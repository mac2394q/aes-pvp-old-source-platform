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21D1" w:rsidRDefault="00CE21D1" w:rsidP="00CE21D1">
      <w:pPr>
        <w:spacing w:before="74"/>
        <w:ind w:left="567" w:right="224"/>
        <w:jc w:val="center"/>
        <w:rPr>
          <w:rFonts w:ascii="Arial" w:eastAsia="Arial" w:hAnsi="Arial" w:cs="Arial"/>
          <w:b/>
          <w:spacing w:val="3"/>
          <w:sz w:val="28"/>
          <w:szCs w:val="28"/>
        </w:rPr>
      </w:pPr>
      <w:r>
        <w:rPr>
          <w:rFonts w:ascii="Arial" w:eastAsia="Arial" w:hAnsi="Arial" w:cs="Arial"/>
          <w:b/>
          <w:spacing w:val="4"/>
          <w:sz w:val="28"/>
          <w:szCs w:val="28"/>
        </w:rPr>
        <w:t>GESTION DEL RIESGO</w:t>
      </w:r>
    </w:p>
    <w:p w:rsidR="00CE21D1" w:rsidRDefault="00CE21D1" w:rsidP="004E2B45">
      <w:pPr>
        <w:suppressAutoHyphens w:val="0"/>
        <w:jc w:val="both"/>
        <w:rPr>
          <w:rFonts w:ascii="Arial" w:hAnsi="Arial"/>
          <w:b/>
          <w:sz w:val="24"/>
        </w:rPr>
      </w:pPr>
    </w:p>
    <w:p w:rsidR="00CE21D1" w:rsidRDefault="00CE21D1" w:rsidP="00CE21D1">
      <w:pPr>
        <w:spacing w:before="74"/>
        <w:ind w:left="567" w:right="224"/>
        <w:jc w:val="center"/>
        <w:rPr>
          <w:rFonts w:ascii="Arial" w:eastAsia="Arial" w:hAnsi="Arial" w:cs="Arial"/>
          <w:b/>
          <w:spacing w:val="3"/>
          <w:sz w:val="28"/>
          <w:szCs w:val="28"/>
        </w:rPr>
      </w:pPr>
    </w:p>
    <w:p w:rsidR="00CE21D1" w:rsidRDefault="00CE21D1" w:rsidP="00CE21D1">
      <w:pPr>
        <w:spacing w:before="74"/>
        <w:ind w:left="567" w:right="224"/>
        <w:jc w:val="center"/>
        <w:rPr>
          <w:rFonts w:ascii="Arial" w:eastAsia="Arial" w:hAnsi="Arial" w:cs="Arial"/>
          <w:b/>
          <w:spacing w:val="3"/>
          <w:sz w:val="28"/>
          <w:szCs w:val="28"/>
        </w:rPr>
      </w:pPr>
    </w:p>
    <w:p w:rsidR="00CE21D1" w:rsidRDefault="00CE21D1" w:rsidP="00CE21D1">
      <w:pPr>
        <w:spacing w:before="74"/>
        <w:ind w:left="567" w:right="224"/>
        <w:jc w:val="center"/>
        <w:rPr>
          <w:rFonts w:ascii="Arial" w:eastAsia="Arial" w:hAnsi="Arial" w:cs="Arial"/>
          <w:b/>
          <w:spacing w:val="3"/>
          <w:sz w:val="28"/>
          <w:szCs w:val="28"/>
        </w:rPr>
      </w:pPr>
    </w:p>
    <w:p w:rsidR="00CE21D1" w:rsidRDefault="00CE21D1" w:rsidP="00CE21D1">
      <w:pPr>
        <w:spacing w:before="74"/>
        <w:ind w:left="567" w:right="224"/>
        <w:jc w:val="center"/>
        <w:rPr>
          <w:rFonts w:ascii="Arial" w:eastAsia="Arial" w:hAnsi="Arial" w:cs="Arial"/>
          <w:b/>
          <w:spacing w:val="3"/>
          <w:sz w:val="28"/>
          <w:szCs w:val="28"/>
        </w:rPr>
      </w:pPr>
    </w:p>
    <w:p w:rsidR="00CE21D1" w:rsidRDefault="00CE21D1" w:rsidP="00CE21D1">
      <w:pPr>
        <w:spacing w:before="74"/>
        <w:ind w:left="567" w:right="224"/>
        <w:jc w:val="center"/>
        <w:rPr>
          <w:rFonts w:ascii="Arial" w:eastAsia="Arial" w:hAnsi="Arial" w:cs="Arial"/>
          <w:b/>
          <w:spacing w:val="3"/>
          <w:sz w:val="28"/>
          <w:szCs w:val="28"/>
        </w:rPr>
      </w:pPr>
      <w:r>
        <w:rPr>
          <w:rFonts w:ascii="Arial" w:eastAsia="Arial" w:hAnsi="Arial" w:cs="Arial"/>
          <w:b/>
          <w:spacing w:val="4"/>
          <w:sz w:val="28"/>
          <w:szCs w:val="28"/>
        </w:rPr>
        <w:t>MANUAL S</w:t>
      </w:r>
      <w:r>
        <w:rPr>
          <w:rFonts w:ascii="Arial" w:eastAsia="Arial" w:hAnsi="Arial" w:cs="Arial"/>
          <w:b/>
          <w:spacing w:val="-6"/>
          <w:sz w:val="28"/>
          <w:szCs w:val="28"/>
        </w:rPr>
        <w:t>A</w:t>
      </w:r>
      <w:r>
        <w:rPr>
          <w:rFonts w:ascii="Arial" w:eastAsia="Arial" w:hAnsi="Arial" w:cs="Arial"/>
          <w:b/>
          <w:spacing w:val="1"/>
          <w:sz w:val="28"/>
          <w:szCs w:val="28"/>
        </w:rPr>
        <w:t>R</w:t>
      </w:r>
      <w:r>
        <w:rPr>
          <w:rFonts w:ascii="Arial" w:eastAsia="Arial" w:hAnsi="Arial" w:cs="Arial"/>
          <w:b/>
          <w:spacing w:val="3"/>
          <w:sz w:val="28"/>
          <w:szCs w:val="28"/>
        </w:rPr>
        <w:t>L</w:t>
      </w:r>
      <w:r>
        <w:rPr>
          <w:rFonts w:ascii="Arial" w:eastAsia="Arial" w:hAnsi="Arial" w:cs="Arial"/>
          <w:b/>
          <w:spacing w:val="-6"/>
          <w:sz w:val="28"/>
          <w:szCs w:val="28"/>
        </w:rPr>
        <w:t>A</w:t>
      </w:r>
      <w:r>
        <w:rPr>
          <w:rFonts w:ascii="Arial" w:eastAsia="Arial" w:hAnsi="Arial" w:cs="Arial"/>
          <w:b/>
          <w:spacing w:val="1"/>
          <w:sz w:val="28"/>
          <w:szCs w:val="28"/>
        </w:rPr>
        <w:t>F</w:t>
      </w:r>
      <w:r>
        <w:rPr>
          <w:rFonts w:ascii="Arial" w:eastAsia="Arial" w:hAnsi="Arial" w:cs="Arial"/>
          <w:b/>
          <w:sz w:val="28"/>
          <w:szCs w:val="28"/>
        </w:rPr>
        <w:t>T</w:t>
      </w:r>
      <w:r>
        <w:rPr>
          <w:rFonts w:ascii="Arial" w:eastAsia="Arial" w:hAnsi="Arial" w:cs="Arial"/>
          <w:b/>
          <w:spacing w:val="3"/>
          <w:sz w:val="28"/>
          <w:szCs w:val="28"/>
        </w:rPr>
        <w:t xml:space="preserve"> </w:t>
      </w:r>
    </w:p>
    <w:p w:rsidR="00CE21D1" w:rsidRDefault="00CE21D1" w:rsidP="00CE21D1">
      <w:pPr>
        <w:spacing w:before="74"/>
        <w:ind w:left="567" w:right="224"/>
        <w:jc w:val="center"/>
        <w:rPr>
          <w:rFonts w:ascii="Arial" w:eastAsia="Arial" w:hAnsi="Arial" w:cs="Arial"/>
          <w:sz w:val="28"/>
          <w:szCs w:val="28"/>
        </w:rPr>
      </w:pPr>
      <w:r>
        <w:rPr>
          <w:rFonts w:ascii="Arial" w:eastAsia="Arial" w:hAnsi="Arial" w:cs="Arial"/>
          <w:b/>
          <w:sz w:val="28"/>
          <w:szCs w:val="28"/>
        </w:rPr>
        <w:t xml:space="preserve"> </w:t>
      </w:r>
      <w:r>
        <w:rPr>
          <w:rFonts w:ascii="Arial" w:eastAsia="Arial" w:hAnsi="Arial" w:cs="Arial"/>
          <w:b/>
          <w:spacing w:val="1"/>
          <w:sz w:val="28"/>
          <w:szCs w:val="28"/>
        </w:rPr>
        <w:t xml:space="preserve"> </w:t>
      </w:r>
      <w:r>
        <w:rPr>
          <w:rFonts w:ascii="Arial" w:eastAsia="Arial" w:hAnsi="Arial" w:cs="Arial"/>
          <w:b/>
          <w:sz w:val="28"/>
          <w:szCs w:val="28"/>
        </w:rPr>
        <w:t>P</w:t>
      </w:r>
      <w:r>
        <w:rPr>
          <w:rFonts w:ascii="Arial" w:eastAsia="Arial" w:hAnsi="Arial" w:cs="Arial"/>
          <w:b/>
          <w:spacing w:val="-1"/>
          <w:sz w:val="28"/>
          <w:szCs w:val="28"/>
        </w:rPr>
        <w:t>R</w:t>
      </w:r>
      <w:r>
        <w:rPr>
          <w:rFonts w:ascii="Arial" w:eastAsia="Arial" w:hAnsi="Arial" w:cs="Arial"/>
          <w:b/>
          <w:sz w:val="28"/>
          <w:szCs w:val="28"/>
        </w:rPr>
        <w:t>EVE</w:t>
      </w:r>
      <w:r>
        <w:rPr>
          <w:rFonts w:ascii="Arial" w:eastAsia="Arial" w:hAnsi="Arial" w:cs="Arial"/>
          <w:b/>
          <w:spacing w:val="-1"/>
          <w:sz w:val="28"/>
          <w:szCs w:val="28"/>
        </w:rPr>
        <w:t>NC</w:t>
      </w:r>
      <w:r>
        <w:rPr>
          <w:rFonts w:ascii="Arial" w:eastAsia="Arial" w:hAnsi="Arial" w:cs="Arial"/>
          <w:b/>
          <w:spacing w:val="1"/>
          <w:sz w:val="28"/>
          <w:szCs w:val="28"/>
        </w:rPr>
        <w:t>I</w:t>
      </w:r>
      <w:r>
        <w:rPr>
          <w:rFonts w:ascii="Arial" w:eastAsia="Arial" w:hAnsi="Arial" w:cs="Arial"/>
          <w:b/>
          <w:sz w:val="28"/>
          <w:szCs w:val="28"/>
        </w:rPr>
        <w:t xml:space="preserve">ÓN </w:t>
      </w:r>
      <w:r>
        <w:rPr>
          <w:rFonts w:ascii="Arial" w:eastAsia="Arial" w:hAnsi="Arial" w:cs="Arial"/>
          <w:b/>
          <w:spacing w:val="-1"/>
          <w:sz w:val="28"/>
          <w:szCs w:val="28"/>
        </w:rPr>
        <w:t>D</w:t>
      </w:r>
      <w:r>
        <w:rPr>
          <w:rFonts w:ascii="Arial" w:eastAsia="Arial" w:hAnsi="Arial" w:cs="Arial"/>
          <w:b/>
          <w:sz w:val="28"/>
          <w:szCs w:val="28"/>
        </w:rPr>
        <w:t xml:space="preserve">EL </w:t>
      </w:r>
      <w:r>
        <w:rPr>
          <w:rFonts w:ascii="Arial" w:eastAsia="Arial" w:hAnsi="Arial" w:cs="Arial"/>
          <w:b/>
          <w:spacing w:val="1"/>
          <w:sz w:val="28"/>
          <w:szCs w:val="28"/>
        </w:rPr>
        <w:t>L</w:t>
      </w:r>
      <w:r>
        <w:rPr>
          <w:rFonts w:ascii="Arial" w:eastAsia="Arial" w:hAnsi="Arial" w:cs="Arial"/>
          <w:b/>
          <w:spacing w:val="-6"/>
          <w:sz w:val="28"/>
          <w:szCs w:val="28"/>
        </w:rPr>
        <w:t>A</w:t>
      </w:r>
      <w:r>
        <w:rPr>
          <w:rFonts w:ascii="Arial" w:eastAsia="Arial" w:hAnsi="Arial" w:cs="Arial"/>
          <w:b/>
          <w:spacing w:val="4"/>
          <w:sz w:val="28"/>
          <w:szCs w:val="28"/>
        </w:rPr>
        <w:t>V</w:t>
      </w:r>
      <w:r>
        <w:rPr>
          <w:rFonts w:ascii="Arial" w:eastAsia="Arial" w:hAnsi="Arial" w:cs="Arial"/>
          <w:b/>
          <w:spacing w:val="-6"/>
          <w:sz w:val="28"/>
          <w:szCs w:val="28"/>
        </w:rPr>
        <w:t>A</w:t>
      </w:r>
      <w:r>
        <w:rPr>
          <w:rFonts w:ascii="Arial" w:eastAsia="Arial" w:hAnsi="Arial" w:cs="Arial"/>
          <w:b/>
          <w:spacing w:val="-1"/>
          <w:sz w:val="28"/>
          <w:szCs w:val="28"/>
        </w:rPr>
        <w:t>D</w:t>
      </w:r>
      <w:r>
        <w:rPr>
          <w:rFonts w:ascii="Arial" w:eastAsia="Arial" w:hAnsi="Arial" w:cs="Arial"/>
          <w:b/>
          <w:sz w:val="28"/>
          <w:szCs w:val="28"/>
        </w:rPr>
        <w:t>O</w:t>
      </w:r>
      <w:r>
        <w:rPr>
          <w:rFonts w:ascii="Arial" w:eastAsia="Arial" w:hAnsi="Arial" w:cs="Arial"/>
          <w:b/>
          <w:spacing w:val="1"/>
          <w:sz w:val="28"/>
          <w:szCs w:val="28"/>
        </w:rPr>
        <w:t xml:space="preserve"> </w:t>
      </w:r>
      <w:r>
        <w:rPr>
          <w:rFonts w:ascii="Arial" w:eastAsia="Arial" w:hAnsi="Arial" w:cs="Arial"/>
          <w:b/>
          <w:spacing w:val="-1"/>
          <w:sz w:val="28"/>
          <w:szCs w:val="28"/>
        </w:rPr>
        <w:t>D</w:t>
      </w:r>
      <w:r>
        <w:rPr>
          <w:rFonts w:ascii="Arial" w:eastAsia="Arial" w:hAnsi="Arial" w:cs="Arial"/>
          <w:b/>
          <w:sz w:val="28"/>
          <w:szCs w:val="28"/>
        </w:rPr>
        <w:t>E</w:t>
      </w:r>
      <w:r>
        <w:rPr>
          <w:rFonts w:ascii="Arial" w:eastAsia="Arial" w:hAnsi="Arial" w:cs="Arial"/>
          <w:b/>
          <w:spacing w:val="1"/>
          <w:sz w:val="28"/>
          <w:szCs w:val="28"/>
        </w:rPr>
        <w:t xml:space="preserve"> </w:t>
      </w:r>
      <w:r>
        <w:rPr>
          <w:rFonts w:ascii="Arial" w:eastAsia="Arial" w:hAnsi="Arial" w:cs="Arial"/>
          <w:b/>
          <w:spacing w:val="-4"/>
          <w:sz w:val="28"/>
          <w:szCs w:val="28"/>
        </w:rPr>
        <w:t>A</w:t>
      </w:r>
      <w:r>
        <w:rPr>
          <w:rFonts w:ascii="Arial" w:eastAsia="Arial" w:hAnsi="Arial" w:cs="Arial"/>
          <w:b/>
          <w:spacing w:val="1"/>
          <w:sz w:val="28"/>
          <w:szCs w:val="28"/>
        </w:rPr>
        <w:t>C</w:t>
      </w:r>
      <w:r>
        <w:rPr>
          <w:rFonts w:ascii="Arial" w:eastAsia="Arial" w:hAnsi="Arial" w:cs="Arial"/>
          <w:b/>
          <w:spacing w:val="-1"/>
          <w:sz w:val="28"/>
          <w:szCs w:val="28"/>
        </w:rPr>
        <w:t>T</w:t>
      </w:r>
      <w:r>
        <w:rPr>
          <w:rFonts w:ascii="Arial" w:eastAsia="Arial" w:hAnsi="Arial" w:cs="Arial"/>
          <w:b/>
          <w:spacing w:val="1"/>
          <w:sz w:val="28"/>
          <w:szCs w:val="28"/>
        </w:rPr>
        <w:t>I</w:t>
      </w:r>
      <w:r>
        <w:rPr>
          <w:rFonts w:ascii="Arial" w:eastAsia="Arial" w:hAnsi="Arial" w:cs="Arial"/>
          <w:b/>
          <w:sz w:val="28"/>
          <w:szCs w:val="28"/>
        </w:rPr>
        <w:t>VOS</w:t>
      </w:r>
      <w:r>
        <w:rPr>
          <w:rFonts w:ascii="Arial" w:eastAsia="Arial" w:hAnsi="Arial" w:cs="Arial"/>
          <w:b/>
          <w:spacing w:val="1"/>
          <w:sz w:val="28"/>
          <w:szCs w:val="28"/>
        </w:rPr>
        <w:t xml:space="preserve"> </w:t>
      </w:r>
      <w:r>
        <w:rPr>
          <w:rFonts w:ascii="Arial" w:eastAsia="Arial" w:hAnsi="Arial" w:cs="Arial"/>
          <w:b/>
          <w:sz w:val="28"/>
          <w:szCs w:val="28"/>
        </w:rPr>
        <w:t xml:space="preserve">Y </w:t>
      </w:r>
      <w:r>
        <w:rPr>
          <w:rFonts w:ascii="Arial" w:eastAsia="Arial" w:hAnsi="Arial" w:cs="Arial"/>
          <w:b/>
          <w:spacing w:val="-1"/>
          <w:sz w:val="28"/>
          <w:szCs w:val="28"/>
        </w:rPr>
        <w:t>F</w:t>
      </w:r>
      <w:r>
        <w:rPr>
          <w:rFonts w:ascii="Arial" w:eastAsia="Arial" w:hAnsi="Arial" w:cs="Arial"/>
          <w:b/>
          <w:spacing w:val="1"/>
          <w:sz w:val="28"/>
          <w:szCs w:val="28"/>
        </w:rPr>
        <w:t>IN</w:t>
      </w:r>
      <w:r>
        <w:rPr>
          <w:rFonts w:ascii="Arial" w:eastAsia="Arial" w:hAnsi="Arial" w:cs="Arial"/>
          <w:b/>
          <w:spacing w:val="-6"/>
          <w:sz w:val="28"/>
          <w:szCs w:val="28"/>
        </w:rPr>
        <w:t>A</w:t>
      </w:r>
      <w:r>
        <w:rPr>
          <w:rFonts w:ascii="Arial" w:eastAsia="Arial" w:hAnsi="Arial" w:cs="Arial"/>
          <w:b/>
          <w:spacing w:val="1"/>
          <w:sz w:val="28"/>
          <w:szCs w:val="28"/>
        </w:rPr>
        <w:t>N</w:t>
      </w:r>
      <w:r>
        <w:rPr>
          <w:rFonts w:ascii="Arial" w:eastAsia="Arial" w:hAnsi="Arial" w:cs="Arial"/>
          <w:b/>
          <w:spacing w:val="-1"/>
          <w:sz w:val="28"/>
          <w:szCs w:val="28"/>
        </w:rPr>
        <w:t>C</w:t>
      </w:r>
      <w:r>
        <w:rPr>
          <w:rFonts w:ascii="Arial" w:eastAsia="Arial" w:hAnsi="Arial" w:cs="Arial"/>
          <w:b/>
          <w:spacing w:val="3"/>
          <w:sz w:val="28"/>
          <w:szCs w:val="28"/>
        </w:rPr>
        <w:t>I</w:t>
      </w:r>
      <w:r>
        <w:rPr>
          <w:rFonts w:ascii="Arial" w:eastAsia="Arial" w:hAnsi="Arial" w:cs="Arial"/>
          <w:b/>
          <w:spacing w:val="-6"/>
          <w:sz w:val="28"/>
          <w:szCs w:val="28"/>
        </w:rPr>
        <w:t>A</w:t>
      </w:r>
      <w:r>
        <w:rPr>
          <w:rFonts w:ascii="Arial" w:eastAsia="Arial" w:hAnsi="Arial" w:cs="Arial"/>
          <w:b/>
          <w:spacing w:val="-1"/>
          <w:sz w:val="28"/>
          <w:szCs w:val="28"/>
        </w:rPr>
        <w:t>C</w:t>
      </w:r>
      <w:r>
        <w:rPr>
          <w:rFonts w:ascii="Arial" w:eastAsia="Arial" w:hAnsi="Arial" w:cs="Arial"/>
          <w:b/>
          <w:spacing w:val="1"/>
          <w:sz w:val="28"/>
          <w:szCs w:val="28"/>
        </w:rPr>
        <w:t>I</w:t>
      </w:r>
      <w:r>
        <w:rPr>
          <w:rFonts w:ascii="Arial" w:eastAsia="Arial" w:hAnsi="Arial" w:cs="Arial"/>
          <w:b/>
          <w:sz w:val="28"/>
          <w:szCs w:val="28"/>
        </w:rPr>
        <w:t xml:space="preserve">ON </w:t>
      </w:r>
      <w:r>
        <w:rPr>
          <w:rFonts w:ascii="Arial" w:eastAsia="Arial" w:hAnsi="Arial" w:cs="Arial"/>
          <w:b/>
          <w:spacing w:val="1"/>
          <w:sz w:val="28"/>
          <w:szCs w:val="28"/>
        </w:rPr>
        <w:t>D</w:t>
      </w:r>
      <w:r>
        <w:rPr>
          <w:rFonts w:ascii="Arial" w:eastAsia="Arial" w:hAnsi="Arial" w:cs="Arial"/>
          <w:b/>
          <w:sz w:val="28"/>
          <w:szCs w:val="28"/>
        </w:rPr>
        <w:t xml:space="preserve">EL </w:t>
      </w:r>
      <w:r>
        <w:rPr>
          <w:rFonts w:ascii="Arial" w:eastAsia="Arial" w:hAnsi="Arial" w:cs="Arial"/>
          <w:b/>
          <w:spacing w:val="-1"/>
          <w:sz w:val="28"/>
          <w:szCs w:val="28"/>
        </w:rPr>
        <w:t>T</w:t>
      </w:r>
      <w:r>
        <w:rPr>
          <w:rFonts w:ascii="Arial" w:eastAsia="Arial" w:hAnsi="Arial" w:cs="Arial"/>
          <w:b/>
          <w:sz w:val="28"/>
          <w:szCs w:val="28"/>
        </w:rPr>
        <w:t>E</w:t>
      </w:r>
      <w:r>
        <w:rPr>
          <w:rFonts w:ascii="Arial" w:eastAsia="Arial" w:hAnsi="Arial" w:cs="Arial"/>
          <w:b/>
          <w:spacing w:val="-1"/>
          <w:sz w:val="28"/>
          <w:szCs w:val="28"/>
        </w:rPr>
        <w:t>RR</w:t>
      </w:r>
      <w:r>
        <w:rPr>
          <w:rFonts w:ascii="Arial" w:eastAsia="Arial" w:hAnsi="Arial" w:cs="Arial"/>
          <w:b/>
          <w:sz w:val="28"/>
          <w:szCs w:val="28"/>
        </w:rPr>
        <w:t>O</w:t>
      </w:r>
      <w:r>
        <w:rPr>
          <w:rFonts w:ascii="Arial" w:eastAsia="Arial" w:hAnsi="Arial" w:cs="Arial"/>
          <w:b/>
          <w:spacing w:val="-1"/>
          <w:sz w:val="28"/>
          <w:szCs w:val="28"/>
        </w:rPr>
        <w:t>R</w:t>
      </w:r>
      <w:r>
        <w:rPr>
          <w:rFonts w:ascii="Arial" w:eastAsia="Arial" w:hAnsi="Arial" w:cs="Arial"/>
          <w:b/>
          <w:spacing w:val="1"/>
          <w:sz w:val="28"/>
          <w:szCs w:val="28"/>
        </w:rPr>
        <w:t>I</w:t>
      </w:r>
      <w:r>
        <w:rPr>
          <w:rFonts w:ascii="Arial" w:eastAsia="Arial" w:hAnsi="Arial" w:cs="Arial"/>
          <w:b/>
          <w:spacing w:val="-3"/>
          <w:sz w:val="28"/>
          <w:szCs w:val="28"/>
        </w:rPr>
        <w:t>S</w:t>
      </w:r>
      <w:r>
        <w:rPr>
          <w:rFonts w:ascii="Arial" w:eastAsia="Arial" w:hAnsi="Arial" w:cs="Arial"/>
          <w:b/>
          <w:spacing w:val="1"/>
          <w:sz w:val="28"/>
          <w:szCs w:val="28"/>
        </w:rPr>
        <w:t>M</w:t>
      </w:r>
      <w:r>
        <w:rPr>
          <w:rFonts w:ascii="Arial" w:eastAsia="Arial" w:hAnsi="Arial" w:cs="Arial"/>
          <w:b/>
          <w:sz w:val="28"/>
          <w:szCs w:val="28"/>
        </w:rPr>
        <w:t>O</w:t>
      </w:r>
    </w:p>
    <w:p w:rsidR="00CE21D1" w:rsidRDefault="00CE21D1" w:rsidP="00CE21D1">
      <w:pPr>
        <w:spacing w:before="19" w:line="220" w:lineRule="exact"/>
        <w:ind w:left="567"/>
        <w:rPr>
          <w:sz w:val="22"/>
          <w:szCs w:val="22"/>
        </w:rPr>
      </w:pPr>
    </w:p>
    <w:p w:rsidR="00CE21D1" w:rsidRDefault="00CE21D1" w:rsidP="00CE21D1">
      <w:pPr>
        <w:spacing w:line="200" w:lineRule="exact"/>
      </w:pPr>
    </w:p>
    <w:p w:rsidR="00CE21D1" w:rsidRDefault="00CE21D1" w:rsidP="00CE21D1">
      <w:pPr>
        <w:spacing w:line="200" w:lineRule="exact"/>
      </w:pPr>
    </w:p>
    <w:p w:rsidR="00CE21D1" w:rsidRDefault="00CE21D1" w:rsidP="00CE21D1">
      <w:pPr>
        <w:spacing w:line="200" w:lineRule="exact"/>
      </w:pPr>
    </w:p>
    <w:p w:rsidR="00CE21D1" w:rsidRDefault="00CE21D1" w:rsidP="00CE21D1">
      <w:pPr>
        <w:spacing w:before="74"/>
        <w:ind w:left="567" w:right="224"/>
        <w:jc w:val="center"/>
        <w:rPr>
          <w:rFonts w:ascii="Arial" w:eastAsia="Arial" w:hAnsi="Arial" w:cs="Arial"/>
          <w:sz w:val="28"/>
          <w:szCs w:val="28"/>
        </w:rPr>
      </w:pPr>
      <w:r>
        <w:rPr>
          <w:rFonts w:ascii="Arial" w:eastAsia="Arial" w:hAnsi="Arial" w:cs="Arial"/>
          <w:b/>
          <w:spacing w:val="3"/>
          <w:sz w:val="28"/>
          <w:szCs w:val="28"/>
        </w:rPr>
        <w:t>SUPERVISA S.A.</w:t>
      </w:r>
    </w:p>
    <w:p w:rsidR="00CE21D1" w:rsidRDefault="00CE21D1" w:rsidP="00CE21D1">
      <w:pPr>
        <w:spacing w:line="200" w:lineRule="exact"/>
      </w:pPr>
    </w:p>
    <w:p w:rsidR="00CE21D1" w:rsidRDefault="00CE21D1" w:rsidP="00CE21D1">
      <w:pPr>
        <w:spacing w:before="74"/>
        <w:ind w:left="567" w:right="224"/>
        <w:jc w:val="center"/>
        <w:rPr>
          <w:rFonts w:ascii="Arial" w:eastAsia="Arial" w:hAnsi="Arial" w:cs="Arial"/>
          <w:b/>
          <w:spacing w:val="4"/>
          <w:sz w:val="28"/>
          <w:szCs w:val="28"/>
        </w:rPr>
      </w:pPr>
      <w:r>
        <w:rPr>
          <w:rFonts w:ascii="Arial" w:eastAsia="Arial" w:hAnsi="Arial" w:cs="Arial"/>
          <w:b/>
          <w:spacing w:val="4"/>
          <w:sz w:val="28"/>
          <w:szCs w:val="28"/>
        </w:rPr>
        <w:t>VER. 1-16</w:t>
      </w:r>
    </w:p>
    <w:p w:rsidR="00CE21D1" w:rsidRDefault="00CE21D1" w:rsidP="00CE21D1">
      <w:pPr>
        <w:spacing w:before="74"/>
        <w:ind w:left="567" w:right="224"/>
        <w:jc w:val="center"/>
        <w:rPr>
          <w:rFonts w:ascii="Arial" w:eastAsia="Arial" w:hAnsi="Arial" w:cs="Arial"/>
          <w:b/>
          <w:spacing w:val="3"/>
          <w:sz w:val="28"/>
          <w:szCs w:val="28"/>
        </w:rPr>
      </w:pPr>
      <w:r>
        <w:rPr>
          <w:rFonts w:ascii="Arial" w:eastAsia="Arial" w:hAnsi="Arial" w:cs="Arial"/>
          <w:b/>
          <w:spacing w:val="4"/>
          <w:sz w:val="28"/>
          <w:szCs w:val="28"/>
        </w:rPr>
        <w:t>ABRIL 20 DE 2016</w:t>
      </w:r>
    </w:p>
    <w:p w:rsidR="00CE21D1" w:rsidRDefault="00CE21D1" w:rsidP="00CE21D1">
      <w:pPr>
        <w:suppressAutoHyphens w:val="0"/>
        <w:jc w:val="both"/>
        <w:rPr>
          <w:rFonts w:ascii="Arial" w:hAnsi="Arial"/>
          <w:b/>
          <w:sz w:val="24"/>
        </w:rPr>
      </w:pPr>
    </w:p>
    <w:p w:rsidR="00CE21D1" w:rsidRDefault="00CE21D1" w:rsidP="00CE21D1">
      <w:pPr>
        <w:suppressAutoHyphens w:val="0"/>
        <w:jc w:val="both"/>
        <w:rPr>
          <w:rFonts w:ascii="Arial" w:hAnsi="Arial"/>
          <w:b/>
          <w:sz w:val="24"/>
        </w:rPr>
      </w:pPr>
    </w:p>
    <w:p w:rsidR="00CE21D1" w:rsidRDefault="00CE21D1" w:rsidP="00CE21D1">
      <w:pPr>
        <w:suppressAutoHyphens w:val="0"/>
        <w:jc w:val="both"/>
        <w:rPr>
          <w:rFonts w:ascii="Arial" w:hAnsi="Arial"/>
          <w:b/>
          <w:sz w:val="24"/>
        </w:rPr>
      </w:pPr>
    </w:p>
    <w:p w:rsidR="009A2528" w:rsidRDefault="009A2528" w:rsidP="00CE21D1">
      <w:pPr>
        <w:suppressAutoHyphens w:val="0"/>
        <w:jc w:val="both"/>
        <w:rPr>
          <w:rFonts w:ascii="Arial" w:hAnsi="Arial"/>
          <w:b/>
          <w:sz w:val="24"/>
        </w:rPr>
      </w:pPr>
    </w:p>
    <w:p w:rsidR="009A2528" w:rsidRDefault="009A2528" w:rsidP="00CE21D1">
      <w:pPr>
        <w:suppressAutoHyphens w:val="0"/>
        <w:jc w:val="both"/>
        <w:rPr>
          <w:rFonts w:ascii="Arial" w:hAnsi="Arial"/>
          <w:b/>
          <w:sz w:val="24"/>
        </w:rPr>
      </w:pPr>
    </w:p>
    <w:p w:rsidR="006F46D3" w:rsidRDefault="006F46D3" w:rsidP="00CE21D1">
      <w:pPr>
        <w:suppressAutoHyphens w:val="0"/>
        <w:jc w:val="both"/>
        <w:rPr>
          <w:rFonts w:ascii="Arial" w:hAnsi="Arial"/>
          <w:b/>
          <w:sz w:val="24"/>
        </w:rPr>
      </w:pPr>
    </w:p>
    <w:p w:rsidR="00CE21D1" w:rsidRDefault="00CE21D1" w:rsidP="00CE21D1">
      <w:pPr>
        <w:suppressAutoHyphens w:val="0"/>
        <w:jc w:val="both"/>
        <w:rPr>
          <w:rFonts w:ascii="Arial" w:hAnsi="Arial"/>
          <w:b/>
          <w:sz w:val="24"/>
        </w:rPr>
      </w:pPr>
    </w:p>
    <w:p w:rsidR="009A2528" w:rsidRDefault="009A2528" w:rsidP="006F46D3">
      <w:pPr>
        <w:ind w:right="74"/>
        <w:jc w:val="both"/>
        <w:rPr>
          <w:rFonts w:ascii="Arial" w:eastAsia="Arial" w:hAnsi="Arial" w:cs="Arial"/>
          <w:sz w:val="24"/>
          <w:szCs w:val="24"/>
        </w:rPr>
      </w:pPr>
      <w:r w:rsidRPr="009A2528">
        <w:rPr>
          <w:rFonts w:ascii="Arial" w:eastAsia="Arial" w:hAnsi="Arial" w:cs="Arial"/>
          <w:sz w:val="24"/>
          <w:szCs w:val="24"/>
        </w:rPr>
        <w:t>El</w:t>
      </w:r>
      <w:r w:rsidRPr="009A2528">
        <w:rPr>
          <w:rFonts w:ascii="Arial" w:eastAsia="Arial" w:hAnsi="Arial" w:cs="Arial"/>
          <w:spacing w:val="3"/>
          <w:sz w:val="24"/>
          <w:szCs w:val="24"/>
        </w:rPr>
        <w:t xml:space="preserve"> </w:t>
      </w:r>
      <w:r w:rsidRPr="009A2528">
        <w:rPr>
          <w:rFonts w:ascii="Arial" w:eastAsia="Arial" w:hAnsi="Arial" w:cs="Arial"/>
          <w:sz w:val="24"/>
          <w:szCs w:val="24"/>
        </w:rPr>
        <w:t>pr</w:t>
      </w:r>
      <w:r w:rsidRPr="009A2528">
        <w:rPr>
          <w:rFonts w:ascii="Arial" w:eastAsia="Arial" w:hAnsi="Arial" w:cs="Arial"/>
          <w:spacing w:val="1"/>
          <w:sz w:val="24"/>
          <w:szCs w:val="24"/>
        </w:rPr>
        <w:t>e</w:t>
      </w:r>
      <w:r w:rsidRPr="009A2528">
        <w:rPr>
          <w:rFonts w:ascii="Arial" w:eastAsia="Arial" w:hAnsi="Arial" w:cs="Arial"/>
          <w:spacing w:val="-1"/>
          <w:sz w:val="24"/>
          <w:szCs w:val="24"/>
        </w:rPr>
        <w:t>s</w:t>
      </w:r>
      <w:r w:rsidRPr="009A2528">
        <w:rPr>
          <w:rFonts w:ascii="Arial" w:eastAsia="Arial" w:hAnsi="Arial" w:cs="Arial"/>
          <w:spacing w:val="1"/>
          <w:sz w:val="24"/>
          <w:szCs w:val="24"/>
        </w:rPr>
        <w:t>e</w:t>
      </w:r>
      <w:r w:rsidRPr="009A2528">
        <w:rPr>
          <w:rFonts w:ascii="Arial" w:eastAsia="Arial" w:hAnsi="Arial" w:cs="Arial"/>
          <w:sz w:val="24"/>
          <w:szCs w:val="24"/>
        </w:rPr>
        <w:t>n</w:t>
      </w:r>
      <w:r w:rsidRPr="009A2528">
        <w:rPr>
          <w:rFonts w:ascii="Arial" w:eastAsia="Arial" w:hAnsi="Arial" w:cs="Arial"/>
          <w:spacing w:val="-1"/>
          <w:sz w:val="24"/>
          <w:szCs w:val="24"/>
        </w:rPr>
        <w:t>t</w:t>
      </w:r>
      <w:r w:rsidRPr="009A2528">
        <w:rPr>
          <w:rFonts w:ascii="Arial" w:eastAsia="Arial" w:hAnsi="Arial" w:cs="Arial"/>
          <w:sz w:val="24"/>
          <w:szCs w:val="24"/>
        </w:rPr>
        <w:t>e</w:t>
      </w:r>
      <w:r w:rsidRPr="009A2528">
        <w:rPr>
          <w:rFonts w:ascii="Arial" w:eastAsia="Arial" w:hAnsi="Arial" w:cs="Arial"/>
          <w:spacing w:val="3"/>
          <w:sz w:val="24"/>
          <w:szCs w:val="24"/>
        </w:rPr>
        <w:t xml:space="preserve"> </w:t>
      </w:r>
      <w:r w:rsidRPr="009A2528">
        <w:rPr>
          <w:rFonts w:ascii="Arial" w:eastAsia="Arial" w:hAnsi="Arial" w:cs="Arial"/>
          <w:spacing w:val="-1"/>
          <w:sz w:val="24"/>
          <w:szCs w:val="24"/>
        </w:rPr>
        <w:t>M</w:t>
      </w:r>
      <w:r w:rsidRPr="009A2528">
        <w:rPr>
          <w:rFonts w:ascii="Arial" w:eastAsia="Arial" w:hAnsi="Arial" w:cs="Arial"/>
          <w:spacing w:val="1"/>
          <w:sz w:val="24"/>
          <w:szCs w:val="24"/>
        </w:rPr>
        <w:t>a</w:t>
      </w:r>
      <w:r w:rsidRPr="009A2528">
        <w:rPr>
          <w:rFonts w:ascii="Arial" w:eastAsia="Arial" w:hAnsi="Arial" w:cs="Arial"/>
          <w:sz w:val="24"/>
          <w:szCs w:val="24"/>
        </w:rPr>
        <w:t>nu</w:t>
      </w:r>
      <w:r w:rsidRPr="009A2528">
        <w:rPr>
          <w:rFonts w:ascii="Arial" w:eastAsia="Arial" w:hAnsi="Arial" w:cs="Arial"/>
          <w:spacing w:val="-2"/>
          <w:sz w:val="24"/>
          <w:szCs w:val="24"/>
        </w:rPr>
        <w:t>a</w:t>
      </w:r>
      <w:r w:rsidRPr="009A2528">
        <w:rPr>
          <w:rFonts w:ascii="Arial" w:eastAsia="Arial" w:hAnsi="Arial" w:cs="Arial"/>
          <w:sz w:val="24"/>
          <w:szCs w:val="24"/>
        </w:rPr>
        <w:t>l</w:t>
      </w:r>
      <w:r w:rsidRPr="009A2528">
        <w:rPr>
          <w:rFonts w:ascii="Arial" w:eastAsia="Arial" w:hAnsi="Arial" w:cs="Arial"/>
          <w:spacing w:val="1"/>
          <w:sz w:val="24"/>
          <w:szCs w:val="24"/>
        </w:rPr>
        <w:t xml:space="preserve"> </w:t>
      </w:r>
      <w:r w:rsidRPr="009A2528">
        <w:rPr>
          <w:rFonts w:ascii="Arial" w:eastAsia="Arial" w:hAnsi="Arial" w:cs="Arial"/>
          <w:sz w:val="24"/>
          <w:szCs w:val="24"/>
        </w:rPr>
        <w:t>debe</w:t>
      </w:r>
      <w:r w:rsidRPr="009A2528">
        <w:rPr>
          <w:rFonts w:ascii="Arial" w:eastAsia="Arial" w:hAnsi="Arial" w:cs="Arial"/>
          <w:spacing w:val="4"/>
          <w:sz w:val="24"/>
          <w:szCs w:val="24"/>
        </w:rPr>
        <w:t xml:space="preserve"> </w:t>
      </w:r>
      <w:r w:rsidRPr="009A2528">
        <w:rPr>
          <w:rFonts w:ascii="Arial" w:eastAsia="Arial" w:hAnsi="Arial" w:cs="Arial"/>
          <w:sz w:val="24"/>
          <w:szCs w:val="24"/>
        </w:rPr>
        <w:t>pe</w:t>
      </w:r>
      <w:r w:rsidRPr="009A2528">
        <w:rPr>
          <w:rFonts w:ascii="Arial" w:eastAsia="Arial" w:hAnsi="Arial" w:cs="Arial"/>
          <w:spacing w:val="1"/>
          <w:sz w:val="24"/>
          <w:szCs w:val="24"/>
        </w:rPr>
        <w:t>r</w:t>
      </w:r>
      <w:r w:rsidRPr="009A2528">
        <w:rPr>
          <w:rFonts w:ascii="Arial" w:eastAsia="Arial" w:hAnsi="Arial" w:cs="Arial"/>
          <w:spacing w:val="-2"/>
          <w:sz w:val="24"/>
          <w:szCs w:val="24"/>
        </w:rPr>
        <w:t>m</w:t>
      </w:r>
      <w:r w:rsidRPr="009A2528">
        <w:rPr>
          <w:rFonts w:ascii="Arial" w:eastAsia="Arial" w:hAnsi="Arial" w:cs="Arial"/>
          <w:spacing w:val="1"/>
          <w:sz w:val="24"/>
          <w:szCs w:val="24"/>
        </w:rPr>
        <w:t>a</w:t>
      </w:r>
      <w:r w:rsidRPr="009A2528">
        <w:rPr>
          <w:rFonts w:ascii="Arial" w:eastAsia="Arial" w:hAnsi="Arial" w:cs="Arial"/>
          <w:sz w:val="24"/>
          <w:szCs w:val="24"/>
        </w:rPr>
        <w:t>ne</w:t>
      </w:r>
      <w:r w:rsidRPr="009A2528">
        <w:rPr>
          <w:rFonts w:ascii="Arial" w:eastAsia="Arial" w:hAnsi="Arial" w:cs="Arial"/>
          <w:spacing w:val="-1"/>
          <w:sz w:val="24"/>
          <w:szCs w:val="24"/>
        </w:rPr>
        <w:t>c</w:t>
      </w:r>
      <w:r w:rsidRPr="009A2528">
        <w:rPr>
          <w:rFonts w:ascii="Arial" w:eastAsia="Arial" w:hAnsi="Arial" w:cs="Arial"/>
          <w:spacing w:val="1"/>
          <w:sz w:val="24"/>
          <w:szCs w:val="24"/>
        </w:rPr>
        <w:t>e</w:t>
      </w:r>
      <w:r w:rsidRPr="009A2528">
        <w:rPr>
          <w:rFonts w:ascii="Arial" w:eastAsia="Arial" w:hAnsi="Arial" w:cs="Arial"/>
          <w:sz w:val="24"/>
          <w:szCs w:val="24"/>
        </w:rPr>
        <w:t>r a</w:t>
      </w:r>
      <w:r w:rsidRPr="009A2528">
        <w:rPr>
          <w:rFonts w:ascii="Arial" w:eastAsia="Arial" w:hAnsi="Arial" w:cs="Arial"/>
          <w:spacing w:val="3"/>
          <w:sz w:val="24"/>
          <w:szCs w:val="24"/>
        </w:rPr>
        <w:t xml:space="preserve"> </w:t>
      </w:r>
      <w:r w:rsidRPr="009A2528">
        <w:rPr>
          <w:rFonts w:ascii="Arial" w:eastAsia="Arial" w:hAnsi="Arial" w:cs="Arial"/>
          <w:sz w:val="24"/>
          <w:szCs w:val="24"/>
        </w:rPr>
        <w:t>di</w:t>
      </w:r>
      <w:r w:rsidRPr="009A2528">
        <w:rPr>
          <w:rFonts w:ascii="Arial" w:eastAsia="Arial" w:hAnsi="Arial" w:cs="Arial"/>
          <w:spacing w:val="1"/>
          <w:sz w:val="24"/>
          <w:szCs w:val="24"/>
        </w:rPr>
        <w:t>s</w:t>
      </w:r>
      <w:r w:rsidRPr="009A2528">
        <w:rPr>
          <w:rFonts w:ascii="Arial" w:eastAsia="Arial" w:hAnsi="Arial" w:cs="Arial"/>
          <w:sz w:val="24"/>
          <w:szCs w:val="24"/>
        </w:rPr>
        <w:t>po</w:t>
      </w:r>
      <w:r w:rsidRPr="009A2528">
        <w:rPr>
          <w:rFonts w:ascii="Arial" w:eastAsia="Arial" w:hAnsi="Arial" w:cs="Arial"/>
          <w:spacing w:val="-2"/>
          <w:sz w:val="24"/>
          <w:szCs w:val="24"/>
        </w:rPr>
        <w:t>s</w:t>
      </w:r>
      <w:r w:rsidRPr="009A2528">
        <w:rPr>
          <w:rFonts w:ascii="Arial" w:eastAsia="Arial" w:hAnsi="Arial" w:cs="Arial"/>
          <w:sz w:val="24"/>
          <w:szCs w:val="24"/>
        </w:rPr>
        <w:t>i</w:t>
      </w:r>
      <w:r w:rsidRPr="009A2528">
        <w:rPr>
          <w:rFonts w:ascii="Arial" w:eastAsia="Arial" w:hAnsi="Arial" w:cs="Arial"/>
          <w:spacing w:val="1"/>
          <w:sz w:val="24"/>
          <w:szCs w:val="24"/>
        </w:rPr>
        <w:t>c</w:t>
      </w:r>
      <w:r w:rsidRPr="009A2528">
        <w:rPr>
          <w:rFonts w:ascii="Arial" w:eastAsia="Arial" w:hAnsi="Arial" w:cs="Arial"/>
          <w:sz w:val="24"/>
          <w:szCs w:val="24"/>
        </w:rPr>
        <w:t>ión</w:t>
      </w:r>
      <w:r w:rsidRPr="009A2528">
        <w:rPr>
          <w:rFonts w:ascii="Arial" w:eastAsia="Arial" w:hAnsi="Arial" w:cs="Arial"/>
          <w:spacing w:val="3"/>
          <w:sz w:val="24"/>
          <w:szCs w:val="24"/>
        </w:rPr>
        <w:t xml:space="preserve"> </w:t>
      </w:r>
      <w:r w:rsidRPr="009A2528">
        <w:rPr>
          <w:rFonts w:ascii="Arial" w:eastAsia="Arial" w:hAnsi="Arial" w:cs="Arial"/>
          <w:spacing w:val="-3"/>
          <w:sz w:val="24"/>
          <w:szCs w:val="24"/>
        </w:rPr>
        <w:t>d</w:t>
      </w:r>
      <w:r w:rsidRPr="009A2528">
        <w:rPr>
          <w:rFonts w:ascii="Arial" w:eastAsia="Arial" w:hAnsi="Arial" w:cs="Arial"/>
          <w:sz w:val="24"/>
          <w:szCs w:val="24"/>
        </w:rPr>
        <w:t>e</w:t>
      </w:r>
      <w:r w:rsidRPr="009A2528">
        <w:rPr>
          <w:rFonts w:ascii="Arial" w:eastAsia="Arial" w:hAnsi="Arial" w:cs="Arial"/>
          <w:spacing w:val="1"/>
          <w:sz w:val="24"/>
          <w:szCs w:val="24"/>
        </w:rPr>
        <w:t xml:space="preserve"> </w:t>
      </w:r>
      <w:r w:rsidRPr="009A2528">
        <w:rPr>
          <w:rFonts w:ascii="Arial" w:eastAsia="Arial" w:hAnsi="Arial" w:cs="Arial"/>
          <w:sz w:val="24"/>
          <w:szCs w:val="24"/>
        </w:rPr>
        <w:t>los</w:t>
      </w:r>
      <w:r w:rsidRPr="009A2528">
        <w:rPr>
          <w:rFonts w:ascii="Arial" w:eastAsia="Arial" w:hAnsi="Arial" w:cs="Arial"/>
          <w:spacing w:val="3"/>
          <w:sz w:val="24"/>
          <w:szCs w:val="24"/>
        </w:rPr>
        <w:t xml:space="preserve"> </w:t>
      </w:r>
      <w:r w:rsidRPr="009A2528">
        <w:rPr>
          <w:rFonts w:ascii="Arial" w:eastAsia="Arial" w:hAnsi="Arial" w:cs="Arial"/>
          <w:spacing w:val="-1"/>
          <w:sz w:val="24"/>
          <w:szCs w:val="24"/>
        </w:rPr>
        <w:t>a</w:t>
      </w:r>
      <w:r w:rsidRPr="009A2528">
        <w:rPr>
          <w:rFonts w:ascii="Arial" w:eastAsia="Arial" w:hAnsi="Arial" w:cs="Arial"/>
          <w:spacing w:val="1"/>
          <w:sz w:val="24"/>
          <w:szCs w:val="24"/>
        </w:rPr>
        <w:t>cc</w:t>
      </w:r>
      <w:r w:rsidRPr="009A2528">
        <w:rPr>
          <w:rFonts w:ascii="Arial" w:eastAsia="Arial" w:hAnsi="Arial" w:cs="Arial"/>
          <w:sz w:val="24"/>
          <w:szCs w:val="24"/>
        </w:rPr>
        <w:t>io</w:t>
      </w:r>
      <w:r w:rsidRPr="009A2528">
        <w:rPr>
          <w:rFonts w:ascii="Arial" w:eastAsia="Arial" w:hAnsi="Arial" w:cs="Arial"/>
          <w:spacing w:val="7"/>
          <w:sz w:val="24"/>
          <w:szCs w:val="24"/>
        </w:rPr>
        <w:t>n</w:t>
      </w:r>
      <w:r w:rsidRPr="009A2528">
        <w:rPr>
          <w:rFonts w:ascii="Arial" w:eastAsia="Arial" w:hAnsi="Arial" w:cs="Arial"/>
          <w:spacing w:val="-2"/>
          <w:sz w:val="24"/>
          <w:szCs w:val="24"/>
        </w:rPr>
        <w:t>i</w:t>
      </w:r>
      <w:r w:rsidRPr="009A2528">
        <w:rPr>
          <w:rFonts w:ascii="Arial" w:eastAsia="Arial" w:hAnsi="Arial" w:cs="Arial"/>
          <w:spacing w:val="1"/>
          <w:sz w:val="24"/>
          <w:szCs w:val="24"/>
        </w:rPr>
        <w:t>s</w:t>
      </w:r>
      <w:r w:rsidRPr="009A2528">
        <w:rPr>
          <w:rFonts w:ascii="Arial" w:eastAsia="Arial" w:hAnsi="Arial" w:cs="Arial"/>
          <w:sz w:val="24"/>
          <w:szCs w:val="24"/>
        </w:rPr>
        <w:t>ta</w:t>
      </w:r>
      <w:r w:rsidRPr="009A2528">
        <w:rPr>
          <w:rFonts w:ascii="Arial" w:eastAsia="Arial" w:hAnsi="Arial" w:cs="Arial"/>
          <w:spacing w:val="1"/>
          <w:sz w:val="24"/>
          <w:szCs w:val="24"/>
        </w:rPr>
        <w:t>s</w:t>
      </w:r>
      <w:r w:rsidRPr="009A2528">
        <w:rPr>
          <w:rFonts w:ascii="Arial" w:eastAsia="Arial" w:hAnsi="Arial" w:cs="Arial"/>
          <w:sz w:val="24"/>
          <w:szCs w:val="24"/>
        </w:rPr>
        <w:t xml:space="preserve">, </w:t>
      </w:r>
      <w:r w:rsidRPr="009A2528">
        <w:rPr>
          <w:rFonts w:ascii="Arial" w:eastAsia="Arial" w:hAnsi="Arial" w:cs="Arial"/>
          <w:spacing w:val="1"/>
          <w:sz w:val="24"/>
          <w:szCs w:val="24"/>
        </w:rPr>
        <w:t>a</w:t>
      </w:r>
      <w:r w:rsidRPr="009A2528">
        <w:rPr>
          <w:rFonts w:ascii="Arial" w:eastAsia="Arial" w:hAnsi="Arial" w:cs="Arial"/>
          <w:sz w:val="24"/>
          <w:szCs w:val="24"/>
        </w:rPr>
        <w:t>dmini</w:t>
      </w:r>
      <w:r w:rsidRPr="009A2528">
        <w:rPr>
          <w:rFonts w:ascii="Arial" w:eastAsia="Arial" w:hAnsi="Arial" w:cs="Arial"/>
          <w:spacing w:val="1"/>
          <w:sz w:val="24"/>
          <w:szCs w:val="24"/>
        </w:rPr>
        <w:t>s</w:t>
      </w:r>
      <w:r w:rsidRPr="009A2528">
        <w:rPr>
          <w:rFonts w:ascii="Arial" w:eastAsia="Arial" w:hAnsi="Arial" w:cs="Arial"/>
          <w:sz w:val="24"/>
          <w:szCs w:val="24"/>
        </w:rPr>
        <w:t>trado</w:t>
      </w:r>
      <w:r w:rsidRPr="009A2528">
        <w:rPr>
          <w:rFonts w:ascii="Arial" w:eastAsia="Arial" w:hAnsi="Arial" w:cs="Arial"/>
          <w:spacing w:val="-2"/>
          <w:sz w:val="24"/>
          <w:szCs w:val="24"/>
        </w:rPr>
        <w:t>r</w:t>
      </w:r>
      <w:r w:rsidRPr="009A2528">
        <w:rPr>
          <w:rFonts w:ascii="Arial" w:eastAsia="Arial" w:hAnsi="Arial" w:cs="Arial"/>
          <w:spacing w:val="1"/>
          <w:sz w:val="24"/>
          <w:szCs w:val="24"/>
        </w:rPr>
        <w:t>es</w:t>
      </w:r>
      <w:r w:rsidRPr="009A2528">
        <w:rPr>
          <w:rFonts w:ascii="Arial" w:eastAsia="Arial" w:hAnsi="Arial" w:cs="Arial"/>
          <w:sz w:val="24"/>
          <w:szCs w:val="24"/>
        </w:rPr>
        <w:t>,</w:t>
      </w:r>
      <w:r w:rsidRPr="009A2528">
        <w:rPr>
          <w:rFonts w:ascii="Arial" w:eastAsia="Arial" w:hAnsi="Arial" w:cs="Arial"/>
          <w:spacing w:val="2"/>
          <w:sz w:val="24"/>
          <w:szCs w:val="24"/>
        </w:rPr>
        <w:t xml:space="preserve"> </w:t>
      </w:r>
      <w:r w:rsidRPr="009A2528">
        <w:rPr>
          <w:rFonts w:ascii="Arial" w:eastAsia="Arial" w:hAnsi="Arial" w:cs="Arial"/>
          <w:sz w:val="24"/>
          <w:szCs w:val="24"/>
        </w:rPr>
        <w:t>F</w:t>
      </w:r>
      <w:r w:rsidRPr="009A2528">
        <w:rPr>
          <w:rFonts w:ascii="Arial" w:eastAsia="Arial" w:hAnsi="Arial" w:cs="Arial"/>
          <w:spacing w:val="-3"/>
          <w:sz w:val="24"/>
          <w:szCs w:val="24"/>
        </w:rPr>
        <w:t>u</w:t>
      </w:r>
      <w:r w:rsidRPr="009A2528">
        <w:rPr>
          <w:rFonts w:ascii="Arial" w:eastAsia="Arial" w:hAnsi="Arial" w:cs="Arial"/>
          <w:sz w:val="24"/>
          <w:szCs w:val="24"/>
        </w:rPr>
        <w:t>nc</w:t>
      </w:r>
      <w:r w:rsidRPr="009A2528">
        <w:rPr>
          <w:rFonts w:ascii="Arial" w:eastAsia="Arial" w:hAnsi="Arial" w:cs="Arial"/>
          <w:spacing w:val="1"/>
          <w:sz w:val="24"/>
          <w:szCs w:val="24"/>
        </w:rPr>
        <w:t>i</w:t>
      </w:r>
      <w:r w:rsidRPr="009A2528">
        <w:rPr>
          <w:rFonts w:ascii="Arial" w:eastAsia="Arial" w:hAnsi="Arial" w:cs="Arial"/>
          <w:sz w:val="24"/>
          <w:szCs w:val="24"/>
        </w:rPr>
        <w:t>onarios e</w:t>
      </w:r>
      <w:r w:rsidRPr="009A2528">
        <w:rPr>
          <w:rFonts w:ascii="Arial" w:eastAsia="Arial" w:hAnsi="Arial" w:cs="Arial"/>
          <w:spacing w:val="2"/>
          <w:sz w:val="24"/>
          <w:szCs w:val="24"/>
        </w:rPr>
        <w:t xml:space="preserve"> </w:t>
      </w:r>
      <w:r w:rsidRPr="009A2528">
        <w:rPr>
          <w:rFonts w:ascii="Arial" w:eastAsia="Arial" w:hAnsi="Arial" w:cs="Arial"/>
          <w:sz w:val="24"/>
          <w:szCs w:val="24"/>
        </w:rPr>
        <w:t>inter</w:t>
      </w:r>
      <w:r w:rsidRPr="009A2528">
        <w:rPr>
          <w:rFonts w:ascii="Arial" w:eastAsia="Arial" w:hAnsi="Arial" w:cs="Arial"/>
          <w:spacing w:val="-2"/>
          <w:sz w:val="24"/>
          <w:szCs w:val="24"/>
        </w:rPr>
        <w:t>m</w:t>
      </w:r>
      <w:r w:rsidRPr="009A2528">
        <w:rPr>
          <w:rFonts w:ascii="Arial" w:eastAsia="Arial" w:hAnsi="Arial" w:cs="Arial"/>
          <w:spacing w:val="1"/>
          <w:sz w:val="24"/>
          <w:szCs w:val="24"/>
        </w:rPr>
        <w:t>e</w:t>
      </w:r>
      <w:r w:rsidRPr="009A2528">
        <w:rPr>
          <w:rFonts w:ascii="Arial" w:eastAsia="Arial" w:hAnsi="Arial" w:cs="Arial"/>
          <w:sz w:val="24"/>
          <w:szCs w:val="24"/>
        </w:rPr>
        <w:t>di</w:t>
      </w:r>
      <w:r w:rsidRPr="009A2528">
        <w:rPr>
          <w:rFonts w:ascii="Arial" w:eastAsia="Arial" w:hAnsi="Arial" w:cs="Arial"/>
          <w:spacing w:val="1"/>
          <w:sz w:val="24"/>
          <w:szCs w:val="24"/>
        </w:rPr>
        <w:t>a</w:t>
      </w:r>
      <w:r w:rsidRPr="009A2528">
        <w:rPr>
          <w:rFonts w:ascii="Arial" w:eastAsia="Arial" w:hAnsi="Arial" w:cs="Arial"/>
          <w:sz w:val="24"/>
          <w:szCs w:val="24"/>
        </w:rPr>
        <w:t>rios</w:t>
      </w:r>
      <w:r w:rsidRPr="009A2528">
        <w:rPr>
          <w:rFonts w:ascii="Arial" w:eastAsia="Arial" w:hAnsi="Arial" w:cs="Arial"/>
          <w:spacing w:val="3"/>
          <w:sz w:val="24"/>
          <w:szCs w:val="24"/>
        </w:rPr>
        <w:t xml:space="preserve"> </w:t>
      </w:r>
      <w:r w:rsidRPr="009A2528">
        <w:rPr>
          <w:rFonts w:ascii="Arial" w:eastAsia="Arial" w:hAnsi="Arial" w:cs="Arial"/>
          <w:spacing w:val="-3"/>
          <w:sz w:val="24"/>
          <w:szCs w:val="24"/>
        </w:rPr>
        <w:t>d</w:t>
      </w:r>
      <w:r w:rsidRPr="009A2528">
        <w:rPr>
          <w:rFonts w:ascii="Arial" w:eastAsia="Arial" w:hAnsi="Arial" w:cs="Arial"/>
          <w:sz w:val="24"/>
          <w:szCs w:val="24"/>
        </w:rPr>
        <w:t>e</w:t>
      </w:r>
      <w:r w:rsidRPr="009A2528">
        <w:rPr>
          <w:rFonts w:ascii="Arial" w:eastAsia="Arial" w:hAnsi="Arial" w:cs="Arial"/>
          <w:spacing w:val="2"/>
          <w:sz w:val="24"/>
          <w:szCs w:val="24"/>
        </w:rPr>
        <w:t xml:space="preserve"> </w:t>
      </w:r>
      <w:r>
        <w:rPr>
          <w:rFonts w:ascii="Arial" w:eastAsia="Arial" w:hAnsi="Arial" w:cs="Arial"/>
          <w:sz w:val="24"/>
          <w:szCs w:val="24"/>
        </w:rPr>
        <w:t>SUPERVISA S.A. y</w:t>
      </w:r>
      <w:r w:rsidRPr="009A2528">
        <w:rPr>
          <w:rFonts w:ascii="Arial" w:eastAsia="Arial" w:hAnsi="Arial" w:cs="Arial"/>
          <w:spacing w:val="2"/>
          <w:sz w:val="24"/>
          <w:szCs w:val="24"/>
        </w:rPr>
        <w:t xml:space="preserve"> </w:t>
      </w:r>
      <w:r>
        <w:rPr>
          <w:rFonts w:ascii="Arial" w:eastAsia="Arial" w:hAnsi="Arial" w:cs="Arial"/>
          <w:spacing w:val="2"/>
          <w:sz w:val="24"/>
          <w:szCs w:val="24"/>
        </w:rPr>
        <w:t xml:space="preserve">de los </w:t>
      </w:r>
      <w:r w:rsidRPr="009A2528">
        <w:rPr>
          <w:rFonts w:ascii="Arial" w:eastAsia="Arial" w:hAnsi="Arial" w:cs="Arial"/>
          <w:spacing w:val="1"/>
          <w:sz w:val="24"/>
          <w:szCs w:val="24"/>
        </w:rPr>
        <w:t>e</w:t>
      </w:r>
      <w:r w:rsidRPr="009A2528">
        <w:rPr>
          <w:rFonts w:ascii="Arial" w:eastAsia="Arial" w:hAnsi="Arial" w:cs="Arial"/>
          <w:sz w:val="24"/>
          <w:szCs w:val="24"/>
        </w:rPr>
        <w:t>n</w:t>
      </w:r>
      <w:r w:rsidRPr="009A2528">
        <w:rPr>
          <w:rFonts w:ascii="Arial" w:eastAsia="Arial" w:hAnsi="Arial" w:cs="Arial"/>
          <w:spacing w:val="-1"/>
          <w:sz w:val="24"/>
          <w:szCs w:val="24"/>
        </w:rPr>
        <w:t>te</w:t>
      </w:r>
      <w:r w:rsidRPr="009A2528">
        <w:rPr>
          <w:rFonts w:ascii="Arial" w:eastAsia="Arial" w:hAnsi="Arial" w:cs="Arial"/>
          <w:sz w:val="24"/>
          <w:szCs w:val="24"/>
        </w:rPr>
        <w:t>s</w:t>
      </w:r>
      <w:r w:rsidRPr="009A2528">
        <w:rPr>
          <w:rFonts w:ascii="Arial" w:eastAsia="Arial" w:hAnsi="Arial" w:cs="Arial"/>
          <w:spacing w:val="5"/>
          <w:sz w:val="24"/>
          <w:szCs w:val="24"/>
        </w:rPr>
        <w:t xml:space="preserve"> </w:t>
      </w:r>
      <w:r w:rsidRPr="009A2528">
        <w:rPr>
          <w:rFonts w:ascii="Arial" w:eastAsia="Arial" w:hAnsi="Arial" w:cs="Arial"/>
          <w:sz w:val="24"/>
          <w:szCs w:val="24"/>
        </w:rPr>
        <w:t>de</w:t>
      </w:r>
      <w:r w:rsidRPr="009A2528">
        <w:rPr>
          <w:rFonts w:ascii="Arial" w:eastAsia="Arial" w:hAnsi="Arial" w:cs="Arial"/>
          <w:spacing w:val="5"/>
          <w:sz w:val="24"/>
          <w:szCs w:val="24"/>
        </w:rPr>
        <w:t xml:space="preserve"> </w:t>
      </w:r>
      <w:r w:rsidRPr="009A2528">
        <w:rPr>
          <w:rFonts w:ascii="Arial" w:eastAsia="Arial" w:hAnsi="Arial" w:cs="Arial"/>
          <w:spacing w:val="1"/>
          <w:sz w:val="24"/>
          <w:szCs w:val="24"/>
        </w:rPr>
        <w:t>c</w:t>
      </w:r>
      <w:r w:rsidRPr="009A2528">
        <w:rPr>
          <w:rFonts w:ascii="Arial" w:eastAsia="Arial" w:hAnsi="Arial" w:cs="Arial"/>
          <w:sz w:val="24"/>
          <w:szCs w:val="24"/>
        </w:rPr>
        <w:t>on</w:t>
      </w:r>
      <w:r w:rsidRPr="009A2528">
        <w:rPr>
          <w:rFonts w:ascii="Arial" w:eastAsia="Arial" w:hAnsi="Arial" w:cs="Arial"/>
          <w:spacing w:val="-1"/>
          <w:sz w:val="24"/>
          <w:szCs w:val="24"/>
        </w:rPr>
        <w:t>t</w:t>
      </w:r>
      <w:r w:rsidRPr="009A2528">
        <w:rPr>
          <w:rFonts w:ascii="Arial" w:eastAsia="Arial" w:hAnsi="Arial" w:cs="Arial"/>
          <w:sz w:val="24"/>
          <w:szCs w:val="24"/>
        </w:rPr>
        <w:t>rol</w:t>
      </w:r>
      <w:r w:rsidRPr="009A2528">
        <w:rPr>
          <w:rFonts w:ascii="Arial" w:eastAsia="Arial" w:hAnsi="Arial" w:cs="Arial"/>
          <w:spacing w:val="5"/>
          <w:sz w:val="24"/>
          <w:szCs w:val="24"/>
        </w:rPr>
        <w:t xml:space="preserve"> </w:t>
      </w:r>
      <w:r w:rsidRPr="009A2528">
        <w:rPr>
          <w:rFonts w:ascii="Arial" w:eastAsia="Arial" w:hAnsi="Arial" w:cs="Arial"/>
          <w:sz w:val="24"/>
          <w:szCs w:val="24"/>
        </w:rPr>
        <w:t xml:space="preserve">o </w:t>
      </w:r>
      <w:r w:rsidRPr="009A2528">
        <w:rPr>
          <w:rFonts w:ascii="Arial" w:eastAsia="Arial" w:hAnsi="Arial" w:cs="Arial"/>
          <w:spacing w:val="1"/>
          <w:sz w:val="24"/>
          <w:szCs w:val="24"/>
        </w:rPr>
        <w:t>a</w:t>
      </w:r>
      <w:r w:rsidRPr="009A2528">
        <w:rPr>
          <w:rFonts w:ascii="Arial" w:eastAsia="Arial" w:hAnsi="Arial" w:cs="Arial"/>
          <w:sz w:val="24"/>
          <w:szCs w:val="24"/>
        </w:rPr>
        <w:t>u</w:t>
      </w:r>
      <w:r w:rsidRPr="009A2528">
        <w:rPr>
          <w:rFonts w:ascii="Arial" w:eastAsia="Arial" w:hAnsi="Arial" w:cs="Arial"/>
          <w:spacing w:val="-1"/>
          <w:sz w:val="24"/>
          <w:szCs w:val="24"/>
        </w:rPr>
        <w:t>t</w:t>
      </w:r>
      <w:r w:rsidRPr="009A2528">
        <w:rPr>
          <w:rFonts w:ascii="Arial" w:eastAsia="Arial" w:hAnsi="Arial" w:cs="Arial"/>
          <w:sz w:val="24"/>
          <w:szCs w:val="24"/>
        </w:rPr>
        <w:t>orid</w:t>
      </w:r>
      <w:r w:rsidRPr="009A2528">
        <w:rPr>
          <w:rFonts w:ascii="Arial" w:eastAsia="Arial" w:hAnsi="Arial" w:cs="Arial"/>
          <w:spacing w:val="1"/>
          <w:sz w:val="24"/>
          <w:szCs w:val="24"/>
        </w:rPr>
        <w:t>a</w:t>
      </w:r>
      <w:r w:rsidRPr="009A2528">
        <w:rPr>
          <w:rFonts w:ascii="Arial" w:eastAsia="Arial" w:hAnsi="Arial" w:cs="Arial"/>
          <w:sz w:val="24"/>
          <w:szCs w:val="24"/>
        </w:rPr>
        <w:t>des</w:t>
      </w:r>
      <w:r w:rsidRPr="009A2528">
        <w:rPr>
          <w:rFonts w:ascii="Arial" w:eastAsia="Arial" w:hAnsi="Arial" w:cs="Arial"/>
          <w:spacing w:val="7"/>
          <w:sz w:val="24"/>
          <w:szCs w:val="24"/>
        </w:rPr>
        <w:t xml:space="preserve"> </w:t>
      </w:r>
      <w:r w:rsidRPr="009A2528">
        <w:rPr>
          <w:rFonts w:ascii="Arial" w:eastAsia="Arial" w:hAnsi="Arial" w:cs="Arial"/>
          <w:sz w:val="24"/>
          <w:szCs w:val="24"/>
        </w:rPr>
        <w:t>int</w:t>
      </w:r>
      <w:r w:rsidRPr="009A2528">
        <w:rPr>
          <w:rFonts w:ascii="Arial" w:eastAsia="Arial" w:hAnsi="Arial" w:cs="Arial"/>
          <w:spacing w:val="-2"/>
          <w:sz w:val="24"/>
          <w:szCs w:val="24"/>
        </w:rPr>
        <w:t>e</w:t>
      </w:r>
      <w:r w:rsidRPr="009A2528">
        <w:rPr>
          <w:rFonts w:ascii="Arial" w:eastAsia="Arial" w:hAnsi="Arial" w:cs="Arial"/>
          <w:sz w:val="24"/>
          <w:szCs w:val="24"/>
        </w:rPr>
        <w:t>rn</w:t>
      </w:r>
      <w:r w:rsidRPr="009A2528">
        <w:rPr>
          <w:rFonts w:ascii="Arial" w:eastAsia="Arial" w:hAnsi="Arial" w:cs="Arial"/>
          <w:spacing w:val="1"/>
          <w:sz w:val="24"/>
          <w:szCs w:val="24"/>
        </w:rPr>
        <w:t>ac</w:t>
      </w:r>
      <w:r w:rsidRPr="009A2528">
        <w:rPr>
          <w:rFonts w:ascii="Arial" w:eastAsia="Arial" w:hAnsi="Arial" w:cs="Arial"/>
          <w:spacing w:val="-2"/>
          <w:sz w:val="24"/>
          <w:szCs w:val="24"/>
        </w:rPr>
        <w:t>i</w:t>
      </w:r>
      <w:r w:rsidRPr="009A2528">
        <w:rPr>
          <w:rFonts w:ascii="Arial" w:eastAsia="Arial" w:hAnsi="Arial" w:cs="Arial"/>
          <w:sz w:val="24"/>
          <w:szCs w:val="24"/>
        </w:rPr>
        <w:t>ona</w:t>
      </w:r>
      <w:r w:rsidRPr="009A2528">
        <w:rPr>
          <w:rFonts w:ascii="Arial" w:eastAsia="Arial" w:hAnsi="Arial" w:cs="Arial"/>
          <w:spacing w:val="1"/>
          <w:sz w:val="24"/>
          <w:szCs w:val="24"/>
        </w:rPr>
        <w:t>le</w:t>
      </w:r>
      <w:r w:rsidRPr="009A2528">
        <w:rPr>
          <w:rFonts w:ascii="Arial" w:eastAsia="Arial" w:hAnsi="Arial" w:cs="Arial"/>
          <w:sz w:val="24"/>
          <w:szCs w:val="24"/>
        </w:rPr>
        <w:t>s</w:t>
      </w:r>
      <w:r>
        <w:rPr>
          <w:rFonts w:ascii="Arial" w:eastAsia="Arial" w:hAnsi="Arial" w:cs="Arial"/>
          <w:sz w:val="24"/>
          <w:szCs w:val="24"/>
        </w:rPr>
        <w:t xml:space="preserve"> que lo requieran.</w:t>
      </w:r>
    </w:p>
    <w:p w:rsidR="009A2528" w:rsidRDefault="009A2528" w:rsidP="006F46D3">
      <w:pPr>
        <w:ind w:right="74"/>
        <w:jc w:val="both"/>
        <w:rPr>
          <w:rFonts w:ascii="Arial" w:eastAsia="Arial" w:hAnsi="Arial" w:cs="Arial"/>
          <w:sz w:val="24"/>
          <w:szCs w:val="24"/>
        </w:rPr>
      </w:pPr>
    </w:p>
    <w:p w:rsidR="009A2528" w:rsidRPr="009A2528" w:rsidRDefault="009A2528" w:rsidP="006F46D3">
      <w:pPr>
        <w:ind w:right="74"/>
        <w:jc w:val="both"/>
        <w:rPr>
          <w:rFonts w:ascii="Arial" w:eastAsia="Arial" w:hAnsi="Arial" w:cs="Arial"/>
          <w:sz w:val="24"/>
          <w:szCs w:val="24"/>
        </w:rPr>
      </w:pPr>
      <w:r>
        <w:rPr>
          <w:rFonts w:ascii="Arial" w:eastAsia="Arial" w:hAnsi="Arial" w:cs="Arial"/>
          <w:sz w:val="24"/>
          <w:szCs w:val="24"/>
        </w:rPr>
        <w:t>D</w:t>
      </w:r>
      <w:r w:rsidRPr="009A2528">
        <w:rPr>
          <w:rFonts w:ascii="Arial" w:eastAsia="Arial" w:hAnsi="Arial" w:cs="Arial"/>
          <w:sz w:val="24"/>
          <w:szCs w:val="24"/>
        </w:rPr>
        <w:t>eb</w:t>
      </w:r>
      <w:r w:rsidRPr="009A2528">
        <w:rPr>
          <w:rFonts w:ascii="Arial" w:eastAsia="Arial" w:hAnsi="Arial" w:cs="Arial"/>
          <w:spacing w:val="1"/>
          <w:sz w:val="24"/>
          <w:szCs w:val="24"/>
        </w:rPr>
        <w:t>e</w:t>
      </w:r>
      <w:r w:rsidRPr="009A2528">
        <w:rPr>
          <w:rFonts w:ascii="Arial" w:eastAsia="Arial" w:hAnsi="Arial" w:cs="Arial"/>
          <w:sz w:val="24"/>
          <w:szCs w:val="24"/>
        </w:rPr>
        <w:t>rá</w:t>
      </w:r>
      <w:r w:rsidRPr="009A2528">
        <w:rPr>
          <w:rFonts w:ascii="Arial" w:eastAsia="Arial" w:hAnsi="Arial" w:cs="Arial"/>
          <w:spacing w:val="7"/>
          <w:sz w:val="24"/>
          <w:szCs w:val="24"/>
        </w:rPr>
        <w:t xml:space="preserve"> </w:t>
      </w:r>
      <w:r w:rsidRPr="009A2528">
        <w:rPr>
          <w:rFonts w:ascii="Arial" w:eastAsia="Arial" w:hAnsi="Arial" w:cs="Arial"/>
          <w:spacing w:val="1"/>
          <w:sz w:val="24"/>
          <w:szCs w:val="24"/>
        </w:rPr>
        <w:t>se</w:t>
      </w:r>
      <w:r w:rsidRPr="009A2528">
        <w:rPr>
          <w:rFonts w:ascii="Arial" w:eastAsia="Arial" w:hAnsi="Arial" w:cs="Arial"/>
          <w:sz w:val="24"/>
          <w:szCs w:val="24"/>
        </w:rPr>
        <w:t>r</w:t>
      </w:r>
      <w:r w:rsidRPr="009A2528">
        <w:rPr>
          <w:rFonts w:ascii="Arial" w:eastAsia="Arial" w:hAnsi="Arial" w:cs="Arial"/>
          <w:spacing w:val="4"/>
          <w:sz w:val="24"/>
          <w:szCs w:val="24"/>
        </w:rPr>
        <w:t xml:space="preserve"> </w:t>
      </w:r>
      <w:r w:rsidRPr="009A2528">
        <w:rPr>
          <w:rFonts w:ascii="Arial" w:eastAsia="Arial" w:hAnsi="Arial" w:cs="Arial"/>
          <w:spacing w:val="1"/>
          <w:sz w:val="24"/>
          <w:szCs w:val="24"/>
        </w:rPr>
        <w:t>ac</w:t>
      </w:r>
      <w:r w:rsidRPr="009A2528">
        <w:rPr>
          <w:rFonts w:ascii="Arial" w:eastAsia="Arial" w:hAnsi="Arial" w:cs="Arial"/>
          <w:sz w:val="24"/>
          <w:szCs w:val="24"/>
        </w:rPr>
        <w:t>t</w:t>
      </w:r>
      <w:r w:rsidRPr="009A2528">
        <w:rPr>
          <w:rFonts w:ascii="Arial" w:eastAsia="Arial" w:hAnsi="Arial" w:cs="Arial"/>
          <w:spacing w:val="-1"/>
          <w:sz w:val="24"/>
          <w:szCs w:val="24"/>
        </w:rPr>
        <w:t>u</w:t>
      </w:r>
      <w:r w:rsidRPr="009A2528">
        <w:rPr>
          <w:rFonts w:ascii="Arial" w:eastAsia="Arial" w:hAnsi="Arial" w:cs="Arial"/>
          <w:spacing w:val="1"/>
          <w:sz w:val="24"/>
          <w:szCs w:val="24"/>
        </w:rPr>
        <w:t>a</w:t>
      </w:r>
      <w:r w:rsidRPr="009A2528">
        <w:rPr>
          <w:rFonts w:ascii="Arial" w:eastAsia="Arial" w:hAnsi="Arial" w:cs="Arial"/>
          <w:sz w:val="24"/>
          <w:szCs w:val="24"/>
        </w:rPr>
        <w:t>l</w:t>
      </w:r>
      <w:r w:rsidRPr="009A2528">
        <w:rPr>
          <w:rFonts w:ascii="Arial" w:eastAsia="Arial" w:hAnsi="Arial" w:cs="Arial"/>
          <w:spacing w:val="1"/>
          <w:sz w:val="24"/>
          <w:szCs w:val="24"/>
        </w:rPr>
        <w:t>i</w:t>
      </w:r>
      <w:r w:rsidRPr="009A2528">
        <w:rPr>
          <w:rFonts w:ascii="Arial" w:eastAsia="Arial" w:hAnsi="Arial" w:cs="Arial"/>
          <w:spacing w:val="-2"/>
          <w:sz w:val="24"/>
          <w:szCs w:val="24"/>
        </w:rPr>
        <w:t>z</w:t>
      </w:r>
      <w:r w:rsidRPr="009A2528">
        <w:rPr>
          <w:rFonts w:ascii="Arial" w:eastAsia="Arial" w:hAnsi="Arial" w:cs="Arial"/>
          <w:spacing w:val="1"/>
          <w:sz w:val="24"/>
          <w:szCs w:val="24"/>
        </w:rPr>
        <w:t>a</w:t>
      </w:r>
      <w:r w:rsidRPr="009A2528">
        <w:rPr>
          <w:rFonts w:ascii="Arial" w:eastAsia="Arial" w:hAnsi="Arial" w:cs="Arial"/>
          <w:sz w:val="24"/>
          <w:szCs w:val="24"/>
        </w:rPr>
        <w:t>do</w:t>
      </w:r>
      <w:r w:rsidRPr="009A2528">
        <w:rPr>
          <w:rFonts w:ascii="Arial" w:eastAsia="Arial" w:hAnsi="Arial" w:cs="Arial"/>
          <w:spacing w:val="8"/>
          <w:sz w:val="24"/>
          <w:szCs w:val="24"/>
        </w:rPr>
        <w:t xml:space="preserve"> </w:t>
      </w:r>
      <w:r w:rsidRPr="009A2528">
        <w:rPr>
          <w:rFonts w:ascii="Arial" w:eastAsia="Arial" w:hAnsi="Arial" w:cs="Arial"/>
          <w:spacing w:val="-6"/>
          <w:sz w:val="24"/>
          <w:szCs w:val="24"/>
        </w:rPr>
        <w:t>y</w:t>
      </w:r>
      <w:r w:rsidRPr="009A2528">
        <w:rPr>
          <w:rFonts w:ascii="Arial" w:eastAsia="Arial" w:hAnsi="Arial" w:cs="Arial"/>
          <w:sz w:val="24"/>
          <w:szCs w:val="24"/>
        </w:rPr>
        <w:t>/o</w:t>
      </w:r>
      <w:r w:rsidRPr="009A2528">
        <w:rPr>
          <w:rFonts w:ascii="Arial" w:eastAsia="Arial" w:hAnsi="Arial" w:cs="Arial"/>
          <w:spacing w:val="6"/>
          <w:sz w:val="24"/>
          <w:szCs w:val="24"/>
        </w:rPr>
        <w:t xml:space="preserve"> </w:t>
      </w:r>
      <w:r w:rsidRPr="009A2528">
        <w:rPr>
          <w:rFonts w:ascii="Arial" w:eastAsia="Arial" w:hAnsi="Arial" w:cs="Arial"/>
          <w:sz w:val="24"/>
          <w:szCs w:val="24"/>
        </w:rPr>
        <w:t>mod</w:t>
      </w:r>
      <w:r w:rsidRPr="009A2528">
        <w:rPr>
          <w:rFonts w:ascii="Arial" w:eastAsia="Arial" w:hAnsi="Arial" w:cs="Arial"/>
          <w:spacing w:val="2"/>
          <w:sz w:val="24"/>
          <w:szCs w:val="24"/>
        </w:rPr>
        <w:t>i</w:t>
      </w:r>
      <w:r w:rsidRPr="009A2528">
        <w:rPr>
          <w:rFonts w:ascii="Arial" w:eastAsia="Arial" w:hAnsi="Arial" w:cs="Arial"/>
          <w:sz w:val="24"/>
          <w:szCs w:val="24"/>
        </w:rPr>
        <w:t>fic</w:t>
      </w:r>
      <w:r w:rsidRPr="009A2528">
        <w:rPr>
          <w:rFonts w:ascii="Arial" w:eastAsia="Arial" w:hAnsi="Arial" w:cs="Arial"/>
          <w:spacing w:val="1"/>
          <w:sz w:val="24"/>
          <w:szCs w:val="24"/>
        </w:rPr>
        <w:t>a</w:t>
      </w:r>
      <w:r w:rsidRPr="009A2528">
        <w:rPr>
          <w:rFonts w:ascii="Arial" w:eastAsia="Arial" w:hAnsi="Arial" w:cs="Arial"/>
          <w:sz w:val="24"/>
          <w:szCs w:val="24"/>
        </w:rPr>
        <w:t>do</w:t>
      </w:r>
      <w:r w:rsidRPr="009A2528">
        <w:rPr>
          <w:rFonts w:ascii="Arial" w:eastAsia="Arial" w:hAnsi="Arial" w:cs="Arial"/>
          <w:spacing w:val="5"/>
          <w:sz w:val="24"/>
          <w:szCs w:val="24"/>
        </w:rPr>
        <w:t xml:space="preserve"> </w:t>
      </w:r>
      <w:r w:rsidRPr="009A2528">
        <w:rPr>
          <w:rFonts w:ascii="Arial" w:eastAsia="Arial" w:hAnsi="Arial" w:cs="Arial"/>
          <w:spacing w:val="1"/>
          <w:sz w:val="24"/>
          <w:szCs w:val="24"/>
        </w:rPr>
        <w:t>e</w:t>
      </w:r>
      <w:r w:rsidRPr="009A2528">
        <w:rPr>
          <w:rFonts w:ascii="Arial" w:eastAsia="Arial" w:hAnsi="Arial" w:cs="Arial"/>
          <w:sz w:val="24"/>
          <w:szCs w:val="24"/>
        </w:rPr>
        <w:t>n</w:t>
      </w:r>
      <w:r w:rsidRPr="009A2528">
        <w:rPr>
          <w:rFonts w:ascii="Arial" w:eastAsia="Arial" w:hAnsi="Arial" w:cs="Arial"/>
          <w:spacing w:val="6"/>
          <w:sz w:val="24"/>
          <w:szCs w:val="24"/>
        </w:rPr>
        <w:t xml:space="preserve"> </w:t>
      </w:r>
      <w:r w:rsidRPr="009A2528">
        <w:rPr>
          <w:rFonts w:ascii="Arial" w:eastAsia="Arial" w:hAnsi="Arial" w:cs="Arial"/>
          <w:sz w:val="24"/>
          <w:szCs w:val="24"/>
        </w:rPr>
        <w:t>f</w:t>
      </w:r>
      <w:r w:rsidRPr="009A2528">
        <w:rPr>
          <w:rFonts w:ascii="Arial" w:eastAsia="Arial" w:hAnsi="Arial" w:cs="Arial"/>
          <w:spacing w:val="-1"/>
          <w:sz w:val="24"/>
          <w:szCs w:val="24"/>
        </w:rPr>
        <w:t>o</w:t>
      </w:r>
      <w:r w:rsidRPr="009A2528">
        <w:rPr>
          <w:rFonts w:ascii="Arial" w:eastAsia="Arial" w:hAnsi="Arial" w:cs="Arial"/>
          <w:sz w:val="24"/>
          <w:szCs w:val="24"/>
        </w:rPr>
        <w:t>r</w:t>
      </w:r>
      <w:r w:rsidRPr="009A2528">
        <w:rPr>
          <w:rFonts w:ascii="Arial" w:eastAsia="Arial" w:hAnsi="Arial" w:cs="Arial"/>
          <w:spacing w:val="-2"/>
          <w:sz w:val="24"/>
          <w:szCs w:val="24"/>
        </w:rPr>
        <w:t>m</w:t>
      </w:r>
      <w:r w:rsidRPr="009A2528">
        <w:rPr>
          <w:rFonts w:ascii="Arial" w:eastAsia="Arial" w:hAnsi="Arial" w:cs="Arial"/>
          <w:sz w:val="24"/>
          <w:szCs w:val="24"/>
        </w:rPr>
        <w:t>a pe</w:t>
      </w:r>
      <w:r w:rsidRPr="009A2528">
        <w:rPr>
          <w:rFonts w:ascii="Arial" w:eastAsia="Arial" w:hAnsi="Arial" w:cs="Arial"/>
          <w:spacing w:val="1"/>
          <w:sz w:val="24"/>
          <w:szCs w:val="24"/>
        </w:rPr>
        <w:t>r</w:t>
      </w:r>
      <w:r w:rsidRPr="009A2528">
        <w:rPr>
          <w:rFonts w:ascii="Arial" w:eastAsia="Arial" w:hAnsi="Arial" w:cs="Arial"/>
          <w:sz w:val="24"/>
          <w:szCs w:val="24"/>
        </w:rPr>
        <w:t>m</w:t>
      </w:r>
      <w:r w:rsidRPr="009A2528">
        <w:rPr>
          <w:rFonts w:ascii="Arial" w:eastAsia="Arial" w:hAnsi="Arial" w:cs="Arial"/>
          <w:spacing w:val="1"/>
          <w:sz w:val="24"/>
          <w:szCs w:val="24"/>
        </w:rPr>
        <w:t>a</w:t>
      </w:r>
      <w:r w:rsidRPr="009A2528">
        <w:rPr>
          <w:rFonts w:ascii="Arial" w:eastAsia="Arial" w:hAnsi="Arial" w:cs="Arial"/>
          <w:sz w:val="24"/>
          <w:szCs w:val="24"/>
        </w:rPr>
        <w:t>nente,</w:t>
      </w:r>
      <w:r w:rsidRPr="009A2528">
        <w:rPr>
          <w:rFonts w:ascii="Arial" w:eastAsia="Arial" w:hAnsi="Arial" w:cs="Arial"/>
          <w:spacing w:val="-1"/>
          <w:sz w:val="24"/>
          <w:szCs w:val="24"/>
        </w:rPr>
        <w:t xml:space="preserve"> </w:t>
      </w:r>
      <w:r w:rsidRPr="009A2528">
        <w:rPr>
          <w:rFonts w:ascii="Arial" w:eastAsia="Arial" w:hAnsi="Arial" w:cs="Arial"/>
          <w:spacing w:val="1"/>
          <w:sz w:val="24"/>
          <w:szCs w:val="24"/>
        </w:rPr>
        <w:t>c</w:t>
      </w:r>
      <w:r w:rsidRPr="009A2528">
        <w:rPr>
          <w:rFonts w:ascii="Arial" w:eastAsia="Arial" w:hAnsi="Arial" w:cs="Arial"/>
          <w:sz w:val="24"/>
          <w:szCs w:val="24"/>
        </w:rPr>
        <w:t>orr</w:t>
      </w:r>
      <w:r w:rsidRPr="009A2528">
        <w:rPr>
          <w:rFonts w:ascii="Arial" w:eastAsia="Arial" w:hAnsi="Arial" w:cs="Arial"/>
          <w:spacing w:val="-1"/>
          <w:sz w:val="24"/>
          <w:szCs w:val="24"/>
        </w:rPr>
        <w:t>e</w:t>
      </w:r>
      <w:r w:rsidRPr="009A2528">
        <w:rPr>
          <w:rFonts w:ascii="Arial" w:eastAsia="Arial" w:hAnsi="Arial" w:cs="Arial"/>
          <w:spacing w:val="1"/>
          <w:sz w:val="24"/>
          <w:szCs w:val="24"/>
        </w:rPr>
        <w:t>s</w:t>
      </w:r>
      <w:r w:rsidRPr="009A2528">
        <w:rPr>
          <w:rFonts w:ascii="Arial" w:eastAsia="Arial" w:hAnsi="Arial" w:cs="Arial"/>
          <w:spacing w:val="-3"/>
          <w:sz w:val="24"/>
          <w:szCs w:val="24"/>
        </w:rPr>
        <w:t>p</w:t>
      </w:r>
      <w:r w:rsidRPr="009A2528">
        <w:rPr>
          <w:rFonts w:ascii="Arial" w:eastAsia="Arial" w:hAnsi="Arial" w:cs="Arial"/>
          <w:sz w:val="24"/>
          <w:szCs w:val="24"/>
        </w:rPr>
        <w:t xml:space="preserve">ondiendo su </w:t>
      </w:r>
      <w:r w:rsidRPr="009A2528">
        <w:rPr>
          <w:rFonts w:ascii="Arial" w:eastAsia="Arial" w:hAnsi="Arial" w:cs="Arial"/>
          <w:spacing w:val="1"/>
          <w:sz w:val="24"/>
          <w:szCs w:val="24"/>
        </w:rPr>
        <w:t>a</w:t>
      </w:r>
      <w:r w:rsidRPr="009A2528">
        <w:rPr>
          <w:rFonts w:ascii="Arial" w:eastAsia="Arial" w:hAnsi="Arial" w:cs="Arial"/>
          <w:spacing w:val="2"/>
          <w:sz w:val="24"/>
          <w:szCs w:val="24"/>
        </w:rPr>
        <w:t>p</w:t>
      </w:r>
      <w:r w:rsidRPr="009A2528">
        <w:rPr>
          <w:rFonts w:ascii="Arial" w:eastAsia="Arial" w:hAnsi="Arial" w:cs="Arial"/>
          <w:sz w:val="24"/>
          <w:szCs w:val="24"/>
        </w:rPr>
        <w:t>rob</w:t>
      </w:r>
      <w:r w:rsidRPr="009A2528">
        <w:rPr>
          <w:rFonts w:ascii="Arial" w:eastAsia="Arial" w:hAnsi="Arial" w:cs="Arial"/>
          <w:spacing w:val="-2"/>
          <w:sz w:val="24"/>
          <w:szCs w:val="24"/>
        </w:rPr>
        <w:t>a</w:t>
      </w:r>
      <w:r w:rsidRPr="009A2528">
        <w:rPr>
          <w:rFonts w:ascii="Arial" w:eastAsia="Arial" w:hAnsi="Arial" w:cs="Arial"/>
          <w:spacing w:val="-1"/>
          <w:sz w:val="24"/>
          <w:szCs w:val="24"/>
        </w:rPr>
        <w:t>c</w:t>
      </w:r>
      <w:r w:rsidRPr="009A2528">
        <w:rPr>
          <w:rFonts w:ascii="Arial" w:eastAsia="Arial" w:hAnsi="Arial" w:cs="Arial"/>
          <w:sz w:val="24"/>
          <w:szCs w:val="24"/>
        </w:rPr>
        <w:t>ión a</w:t>
      </w:r>
      <w:r w:rsidRPr="009A2528">
        <w:rPr>
          <w:rFonts w:ascii="Arial" w:eastAsia="Arial" w:hAnsi="Arial" w:cs="Arial"/>
          <w:spacing w:val="1"/>
          <w:sz w:val="24"/>
          <w:szCs w:val="24"/>
        </w:rPr>
        <w:t xml:space="preserve"> l</w:t>
      </w:r>
      <w:r w:rsidRPr="009A2528">
        <w:rPr>
          <w:rFonts w:ascii="Arial" w:eastAsia="Arial" w:hAnsi="Arial" w:cs="Arial"/>
          <w:sz w:val="24"/>
          <w:szCs w:val="24"/>
        </w:rPr>
        <w:t>a</w:t>
      </w:r>
      <w:r w:rsidRPr="009A2528">
        <w:rPr>
          <w:rFonts w:ascii="Arial" w:eastAsia="Arial" w:hAnsi="Arial" w:cs="Arial"/>
          <w:spacing w:val="-1"/>
          <w:sz w:val="24"/>
          <w:szCs w:val="24"/>
        </w:rPr>
        <w:t xml:space="preserve"> </w:t>
      </w:r>
      <w:r w:rsidRPr="009A2528">
        <w:rPr>
          <w:rFonts w:ascii="Arial" w:eastAsia="Arial" w:hAnsi="Arial" w:cs="Arial"/>
          <w:spacing w:val="1"/>
          <w:sz w:val="24"/>
          <w:szCs w:val="24"/>
        </w:rPr>
        <w:t>J</w:t>
      </w:r>
      <w:r w:rsidRPr="009A2528">
        <w:rPr>
          <w:rFonts w:ascii="Arial" w:eastAsia="Arial" w:hAnsi="Arial" w:cs="Arial"/>
          <w:sz w:val="24"/>
          <w:szCs w:val="24"/>
        </w:rPr>
        <w:t>un</w:t>
      </w:r>
      <w:r w:rsidRPr="009A2528">
        <w:rPr>
          <w:rFonts w:ascii="Arial" w:eastAsia="Arial" w:hAnsi="Arial" w:cs="Arial"/>
          <w:spacing w:val="-1"/>
          <w:sz w:val="24"/>
          <w:szCs w:val="24"/>
        </w:rPr>
        <w:t>t</w:t>
      </w:r>
      <w:r w:rsidRPr="009A2528">
        <w:rPr>
          <w:rFonts w:ascii="Arial" w:eastAsia="Arial" w:hAnsi="Arial" w:cs="Arial"/>
          <w:sz w:val="24"/>
          <w:szCs w:val="24"/>
        </w:rPr>
        <w:t>a</w:t>
      </w:r>
      <w:r w:rsidRPr="009A2528">
        <w:rPr>
          <w:rFonts w:ascii="Arial" w:eastAsia="Arial" w:hAnsi="Arial" w:cs="Arial"/>
          <w:spacing w:val="1"/>
          <w:sz w:val="24"/>
          <w:szCs w:val="24"/>
        </w:rPr>
        <w:t xml:space="preserve"> </w:t>
      </w:r>
      <w:r w:rsidRPr="009A2528">
        <w:rPr>
          <w:rFonts w:ascii="Arial" w:eastAsia="Arial" w:hAnsi="Arial" w:cs="Arial"/>
          <w:sz w:val="24"/>
          <w:szCs w:val="24"/>
        </w:rPr>
        <w:t>Di</w:t>
      </w:r>
      <w:r w:rsidRPr="009A2528">
        <w:rPr>
          <w:rFonts w:ascii="Arial" w:eastAsia="Arial" w:hAnsi="Arial" w:cs="Arial"/>
          <w:spacing w:val="-2"/>
          <w:sz w:val="24"/>
          <w:szCs w:val="24"/>
        </w:rPr>
        <w:t>r</w:t>
      </w:r>
      <w:r w:rsidRPr="009A2528">
        <w:rPr>
          <w:rFonts w:ascii="Arial" w:eastAsia="Arial" w:hAnsi="Arial" w:cs="Arial"/>
          <w:spacing w:val="1"/>
          <w:sz w:val="24"/>
          <w:szCs w:val="24"/>
        </w:rPr>
        <w:t>ec</w:t>
      </w:r>
      <w:r w:rsidRPr="009A2528">
        <w:rPr>
          <w:rFonts w:ascii="Arial" w:eastAsia="Arial" w:hAnsi="Arial" w:cs="Arial"/>
          <w:sz w:val="24"/>
          <w:szCs w:val="24"/>
        </w:rPr>
        <w:t>t</w:t>
      </w:r>
      <w:r w:rsidRPr="009A2528">
        <w:rPr>
          <w:rFonts w:ascii="Arial" w:eastAsia="Arial" w:hAnsi="Arial" w:cs="Arial"/>
          <w:spacing w:val="-3"/>
          <w:sz w:val="24"/>
          <w:szCs w:val="24"/>
        </w:rPr>
        <w:t>i</w:t>
      </w:r>
      <w:r w:rsidRPr="009A2528">
        <w:rPr>
          <w:rFonts w:ascii="Arial" w:eastAsia="Arial" w:hAnsi="Arial" w:cs="Arial"/>
          <w:spacing w:val="-4"/>
          <w:sz w:val="24"/>
          <w:szCs w:val="24"/>
        </w:rPr>
        <w:t>v</w:t>
      </w:r>
      <w:r w:rsidRPr="009A2528">
        <w:rPr>
          <w:rFonts w:ascii="Arial" w:eastAsia="Arial" w:hAnsi="Arial" w:cs="Arial"/>
          <w:sz w:val="24"/>
          <w:szCs w:val="24"/>
        </w:rPr>
        <w:t>a</w:t>
      </w:r>
      <w:r w:rsidRPr="009A2528">
        <w:rPr>
          <w:rFonts w:ascii="Arial" w:eastAsia="Arial" w:hAnsi="Arial" w:cs="Arial"/>
          <w:spacing w:val="1"/>
          <w:sz w:val="24"/>
          <w:szCs w:val="24"/>
        </w:rPr>
        <w:t xml:space="preserve"> </w:t>
      </w:r>
      <w:r w:rsidRPr="009A2528">
        <w:rPr>
          <w:rFonts w:ascii="Arial" w:eastAsia="Arial" w:hAnsi="Arial" w:cs="Arial"/>
          <w:sz w:val="24"/>
          <w:szCs w:val="24"/>
        </w:rPr>
        <w:t>de</w:t>
      </w:r>
      <w:r w:rsidRPr="009A2528">
        <w:rPr>
          <w:rFonts w:ascii="Arial" w:eastAsia="Arial" w:hAnsi="Arial" w:cs="Arial"/>
          <w:spacing w:val="1"/>
          <w:sz w:val="24"/>
          <w:szCs w:val="24"/>
        </w:rPr>
        <w:t xml:space="preserve"> l</w:t>
      </w:r>
      <w:r w:rsidRPr="009A2528">
        <w:rPr>
          <w:rFonts w:ascii="Arial" w:eastAsia="Arial" w:hAnsi="Arial" w:cs="Arial"/>
          <w:sz w:val="24"/>
          <w:szCs w:val="24"/>
        </w:rPr>
        <w:t>a</w:t>
      </w:r>
      <w:r w:rsidRPr="009A2528">
        <w:rPr>
          <w:rFonts w:ascii="Arial" w:eastAsia="Arial" w:hAnsi="Arial" w:cs="Arial"/>
          <w:spacing w:val="1"/>
          <w:sz w:val="24"/>
          <w:szCs w:val="24"/>
        </w:rPr>
        <w:t xml:space="preserve"> e</w:t>
      </w:r>
      <w:r w:rsidRPr="009A2528">
        <w:rPr>
          <w:rFonts w:ascii="Arial" w:eastAsia="Arial" w:hAnsi="Arial" w:cs="Arial"/>
          <w:sz w:val="24"/>
          <w:szCs w:val="24"/>
        </w:rPr>
        <w:t>n</w:t>
      </w:r>
      <w:r w:rsidRPr="009A2528">
        <w:rPr>
          <w:rFonts w:ascii="Arial" w:eastAsia="Arial" w:hAnsi="Arial" w:cs="Arial"/>
          <w:spacing w:val="-1"/>
          <w:sz w:val="24"/>
          <w:szCs w:val="24"/>
        </w:rPr>
        <w:t>t</w:t>
      </w:r>
      <w:r w:rsidRPr="009A2528">
        <w:rPr>
          <w:rFonts w:ascii="Arial" w:eastAsia="Arial" w:hAnsi="Arial" w:cs="Arial"/>
          <w:sz w:val="24"/>
          <w:szCs w:val="24"/>
        </w:rPr>
        <w:t>id</w:t>
      </w:r>
      <w:r w:rsidRPr="009A2528">
        <w:rPr>
          <w:rFonts w:ascii="Arial" w:eastAsia="Arial" w:hAnsi="Arial" w:cs="Arial"/>
          <w:spacing w:val="1"/>
          <w:sz w:val="24"/>
          <w:szCs w:val="24"/>
        </w:rPr>
        <w:t>a</w:t>
      </w:r>
      <w:r w:rsidRPr="009A2528">
        <w:rPr>
          <w:rFonts w:ascii="Arial" w:eastAsia="Arial" w:hAnsi="Arial" w:cs="Arial"/>
          <w:sz w:val="24"/>
          <w:szCs w:val="24"/>
        </w:rPr>
        <w:t>d.</w:t>
      </w:r>
    </w:p>
    <w:p w:rsidR="009A2528" w:rsidRPr="009A2528" w:rsidRDefault="009A2528" w:rsidP="006F46D3">
      <w:pPr>
        <w:spacing w:before="16"/>
        <w:rPr>
          <w:sz w:val="26"/>
          <w:szCs w:val="26"/>
        </w:rPr>
      </w:pPr>
    </w:p>
    <w:p w:rsidR="00CE21D1" w:rsidRDefault="009A2528" w:rsidP="006F46D3">
      <w:pPr>
        <w:suppressAutoHyphens w:val="0"/>
        <w:jc w:val="both"/>
        <w:rPr>
          <w:rFonts w:ascii="Arial" w:eastAsia="Arial" w:hAnsi="Arial" w:cs="Arial"/>
          <w:sz w:val="24"/>
          <w:szCs w:val="24"/>
        </w:rPr>
      </w:pPr>
      <w:r>
        <w:rPr>
          <w:rFonts w:ascii="Arial" w:eastAsia="Arial" w:hAnsi="Arial" w:cs="Arial"/>
          <w:spacing w:val="1"/>
          <w:sz w:val="24"/>
          <w:szCs w:val="24"/>
        </w:rPr>
        <w:t xml:space="preserve">Es </w:t>
      </w:r>
      <w:r w:rsidRPr="009A2528">
        <w:rPr>
          <w:rFonts w:ascii="Arial" w:eastAsia="Arial" w:hAnsi="Arial" w:cs="Arial"/>
          <w:spacing w:val="1"/>
          <w:sz w:val="24"/>
          <w:szCs w:val="24"/>
        </w:rPr>
        <w:t>i</w:t>
      </w:r>
      <w:r w:rsidRPr="009A2528">
        <w:rPr>
          <w:rFonts w:ascii="Arial" w:eastAsia="Arial" w:hAnsi="Arial" w:cs="Arial"/>
          <w:sz w:val="24"/>
          <w:szCs w:val="24"/>
        </w:rPr>
        <w:t>ndi</w:t>
      </w:r>
      <w:r w:rsidRPr="009A2528">
        <w:rPr>
          <w:rFonts w:ascii="Arial" w:eastAsia="Arial" w:hAnsi="Arial" w:cs="Arial"/>
          <w:spacing w:val="1"/>
          <w:sz w:val="24"/>
          <w:szCs w:val="24"/>
        </w:rPr>
        <w:t>s</w:t>
      </w:r>
      <w:r w:rsidRPr="009A2528">
        <w:rPr>
          <w:rFonts w:ascii="Arial" w:eastAsia="Arial" w:hAnsi="Arial" w:cs="Arial"/>
          <w:sz w:val="24"/>
          <w:szCs w:val="24"/>
        </w:rPr>
        <w:t>pen</w:t>
      </w:r>
      <w:r w:rsidRPr="009A2528">
        <w:rPr>
          <w:rFonts w:ascii="Arial" w:eastAsia="Arial" w:hAnsi="Arial" w:cs="Arial"/>
          <w:spacing w:val="-1"/>
          <w:sz w:val="24"/>
          <w:szCs w:val="24"/>
        </w:rPr>
        <w:t>s</w:t>
      </w:r>
      <w:r w:rsidRPr="009A2528">
        <w:rPr>
          <w:rFonts w:ascii="Arial" w:eastAsia="Arial" w:hAnsi="Arial" w:cs="Arial"/>
          <w:spacing w:val="1"/>
          <w:sz w:val="24"/>
          <w:szCs w:val="24"/>
        </w:rPr>
        <w:t>a</w:t>
      </w:r>
      <w:r w:rsidRPr="009A2528">
        <w:rPr>
          <w:rFonts w:ascii="Arial" w:eastAsia="Arial" w:hAnsi="Arial" w:cs="Arial"/>
          <w:sz w:val="24"/>
          <w:szCs w:val="24"/>
        </w:rPr>
        <w:t>ble</w:t>
      </w:r>
      <w:r w:rsidRPr="009A2528">
        <w:rPr>
          <w:rFonts w:ascii="Arial" w:eastAsia="Arial" w:hAnsi="Arial" w:cs="Arial"/>
          <w:spacing w:val="3"/>
          <w:sz w:val="24"/>
          <w:szCs w:val="24"/>
        </w:rPr>
        <w:t xml:space="preserve"> </w:t>
      </w:r>
      <w:r w:rsidRPr="009A2528">
        <w:rPr>
          <w:rFonts w:ascii="Arial" w:eastAsia="Arial" w:hAnsi="Arial" w:cs="Arial"/>
          <w:sz w:val="24"/>
          <w:szCs w:val="24"/>
        </w:rPr>
        <w:t>que t</w:t>
      </w:r>
      <w:r w:rsidRPr="009A2528">
        <w:rPr>
          <w:rFonts w:ascii="Arial" w:eastAsia="Arial" w:hAnsi="Arial" w:cs="Arial"/>
          <w:spacing w:val="-1"/>
          <w:sz w:val="24"/>
          <w:szCs w:val="24"/>
        </w:rPr>
        <w:t>o</w:t>
      </w:r>
      <w:r w:rsidRPr="009A2528">
        <w:rPr>
          <w:rFonts w:ascii="Arial" w:eastAsia="Arial" w:hAnsi="Arial" w:cs="Arial"/>
          <w:sz w:val="24"/>
          <w:szCs w:val="24"/>
        </w:rPr>
        <w:t>dos</w:t>
      </w:r>
      <w:r w:rsidRPr="009A2528">
        <w:rPr>
          <w:rFonts w:ascii="Arial" w:eastAsia="Arial" w:hAnsi="Arial" w:cs="Arial"/>
          <w:spacing w:val="2"/>
          <w:sz w:val="24"/>
          <w:szCs w:val="24"/>
        </w:rPr>
        <w:t xml:space="preserve"> </w:t>
      </w:r>
      <w:r w:rsidRPr="009A2528">
        <w:rPr>
          <w:rFonts w:ascii="Arial" w:eastAsia="Arial" w:hAnsi="Arial" w:cs="Arial"/>
          <w:sz w:val="24"/>
          <w:szCs w:val="24"/>
        </w:rPr>
        <w:t>los</w:t>
      </w:r>
      <w:r w:rsidRPr="009A2528">
        <w:rPr>
          <w:rFonts w:ascii="Arial" w:eastAsia="Arial" w:hAnsi="Arial" w:cs="Arial"/>
          <w:spacing w:val="3"/>
          <w:sz w:val="24"/>
          <w:szCs w:val="24"/>
        </w:rPr>
        <w:t xml:space="preserve"> </w:t>
      </w:r>
      <w:r w:rsidRPr="009A2528">
        <w:rPr>
          <w:rFonts w:ascii="Arial" w:eastAsia="Arial" w:hAnsi="Arial" w:cs="Arial"/>
          <w:sz w:val="24"/>
          <w:szCs w:val="24"/>
        </w:rPr>
        <w:t>Funcio</w:t>
      </w:r>
      <w:r w:rsidRPr="009A2528">
        <w:rPr>
          <w:rFonts w:ascii="Arial" w:eastAsia="Arial" w:hAnsi="Arial" w:cs="Arial"/>
          <w:spacing w:val="-3"/>
          <w:sz w:val="24"/>
          <w:szCs w:val="24"/>
        </w:rPr>
        <w:t>n</w:t>
      </w:r>
      <w:r w:rsidRPr="009A2528">
        <w:rPr>
          <w:rFonts w:ascii="Arial" w:eastAsia="Arial" w:hAnsi="Arial" w:cs="Arial"/>
          <w:spacing w:val="1"/>
          <w:sz w:val="24"/>
          <w:szCs w:val="24"/>
        </w:rPr>
        <w:t>a</w:t>
      </w:r>
      <w:r w:rsidRPr="009A2528">
        <w:rPr>
          <w:rFonts w:ascii="Arial" w:eastAsia="Arial" w:hAnsi="Arial" w:cs="Arial"/>
          <w:sz w:val="24"/>
          <w:szCs w:val="24"/>
        </w:rPr>
        <w:t>rios</w:t>
      </w:r>
      <w:r w:rsidRPr="009A2528">
        <w:rPr>
          <w:rFonts w:ascii="Arial" w:eastAsia="Arial" w:hAnsi="Arial" w:cs="Arial"/>
          <w:spacing w:val="1"/>
          <w:sz w:val="24"/>
          <w:szCs w:val="24"/>
        </w:rPr>
        <w:t xml:space="preserve"> </w:t>
      </w:r>
      <w:r w:rsidRPr="009A2528">
        <w:rPr>
          <w:rFonts w:ascii="Arial" w:eastAsia="Arial" w:hAnsi="Arial" w:cs="Arial"/>
          <w:sz w:val="24"/>
          <w:szCs w:val="24"/>
        </w:rPr>
        <w:t>de</w:t>
      </w:r>
      <w:r w:rsidRPr="009A2528">
        <w:rPr>
          <w:rFonts w:ascii="Arial" w:eastAsia="Arial" w:hAnsi="Arial" w:cs="Arial"/>
          <w:spacing w:val="3"/>
          <w:sz w:val="24"/>
          <w:szCs w:val="24"/>
        </w:rPr>
        <w:t xml:space="preserve"> </w:t>
      </w:r>
      <w:r w:rsidRPr="009A2528">
        <w:rPr>
          <w:rFonts w:ascii="Arial" w:eastAsia="Arial" w:hAnsi="Arial" w:cs="Arial"/>
          <w:sz w:val="24"/>
          <w:szCs w:val="24"/>
        </w:rPr>
        <w:t>la</w:t>
      </w:r>
      <w:r w:rsidRPr="009A2528">
        <w:rPr>
          <w:rFonts w:ascii="Arial" w:eastAsia="Arial" w:hAnsi="Arial" w:cs="Arial"/>
          <w:spacing w:val="3"/>
          <w:sz w:val="24"/>
          <w:szCs w:val="24"/>
        </w:rPr>
        <w:t xml:space="preserve"> </w:t>
      </w:r>
      <w:r w:rsidRPr="009A2528">
        <w:rPr>
          <w:rFonts w:ascii="Arial" w:eastAsia="Arial" w:hAnsi="Arial" w:cs="Arial"/>
          <w:sz w:val="24"/>
          <w:szCs w:val="24"/>
        </w:rPr>
        <w:t>Com</w:t>
      </w:r>
      <w:r w:rsidRPr="009A2528">
        <w:rPr>
          <w:rFonts w:ascii="Arial" w:eastAsia="Arial" w:hAnsi="Arial" w:cs="Arial"/>
          <w:spacing w:val="-1"/>
          <w:sz w:val="24"/>
          <w:szCs w:val="24"/>
        </w:rPr>
        <w:t>p</w:t>
      </w:r>
      <w:r w:rsidRPr="009A2528">
        <w:rPr>
          <w:rFonts w:ascii="Arial" w:eastAsia="Arial" w:hAnsi="Arial" w:cs="Arial"/>
          <w:spacing w:val="1"/>
          <w:sz w:val="24"/>
          <w:szCs w:val="24"/>
        </w:rPr>
        <w:t>a</w:t>
      </w:r>
      <w:r w:rsidRPr="009A2528">
        <w:rPr>
          <w:rFonts w:ascii="Arial" w:eastAsia="Arial" w:hAnsi="Arial" w:cs="Arial"/>
          <w:spacing w:val="-3"/>
          <w:sz w:val="24"/>
          <w:szCs w:val="24"/>
        </w:rPr>
        <w:t>ñ</w:t>
      </w:r>
      <w:r w:rsidRPr="009A2528">
        <w:rPr>
          <w:rFonts w:ascii="Arial" w:eastAsia="Arial" w:hAnsi="Arial" w:cs="Arial"/>
          <w:sz w:val="24"/>
          <w:szCs w:val="24"/>
        </w:rPr>
        <w:t>í</w:t>
      </w:r>
      <w:r w:rsidRPr="009A2528">
        <w:rPr>
          <w:rFonts w:ascii="Arial" w:eastAsia="Arial" w:hAnsi="Arial" w:cs="Arial"/>
          <w:spacing w:val="-1"/>
          <w:sz w:val="24"/>
          <w:szCs w:val="24"/>
        </w:rPr>
        <w:t>a</w:t>
      </w:r>
      <w:r w:rsidRPr="009A2528">
        <w:rPr>
          <w:rFonts w:ascii="Arial" w:eastAsia="Arial" w:hAnsi="Arial" w:cs="Arial"/>
          <w:sz w:val="24"/>
          <w:szCs w:val="24"/>
        </w:rPr>
        <w:t xml:space="preserve">, </w:t>
      </w:r>
      <w:r w:rsidRPr="009A2528">
        <w:rPr>
          <w:rFonts w:ascii="Arial" w:eastAsia="Arial" w:hAnsi="Arial" w:cs="Arial"/>
          <w:spacing w:val="1"/>
          <w:sz w:val="24"/>
          <w:szCs w:val="24"/>
        </w:rPr>
        <w:t>c</w:t>
      </w:r>
      <w:r w:rsidRPr="009A2528">
        <w:rPr>
          <w:rFonts w:ascii="Arial" w:eastAsia="Arial" w:hAnsi="Arial" w:cs="Arial"/>
          <w:sz w:val="24"/>
          <w:szCs w:val="24"/>
        </w:rPr>
        <w:t>omo</w:t>
      </w:r>
      <w:r w:rsidRPr="009A2528">
        <w:rPr>
          <w:rFonts w:ascii="Arial" w:eastAsia="Arial" w:hAnsi="Arial" w:cs="Arial"/>
          <w:spacing w:val="4"/>
          <w:sz w:val="24"/>
          <w:szCs w:val="24"/>
        </w:rPr>
        <w:t xml:space="preserve"> </w:t>
      </w:r>
      <w:r w:rsidRPr="009A2528">
        <w:rPr>
          <w:rFonts w:ascii="Arial" w:eastAsia="Arial" w:hAnsi="Arial" w:cs="Arial"/>
          <w:sz w:val="24"/>
          <w:szCs w:val="24"/>
        </w:rPr>
        <w:t>tambi</w:t>
      </w:r>
      <w:r w:rsidRPr="009A2528">
        <w:rPr>
          <w:rFonts w:ascii="Arial" w:eastAsia="Arial" w:hAnsi="Arial" w:cs="Arial"/>
          <w:spacing w:val="1"/>
          <w:sz w:val="24"/>
          <w:szCs w:val="24"/>
        </w:rPr>
        <w:t>é</w:t>
      </w:r>
      <w:r w:rsidRPr="009A2528">
        <w:rPr>
          <w:rFonts w:ascii="Arial" w:eastAsia="Arial" w:hAnsi="Arial" w:cs="Arial"/>
          <w:sz w:val="24"/>
          <w:szCs w:val="24"/>
        </w:rPr>
        <w:t>n</w:t>
      </w:r>
      <w:r w:rsidRPr="009A2528">
        <w:rPr>
          <w:rFonts w:ascii="Arial" w:eastAsia="Arial" w:hAnsi="Arial" w:cs="Arial"/>
          <w:spacing w:val="4"/>
          <w:sz w:val="24"/>
          <w:szCs w:val="24"/>
        </w:rPr>
        <w:t xml:space="preserve"> </w:t>
      </w:r>
      <w:r w:rsidRPr="009A2528">
        <w:rPr>
          <w:rFonts w:ascii="Arial" w:eastAsia="Arial" w:hAnsi="Arial" w:cs="Arial"/>
          <w:sz w:val="24"/>
          <w:szCs w:val="24"/>
        </w:rPr>
        <w:t>de</w:t>
      </w:r>
      <w:r w:rsidRPr="009A2528">
        <w:rPr>
          <w:rFonts w:ascii="Arial" w:eastAsia="Arial" w:hAnsi="Arial" w:cs="Arial"/>
          <w:spacing w:val="5"/>
          <w:sz w:val="24"/>
          <w:szCs w:val="24"/>
        </w:rPr>
        <w:t xml:space="preserve"> </w:t>
      </w:r>
      <w:r w:rsidRPr="009A2528">
        <w:rPr>
          <w:rFonts w:ascii="Arial" w:eastAsia="Arial" w:hAnsi="Arial" w:cs="Arial"/>
          <w:sz w:val="24"/>
          <w:szCs w:val="24"/>
        </w:rPr>
        <w:t>los</w:t>
      </w:r>
      <w:r w:rsidRPr="009A2528">
        <w:rPr>
          <w:rFonts w:ascii="Arial" w:eastAsia="Arial" w:hAnsi="Arial" w:cs="Arial"/>
          <w:spacing w:val="5"/>
          <w:sz w:val="24"/>
          <w:szCs w:val="24"/>
        </w:rPr>
        <w:t xml:space="preserve"> </w:t>
      </w:r>
      <w:r w:rsidRPr="009A2528">
        <w:rPr>
          <w:rFonts w:ascii="Arial" w:eastAsia="Arial" w:hAnsi="Arial" w:cs="Arial"/>
          <w:sz w:val="24"/>
          <w:szCs w:val="24"/>
        </w:rPr>
        <w:t>interm</w:t>
      </w:r>
      <w:r w:rsidRPr="009A2528">
        <w:rPr>
          <w:rFonts w:ascii="Arial" w:eastAsia="Arial" w:hAnsi="Arial" w:cs="Arial"/>
          <w:spacing w:val="1"/>
          <w:sz w:val="24"/>
          <w:szCs w:val="24"/>
        </w:rPr>
        <w:t>e</w:t>
      </w:r>
      <w:r w:rsidRPr="009A2528">
        <w:rPr>
          <w:rFonts w:ascii="Arial" w:eastAsia="Arial" w:hAnsi="Arial" w:cs="Arial"/>
          <w:sz w:val="24"/>
          <w:szCs w:val="24"/>
        </w:rPr>
        <w:t>di</w:t>
      </w:r>
      <w:r w:rsidRPr="009A2528">
        <w:rPr>
          <w:rFonts w:ascii="Arial" w:eastAsia="Arial" w:hAnsi="Arial" w:cs="Arial"/>
          <w:spacing w:val="1"/>
          <w:sz w:val="24"/>
          <w:szCs w:val="24"/>
        </w:rPr>
        <w:t>a</w:t>
      </w:r>
      <w:r w:rsidRPr="009A2528">
        <w:rPr>
          <w:rFonts w:ascii="Arial" w:eastAsia="Arial" w:hAnsi="Arial" w:cs="Arial"/>
          <w:sz w:val="24"/>
          <w:szCs w:val="24"/>
        </w:rPr>
        <w:t>ri</w:t>
      </w:r>
      <w:r w:rsidRPr="009A2528">
        <w:rPr>
          <w:rFonts w:ascii="Arial" w:eastAsia="Arial" w:hAnsi="Arial" w:cs="Arial"/>
          <w:spacing w:val="-2"/>
          <w:sz w:val="24"/>
          <w:szCs w:val="24"/>
        </w:rPr>
        <w:t>o</w:t>
      </w:r>
      <w:r w:rsidRPr="009A2528">
        <w:rPr>
          <w:rFonts w:ascii="Arial" w:eastAsia="Arial" w:hAnsi="Arial" w:cs="Arial"/>
          <w:sz w:val="24"/>
          <w:szCs w:val="24"/>
        </w:rPr>
        <w:t xml:space="preserve">s  </w:t>
      </w:r>
      <w:r w:rsidRPr="009A2528">
        <w:rPr>
          <w:rFonts w:ascii="Arial" w:eastAsia="Arial" w:hAnsi="Arial" w:cs="Arial"/>
          <w:spacing w:val="11"/>
          <w:sz w:val="24"/>
          <w:szCs w:val="24"/>
        </w:rPr>
        <w:t xml:space="preserve"> </w:t>
      </w:r>
      <w:r w:rsidRPr="009A2528">
        <w:rPr>
          <w:rFonts w:ascii="Arial" w:eastAsia="Arial" w:hAnsi="Arial" w:cs="Arial"/>
          <w:spacing w:val="1"/>
          <w:sz w:val="24"/>
          <w:szCs w:val="24"/>
        </w:rPr>
        <w:t>c</w:t>
      </w:r>
      <w:r w:rsidRPr="009A2528">
        <w:rPr>
          <w:rFonts w:ascii="Arial" w:eastAsia="Arial" w:hAnsi="Arial" w:cs="Arial"/>
          <w:sz w:val="24"/>
          <w:szCs w:val="24"/>
        </w:rPr>
        <w:t>ono</w:t>
      </w:r>
      <w:r w:rsidRPr="009A2528">
        <w:rPr>
          <w:rFonts w:ascii="Arial" w:eastAsia="Arial" w:hAnsi="Arial" w:cs="Arial"/>
          <w:spacing w:val="-1"/>
          <w:sz w:val="24"/>
          <w:szCs w:val="24"/>
        </w:rPr>
        <w:t>z</w:t>
      </w:r>
      <w:r w:rsidRPr="009A2528">
        <w:rPr>
          <w:rFonts w:ascii="Arial" w:eastAsia="Arial" w:hAnsi="Arial" w:cs="Arial"/>
          <w:spacing w:val="1"/>
          <w:sz w:val="24"/>
          <w:szCs w:val="24"/>
        </w:rPr>
        <w:t>ca</w:t>
      </w:r>
      <w:r w:rsidRPr="009A2528">
        <w:rPr>
          <w:rFonts w:ascii="Arial" w:eastAsia="Arial" w:hAnsi="Arial" w:cs="Arial"/>
          <w:sz w:val="24"/>
          <w:szCs w:val="24"/>
        </w:rPr>
        <w:t>n</w:t>
      </w:r>
      <w:r w:rsidRPr="009A2528">
        <w:rPr>
          <w:rFonts w:ascii="Arial" w:eastAsia="Arial" w:hAnsi="Arial" w:cs="Arial"/>
          <w:spacing w:val="6"/>
          <w:sz w:val="24"/>
          <w:szCs w:val="24"/>
        </w:rPr>
        <w:t xml:space="preserve"> </w:t>
      </w:r>
      <w:r w:rsidRPr="009A2528">
        <w:rPr>
          <w:rFonts w:ascii="Arial" w:eastAsia="Arial" w:hAnsi="Arial" w:cs="Arial"/>
          <w:sz w:val="24"/>
          <w:szCs w:val="24"/>
        </w:rPr>
        <w:t xml:space="preserve">y </w:t>
      </w:r>
      <w:r w:rsidRPr="009A2528">
        <w:rPr>
          <w:rFonts w:ascii="Arial" w:eastAsia="Arial" w:hAnsi="Arial" w:cs="Arial"/>
          <w:spacing w:val="1"/>
          <w:sz w:val="24"/>
          <w:szCs w:val="24"/>
        </w:rPr>
        <w:t>c</w:t>
      </w:r>
      <w:r w:rsidRPr="009A2528">
        <w:rPr>
          <w:rFonts w:ascii="Arial" w:eastAsia="Arial" w:hAnsi="Arial" w:cs="Arial"/>
          <w:sz w:val="24"/>
          <w:szCs w:val="24"/>
        </w:rPr>
        <w:t>ompr</w:t>
      </w:r>
      <w:r w:rsidRPr="009A2528">
        <w:rPr>
          <w:rFonts w:ascii="Arial" w:eastAsia="Arial" w:hAnsi="Arial" w:cs="Arial"/>
          <w:spacing w:val="1"/>
          <w:sz w:val="24"/>
          <w:szCs w:val="24"/>
        </w:rPr>
        <w:t>e</w:t>
      </w:r>
      <w:r w:rsidRPr="009A2528">
        <w:rPr>
          <w:rFonts w:ascii="Arial" w:eastAsia="Arial" w:hAnsi="Arial" w:cs="Arial"/>
          <w:sz w:val="24"/>
          <w:szCs w:val="24"/>
        </w:rPr>
        <w:t>ndan</w:t>
      </w:r>
      <w:r w:rsidRPr="009A2528">
        <w:rPr>
          <w:rFonts w:ascii="Arial" w:eastAsia="Arial" w:hAnsi="Arial" w:cs="Arial"/>
          <w:spacing w:val="4"/>
          <w:sz w:val="24"/>
          <w:szCs w:val="24"/>
        </w:rPr>
        <w:t xml:space="preserve"> </w:t>
      </w:r>
      <w:r w:rsidRPr="009A2528">
        <w:rPr>
          <w:rFonts w:ascii="Arial" w:eastAsia="Arial" w:hAnsi="Arial" w:cs="Arial"/>
          <w:spacing w:val="1"/>
          <w:sz w:val="24"/>
          <w:szCs w:val="24"/>
        </w:rPr>
        <w:t>e</w:t>
      </w:r>
      <w:r w:rsidRPr="009A2528">
        <w:rPr>
          <w:rFonts w:ascii="Arial" w:eastAsia="Arial" w:hAnsi="Arial" w:cs="Arial"/>
          <w:sz w:val="24"/>
          <w:szCs w:val="24"/>
        </w:rPr>
        <w:t>l</w:t>
      </w:r>
      <w:r w:rsidRPr="009A2528">
        <w:rPr>
          <w:rFonts w:ascii="Arial" w:eastAsia="Arial" w:hAnsi="Arial" w:cs="Arial"/>
          <w:spacing w:val="4"/>
          <w:sz w:val="24"/>
          <w:szCs w:val="24"/>
        </w:rPr>
        <w:t xml:space="preserve"> </w:t>
      </w:r>
      <w:r w:rsidRPr="009A2528">
        <w:rPr>
          <w:rFonts w:ascii="Arial" w:eastAsia="Arial" w:hAnsi="Arial" w:cs="Arial"/>
          <w:sz w:val="24"/>
          <w:szCs w:val="24"/>
        </w:rPr>
        <w:t>pr</w:t>
      </w:r>
      <w:r w:rsidRPr="009A2528">
        <w:rPr>
          <w:rFonts w:ascii="Arial" w:eastAsia="Arial" w:hAnsi="Arial" w:cs="Arial"/>
          <w:spacing w:val="1"/>
          <w:sz w:val="24"/>
          <w:szCs w:val="24"/>
        </w:rPr>
        <w:t>ese</w:t>
      </w:r>
      <w:r w:rsidRPr="009A2528">
        <w:rPr>
          <w:rFonts w:ascii="Arial" w:eastAsia="Arial" w:hAnsi="Arial" w:cs="Arial"/>
          <w:sz w:val="24"/>
          <w:szCs w:val="24"/>
        </w:rPr>
        <w:t>n</w:t>
      </w:r>
      <w:r w:rsidRPr="009A2528">
        <w:rPr>
          <w:rFonts w:ascii="Arial" w:eastAsia="Arial" w:hAnsi="Arial" w:cs="Arial"/>
          <w:spacing w:val="-3"/>
          <w:sz w:val="24"/>
          <w:szCs w:val="24"/>
        </w:rPr>
        <w:t>t</w:t>
      </w:r>
      <w:r w:rsidRPr="009A2528">
        <w:rPr>
          <w:rFonts w:ascii="Arial" w:eastAsia="Arial" w:hAnsi="Arial" w:cs="Arial"/>
          <w:sz w:val="24"/>
          <w:szCs w:val="24"/>
        </w:rPr>
        <w:t>e docum</w:t>
      </w:r>
      <w:r w:rsidRPr="009A2528">
        <w:rPr>
          <w:rFonts w:ascii="Arial" w:eastAsia="Arial" w:hAnsi="Arial" w:cs="Arial"/>
          <w:spacing w:val="1"/>
          <w:sz w:val="24"/>
          <w:szCs w:val="24"/>
        </w:rPr>
        <w:t>e</w:t>
      </w:r>
      <w:r w:rsidRPr="009A2528">
        <w:rPr>
          <w:rFonts w:ascii="Arial" w:eastAsia="Arial" w:hAnsi="Arial" w:cs="Arial"/>
          <w:sz w:val="24"/>
          <w:szCs w:val="24"/>
        </w:rPr>
        <w:t>n</w:t>
      </w:r>
      <w:r w:rsidRPr="009A2528">
        <w:rPr>
          <w:rFonts w:ascii="Arial" w:eastAsia="Arial" w:hAnsi="Arial" w:cs="Arial"/>
          <w:spacing w:val="-1"/>
          <w:sz w:val="24"/>
          <w:szCs w:val="24"/>
        </w:rPr>
        <w:t>t</w:t>
      </w:r>
      <w:r w:rsidRPr="009A2528">
        <w:rPr>
          <w:rFonts w:ascii="Arial" w:eastAsia="Arial" w:hAnsi="Arial" w:cs="Arial"/>
          <w:sz w:val="24"/>
          <w:szCs w:val="24"/>
        </w:rPr>
        <w:t>o, pa</w:t>
      </w:r>
      <w:r w:rsidRPr="009A2528">
        <w:rPr>
          <w:rFonts w:ascii="Arial" w:eastAsia="Arial" w:hAnsi="Arial" w:cs="Arial"/>
          <w:spacing w:val="1"/>
          <w:sz w:val="24"/>
          <w:szCs w:val="24"/>
        </w:rPr>
        <w:t>r</w:t>
      </w:r>
      <w:r w:rsidRPr="009A2528">
        <w:rPr>
          <w:rFonts w:ascii="Arial" w:eastAsia="Arial" w:hAnsi="Arial" w:cs="Arial"/>
          <w:sz w:val="24"/>
          <w:szCs w:val="24"/>
        </w:rPr>
        <w:t>a</w:t>
      </w:r>
      <w:r w:rsidRPr="009A2528">
        <w:rPr>
          <w:rFonts w:ascii="Arial" w:eastAsia="Arial" w:hAnsi="Arial" w:cs="Arial"/>
          <w:spacing w:val="1"/>
          <w:sz w:val="24"/>
          <w:szCs w:val="24"/>
        </w:rPr>
        <w:t xml:space="preserve"> </w:t>
      </w:r>
      <w:r w:rsidRPr="009A2528">
        <w:rPr>
          <w:rFonts w:ascii="Arial" w:eastAsia="Arial" w:hAnsi="Arial" w:cs="Arial"/>
          <w:sz w:val="24"/>
          <w:szCs w:val="24"/>
        </w:rPr>
        <w:t xml:space="preserve">lo </w:t>
      </w:r>
      <w:r w:rsidRPr="009A2528">
        <w:rPr>
          <w:rFonts w:ascii="Arial" w:eastAsia="Arial" w:hAnsi="Arial" w:cs="Arial"/>
          <w:spacing w:val="1"/>
          <w:sz w:val="24"/>
          <w:szCs w:val="24"/>
        </w:rPr>
        <w:t>c</w:t>
      </w:r>
      <w:r w:rsidRPr="009A2528">
        <w:rPr>
          <w:rFonts w:ascii="Arial" w:eastAsia="Arial" w:hAnsi="Arial" w:cs="Arial"/>
          <w:sz w:val="24"/>
          <w:szCs w:val="24"/>
        </w:rPr>
        <w:t>ual</w:t>
      </w:r>
      <w:r w:rsidRPr="009A2528">
        <w:rPr>
          <w:rFonts w:ascii="Arial" w:eastAsia="Arial" w:hAnsi="Arial" w:cs="Arial"/>
          <w:spacing w:val="1"/>
          <w:sz w:val="24"/>
          <w:szCs w:val="24"/>
        </w:rPr>
        <w:t xml:space="preserve"> </w:t>
      </w:r>
      <w:r w:rsidRPr="009A2528">
        <w:rPr>
          <w:rFonts w:ascii="Arial" w:eastAsia="Arial" w:hAnsi="Arial" w:cs="Arial"/>
          <w:sz w:val="24"/>
          <w:szCs w:val="24"/>
        </w:rPr>
        <w:t>de</w:t>
      </w:r>
      <w:r w:rsidRPr="009A2528">
        <w:rPr>
          <w:rFonts w:ascii="Arial" w:eastAsia="Arial" w:hAnsi="Arial" w:cs="Arial"/>
          <w:spacing w:val="-1"/>
          <w:sz w:val="24"/>
          <w:szCs w:val="24"/>
        </w:rPr>
        <w:t>j</w:t>
      </w:r>
      <w:r w:rsidRPr="009A2528">
        <w:rPr>
          <w:rFonts w:ascii="Arial" w:eastAsia="Arial" w:hAnsi="Arial" w:cs="Arial"/>
          <w:spacing w:val="1"/>
          <w:sz w:val="24"/>
          <w:szCs w:val="24"/>
        </w:rPr>
        <w:t>a</w:t>
      </w:r>
      <w:r w:rsidRPr="009A2528">
        <w:rPr>
          <w:rFonts w:ascii="Arial" w:eastAsia="Arial" w:hAnsi="Arial" w:cs="Arial"/>
          <w:sz w:val="24"/>
          <w:szCs w:val="24"/>
        </w:rPr>
        <w:t>r</w:t>
      </w:r>
      <w:r w:rsidRPr="009A2528">
        <w:rPr>
          <w:rFonts w:ascii="Arial" w:eastAsia="Arial" w:hAnsi="Arial" w:cs="Arial"/>
          <w:spacing w:val="1"/>
          <w:sz w:val="24"/>
          <w:szCs w:val="24"/>
        </w:rPr>
        <w:t>a</w:t>
      </w:r>
      <w:r w:rsidRPr="009A2528">
        <w:rPr>
          <w:rFonts w:ascii="Arial" w:eastAsia="Arial" w:hAnsi="Arial" w:cs="Arial"/>
          <w:sz w:val="24"/>
          <w:szCs w:val="24"/>
        </w:rPr>
        <w:t xml:space="preserve">n </w:t>
      </w:r>
      <w:r w:rsidRPr="009A2528">
        <w:rPr>
          <w:rFonts w:ascii="Arial" w:eastAsia="Arial" w:hAnsi="Arial" w:cs="Arial"/>
          <w:spacing w:val="1"/>
          <w:sz w:val="24"/>
          <w:szCs w:val="24"/>
        </w:rPr>
        <w:t>c</w:t>
      </w:r>
      <w:r w:rsidRPr="009A2528">
        <w:rPr>
          <w:rFonts w:ascii="Arial" w:eastAsia="Arial" w:hAnsi="Arial" w:cs="Arial"/>
          <w:sz w:val="24"/>
          <w:szCs w:val="24"/>
        </w:rPr>
        <w:t>onstan</w:t>
      </w:r>
      <w:r w:rsidRPr="009A2528">
        <w:rPr>
          <w:rFonts w:ascii="Arial" w:eastAsia="Arial" w:hAnsi="Arial" w:cs="Arial"/>
          <w:spacing w:val="-1"/>
          <w:sz w:val="24"/>
          <w:szCs w:val="24"/>
        </w:rPr>
        <w:t>c</w:t>
      </w:r>
      <w:r w:rsidRPr="009A2528">
        <w:rPr>
          <w:rFonts w:ascii="Arial" w:eastAsia="Arial" w:hAnsi="Arial" w:cs="Arial"/>
          <w:sz w:val="24"/>
          <w:szCs w:val="24"/>
        </w:rPr>
        <w:t>ia</w:t>
      </w:r>
      <w:r w:rsidRPr="009A2528">
        <w:rPr>
          <w:rFonts w:ascii="Arial" w:eastAsia="Arial" w:hAnsi="Arial" w:cs="Arial"/>
          <w:spacing w:val="1"/>
          <w:sz w:val="24"/>
          <w:szCs w:val="24"/>
        </w:rPr>
        <w:t xml:space="preserve"> </w:t>
      </w:r>
      <w:r w:rsidRPr="009A2528">
        <w:rPr>
          <w:rFonts w:ascii="Arial" w:eastAsia="Arial" w:hAnsi="Arial" w:cs="Arial"/>
          <w:sz w:val="24"/>
          <w:szCs w:val="24"/>
        </w:rPr>
        <w:t>de</w:t>
      </w:r>
      <w:r w:rsidRPr="009A2528">
        <w:rPr>
          <w:rFonts w:ascii="Arial" w:eastAsia="Arial" w:hAnsi="Arial" w:cs="Arial"/>
          <w:spacing w:val="1"/>
          <w:sz w:val="24"/>
          <w:szCs w:val="24"/>
        </w:rPr>
        <w:t xml:space="preserve"> </w:t>
      </w:r>
      <w:r w:rsidRPr="009A2528">
        <w:rPr>
          <w:rFonts w:ascii="Arial" w:eastAsia="Arial" w:hAnsi="Arial" w:cs="Arial"/>
          <w:sz w:val="24"/>
          <w:szCs w:val="24"/>
        </w:rPr>
        <w:t>tal</w:t>
      </w:r>
      <w:r w:rsidRPr="009A2528">
        <w:rPr>
          <w:rFonts w:ascii="Arial" w:eastAsia="Arial" w:hAnsi="Arial" w:cs="Arial"/>
          <w:spacing w:val="1"/>
          <w:sz w:val="24"/>
          <w:szCs w:val="24"/>
        </w:rPr>
        <w:t xml:space="preserve"> s</w:t>
      </w:r>
      <w:r w:rsidRPr="009A2528">
        <w:rPr>
          <w:rFonts w:ascii="Arial" w:eastAsia="Arial" w:hAnsi="Arial" w:cs="Arial"/>
          <w:sz w:val="24"/>
          <w:szCs w:val="24"/>
        </w:rPr>
        <w:t>itua</w:t>
      </w:r>
      <w:r w:rsidRPr="009A2528">
        <w:rPr>
          <w:rFonts w:ascii="Arial" w:eastAsia="Arial" w:hAnsi="Arial" w:cs="Arial"/>
          <w:spacing w:val="1"/>
          <w:sz w:val="24"/>
          <w:szCs w:val="24"/>
        </w:rPr>
        <w:t>c</w:t>
      </w:r>
      <w:r w:rsidRPr="009A2528">
        <w:rPr>
          <w:rFonts w:ascii="Arial" w:eastAsia="Arial" w:hAnsi="Arial" w:cs="Arial"/>
          <w:sz w:val="24"/>
          <w:szCs w:val="24"/>
        </w:rPr>
        <w:t xml:space="preserve">ión </w:t>
      </w:r>
      <w:r w:rsidRPr="009A2528">
        <w:rPr>
          <w:rFonts w:ascii="Arial" w:eastAsia="Arial" w:hAnsi="Arial" w:cs="Arial"/>
          <w:spacing w:val="-2"/>
          <w:sz w:val="24"/>
          <w:szCs w:val="24"/>
        </w:rPr>
        <w:t>m</w:t>
      </w:r>
      <w:r w:rsidRPr="009A2528">
        <w:rPr>
          <w:rFonts w:ascii="Arial" w:eastAsia="Arial" w:hAnsi="Arial" w:cs="Arial"/>
          <w:spacing w:val="7"/>
          <w:sz w:val="24"/>
          <w:szCs w:val="24"/>
        </w:rPr>
        <w:t>e</w:t>
      </w:r>
      <w:r w:rsidRPr="009A2528">
        <w:rPr>
          <w:rFonts w:ascii="Arial" w:eastAsia="Arial" w:hAnsi="Arial" w:cs="Arial"/>
          <w:sz w:val="24"/>
          <w:szCs w:val="24"/>
        </w:rPr>
        <w:t>di</w:t>
      </w:r>
      <w:r w:rsidRPr="009A2528">
        <w:rPr>
          <w:rFonts w:ascii="Arial" w:eastAsia="Arial" w:hAnsi="Arial" w:cs="Arial"/>
          <w:spacing w:val="1"/>
          <w:sz w:val="24"/>
          <w:szCs w:val="24"/>
        </w:rPr>
        <w:t>a</w:t>
      </w:r>
      <w:r w:rsidRPr="009A2528">
        <w:rPr>
          <w:rFonts w:ascii="Arial" w:eastAsia="Arial" w:hAnsi="Arial" w:cs="Arial"/>
          <w:sz w:val="24"/>
          <w:szCs w:val="24"/>
        </w:rPr>
        <w:t>n</w:t>
      </w:r>
      <w:r w:rsidRPr="009A2528">
        <w:rPr>
          <w:rFonts w:ascii="Arial" w:eastAsia="Arial" w:hAnsi="Arial" w:cs="Arial"/>
          <w:spacing w:val="-1"/>
          <w:sz w:val="24"/>
          <w:szCs w:val="24"/>
        </w:rPr>
        <w:t>t</w:t>
      </w:r>
      <w:r w:rsidRPr="009A2528">
        <w:rPr>
          <w:rFonts w:ascii="Arial" w:eastAsia="Arial" w:hAnsi="Arial" w:cs="Arial"/>
          <w:sz w:val="24"/>
          <w:szCs w:val="24"/>
        </w:rPr>
        <w:t>e</w:t>
      </w:r>
      <w:r w:rsidRPr="009A2528">
        <w:rPr>
          <w:rFonts w:ascii="Arial" w:eastAsia="Arial" w:hAnsi="Arial" w:cs="Arial"/>
          <w:spacing w:val="1"/>
          <w:sz w:val="24"/>
          <w:szCs w:val="24"/>
        </w:rPr>
        <w:t xml:space="preserve"> s</w:t>
      </w:r>
      <w:r w:rsidRPr="009A2528">
        <w:rPr>
          <w:rFonts w:ascii="Arial" w:eastAsia="Arial" w:hAnsi="Arial" w:cs="Arial"/>
          <w:sz w:val="24"/>
          <w:szCs w:val="24"/>
        </w:rPr>
        <w:t>u firm</w:t>
      </w:r>
      <w:r w:rsidRPr="009A2528">
        <w:rPr>
          <w:rFonts w:ascii="Arial" w:eastAsia="Arial" w:hAnsi="Arial" w:cs="Arial"/>
          <w:spacing w:val="-1"/>
          <w:sz w:val="24"/>
          <w:szCs w:val="24"/>
        </w:rPr>
        <w:t>a</w:t>
      </w:r>
      <w:r w:rsidRPr="009A2528">
        <w:rPr>
          <w:rFonts w:ascii="Arial" w:eastAsia="Arial" w:hAnsi="Arial" w:cs="Arial"/>
          <w:sz w:val="24"/>
          <w:szCs w:val="24"/>
        </w:rPr>
        <w:t>, docum</w:t>
      </w:r>
      <w:r w:rsidRPr="009A2528">
        <w:rPr>
          <w:rFonts w:ascii="Arial" w:eastAsia="Arial" w:hAnsi="Arial" w:cs="Arial"/>
          <w:spacing w:val="1"/>
          <w:sz w:val="24"/>
          <w:szCs w:val="24"/>
        </w:rPr>
        <w:t>e</w:t>
      </w:r>
      <w:r w:rsidRPr="009A2528">
        <w:rPr>
          <w:rFonts w:ascii="Arial" w:eastAsia="Arial" w:hAnsi="Arial" w:cs="Arial"/>
          <w:sz w:val="24"/>
          <w:szCs w:val="24"/>
        </w:rPr>
        <w:t>n</w:t>
      </w:r>
      <w:r w:rsidRPr="009A2528">
        <w:rPr>
          <w:rFonts w:ascii="Arial" w:eastAsia="Arial" w:hAnsi="Arial" w:cs="Arial"/>
          <w:spacing w:val="-1"/>
          <w:sz w:val="24"/>
          <w:szCs w:val="24"/>
        </w:rPr>
        <w:t>t</w:t>
      </w:r>
      <w:r w:rsidRPr="009A2528">
        <w:rPr>
          <w:rFonts w:ascii="Arial" w:eastAsia="Arial" w:hAnsi="Arial" w:cs="Arial"/>
          <w:sz w:val="24"/>
          <w:szCs w:val="24"/>
        </w:rPr>
        <w:t>o que</w:t>
      </w:r>
      <w:r w:rsidRPr="009A2528">
        <w:rPr>
          <w:rFonts w:ascii="Arial" w:eastAsia="Arial" w:hAnsi="Arial" w:cs="Arial"/>
          <w:spacing w:val="1"/>
          <w:sz w:val="24"/>
          <w:szCs w:val="24"/>
        </w:rPr>
        <w:t xml:space="preserve"> </w:t>
      </w:r>
      <w:r w:rsidRPr="009A2528">
        <w:rPr>
          <w:rFonts w:ascii="Arial" w:eastAsia="Arial" w:hAnsi="Arial" w:cs="Arial"/>
          <w:sz w:val="24"/>
          <w:szCs w:val="24"/>
        </w:rPr>
        <w:t>d</w:t>
      </w:r>
      <w:r w:rsidRPr="009A2528">
        <w:rPr>
          <w:rFonts w:ascii="Arial" w:eastAsia="Arial" w:hAnsi="Arial" w:cs="Arial"/>
          <w:spacing w:val="1"/>
          <w:sz w:val="24"/>
          <w:szCs w:val="24"/>
        </w:rPr>
        <w:t>e</w:t>
      </w:r>
      <w:r w:rsidRPr="009A2528">
        <w:rPr>
          <w:rFonts w:ascii="Arial" w:eastAsia="Arial" w:hAnsi="Arial" w:cs="Arial"/>
          <w:sz w:val="24"/>
          <w:szCs w:val="24"/>
        </w:rPr>
        <w:t>b</w:t>
      </w:r>
      <w:r w:rsidRPr="009A2528">
        <w:rPr>
          <w:rFonts w:ascii="Arial" w:eastAsia="Arial" w:hAnsi="Arial" w:cs="Arial"/>
          <w:spacing w:val="-2"/>
          <w:sz w:val="24"/>
          <w:szCs w:val="24"/>
        </w:rPr>
        <w:t>e</w:t>
      </w:r>
      <w:r w:rsidRPr="009A2528">
        <w:rPr>
          <w:rFonts w:ascii="Arial" w:eastAsia="Arial" w:hAnsi="Arial" w:cs="Arial"/>
          <w:sz w:val="24"/>
          <w:szCs w:val="24"/>
        </w:rPr>
        <w:t>rá</w:t>
      </w:r>
      <w:r w:rsidRPr="009A2528">
        <w:rPr>
          <w:rFonts w:ascii="Arial" w:eastAsia="Arial" w:hAnsi="Arial" w:cs="Arial"/>
          <w:spacing w:val="1"/>
          <w:sz w:val="24"/>
          <w:szCs w:val="24"/>
        </w:rPr>
        <w:t xml:space="preserve"> </w:t>
      </w:r>
      <w:r w:rsidRPr="009A2528">
        <w:rPr>
          <w:rFonts w:ascii="Arial" w:eastAsia="Arial" w:hAnsi="Arial" w:cs="Arial"/>
          <w:sz w:val="24"/>
          <w:szCs w:val="24"/>
        </w:rPr>
        <w:t>form</w:t>
      </w:r>
      <w:r w:rsidRPr="009A2528">
        <w:rPr>
          <w:rFonts w:ascii="Arial" w:eastAsia="Arial" w:hAnsi="Arial" w:cs="Arial"/>
          <w:spacing w:val="1"/>
          <w:sz w:val="24"/>
          <w:szCs w:val="24"/>
        </w:rPr>
        <w:t>a</w:t>
      </w:r>
      <w:r w:rsidRPr="009A2528">
        <w:rPr>
          <w:rFonts w:ascii="Arial" w:eastAsia="Arial" w:hAnsi="Arial" w:cs="Arial"/>
          <w:sz w:val="24"/>
          <w:szCs w:val="24"/>
        </w:rPr>
        <w:t>r p</w:t>
      </w:r>
      <w:r w:rsidRPr="009A2528">
        <w:rPr>
          <w:rFonts w:ascii="Arial" w:eastAsia="Arial" w:hAnsi="Arial" w:cs="Arial"/>
          <w:spacing w:val="1"/>
          <w:sz w:val="24"/>
          <w:szCs w:val="24"/>
        </w:rPr>
        <w:t>a</w:t>
      </w:r>
      <w:r w:rsidRPr="009A2528">
        <w:rPr>
          <w:rFonts w:ascii="Arial" w:eastAsia="Arial" w:hAnsi="Arial" w:cs="Arial"/>
          <w:sz w:val="24"/>
          <w:szCs w:val="24"/>
        </w:rPr>
        <w:t>r</w:t>
      </w:r>
      <w:r w:rsidRPr="009A2528">
        <w:rPr>
          <w:rFonts w:ascii="Arial" w:eastAsia="Arial" w:hAnsi="Arial" w:cs="Arial"/>
          <w:spacing w:val="-3"/>
          <w:sz w:val="24"/>
          <w:szCs w:val="24"/>
        </w:rPr>
        <w:t>t</w:t>
      </w:r>
      <w:r w:rsidRPr="009A2528">
        <w:rPr>
          <w:rFonts w:ascii="Arial" w:eastAsia="Arial" w:hAnsi="Arial" w:cs="Arial"/>
          <w:sz w:val="24"/>
          <w:szCs w:val="24"/>
        </w:rPr>
        <w:t>e</w:t>
      </w:r>
      <w:r w:rsidRPr="009A2528">
        <w:rPr>
          <w:rFonts w:ascii="Arial" w:eastAsia="Arial" w:hAnsi="Arial" w:cs="Arial"/>
          <w:spacing w:val="1"/>
          <w:sz w:val="24"/>
          <w:szCs w:val="24"/>
        </w:rPr>
        <w:t xml:space="preserve"> </w:t>
      </w:r>
      <w:r w:rsidRPr="009A2528">
        <w:rPr>
          <w:rFonts w:ascii="Arial" w:eastAsia="Arial" w:hAnsi="Arial" w:cs="Arial"/>
          <w:sz w:val="24"/>
          <w:szCs w:val="24"/>
        </w:rPr>
        <w:t>de</w:t>
      </w:r>
      <w:r w:rsidRPr="009A2528">
        <w:rPr>
          <w:rFonts w:ascii="Arial" w:eastAsia="Arial" w:hAnsi="Arial" w:cs="Arial"/>
          <w:spacing w:val="-1"/>
          <w:sz w:val="24"/>
          <w:szCs w:val="24"/>
        </w:rPr>
        <w:t xml:space="preserve"> </w:t>
      </w:r>
      <w:r w:rsidRPr="009A2528">
        <w:rPr>
          <w:rFonts w:ascii="Arial" w:eastAsia="Arial" w:hAnsi="Arial" w:cs="Arial"/>
          <w:spacing w:val="1"/>
          <w:sz w:val="24"/>
          <w:szCs w:val="24"/>
        </w:rPr>
        <w:t>s</w:t>
      </w:r>
      <w:r w:rsidRPr="009A2528">
        <w:rPr>
          <w:rFonts w:ascii="Arial" w:eastAsia="Arial" w:hAnsi="Arial" w:cs="Arial"/>
          <w:sz w:val="24"/>
          <w:szCs w:val="24"/>
        </w:rPr>
        <w:t>u</w:t>
      </w:r>
      <w:r w:rsidRPr="009A2528">
        <w:rPr>
          <w:rFonts w:ascii="Arial" w:eastAsia="Arial" w:hAnsi="Arial" w:cs="Arial"/>
          <w:spacing w:val="-2"/>
          <w:sz w:val="24"/>
          <w:szCs w:val="24"/>
        </w:rPr>
        <w:t xml:space="preserve"> </w:t>
      </w:r>
      <w:r w:rsidRPr="009A2528">
        <w:rPr>
          <w:rFonts w:ascii="Arial" w:eastAsia="Arial" w:hAnsi="Arial" w:cs="Arial"/>
          <w:spacing w:val="1"/>
          <w:sz w:val="24"/>
          <w:szCs w:val="24"/>
        </w:rPr>
        <w:t>ca</w:t>
      </w:r>
      <w:r w:rsidRPr="009A2528">
        <w:rPr>
          <w:rFonts w:ascii="Arial" w:eastAsia="Arial" w:hAnsi="Arial" w:cs="Arial"/>
          <w:sz w:val="24"/>
          <w:szCs w:val="24"/>
        </w:rPr>
        <w:t>rp</w:t>
      </w:r>
      <w:r w:rsidRPr="009A2528">
        <w:rPr>
          <w:rFonts w:ascii="Arial" w:eastAsia="Arial" w:hAnsi="Arial" w:cs="Arial"/>
          <w:spacing w:val="1"/>
          <w:sz w:val="24"/>
          <w:szCs w:val="24"/>
        </w:rPr>
        <w:t>e</w:t>
      </w:r>
      <w:r w:rsidRPr="009A2528">
        <w:rPr>
          <w:rFonts w:ascii="Arial" w:eastAsia="Arial" w:hAnsi="Arial" w:cs="Arial"/>
          <w:sz w:val="24"/>
          <w:szCs w:val="24"/>
        </w:rPr>
        <w:t>ta</w:t>
      </w:r>
      <w:r w:rsidRPr="009A2528">
        <w:rPr>
          <w:rFonts w:ascii="Arial" w:eastAsia="Arial" w:hAnsi="Arial" w:cs="Arial"/>
          <w:spacing w:val="-2"/>
          <w:sz w:val="24"/>
          <w:szCs w:val="24"/>
        </w:rPr>
        <w:t xml:space="preserve"> </w:t>
      </w:r>
      <w:r w:rsidRPr="009A2528">
        <w:rPr>
          <w:rFonts w:ascii="Arial" w:eastAsia="Arial" w:hAnsi="Arial" w:cs="Arial"/>
          <w:sz w:val="24"/>
          <w:szCs w:val="24"/>
        </w:rPr>
        <w:t>p</w:t>
      </w:r>
      <w:r w:rsidRPr="009A2528">
        <w:rPr>
          <w:rFonts w:ascii="Arial" w:eastAsia="Arial" w:hAnsi="Arial" w:cs="Arial"/>
          <w:spacing w:val="1"/>
          <w:sz w:val="24"/>
          <w:szCs w:val="24"/>
        </w:rPr>
        <w:t>e</w:t>
      </w:r>
      <w:r w:rsidRPr="009A2528">
        <w:rPr>
          <w:rFonts w:ascii="Arial" w:eastAsia="Arial" w:hAnsi="Arial" w:cs="Arial"/>
          <w:sz w:val="24"/>
          <w:szCs w:val="24"/>
        </w:rPr>
        <w:t>r</w:t>
      </w:r>
      <w:r w:rsidRPr="009A2528">
        <w:rPr>
          <w:rFonts w:ascii="Arial" w:eastAsia="Arial" w:hAnsi="Arial" w:cs="Arial"/>
          <w:spacing w:val="1"/>
          <w:sz w:val="24"/>
          <w:szCs w:val="24"/>
        </w:rPr>
        <w:t>s</w:t>
      </w:r>
      <w:r w:rsidRPr="009A2528">
        <w:rPr>
          <w:rFonts w:ascii="Arial" w:eastAsia="Arial" w:hAnsi="Arial" w:cs="Arial"/>
          <w:sz w:val="24"/>
          <w:szCs w:val="24"/>
        </w:rPr>
        <w:t>o</w:t>
      </w:r>
      <w:r w:rsidRPr="009A2528">
        <w:rPr>
          <w:rFonts w:ascii="Arial" w:eastAsia="Arial" w:hAnsi="Arial" w:cs="Arial"/>
          <w:spacing w:val="-3"/>
          <w:sz w:val="24"/>
          <w:szCs w:val="24"/>
        </w:rPr>
        <w:t>n</w:t>
      </w:r>
      <w:r w:rsidRPr="009A2528">
        <w:rPr>
          <w:rFonts w:ascii="Arial" w:eastAsia="Arial" w:hAnsi="Arial" w:cs="Arial"/>
          <w:spacing w:val="1"/>
          <w:sz w:val="24"/>
          <w:szCs w:val="24"/>
        </w:rPr>
        <w:t>a</w:t>
      </w:r>
      <w:r w:rsidRPr="009A2528">
        <w:rPr>
          <w:rFonts w:ascii="Arial" w:eastAsia="Arial" w:hAnsi="Arial" w:cs="Arial"/>
          <w:sz w:val="24"/>
          <w:szCs w:val="24"/>
        </w:rPr>
        <w:t>l</w:t>
      </w:r>
      <w:r w:rsidR="00103ED5">
        <w:rPr>
          <w:rFonts w:ascii="Arial" w:eastAsia="Arial" w:hAnsi="Arial" w:cs="Arial"/>
          <w:sz w:val="24"/>
          <w:szCs w:val="24"/>
        </w:rPr>
        <w:t>.</w:t>
      </w:r>
    </w:p>
    <w:p w:rsidR="00103ED5" w:rsidRDefault="00103ED5" w:rsidP="006F46D3">
      <w:pPr>
        <w:suppressAutoHyphens w:val="0"/>
        <w:jc w:val="both"/>
        <w:rPr>
          <w:rFonts w:ascii="Arial" w:eastAsia="Arial" w:hAnsi="Arial" w:cs="Arial"/>
          <w:sz w:val="24"/>
          <w:szCs w:val="24"/>
        </w:rPr>
      </w:pPr>
    </w:p>
    <w:p w:rsidR="0079764A" w:rsidRDefault="0079764A" w:rsidP="006F46D3">
      <w:pPr>
        <w:suppressAutoHyphens w:val="0"/>
        <w:jc w:val="both"/>
        <w:rPr>
          <w:rFonts w:ascii="Arial" w:eastAsia="Arial" w:hAnsi="Arial" w:cs="Arial"/>
          <w:sz w:val="24"/>
          <w:szCs w:val="24"/>
        </w:rPr>
      </w:pPr>
    </w:p>
    <w:p w:rsidR="00103ED5" w:rsidRDefault="00103ED5" w:rsidP="006F46D3">
      <w:pPr>
        <w:suppressAutoHyphens w:val="0"/>
        <w:jc w:val="both"/>
        <w:rPr>
          <w:rFonts w:ascii="Arial" w:hAnsi="Arial"/>
          <w:sz w:val="24"/>
        </w:rPr>
      </w:pPr>
    </w:p>
    <w:p w:rsidR="00700557" w:rsidRPr="009A2528" w:rsidRDefault="00700557" w:rsidP="006F46D3">
      <w:pPr>
        <w:suppressAutoHyphens w:val="0"/>
        <w:jc w:val="both"/>
        <w:rPr>
          <w:rFonts w:ascii="Arial" w:hAnsi="Arial"/>
          <w:sz w:val="24"/>
        </w:rPr>
      </w:pPr>
    </w:p>
    <w:p w:rsidR="001C2068" w:rsidRPr="006B6910" w:rsidRDefault="001C2068" w:rsidP="00F36001">
      <w:pPr>
        <w:pStyle w:val="Prrafodelista"/>
        <w:numPr>
          <w:ilvl w:val="0"/>
          <w:numId w:val="3"/>
        </w:numPr>
        <w:spacing w:before="29"/>
        <w:ind w:right="7340"/>
        <w:jc w:val="both"/>
        <w:rPr>
          <w:rFonts w:ascii="Arial" w:eastAsia="Arial" w:hAnsi="Arial" w:cs="Arial"/>
          <w:sz w:val="24"/>
          <w:szCs w:val="24"/>
        </w:rPr>
      </w:pPr>
      <w:r w:rsidRPr="006B6910">
        <w:rPr>
          <w:rFonts w:ascii="Arial" w:eastAsia="Arial" w:hAnsi="Arial" w:cs="Arial"/>
          <w:b/>
          <w:sz w:val="24"/>
          <w:szCs w:val="24"/>
        </w:rPr>
        <w:t>INT</w:t>
      </w:r>
      <w:r w:rsidRPr="006B6910">
        <w:rPr>
          <w:rFonts w:ascii="Arial" w:eastAsia="Arial" w:hAnsi="Arial" w:cs="Arial"/>
          <w:b/>
          <w:spacing w:val="-1"/>
          <w:sz w:val="24"/>
          <w:szCs w:val="24"/>
        </w:rPr>
        <w:t>R</w:t>
      </w:r>
      <w:r w:rsidRPr="006B6910">
        <w:rPr>
          <w:rFonts w:ascii="Arial" w:eastAsia="Arial" w:hAnsi="Arial" w:cs="Arial"/>
          <w:b/>
          <w:sz w:val="24"/>
          <w:szCs w:val="24"/>
        </w:rPr>
        <w:t>ODU</w:t>
      </w:r>
      <w:r w:rsidRPr="006B6910">
        <w:rPr>
          <w:rFonts w:ascii="Arial" w:eastAsia="Arial" w:hAnsi="Arial" w:cs="Arial"/>
          <w:b/>
          <w:spacing w:val="-1"/>
          <w:sz w:val="24"/>
          <w:szCs w:val="24"/>
        </w:rPr>
        <w:t>C</w:t>
      </w:r>
      <w:r w:rsidRPr="006B6910">
        <w:rPr>
          <w:rFonts w:ascii="Arial" w:eastAsia="Arial" w:hAnsi="Arial" w:cs="Arial"/>
          <w:b/>
          <w:sz w:val="24"/>
          <w:szCs w:val="24"/>
        </w:rPr>
        <w:t>CIÓN</w:t>
      </w:r>
    </w:p>
    <w:p w:rsidR="001C2068" w:rsidRDefault="001C2068" w:rsidP="001C2068">
      <w:pPr>
        <w:spacing w:before="16" w:line="260" w:lineRule="exact"/>
        <w:rPr>
          <w:sz w:val="26"/>
          <w:szCs w:val="26"/>
        </w:rPr>
      </w:pPr>
    </w:p>
    <w:p w:rsidR="001C2068" w:rsidRDefault="001C2068" w:rsidP="001C2068">
      <w:pPr>
        <w:ind w:left="102" w:right="72"/>
        <w:jc w:val="both"/>
        <w:rPr>
          <w:rFonts w:ascii="Arial" w:eastAsia="Arial" w:hAnsi="Arial" w:cs="Arial"/>
          <w:sz w:val="24"/>
          <w:szCs w:val="24"/>
        </w:rPr>
      </w:pPr>
      <w:r>
        <w:rPr>
          <w:rFonts w:ascii="Arial" w:eastAsia="Arial" w:hAnsi="Arial" w:cs="Arial"/>
          <w:sz w:val="24"/>
          <w:szCs w:val="24"/>
        </w:rPr>
        <w:t>Co</w:t>
      </w:r>
      <w:r>
        <w:rPr>
          <w:rFonts w:ascii="Arial" w:eastAsia="Arial" w:hAnsi="Arial" w:cs="Arial"/>
          <w:spacing w:val="2"/>
          <w:sz w:val="24"/>
          <w:szCs w:val="24"/>
        </w:rPr>
        <w:t>m</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o</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z w:val="24"/>
          <w:szCs w:val="24"/>
        </w:rPr>
        <w:t>sist</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z w:val="24"/>
          <w:szCs w:val="24"/>
        </w:rPr>
        <w:t xml:space="preserve">a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pacing w:val="1"/>
          <w:sz w:val="24"/>
          <w:szCs w:val="24"/>
        </w:rPr>
        <w:t>m</w:t>
      </w:r>
      <w:r>
        <w:rPr>
          <w:rFonts w:ascii="Arial" w:eastAsia="Arial" w:hAnsi="Arial" w:cs="Arial"/>
          <w:sz w:val="24"/>
          <w:szCs w:val="24"/>
        </w:rPr>
        <w:t>inistrac</w:t>
      </w:r>
      <w:r>
        <w:rPr>
          <w:rFonts w:ascii="Arial" w:eastAsia="Arial" w:hAnsi="Arial" w:cs="Arial"/>
          <w:spacing w:val="-2"/>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g</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Sist</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z w:val="24"/>
          <w:szCs w:val="24"/>
        </w:rPr>
        <w:t>a I</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1"/>
          <w:sz w:val="24"/>
          <w:szCs w:val="24"/>
        </w:rPr>
        <w:t>g</w:t>
      </w:r>
      <w:r>
        <w:rPr>
          <w:rFonts w:ascii="Arial" w:eastAsia="Arial" w:hAnsi="Arial" w:cs="Arial"/>
          <w:sz w:val="24"/>
          <w:szCs w:val="24"/>
        </w:rPr>
        <w:t>ra</w:t>
      </w:r>
      <w:r>
        <w:rPr>
          <w:rFonts w:ascii="Arial" w:eastAsia="Arial" w:hAnsi="Arial" w:cs="Arial"/>
          <w:spacing w:val="1"/>
          <w:sz w:val="24"/>
          <w:szCs w:val="24"/>
        </w:rPr>
        <w:t>d</w:t>
      </w:r>
      <w:r>
        <w:rPr>
          <w:rFonts w:ascii="Arial" w:eastAsia="Arial" w:hAnsi="Arial" w:cs="Arial"/>
          <w:sz w:val="24"/>
          <w:szCs w:val="24"/>
        </w:rPr>
        <w:t xml:space="preserve">o </w:t>
      </w:r>
      <w:r>
        <w:rPr>
          <w:rFonts w:ascii="Arial" w:eastAsia="Arial" w:hAnsi="Arial" w:cs="Arial"/>
          <w:spacing w:val="1"/>
          <w:sz w:val="24"/>
          <w:szCs w:val="24"/>
        </w:rPr>
        <w:t>pa</w:t>
      </w:r>
      <w:r>
        <w:rPr>
          <w:rFonts w:ascii="Arial" w:eastAsia="Arial" w:hAnsi="Arial" w:cs="Arial"/>
          <w:sz w:val="24"/>
          <w:szCs w:val="24"/>
        </w:rPr>
        <w:t>ra</w:t>
      </w:r>
      <w:r>
        <w:rPr>
          <w:rFonts w:ascii="Arial" w:eastAsia="Arial" w:hAnsi="Arial" w:cs="Arial"/>
          <w:spacing w:val="2"/>
          <w:sz w:val="24"/>
          <w:szCs w:val="24"/>
        </w:rPr>
        <w:t xml:space="preserve"> </w:t>
      </w:r>
      <w:r>
        <w:rPr>
          <w:rFonts w:ascii="Arial" w:eastAsia="Arial" w:hAnsi="Arial" w:cs="Arial"/>
          <w:sz w:val="24"/>
          <w:szCs w:val="24"/>
        </w:rPr>
        <w:t>la Pre</w:t>
      </w:r>
      <w:r>
        <w:rPr>
          <w:rFonts w:ascii="Arial" w:eastAsia="Arial" w:hAnsi="Arial" w:cs="Arial"/>
          <w:spacing w:val="-2"/>
          <w:sz w:val="24"/>
          <w:szCs w:val="24"/>
        </w:rPr>
        <w:t>v</w:t>
      </w:r>
      <w:r>
        <w:rPr>
          <w:rFonts w:ascii="Arial" w:eastAsia="Arial" w:hAnsi="Arial" w:cs="Arial"/>
          <w:spacing w:val="1"/>
          <w:sz w:val="24"/>
          <w:szCs w:val="24"/>
        </w:rPr>
        <w:t>en</w:t>
      </w:r>
      <w:r>
        <w:rPr>
          <w:rFonts w:ascii="Arial" w:eastAsia="Arial" w:hAnsi="Arial" w:cs="Arial"/>
          <w:sz w:val="24"/>
          <w:szCs w:val="24"/>
        </w:rPr>
        <w:t>ción</w:t>
      </w:r>
      <w:r>
        <w:rPr>
          <w:rFonts w:ascii="Arial" w:eastAsia="Arial" w:hAnsi="Arial" w:cs="Arial"/>
          <w:spacing w:val="4"/>
          <w:sz w:val="24"/>
          <w:szCs w:val="24"/>
        </w:rPr>
        <w:t xml:space="preserve"> </w:t>
      </w:r>
      <w:r>
        <w:rPr>
          <w:rFonts w:ascii="Arial" w:eastAsia="Arial" w:hAnsi="Arial" w:cs="Arial"/>
          <w:spacing w:val="1"/>
          <w:sz w:val="24"/>
          <w:szCs w:val="24"/>
        </w:rPr>
        <w:t>de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pacing w:val="1"/>
          <w:sz w:val="24"/>
          <w:szCs w:val="24"/>
        </w:rPr>
        <w:t>ad</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5"/>
          <w:sz w:val="24"/>
          <w:szCs w:val="24"/>
        </w:rPr>
        <w:t>c</w:t>
      </w:r>
      <w:r>
        <w:rPr>
          <w:rFonts w:ascii="Arial" w:eastAsia="Arial" w:hAnsi="Arial" w:cs="Arial"/>
          <w:sz w:val="24"/>
          <w:szCs w:val="24"/>
        </w:rPr>
        <w:t>ti</w:t>
      </w:r>
      <w:r>
        <w:rPr>
          <w:rFonts w:ascii="Arial" w:eastAsia="Arial" w:hAnsi="Arial" w:cs="Arial"/>
          <w:spacing w:val="-2"/>
          <w:sz w:val="24"/>
          <w:szCs w:val="24"/>
        </w:rPr>
        <w:t>v</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 xml:space="preserve">y </w:t>
      </w:r>
      <w:r>
        <w:rPr>
          <w:rFonts w:ascii="Arial" w:eastAsia="Arial" w:hAnsi="Arial" w:cs="Arial"/>
          <w:spacing w:val="2"/>
          <w:sz w:val="24"/>
          <w:szCs w:val="24"/>
        </w:rPr>
        <w:t>F</w:t>
      </w:r>
      <w:r>
        <w:rPr>
          <w:rFonts w:ascii="Arial" w:eastAsia="Arial" w:hAnsi="Arial" w:cs="Arial"/>
          <w:sz w:val="24"/>
          <w:szCs w:val="24"/>
        </w:rPr>
        <w:t>in</w:t>
      </w:r>
      <w:r>
        <w:rPr>
          <w:rFonts w:ascii="Arial" w:eastAsia="Arial" w:hAnsi="Arial" w:cs="Arial"/>
          <w:spacing w:val="1"/>
          <w:sz w:val="24"/>
          <w:szCs w:val="24"/>
        </w:rPr>
        <w:t>an</w:t>
      </w:r>
      <w:r>
        <w:rPr>
          <w:rFonts w:ascii="Arial" w:eastAsia="Arial" w:hAnsi="Arial" w:cs="Arial"/>
          <w:sz w:val="24"/>
          <w:szCs w:val="24"/>
        </w:rPr>
        <w:t>ciaci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
          <w:sz w:val="24"/>
          <w:szCs w:val="24"/>
        </w:rPr>
        <w:t xml:space="preserve"> de</w:t>
      </w:r>
      <w:r>
        <w:rPr>
          <w:rFonts w:ascii="Arial" w:eastAsia="Arial" w:hAnsi="Arial" w:cs="Arial"/>
          <w:sz w:val="24"/>
          <w:szCs w:val="24"/>
        </w:rPr>
        <w:t xml:space="preserve">l </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m</w:t>
      </w:r>
      <w:r>
        <w:rPr>
          <w:rFonts w:ascii="Arial" w:eastAsia="Arial" w:hAnsi="Arial" w:cs="Arial"/>
          <w:sz w:val="24"/>
          <w:szCs w:val="24"/>
        </w:rPr>
        <w:t>o</w:t>
      </w:r>
      <w:r>
        <w:rPr>
          <w:rFonts w:ascii="Arial" w:eastAsia="Arial" w:hAnsi="Arial" w:cs="Arial"/>
          <w:spacing w:val="8"/>
          <w:sz w:val="24"/>
          <w:szCs w:val="24"/>
        </w:rPr>
        <w:t xml:space="preserve"> </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z w:val="24"/>
          <w:szCs w:val="24"/>
        </w:rPr>
        <w:t>SAR</w:t>
      </w:r>
      <w:r>
        <w:rPr>
          <w:rFonts w:ascii="Arial" w:eastAsia="Arial" w:hAnsi="Arial" w:cs="Arial"/>
          <w:spacing w:val="-2"/>
          <w:sz w:val="24"/>
          <w:szCs w:val="24"/>
        </w:rPr>
        <w:t>L</w:t>
      </w:r>
      <w:r>
        <w:rPr>
          <w:rFonts w:ascii="Arial" w:eastAsia="Arial" w:hAnsi="Arial" w:cs="Arial"/>
          <w:sz w:val="24"/>
          <w:szCs w:val="24"/>
        </w:rPr>
        <w:t>AFT</w:t>
      </w:r>
      <w:r>
        <w:rPr>
          <w:rFonts w:ascii="Arial" w:eastAsia="Arial" w:hAnsi="Arial" w:cs="Arial"/>
          <w:spacing w:val="3"/>
          <w:sz w:val="24"/>
          <w:szCs w:val="24"/>
        </w:rPr>
        <w:t xml:space="preserve"> </w:t>
      </w:r>
      <w:r>
        <w:rPr>
          <w:rFonts w:ascii="Arial" w:eastAsia="Arial" w:hAnsi="Arial" w:cs="Arial"/>
          <w:sz w:val="24"/>
          <w:szCs w:val="24"/>
        </w:rPr>
        <w:t xml:space="preserve">- </w:t>
      </w:r>
      <w:r>
        <w:rPr>
          <w:rFonts w:ascii="Arial" w:eastAsia="Arial" w:hAnsi="Arial" w:cs="Arial"/>
          <w:spacing w:val="1"/>
          <w:sz w:val="24"/>
          <w:szCs w:val="24"/>
        </w:rPr>
        <w:t>ad</w:t>
      </w:r>
      <w:r>
        <w:rPr>
          <w:rFonts w:ascii="Arial" w:eastAsia="Arial" w:hAnsi="Arial" w:cs="Arial"/>
          <w:spacing w:val="-1"/>
          <w:sz w:val="24"/>
          <w:szCs w:val="24"/>
        </w:rPr>
        <w:t>o</w:t>
      </w:r>
      <w:r>
        <w:rPr>
          <w:rFonts w:ascii="Arial" w:eastAsia="Arial" w:hAnsi="Arial" w:cs="Arial"/>
          <w:spacing w:val="1"/>
          <w:sz w:val="24"/>
          <w:szCs w:val="24"/>
        </w:rPr>
        <w:t>p</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z w:val="24"/>
          <w:szCs w:val="24"/>
        </w:rPr>
        <w:t xml:space="preserve">o </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o</w:t>
      </w:r>
      <w:r>
        <w:rPr>
          <w:rFonts w:ascii="Arial" w:eastAsia="Arial" w:hAnsi="Arial" w:cs="Arial"/>
          <w:sz w:val="24"/>
          <w:szCs w:val="24"/>
        </w:rPr>
        <w:t xml:space="preserve">r </w:t>
      </w:r>
      <w:r>
        <w:rPr>
          <w:rFonts w:ascii="Arial" w:eastAsia="Arial" w:hAnsi="Arial" w:cs="Arial"/>
          <w:spacing w:val="3"/>
          <w:sz w:val="24"/>
          <w:szCs w:val="24"/>
        </w:rPr>
        <w:t xml:space="preserve"> </w:t>
      </w:r>
      <w:r w:rsidR="00763A1E">
        <w:rPr>
          <w:rFonts w:ascii="Arial" w:eastAsia="Arial" w:hAnsi="Arial" w:cs="Arial"/>
          <w:sz w:val="24"/>
          <w:szCs w:val="24"/>
        </w:rPr>
        <w:t xml:space="preserve">SUPERVISA S.A. </w:t>
      </w:r>
      <w:r>
        <w:rPr>
          <w:rFonts w:ascii="Arial" w:eastAsia="Arial" w:hAnsi="Arial" w:cs="Arial"/>
          <w:spacing w:val="3"/>
          <w:sz w:val="24"/>
          <w:szCs w:val="24"/>
        </w:rPr>
        <w:t xml:space="preserve"> </w:t>
      </w:r>
      <w:proofErr w:type="gramStart"/>
      <w:r w:rsidR="00763A1E">
        <w:rPr>
          <w:rFonts w:ascii="Arial" w:eastAsia="Arial" w:hAnsi="Arial" w:cs="Arial"/>
          <w:spacing w:val="3"/>
          <w:sz w:val="24"/>
          <w:szCs w:val="24"/>
        </w:rPr>
        <w:t>contiene</w:t>
      </w:r>
      <w:proofErr w:type="gramEnd"/>
      <w:r>
        <w:rPr>
          <w:rFonts w:ascii="Arial" w:eastAsia="Arial" w:hAnsi="Arial" w:cs="Arial"/>
          <w:sz w:val="24"/>
          <w:szCs w:val="24"/>
        </w:rPr>
        <w:t xml:space="preserve"> </w:t>
      </w:r>
      <w:r>
        <w:rPr>
          <w:rFonts w:ascii="Arial" w:eastAsia="Arial" w:hAnsi="Arial" w:cs="Arial"/>
          <w:spacing w:val="2"/>
          <w:sz w:val="24"/>
          <w:szCs w:val="24"/>
        </w:rPr>
        <w:t xml:space="preserve"> </w:t>
      </w:r>
      <w:r>
        <w:rPr>
          <w:rFonts w:ascii="Arial" w:eastAsia="Arial" w:hAnsi="Arial" w:cs="Arial"/>
          <w:sz w:val="24"/>
          <w:szCs w:val="24"/>
        </w:rPr>
        <w:t xml:space="preserve">las  </w:t>
      </w:r>
      <w:r>
        <w:rPr>
          <w:rFonts w:ascii="Arial" w:eastAsia="Arial" w:hAnsi="Arial" w:cs="Arial"/>
          <w:spacing w:val="1"/>
          <w:sz w:val="24"/>
          <w:szCs w:val="24"/>
        </w:rPr>
        <w:t>po</w:t>
      </w:r>
      <w:r>
        <w:rPr>
          <w:rFonts w:ascii="Arial" w:eastAsia="Arial" w:hAnsi="Arial" w:cs="Arial"/>
          <w:sz w:val="24"/>
          <w:szCs w:val="24"/>
        </w:rPr>
        <w:t>l</w:t>
      </w:r>
      <w:r>
        <w:rPr>
          <w:rFonts w:ascii="Arial" w:eastAsia="Arial" w:hAnsi="Arial" w:cs="Arial"/>
          <w:spacing w:val="-2"/>
          <w:sz w:val="24"/>
          <w:szCs w:val="24"/>
        </w:rPr>
        <w:t>í</w:t>
      </w:r>
      <w:r>
        <w:rPr>
          <w:rFonts w:ascii="Arial" w:eastAsia="Arial" w:hAnsi="Arial" w:cs="Arial"/>
          <w:sz w:val="24"/>
          <w:szCs w:val="24"/>
        </w:rPr>
        <w:t>tic</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p</w:t>
      </w:r>
      <w:r>
        <w:rPr>
          <w:rFonts w:ascii="Arial" w:eastAsia="Arial" w:hAnsi="Arial" w:cs="Arial"/>
          <w:sz w:val="24"/>
          <w:szCs w:val="24"/>
        </w:rPr>
        <w:t>roc</w:t>
      </w:r>
      <w:r>
        <w:rPr>
          <w:rFonts w:ascii="Arial" w:eastAsia="Arial" w:hAnsi="Arial" w:cs="Arial"/>
          <w:spacing w:val="1"/>
          <w:sz w:val="24"/>
          <w:szCs w:val="24"/>
        </w:rPr>
        <w:t>ed</w:t>
      </w:r>
      <w:r>
        <w:rPr>
          <w:rFonts w:ascii="Arial" w:eastAsia="Arial" w:hAnsi="Arial" w:cs="Arial"/>
          <w:spacing w:val="-3"/>
          <w:sz w:val="24"/>
          <w:szCs w:val="24"/>
        </w:rPr>
        <w:t>i</w:t>
      </w:r>
      <w:r>
        <w:rPr>
          <w:rFonts w:ascii="Arial" w:eastAsia="Arial" w:hAnsi="Arial" w:cs="Arial"/>
          <w:spacing w:val="1"/>
          <w:sz w:val="24"/>
          <w:szCs w:val="24"/>
        </w:rPr>
        <w:t>m</w:t>
      </w:r>
      <w:r>
        <w:rPr>
          <w:rFonts w:ascii="Arial" w:eastAsia="Arial" w:hAnsi="Arial" w:cs="Arial"/>
          <w:sz w:val="24"/>
          <w:szCs w:val="24"/>
        </w:rPr>
        <w:t>ie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 xml:space="preserve">s, </w:t>
      </w:r>
      <w:r>
        <w:rPr>
          <w:rFonts w:ascii="Arial" w:eastAsia="Arial" w:hAnsi="Arial" w:cs="Arial"/>
          <w:spacing w:val="1"/>
          <w:sz w:val="24"/>
          <w:szCs w:val="24"/>
        </w:rPr>
        <w:t>me</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is</w:t>
      </w:r>
      <w:r>
        <w:rPr>
          <w:rFonts w:ascii="Arial" w:eastAsia="Arial" w:hAnsi="Arial" w:cs="Arial"/>
          <w:spacing w:val="-1"/>
          <w:sz w:val="24"/>
          <w:szCs w:val="24"/>
        </w:rPr>
        <w:t>m</w:t>
      </w:r>
      <w:r>
        <w:rPr>
          <w:rFonts w:ascii="Arial" w:eastAsia="Arial" w:hAnsi="Arial" w:cs="Arial"/>
          <w:spacing w:val="1"/>
          <w:sz w:val="24"/>
          <w:szCs w:val="24"/>
        </w:rPr>
        <w:t>o</w:t>
      </w:r>
      <w:r>
        <w:rPr>
          <w:rFonts w:ascii="Arial" w:eastAsia="Arial" w:hAnsi="Arial" w:cs="Arial"/>
          <w:sz w:val="24"/>
          <w:szCs w:val="24"/>
        </w:rPr>
        <w:t>s e</w:t>
      </w:r>
      <w:r>
        <w:rPr>
          <w:rFonts w:ascii="Arial" w:eastAsia="Arial" w:hAnsi="Arial" w:cs="Arial"/>
          <w:spacing w:val="1"/>
          <w:sz w:val="24"/>
          <w:szCs w:val="24"/>
        </w:rPr>
        <w:t xml:space="preserve"> </w:t>
      </w:r>
      <w:r>
        <w:rPr>
          <w:rFonts w:ascii="Arial" w:eastAsia="Arial" w:hAnsi="Arial" w:cs="Arial"/>
          <w:spacing w:val="-2"/>
          <w:sz w:val="24"/>
          <w:szCs w:val="24"/>
        </w:rPr>
        <w:t>i</w:t>
      </w:r>
      <w:r>
        <w:rPr>
          <w:rFonts w:ascii="Arial" w:eastAsia="Arial" w:hAnsi="Arial" w:cs="Arial"/>
          <w:spacing w:val="1"/>
          <w:sz w:val="24"/>
          <w:szCs w:val="24"/>
        </w:rPr>
        <w:t>n</w:t>
      </w:r>
      <w:r>
        <w:rPr>
          <w:rFonts w:ascii="Arial" w:eastAsia="Arial" w:hAnsi="Arial" w:cs="Arial"/>
          <w:sz w:val="24"/>
          <w:szCs w:val="24"/>
        </w:rPr>
        <w:t>str</w:t>
      </w:r>
      <w:r>
        <w:rPr>
          <w:rFonts w:ascii="Arial" w:eastAsia="Arial" w:hAnsi="Arial" w:cs="Arial"/>
          <w:spacing w:val="-2"/>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z w:val="24"/>
          <w:szCs w:val="24"/>
        </w:rPr>
        <w:t>trol.</w:t>
      </w:r>
    </w:p>
    <w:p w:rsidR="00763A1E" w:rsidRDefault="00763A1E" w:rsidP="001C2068">
      <w:pPr>
        <w:ind w:left="102" w:right="72"/>
        <w:jc w:val="both"/>
        <w:rPr>
          <w:rFonts w:ascii="Arial" w:eastAsia="Arial" w:hAnsi="Arial" w:cs="Arial"/>
          <w:sz w:val="24"/>
          <w:szCs w:val="24"/>
        </w:rPr>
      </w:pPr>
    </w:p>
    <w:p w:rsidR="001C2068" w:rsidRPr="00763A1E" w:rsidRDefault="001C2068" w:rsidP="00763A1E">
      <w:pPr>
        <w:ind w:left="142" w:right="74"/>
        <w:jc w:val="both"/>
        <w:rPr>
          <w:rFonts w:ascii="Arial" w:eastAsia="Arial" w:hAnsi="Arial" w:cs="Arial"/>
          <w:sz w:val="24"/>
          <w:szCs w:val="24"/>
        </w:rPr>
      </w:pPr>
      <w:r>
        <w:rPr>
          <w:rFonts w:ascii="Arial" w:eastAsia="Arial" w:hAnsi="Arial" w:cs="Arial"/>
          <w:sz w:val="24"/>
          <w:szCs w:val="24"/>
        </w:rPr>
        <w:t>Es</w:t>
      </w:r>
      <w:r>
        <w:rPr>
          <w:rFonts w:ascii="Arial" w:eastAsia="Arial" w:hAnsi="Arial" w:cs="Arial"/>
          <w:spacing w:val="2"/>
          <w:sz w:val="24"/>
          <w:szCs w:val="24"/>
        </w:rPr>
        <w:t xml:space="preserve"> </w:t>
      </w:r>
      <w:r w:rsidR="00763A1E">
        <w:rPr>
          <w:rFonts w:ascii="Arial" w:eastAsia="Arial" w:hAnsi="Arial" w:cs="Arial"/>
          <w:spacing w:val="1"/>
          <w:sz w:val="24"/>
          <w:szCs w:val="24"/>
        </w:rPr>
        <w:t xml:space="preserve">importante </w:t>
      </w:r>
      <w:r>
        <w:rPr>
          <w:rFonts w:ascii="Arial" w:eastAsia="Arial" w:hAnsi="Arial" w:cs="Arial"/>
          <w:spacing w:val="1"/>
          <w:sz w:val="24"/>
          <w:szCs w:val="24"/>
        </w:rPr>
        <w:t xml:space="preserve"> de</w:t>
      </w:r>
      <w:r>
        <w:rPr>
          <w:rFonts w:ascii="Arial" w:eastAsia="Arial" w:hAnsi="Arial" w:cs="Arial"/>
          <w:sz w:val="24"/>
          <w:szCs w:val="24"/>
        </w:rPr>
        <w:t>st</w:t>
      </w:r>
      <w:r>
        <w:rPr>
          <w:rFonts w:ascii="Arial" w:eastAsia="Arial" w:hAnsi="Arial" w:cs="Arial"/>
          <w:spacing w:val="1"/>
          <w:sz w:val="24"/>
          <w:szCs w:val="24"/>
        </w:rPr>
        <w:t>a</w:t>
      </w:r>
      <w:r>
        <w:rPr>
          <w:rFonts w:ascii="Arial" w:eastAsia="Arial" w:hAnsi="Arial" w:cs="Arial"/>
          <w:spacing w:val="-2"/>
          <w:sz w:val="24"/>
          <w:szCs w:val="24"/>
        </w:rPr>
        <w:t>c</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pacing w:val="1"/>
          <w:sz w:val="24"/>
          <w:szCs w:val="24"/>
        </w:rPr>
        <w:t>b</w:t>
      </w:r>
      <w:r>
        <w:rPr>
          <w:rFonts w:ascii="Arial" w:eastAsia="Arial" w:hAnsi="Arial" w:cs="Arial"/>
          <w:sz w:val="24"/>
          <w:szCs w:val="24"/>
        </w:rPr>
        <w:t>l</w:t>
      </w:r>
      <w:r>
        <w:rPr>
          <w:rFonts w:ascii="Arial" w:eastAsia="Arial" w:hAnsi="Arial" w:cs="Arial"/>
          <w:spacing w:val="-1"/>
          <w:sz w:val="24"/>
          <w:szCs w:val="24"/>
        </w:rPr>
        <w:t>ig</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ie</w:t>
      </w:r>
      <w:r>
        <w:rPr>
          <w:rFonts w:ascii="Arial" w:eastAsia="Arial" w:hAnsi="Arial" w:cs="Arial"/>
          <w:spacing w:val="1"/>
          <w:sz w:val="24"/>
          <w:szCs w:val="24"/>
        </w:rPr>
        <w:t>da</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qu</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ti</w:t>
      </w:r>
      <w:r>
        <w:rPr>
          <w:rFonts w:ascii="Arial" w:eastAsia="Arial" w:hAnsi="Arial" w:cs="Arial"/>
          <w:spacing w:val="-1"/>
          <w:sz w:val="24"/>
          <w:szCs w:val="24"/>
        </w:rPr>
        <w:t>e</w:t>
      </w:r>
      <w:r>
        <w:rPr>
          <w:rFonts w:ascii="Arial" w:eastAsia="Arial" w:hAnsi="Arial" w:cs="Arial"/>
          <w:spacing w:val="1"/>
          <w:sz w:val="24"/>
          <w:szCs w:val="24"/>
        </w:rPr>
        <w:t>ne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pacing w:val="1"/>
          <w:sz w:val="24"/>
          <w:szCs w:val="24"/>
        </w:rPr>
        <w:t>do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3"/>
          <w:sz w:val="24"/>
          <w:szCs w:val="24"/>
        </w:rPr>
        <w:t>l</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2"/>
          <w:sz w:val="24"/>
          <w:szCs w:val="24"/>
        </w:rPr>
        <w:t xml:space="preserve"> </w:t>
      </w:r>
      <w:r w:rsidR="00763A1E">
        <w:rPr>
          <w:rFonts w:ascii="Arial" w:eastAsia="Arial" w:hAnsi="Arial" w:cs="Arial"/>
          <w:sz w:val="24"/>
          <w:szCs w:val="24"/>
        </w:rPr>
        <w:t>e</w:t>
      </w:r>
      <w:r w:rsidRPr="00763A1E">
        <w:rPr>
          <w:rFonts w:ascii="Arial" w:eastAsia="Arial" w:hAnsi="Arial" w:cs="Arial"/>
          <w:sz w:val="24"/>
          <w:szCs w:val="24"/>
        </w:rPr>
        <w:t>mp</w:t>
      </w:r>
      <w:r w:rsidRPr="00763A1E">
        <w:rPr>
          <w:rFonts w:ascii="Arial" w:eastAsia="Arial" w:hAnsi="Arial" w:cs="Arial"/>
          <w:spacing w:val="-2"/>
          <w:sz w:val="24"/>
          <w:szCs w:val="24"/>
        </w:rPr>
        <w:t>l</w:t>
      </w:r>
      <w:r w:rsidRPr="00763A1E">
        <w:rPr>
          <w:rFonts w:ascii="Arial" w:eastAsia="Arial" w:hAnsi="Arial" w:cs="Arial"/>
          <w:spacing w:val="1"/>
          <w:sz w:val="24"/>
          <w:szCs w:val="24"/>
        </w:rPr>
        <w:t>ea</w:t>
      </w:r>
      <w:r w:rsidRPr="00763A1E">
        <w:rPr>
          <w:rFonts w:ascii="Arial" w:eastAsia="Arial" w:hAnsi="Arial" w:cs="Arial"/>
          <w:sz w:val="24"/>
          <w:szCs w:val="24"/>
        </w:rPr>
        <w:t>dos</w:t>
      </w:r>
      <w:r w:rsidRPr="00763A1E">
        <w:rPr>
          <w:rFonts w:ascii="Arial" w:eastAsia="Arial" w:hAnsi="Arial" w:cs="Arial"/>
          <w:spacing w:val="4"/>
          <w:sz w:val="24"/>
          <w:szCs w:val="24"/>
        </w:rPr>
        <w:t xml:space="preserve"> </w:t>
      </w:r>
      <w:r w:rsidRPr="00763A1E">
        <w:rPr>
          <w:rFonts w:ascii="Arial" w:eastAsia="Arial" w:hAnsi="Arial" w:cs="Arial"/>
          <w:spacing w:val="-3"/>
          <w:sz w:val="24"/>
          <w:szCs w:val="24"/>
        </w:rPr>
        <w:t>d</w:t>
      </w:r>
      <w:r w:rsidRPr="00763A1E">
        <w:rPr>
          <w:rFonts w:ascii="Arial" w:eastAsia="Arial" w:hAnsi="Arial" w:cs="Arial"/>
          <w:sz w:val="24"/>
          <w:szCs w:val="24"/>
        </w:rPr>
        <w:t>e la</w:t>
      </w:r>
      <w:r w:rsidRPr="00763A1E">
        <w:rPr>
          <w:rFonts w:ascii="Arial" w:eastAsia="Arial" w:hAnsi="Arial" w:cs="Arial"/>
          <w:spacing w:val="4"/>
          <w:sz w:val="24"/>
          <w:szCs w:val="24"/>
        </w:rPr>
        <w:t xml:space="preserve"> </w:t>
      </w:r>
      <w:r w:rsidRPr="00763A1E">
        <w:rPr>
          <w:rFonts w:ascii="Arial" w:eastAsia="Arial" w:hAnsi="Arial" w:cs="Arial"/>
          <w:sz w:val="24"/>
          <w:szCs w:val="24"/>
        </w:rPr>
        <w:t>Firma</w:t>
      </w:r>
      <w:r w:rsidRPr="00763A1E">
        <w:rPr>
          <w:rFonts w:ascii="Arial" w:eastAsia="Arial" w:hAnsi="Arial" w:cs="Arial"/>
          <w:spacing w:val="3"/>
          <w:sz w:val="24"/>
          <w:szCs w:val="24"/>
        </w:rPr>
        <w:t xml:space="preserve"> </w:t>
      </w:r>
      <w:r w:rsidRPr="00763A1E">
        <w:rPr>
          <w:rFonts w:ascii="Arial" w:eastAsia="Arial" w:hAnsi="Arial" w:cs="Arial"/>
          <w:sz w:val="24"/>
          <w:szCs w:val="24"/>
        </w:rPr>
        <w:t>Comi</w:t>
      </w:r>
      <w:r w:rsidRPr="00763A1E">
        <w:rPr>
          <w:rFonts w:ascii="Arial" w:eastAsia="Arial" w:hAnsi="Arial" w:cs="Arial"/>
          <w:spacing w:val="1"/>
          <w:sz w:val="24"/>
          <w:szCs w:val="24"/>
        </w:rPr>
        <w:t>s</w:t>
      </w:r>
      <w:r w:rsidRPr="00763A1E">
        <w:rPr>
          <w:rFonts w:ascii="Arial" w:eastAsia="Arial" w:hAnsi="Arial" w:cs="Arial"/>
          <w:sz w:val="24"/>
          <w:szCs w:val="24"/>
        </w:rPr>
        <w:t>ioni</w:t>
      </w:r>
      <w:r w:rsidRPr="00763A1E">
        <w:rPr>
          <w:rFonts w:ascii="Arial" w:eastAsia="Arial" w:hAnsi="Arial" w:cs="Arial"/>
          <w:spacing w:val="1"/>
          <w:sz w:val="24"/>
          <w:szCs w:val="24"/>
        </w:rPr>
        <w:t>s</w:t>
      </w:r>
      <w:r w:rsidRPr="00763A1E">
        <w:rPr>
          <w:rFonts w:ascii="Arial" w:eastAsia="Arial" w:hAnsi="Arial" w:cs="Arial"/>
          <w:spacing w:val="-3"/>
          <w:sz w:val="24"/>
          <w:szCs w:val="24"/>
        </w:rPr>
        <w:t>t</w:t>
      </w:r>
      <w:r w:rsidRPr="00763A1E">
        <w:rPr>
          <w:rFonts w:ascii="Arial" w:eastAsia="Arial" w:hAnsi="Arial" w:cs="Arial"/>
          <w:sz w:val="24"/>
          <w:szCs w:val="24"/>
        </w:rPr>
        <w:t>a</w:t>
      </w:r>
      <w:r w:rsidRPr="00763A1E">
        <w:rPr>
          <w:rFonts w:ascii="Arial" w:eastAsia="Arial" w:hAnsi="Arial" w:cs="Arial"/>
          <w:spacing w:val="5"/>
          <w:sz w:val="24"/>
          <w:szCs w:val="24"/>
        </w:rPr>
        <w:t xml:space="preserve"> </w:t>
      </w:r>
      <w:r w:rsidRPr="00763A1E">
        <w:rPr>
          <w:rFonts w:ascii="Arial" w:eastAsia="Arial" w:hAnsi="Arial" w:cs="Arial"/>
          <w:spacing w:val="1"/>
          <w:sz w:val="24"/>
          <w:szCs w:val="24"/>
        </w:rPr>
        <w:t>d</w:t>
      </w:r>
      <w:r w:rsidRPr="00763A1E">
        <w:rPr>
          <w:rFonts w:ascii="Arial" w:eastAsia="Arial" w:hAnsi="Arial" w:cs="Arial"/>
          <w:sz w:val="24"/>
          <w:szCs w:val="24"/>
        </w:rPr>
        <w:t>e</w:t>
      </w:r>
      <w:r w:rsidRPr="00763A1E">
        <w:rPr>
          <w:rFonts w:ascii="Arial" w:eastAsia="Arial" w:hAnsi="Arial" w:cs="Arial"/>
          <w:spacing w:val="3"/>
          <w:sz w:val="24"/>
          <w:szCs w:val="24"/>
        </w:rPr>
        <w:t xml:space="preserve"> </w:t>
      </w:r>
      <w:r w:rsidRPr="00763A1E">
        <w:rPr>
          <w:rFonts w:ascii="Arial" w:eastAsia="Arial" w:hAnsi="Arial" w:cs="Arial"/>
          <w:sz w:val="24"/>
          <w:szCs w:val="24"/>
        </w:rPr>
        <w:t>le</w:t>
      </w:r>
      <w:r w:rsidRPr="00763A1E">
        <w:rPr>
          <w:rFonts w:ascii="Arial" w:eastAsia="Arial" w:hAnsi="Arial" w:cs="Arial"/>
          <w:spacing w:val="1"/>
          <w:sz w:val="24"/>
          <w:szCs w:val="24"/>
        </w:rPr>
        <w:t>e</w:t>
      </w:r>
      <w:r w:rsidRPr="00763A1E">
        <w:rPr>
          <w:rFonts w:ascii="Arial" w:eastAsia="Arial" w:hAnsi="Arial" w:cs="Arial"/>
          <w:sz w:val="24"/>
          <w:szCs w:val="24"/>
        </w:rPr>
        <w:t>r,</w:t>
      </w:r>
      <w:r w:rsidRPr="00763A1E">
        <w:rPr>
          <w:rFonts w:ascii="Arial" w:eastAsia="Arial" w:hAnsi="Arial" w:cs="Arial"/>
          <w:spacing w:val="2"/>
          <w:sz w:val="24"/>
          <w:szCs w:val="24"/>
        </w:rPr>
        <w:t xml:space="preserve"> </w:t>
      </w:r>
      <w:r w:rsidRPr="00763A1E">
        <w:rPr>
          <w:rFonts w:ascii="Arial" w:eastAsia="Arial" w:hAnsi="Arial" w:cs="Arial"/>
          <w:spacing w:val="1"/>
          <w:sz w:val="24"/>
          <w:szCs w:val="24"/>
        </w:rPr>
        <w:t>a</w:t>
      </w:r>
      <w:r w:rsidRPr="00763A1E">
        <w:rPr>
          <w:rFonts w:ascii="Arial" w:eastAsia="Arial" w:hAnsi="Arial" w:cs="Arial"/>
          <w:spacing w:val="-1"/>
          <w:sz w:val="24"/>
          <w:szCs w:val="24"/>
        </w:rPr>
        <w:t>n</w:t>
      </w:r>
      <w:r w:rsidRPr="00763A1E">
        <w:rPr>
          <w:rFonts w:ascii="Arial" w:eastAsia="Arial" w:hAnsi="Arial" w:cs="Arial"/>
          <w:spacing w:val="1"/>
          <w:sz w:val="24"/>
          <w:szCs w:val="24"/>
        </w:rPr>
        <w:t>a</w:t>
      </w:r>
      <w:r w:rsidRPr="00763A1E">
        <w:rPr>
          <w:rFonts w:ascii="Arial" w:eastAsia="Arial" w:hAnsi="Arial" w:cs="Arial"/>
          <w:sz w:val="24"/>
          <w:szCs w:val="24"/>
        </w:rPr>
        <w:t>l</w:t>
      </w:r>
      <w:r w:rsidRPr="00763A1E">
        <w:rPr>
          <w:rFonts w:ascii="Arial" w:eastAsia="Arial" w:hAnsi="Arial" w:cs="Arial"/>
          <w:spacing w:val="-1"/>
          <w:sz w:val="24"/>
          <w:szCs w:val="24"/>
        </w:rPr>
        <w:t>i</w:t>
      </w:r>
      <w:r w:rsidRPr="00763A1E">
        <w:rPr>
          <w:rFonts w:ascii="Arial" w:eastAsia="Arial" w:hAnsi="Arial" w:cs="Arial"/>
          <w:spacing w:val="-2"/>
          <w:sz w:val="24"/>
          <w:szCs w:val="24"/>
        </w:rPr>
        <w:t>z</w:t>
      </w:r>
      <w:r w:rsidRPr="00763A1E">
        <w:rPr>
          <w:rFonts w:ascii="Arial" w:eastAsia="Arial" w:hAnsi="Arial" w:cs="Arial"/>
          <w:spacing w:val="1"/>
          <w:sz w:val="24"/>
          <w:szCs w:val="24"/>
        </w:rPr>
        <w:t>a</w:t>
      </w:r>
      <w:r w:rsidRPr="00763A1E">
        <w:rPr>
          <w:rFonts w:ascii="Arial" w:eastAsia="Arial" w:hAnsi="Arial" w:cs="Arial"/>
          <w:sz w:val="24"/>
          <w:szCs w:val="24"/>
        </w:rPr>
        <w:t>r,</w:t>
      </w:r>
      <w:r w:rsidRPr="00763A1E">
        <w:rPr>
          <w:rFonts w:ascii="Arial" w:eastAsia="Arial" w:hAnsi="Arial" w:cs="Arial"/>
          <w:spacing w:val="2"/>
          <w:sz w:val="24"/>
          <w:szCs w:val="24"/>
        </w:rPr>
        <w:t xml:space="preserve"> </w:t>
      </w:r>
      <w:r w:rsidRPr="00763A1E">
        <w:rPr>
          <w:rFonts w:ascii="Arial" w:eastAsia="Arial" w:hAnsi="Arial" w:cs="Arial"/>
          <w:sz w:val="24"/>
          <w:szCs w:val="24"/>
        </w:rPr>
        <w:t>r</w:t>
      </w:r>
      <w:r w:rsidRPr="00763A1E">
        <w:rPr>
          <w:rFonts w:ascii="Arial" w:eastAsia="Arial" w:hAnsi="Arial" w:cs="Arial"/>
          <w:spacing w:val="2"/>
          <w:sz w:val="24"/>
          <w:szCs w:val="24"/>
        </w:rPr>
        <w:t>e</w:t>
      </w:r>
      <w:r w:rsidRPr="00763A1E">
        <w:rPr>
          <w:rFonts w:ascii="Arial" w:eastAsia="Arial" w:hAnsi="Arial" w:cs="Arial"/>
          <w:sz w:val="24"/>
          <w:szCs w:val="24"/>
        </w:rPr>
        <w:t>s</w:t>
      </w:r>
      <w:r w:rsidRPr="00763A1E">
        <w:rPr>
          <w:rFonts w:ascii="Arial" w:eastAsia="Arial" w:hAnsi="Arial" w:cs="Arial"/>
          <w:spacing w:val="1"/>
          <w:sz w:val="24"/>
          <w:szCs w:val="24"/>
        </w:rPr>
        <w:t>o</w:t>
      </w:r>
      <w:r w:rsidRPr="00763A1E">
        <w:rPr>
          <w:rFonts w:ascii="Arial" w:eastAsia="Arial" w:hAnsi="Arial" w:cs="Arial"/>
          <w:sz w:val="24"/>
          <w:szCs w:val="24"/>
        </w:rPr>
        <w:t>l</w:t>
      </w:r>
      <w:r w:rsidRPr="00763A1E">
        <w:rPr>
          <w:rFonts w:ascii="Arial" w:eastAsia="Arial" w:hAnsi="Arial" w:cs="Arial"/>
          <w:spacing w:val="-3"/>
          <w:sz w:val="24"/>
          <w:szCs w:val="24"/>
        </w:rPr>
        <w:t>v</w:t>
      </w:r>
      <w:r w:rsidRPr="00763A1E">
        <w:rPr>
          <w:rFonts w:ascii="Arial" w:eastAsia="Arial" w:hAnsi="Arial" w:cs="Arial"/>
          <w:spacing w:val="1"/>
          <w:sz w:val="24"/>
          <w:szCs w:val="24"/>
        </w:rPr>
        <w:t>e</w:t>
      </w:r>
      <w:r w:rsidRPr="00763A1E">
        <w:rPr>
          <w:rFonts w:ascii="Arial" w:eastAsia="Arial" w:hAnsi="Arial" w:cs="Arial"/>
          <w:sz w:val="24"/>
          <w:szCs w:val="24"/>
        </w:rPr>
        <w:t>r</w:t>
      </w:r>
      <w:r w:rsidRPr="00763A1E">
        <w:rPr>
          <w:rFonts w:ascii="Arial" w:eastAsia="Arial" w:hAnsi="Arial" w:cs="Arial"/>
          <w:spacing w:val="2"/>
          <w:sz w:val="24"/>
          <w:szCs w:val="24"/>
        </w:rPr>
        <w:t xml:space="preserve"> </w:t>
      </w:r>
      <w:r w:rsidRPr="00763A1E">
        <w:rPr>
          <w:rFonts w:ascii="Arial" w:eastAsia="Arial" w:hAnsi="Arial" w:cs="Arial"/>
          <w:sz w:val="24"/>
          <w:szCs w:val="24"/>
        </w:rPr>
        <w:t>las</w:t>
      </w:r>
      <w:r w:rsidRPr="00763A1E">
        <w:rPr>
          <w:rFonts w:ascii="Arial" w:eastAsia="Arial" w:hAnsi="Arial" w:cs="Arial"/>
          <w:spacing w:val="5"/>
          <w:sz w:val="24"/>
          <w:szCs w:val="24"/>
        </w:rPr>
        <w:t xml:space="preserve"> </w:t>
      </w:r>
      <w:r w:rsidRPr="00763A1E">
        <w:rPr>
          <w:rFonts w:ascii="Arial" w:eastAsia="Arial" w:hAnsi="Arial" w:cs="Arial"/>
          <w:sz w:val="24"/>
          <w:szCs w:val="24"/>
        </w:rPr>
        <w:t>in</w:t>
      </w:r>
      <w:r w:rsidRPr="00763A1E">
        <w:rPr>
          <w:rFonts w:ascii="Arial" w:eastAsia="Arial" w:hAnsi="Arial" w:cs="Arial"/>
          <w:spacing w:val="3"/>
          <w:sz w:val="24"/>
          <w:szCs w:val="24"/>
        </w:rPr>
        <w:t>q</w:t>
      </w:r>
      <w:r w:rsidRPr="00763A1E">
        <w:rPr>
          <w:rFonts w:ascii="Arial" w:eastAsia="Arial" w:hAnsi="Arial" w:cs="Arial"/>
          <w:spacing w:val="1"/>
          <w:sz w:val="24"/>
          <w:szCs w:val="24"/>
        </w:rPr>
        <w:t>u</w:t>
      </w:r>
      <w:r w:rsidRPr="00763A1E">
        <w:rPr>
          <w:rFonts w:ascii="Arial" w:eastAsia="Arial" w:hAnsi="Arial" w:cs="Arial"/>
          <w:sz w:val="24"/>
          <w:szCs w:val="24"/>
        </w:rPr>
        <w:t>ie</w:t>
      </w:r>
      <w:r w:rsidRPr="00763A1E">
        <w:rPr>
          <w:rFonts w:ascii="Arial" w:eastAsia="Arial" w:hAnsi="Arial" w:cs="Arial"/>
          <w:spacing w:val="1"/>
          <w:sz w:val="24"/>
          <w:szCs w:val="24"/>
        </w:rPr>
        <w:t>tude</w:t>
      </w:r>
      <w:r w:rsidRPr="00763A1E">
        <w:rPr>
          <w:rFonts w:ascii="Arial" w:eastAsia="Arial" w:hAnsi="Arial" w:cs="Arial"/>
          <w:sz w:val="24"/>
          <w:szCs w:val="24"/>
        </w:rPr>
        <w:t xml:space="preserve">s </w:t>
      </w:r>
      <w:r w:rsidRPr="00763A1E">
        <w:rPr>
          <w:rFonts w:ascii="Arial" w:eastAsia="Arial" w:hAnsi="Arial" w:cs="Arial"/>
          <w:spacing w:val="-1"/>
          <w:sz w:val="24"/>
          <w:szCs w:val="24"/>
        </w:rPr>
        <w:t>q</w:t>
      </w:r>
      <w:r w:rsidRPr="00763A1E">
        <w:rPr>
          <w:rFonts w:ascii="Arial" w:eastAsia="Arial" w:hAnsi="Arial" w:cs="Arial"/>
          <w:spacing w:val="1"/>
          <w:sz w:val="24"/>
          <w:szCs w:val="24"/>
        </w:rPr>
        <w:t>u</w:t>
      </w:r>
      <w:r w:rsidRPr="00763A1E">
        <w:rPr>
          <w:rFonts w:ascii="Arial" w:eastAsia="Arial" w:hAnsi="Arial" w:cs="Arial"/>
          <w:sz w:val="24"/>
          <w:szCs w:val="24"/>
        </w:rPr>
        <w:t>e</w:t>
      </w:r>
      <w:r w:rsidRPr="00763A1E">
        <w:rPr>
          <w:rFonts w:ascii="Arial" w:eastAsia="Arial" w:hAnsi="Arial" w:cs="Arial"/>
          <w:spacing w:val="3"/>
          <w:sz w:val="24"/>
          <w:szCs w:val="24"/>
        </w:rPr>
        <w:t xml:space="preserve"> </w:t>
      </w:r>
      <w:r w:rsidRPr="00763A1E">
        <w:rPr>
          <w:rFonts w:ascii="Arial" w:eastAsia="Arial" w:hAnsi="Arial" w:cs="Arial"/>
          <w:sz w:val="24"/>
          <w:szCs w:val="24"/>
        </w:rPr>
        <w:t>s</w:t>
      </w:r>
      <w:r w:rsidRPr="00763A1E">
        <w:rPr>
          <w:rFonts w:ascii="Arial" w:eastAsia="Arial" w:hAnsi="Arial" w:cs="Arial"/>
          <w:spacing w:val="1"/>
          <w:sz w:val="24"/>
          <w:szCs w:val="24"/>
        </w:rPr>
        <w:t>u</w:t>
      </w:r>
      <w:r w:rsidRPr="00763A1E">
        <w:rPr>
          <w:rFonts w:ascii="Arial" w:eastAsia="Arial" w:hAnsi="Arial" w:cs="Arial"/>
          <w:sz w:val="24"/>
          <w:szCs w:val="24"/>
        </w:rPr>
        <w:t>r</w:t>
      </w:r>
      <w:r w:rsidRPr="00763A1E">
        <w:rPr>
          <w:rFonts w:ascii="Arial" w:eastAsia="Arial" w:hAnsi="Arial" w:cs="Arial"/>
          <w:spacing w:val="-1"/>
          <w:sz w:val="24"/>
          <w:szCs w:val="24"/>
        </w:rPr>
        <w:t>j</w:t>
      </w:r>
      <w:r w:rsidRPr="00763A1E">
        <w:rPr>
          <w:rFonts w:ascii="Arial" w:eastAsia="Arial" w:hAnsi="Arial" w:cs="Arial"/>
          <w:spacing w:val="1"/>
          <w:sz w:val="24"/>
          <w:szCs w:val="24"/>
        </w:rPr>
        <w:t>a</w:t>
      </w:r>
      <w:r w:rsidRPr="00763A1E">
        <w:rPr>
          <w:rFonts w:ascii="Arial" w:eastAsia="Arial" w:hAnsi="Arial" w:cs="Arial"/>
          <w:sz w:val="24"/>
          <w:szCs w:val="24"/>
        </w:rPr>
        <w:t>n</w:t>
      </w:r>
      <w:r w:rsidRPr="00763A1E">
        <w:rPr>
          <w:rFonts w:ascii="Arial" w:eastAsia="Arial" w:hAnsi="Arial" w:cs="Arial"/>
          <w:spacing w:val="3"/>
          <w:sz w:val="24"/>
          <w:szCs w:val="24"/>
        </w:rPr>
        <w:t xml:space="preserve"> </w:t>
      </w:r>
      <w:r w:rsidRPr="00763A1E">
        <w:rPr>
          <w:rFonts w:ascii="Arial" w:eastAsia="Arial" w:hAnsi="Arial" w:cs="Arial"/>
          <w:sz w:val="24"/>
          <w:szCs w:val="24"/>
        </w:rPr>
        <w:t>c</w:t>
      </w:r>
      <w:r w:rsidRPr="00763A1E">
        <w:rPr>
          <w:rFonts w:ascii="Arial" w:eastAsia="Arial" w:hAnsi="Arial" w:cs="Arial"/>
          <w:spacing w:val="1"/>
          <w:sz w:val="24"/>
          <w:szCs w:val="24"/>
        </w:rPr>
        <w:t>o</w:t>
      </w:r>
      <w:r w:rsidRPr="00763A1E">
        <w:rPr>
          <w:rFonts w:ascii="Arial" w:eastAsia="Arial" w:hAnsi="Arial" w:cs="Arial"/>
          <w:sz w:val="24"/>
          <w:szCs w:val="24"/>
        </w:rPr>
        <w:t>n</w:t>
      </w:r>
      <w:r w:rsidRPr="00763A1E">
        <w:rPr>
          <w:rFonts w:ascii="Arial" w:eastAsia="Arial" w:hAnsi="Arial" w:cs="Arial"/>
          <w:spacing w:val="3"/>
          <w:sz w:val="24"/>
          <w:szCs w:val="24"/>
        </w:rPr>
        <w:t xml:space="preserve"> </w:t>
      </w:r>
      <w:r w:rsidRPr="00763A1E">
        <w:rPr>
          <w:rFonts w:ascii="Arial" w:eastAsia="Arial" w:hAnsi="Arial" w:cs="Arial"/>
          <w:spacing w:val="1"/>
          <w:sz w:val="24"/>
          <w:szCs w:val="24"/>
        </w:rPr>
        <w:t>e</w:t>
      </w:r>
      <w:r w:rsidRPr="00763A1E">
        <w:rPr>
          <w:rFonts w:ascii="Arial" w:eastAsia="Arial" w:hAnsi="Arial" w:cs="Arial"/>
          <w:sz w:val="24"/>
          <w:szCs w:val="24"/>
        </w:rPr>
        <w:t>l s</w:t>
      </w:r>
      <w:r w:rsidRPr="00763A1E">
        <w:rPr>
          <w:rFonts w:ascii="Arial" w:eastAsia="Arial" w:hAnsi="Arial" w:cs="Arial"/>
          <w:spacing w:val="1"/>
          <w:sz w:val="24"/>
          <w:szCs w:val="24"/>
        </w:rPr>
        <w:t>upe</w:t>
      </w:r>
      <w:r w:rsidRPr="00763A1E">
        <w:rPr>
          <w:rFonts w:ascii="Arial" w:eastAsia="Arial" w:hAnsi="Arial" w:cs="Arial"/>
          <w:sz w:val="24"/>
          <w:szCs w:val="24"/>
        </w:rPr>
        <w:t>r</w:t>
      </w:r>
      <w:r w:rsidRPr="00763A1E">
        <w:rPr>
          <w:rFonts w:ascii="Arial" w:eastAsia="Arial" w:hAnsi="Arial" w:cs="Arial"/>
          <w:spacing w:val="-1"/>
          <w:sz w:val="24"/>
          <w:szCs w:val="24"/>
        </w:rPr>
        <w:t>i</w:t>
      </w:r>
      <w:r w:rsidRPr="00763A1E">
        <w:rPr>
          <w:rFonts w:ascii="Arial" w:eastAsia="Arial" w:hAnsi="Arial" w:cs="Arial"/>
          <w:spacing w:val="1"/>
          <w:sz w:val="24"/>
          <w:szCs w:val="24"/>
        </w:rPr>
        <w:t>o</w:t>
      </w:r>
      <w:r w:rsidRPr="00763A1E">
        <w:rPr>
          <w:rFonts w:ascii="Arial" w:eastAsia="Arial" w:hAnsi="Arial" w:cs="Arial"/>
          <w:sz w:val="24"/>
          <w:szCs w:val="24"/>
        </w:rPr>
        <w:t>r</w:t>
      </w:r>
      <w:r w:rsidRPr="00763A1E">
        <w:rPr>
          <w:rFonts w:ascii="Arial" w:eastAsia="Arial" w:hAnsi="Arial" w:cs="Arial"/>
          <w:spacing w:val="2"/>
          <w:sz w:val="24"/>
          <w:szCs w:val="24"/>
        </w:rPr>
        <w:t xml:space="preserve"> </w:t>
      </w:r>
      <w:r w:rsidRPr="00763A1E">
        <w:rPr>
          <w:rFonts w:ascii="Arial" w:eastAsia="Arial" w:hAnsi="Arial" w:cs="Arial"/>
          <w:sz w:val="24"/>
          <w:szCs w:val="24"/>
        </w:rPr>
        <w:t>inme</w:t>
      </w:r>
      <w:r w:rsidRPr="00763A1E">
        <w:rPr>
          <w:rFonts w:ascii="Arial" w:eastAsia="Arial" w:hAnsi="Arial" w:cs="Arial"/>
          <w:spacing w:val="1"/>
          <w:sz w:val="24"/>
          <w:szCs w:val="24"/>
        </w:rPr>
        <w:t>d</w:t>
      </w:r>
      <w:r w:rsidRPr="00763A1E">
        <w:rPr>
          <w:rFonts w:ascii="Arial" w:eastAsia="Arial" w:hAnsi="Arial" w:cs="Arial"/>
          <w:sz w:val="24"/>
          <w:szCs w:val="24"/>
        </w:rPr>
        <w:t>i</w:t>
      </w:r>
      <w:r w:rsidRPr="00763A1E">
        <w:rPr>
          <w:rFonts w:ascii="Arial" w:eastAsia="Arial" w:hAnsi="Arial" w:cs="Arial"/>
          <w:spacing w:val="-2"/>
          <w:sz w:val="24"/>
          <w:szCs w:val="24"/>
        </w:rPr>
        <w:t>a</w:t>
      </w:r>
      <w:r w:rsidRPr="00763A1E">
        <w:rPr>
          <w:rFonts w:ascii="Arial" w:eastAsia="Arial" w:hAnsi="Arial" w:cs="Arial"/>
          <w:sz w:val="24"/>
          <w:szCs w:val="24"/>
        </w:rPr>
        <w:t>to</w:t>
      </w:r>
      <w:r w:rsidRPr="00763A1E">
        <w:rPr>
          <w:rFonts w:ascii="Arial" w:eastAsia="Arial" w:hAnsi="Arial" w:cs="Arial"/>
          <w:spacing w:val="4"/>
          <w:sz w:val="24"/>
          <w:szCs w:val="24"/>
        </w:rPr>
        <w:t xml:space="preserve"> </w:t>
      </w:r>
      <w:r w:rsidRPr="00763A1E">
        <w:rPr>
          <w:rFonts w:ascii="Arial" w:eastAsia="Arial" w:hAnsi="Arial" w:cs="Arial"/>
          <w:sz w:val="24"/>
          <w:szCs w:val="24"/>
        </w:rPr>
        <w:t>y c</w:t>
      </w:r>
      <w:r w:rsidRPr="00763A1E">
        <w:rPr>
          <w:rFonts w:ascii="Arial" w:eastAsia="Arial" w:hAnsi="Arial" w:cs="Arial"/>
          <w:spacing w:val="1"/>
          <w:sz w:val="24"/>
          <w:szCs w:val="24"/>
        </w:rPr>
        <w:t>ump</w:t>
      </w:r>
      <w:r w:rsidRPr="00763A1E">
        <w:rPr>
          <w:rFonts w:ascii="Arial" w:eastAsia="Arial" w:hAnsi="Arial" w:cs="Arial"/>
          <w:sz w:val="24"/>
          <w:szCs w:val="24"/>
        </w:rPr>
        <w:t>l</w:t>
      </w:r>
      <w:r w:rsidRPr="00763A1E">
        <w:rPr>
          <w:rFonts w:ascii="Arial" w:eastAsia="Arial" w:hAnsi="Arial" w:cs="Arial"/>
          <w:spacing w:val="-1"/>
          <w:sz w:val="24"/>
          <w:szCs w:val="24"/>
        </w:rPr>
        <w:t>i</w:t>
      </w:r>
      <w:r w:rsidRPr="00763A1E">
        <w:rPr>
          <w:rFonts w:ascii="Arial" w:eastAsia="Arial" w:hAnsi="Arial" w:cs="Arial"/>
          <w:sz w:val="24"/>
          <w:szCs w:val="24"/>
        </w:rPr>
        <w:t>r</w:t>
      </w:r>
      <w:r w:rsidRPr="00763A1E">
        <w:rPr>
          <w:rFonts w:ascii="Arial" w:eastAsia="Arial" w:hAnsi="Arial" w:cs="Arial"/>
          <w:spacing w:val="2"/>
          <w:sz w:val="24"/>
          <w:szCs w:val="24"/>
        </w:rPr>
        <w:t xml:space="preserve"> </w:t>
      </w:r>
      <w:r w:rsidRPr="00763A1E">
        <w:rPr>
          <w:rFonts w:ascii="Arial" w:eastAsia="Arial" w:hAnsi="Arial" w:cs="Arial"/>
          <w:sz w:val="24"/>
          <w:szCs w:val="24"/>
        </w:rPr>
        <w:t>las</w:t>
      </w:r>
      <w:r w:rsidRPr="00763A1E">
        <w:rPr>
          <w:rFonts w:ascii="Arial" w:eastAsia="Arial" w:hAnsi="Arial" w:cs="Arial"/>
          <w:spacing w:val="3"/>
          <w:sz w:val="24"/>
          <w:szCs w:val="24"/>
        </w:rPr>
        <w:t xml:space="preserve"> </w:t>
      </w:r>
      <w:r w:rsidRPr="00763A1E">
        <w:rPr>
          <w:rFonts w:ascii="Arial" w:eastAsia="Arial" w:hAnsi="Arial" w:cs="Arial"/>
          <w:spacing w:val="1"/>
          <w:sz w:val="24"/>
          <w:szCs w:val="24"/>
        </w:rPr>
        <w:t>d</w:t>
      </w:r>
      <w:r w:rsidRPr="00763A1E">
        <w:rPr>
          <w:rFonts w:ascii="Arial" w:eastAsia="Arial" w:hAnsi="Arial" w:cs="Arial"/>
          <w:sz w:val="24"/>
          <w:szCs w:val="24"/>
        </w:rPr>
        <w:t>isp</w:t>
      </w:r>
      <w:r w:rsidRPr="00763A1E">
        <w:rPr>
          <w:rFonts w:ascii="Arial" w:eastAsia="Arial" w:hAnsi="Arial" w:cs="Arial"/>
          <w:spacing w:val="1"/>
          <w:sz w:val="24"/>
          <w:szCs w:val="24"/>
        </w:rPr>
        <w:t>o</w:t>
      </w:r>
      <w:r w:rsidRPr="00763A1E">
        <w:rPr>
          <w:rFonts w:ascii="Arial" w:eastAsia="Arial" w:hAnsi="Arial" w:cs="Arial"/>
          <w:sz w:val="24"/>
          <w:szCs w:val="24"/>
        </w:rPr>
        <w:t>s</w:t>
      </w:r>
      <w:r w:rsidRPr="00763A1E">
        <w:rPr>
          <w:rFonts w:ascii="Arial" w:eastAsia="Arial" w:hAnsi="Arial" w:cs="Arial"/>
          <w:spacing w:val="-3"/>
          <w:sz w:val="24"/>
          <w:szCs w:val="24"/>
        </w:rPr>
        <w:t>i</w:t>
      </w:r>
      <w:r w:rsidRPr="00763A1E">
        <w:rPr>
          <w:rFonts w:ascii="Arial" w:eastAsia="Arial" w:hAnsi="Arial" w:cs="Arial"/>
          <w:sz w:val="24"/>
          <w:szCs w:val="24"/>
        </w:rPr>
        <w:t>cio</w:t>
      </w:r>
      <w:r w:rsidRPr="00763A1E">
        <w:rPr>
          <w:rFonts w:ascii="Arial" w:eastAsia="Arial" w:hAnsi="Arial" w:cs="Arial"/>
          <w:spacing w:val="1"/>
          <w:sz w:val="24"/>
          <w:szCs w:val="24"/>
        </w:rPr>
        <w:t>ne</w:t>
      </w:r>
      <w:r w:rsidRPr="00763A1E">
        <w:rPr>
          <w:rFonts w:ascii="Arial" w:eastAsia="Arial" w:hAnsi="Arial" w:cs="Arial"/>
          <w:sz w:val="24"/>
          <w:szCs w:val="24"/>
        </w:rPr>
        <w:t>s</w:t>
      </w:r>
      <w:r w:rsidRPr="00763A1E">
        <w:rPr>
          <w:rFonts w:ascii="Arial" w:eastAsia="Arial" w:hAnsi="Arial" w:cs="Arial"/>
          <w:spacing w:val="2"/>
          <w:sz w:val="24"/>
          <w:szCs w:val="24"/>
        </w:rPr>
        <w:t xml:space="preserve"> </w:t>
      </w:r>
      <w:r w:rsidRPr="00763A1E">
        <w:rPr>
          <w:rFonts w:ascii="Arial" w:eastAsia="Arial" w:hAnsi="Arial" w:cs="Arial"/>
          <w:sz w:val="24"/>
          <w:szCs w:val="24"/>
        </w:rPr>
        <w:t>c</w:t>
      </w:r>
      <w:r w:rsidRPr="00763A1E">
        <w:rPr>
          <w:rFonts w:ascii="Arial" w:eastAsia="Arial" w:hAnsi="Arial" w:cs="Arial"/>
          <w:spacing w:val="-1"/>
          <w:sz w:val="24"/>
          <w:szCs w:val="24"/>
        </w:rPr>
        <w:t>o</w:t>
      </w:r>
      <w:r w:rsidRPr="00763A1E">
        <w:rPr>
          <w:rFonts w:ascii="Arial" w:eastAsia="Arial" w:hAnsi="Arial" w:cs="Arial"/>
          <w:spacing w:val="1"/>
          <w:sz w:val="24"/>
          <w:szCs w:val="24"/>
        </w:rPr>
        <w:t>n</w:t>
      </w:r>
      <w:r w:rsidRPr="00763A1E">
        <w:rPr>
          <w:rFonts w:ascii="Arial" w:eastAsia="Arial" w:hAnsi="Arial" w:cs="Arial"/>
          <w:sz w:val="24"/>
          <w:szCs w:val="24"/>
        </w:rPr>
        <w:t>t</w:t>
      </w:r>
      <w:r w:rsidRPr="00763A1E">
        <w:rPr>
          <w:rFonts w:ascii="Arial" w:eastAsia="Arial" w:hAnsi="Arial" w:cs="Arial"/>
          <w:spacing w:val="-1"/>
          <w:sz w:val="24"/>
          <w:szCs w:val="24"/>
        </w:rPr>
        <w:t>e</w:t>
      </w:r>
      <w:r w:rsidRPr="00763A1E">
        <w:rPr>
          <w:rFonts w:ascii="Arial" w:eastAsia="Arial" w:hAnsi="Arial" w:cs="Arial"/>
          <w:spacing w:val="1"/>
          <w:sz w:val="24"/>
          <w:szCs w:val="24"/>
        </w:rPr>
        <w:t>n</w:t>
      </w:r>
      <w:r w:rsidRPr="00763A1E">
        <w:rPr>
          <w:rFonts w:ascii="Arial" w:eastAsia="Arial" w:hAnsi="Arial" w:cs="Arial"/>
          <w:sz w:val="24"/>
          <w:szCs w:val="24"/>
        </w:rPr>
        <w:t>id</w:t>
      </w:r>
      <w:r w:rsidRPr="00763A1E">
        <w:rPr>
          <w:rFonts w:ascii="Arial" w:eastAsia="Arial" w:hAnsi="Arial" w:cs="Arial"/>
          <w:spacing w:val="1"/>
          <w:sz w:val="24"/>
          <w:szCs w:val="24"/>
        </w:rPr>
        <w:t>a</w:t>
      </w:r>
      <w:r w:rsidRPr="00763A1E">
        <w:rPr>
          <w:rFonts w:ascii="Arial" w:eastAsia="Arial" w:hAnsi="Arial" w:cs="Arial"/>
          <w:sz w:val="24"/>
          <w:szCs w:val="24"/>
        </w:rPr>
        <w:t>s</w:t>
      </w:r>
      <w:r w:rsidRPr="00763A1E">
        <w:rPr>
          <w:rFonts w:ascii="Arial" w:eastAsia="Arial" w:hAnsi="Arial" w:cs="Arial"/>
          <w:spacing w:val="2"/>
          <w:sz w:val="24"/>
          <w:szCs w:val="24"/>
        </w:rPr>
        <w:t xml:space="preserve"> </w:t>
      </w:r>
      <w:r w:rsidRPr="00763A1E">
        <w:rPr>
          <w:rFonts w:ascii="Arial" w:eastAsia="Arial" w:hAnsi="Arial" w:cs="Arial"/>
          <w:spacing w:val="-1"/>
          <w:sz w:val="24"/>
          <w:szCs w:val="24"/>
        </w:rPr>
        <w:t>e</w:t>
      </w:r>
      <w:r w:rsidRPr="00763A1E">
        <w:rPr>
          <w:rFonts w:ascii="Arial" w:eastAsia="Arial" w:hAnsi="Arial" w:cs="Arial"/>
          <w:sz w:val="24"/>
          <w:szCs w:val="24"/>
        </w:rPr>
        <w:t>n</w:t>
      </w:r>
      <w:r w:rsidRPr="00763A1E">
        <w:rPr>
          <w:rFonts w:ascii="Arial" w:eastAsia="Arial" w:hAnsi="Arial" w:cs="Arial"/>
          <w:spacing w:val="3"/>
          <w:sz w:val="24"/>
          <w:szCs w:val="24"/>
        </w:rPr>
        <w:t xml:space="preserve"> </w:t>
      </w:r>
      <w:r w:rsidRPr="00763A1E">
        <w:rPr>
          <w:rFonts w:ascii="Arial" w:eastAsia="Arial" w:hAnsi="Arial" w:cs="Arial"/>
          <w:spacing w:val="1"/>
          <w:sz w:val="24"/>
          <w:szCs w:val="24"/>
        </w:rPr>
        <w:t>e</w:t>
      </w:r>
      <w:r w:rsidRPr="00763A1E">
        <w:rPr>
          <w:rFonts w:ascii="Arial" w:eastAsia="Arial" w:hAnsi="Arial" w:cs="Arial"/>
          <w:sz w:val="24"/>
          <w:szCs w:val="24"/>
        </w:rPr>
        <w:t>ste</w:t>
      </w:r>
      <w:r w:rsidRPr="00763A1E">
        <w:rPr>
          <w:rFonts w:ascii="Arial" w:eastAsia="Arial" w:hAnsi="Arial" w:cs="Arial"/>
          <w:spacing w:val="4"/>
          <w:sz w:val="24"/>
          <w:szCs w:val="24"/>
        </w:rPr>
        <w:t xml:space="preserve"> </w:t>
      </w:r>
      <w:r w:rsidRPr="00763A1E">
        <w:rPr>
          <w:rFonts w:ascii="Arial" w:eastAsia="Arial" w:hAnsi="Arial" w:cs="Arial"/>
          <w:spacing w:val="-1"/>
          <w:sz w:val="24"/>
          <w:szCs w:val="24"/>
        </w:rPr>
        <w:t>Ma</w:t>
      </w:r>
      <w:r w:rsidRPr="00763A1E">
        <w:rPr>
          <w:rFonts w:ascii="Arial" w:eastAsia="Arial" w:hAnsi="Arial" w:cs="Arial"/>
          <w:spacing w:val="1"/>
          <w:sz w:val="24"/>
          <w:szCs w:val="24"/>
        </w:rPr>
        <w:t>nua</w:t>
      </w:r>
      <w:r w:rsidRPr="00763A1E">
        <w:rPr>
          <w:rFonts w:ascii="Arial" w:eastAsia="Arial" w:hAnsi="Arial" w:cs="Arial"/>
          <w:spacing w:val="-3"/>
          <w:sz w:val="24"/>
          <w:szCs w:val="24"/>
        </w:rPr>
        <w:t>l</w:t>
      </w:r>
      <w:r w:rsidRPr="00763A1E">
        <w:rPr>
          <w:rFonts w:ascii="Arial" w:eastAsia="Arial" w:hAnsi="Arial" w:cs="Arial"/>
          <w:sz w:val="24"/>
          <w:szCs w:val="24"/>
        </w:rPr>
        <w:t>, res</w:t>
      </w:r>
      <w:r w:rsidRPr="00763A1E">
        <w:rPr>
          <w:rFonts w:ascii="Arial" w:eastAsia="Arial" w:hAnsi="Arial" w:cs="Arial"/>
          <w:spacing w:val="1"/>
          <w:sz w:val="24"/>
          <w:szCs w:val="24"/>
        </w:rPr>
        <w:t>pon</w:t>
      </w:r>
      <w:r w:rsidRPr="00763A1E">
        <w:rPr>
          <w:rFonts w:ascii="Arial" w:eastAsia="Arial" w:hAnsi="Arial" w:cs="Arial"/>
          <w:spacing w:val="-2"/>
          <w:sz w:val="24"/>
          <w:szCs w:val="24"/>
        </w:rPr>
        <w:t>s</w:t>
      </w:r>
      <w:r w:rsidRPr="00763A1E">
        <w:rPr>
          <w:rFonts w:ascii="Arial" w:eastAsia="Arial" w:hAnsi="Arial" w:cs="Arial"/>
          <w:spacing w:val="1"/>
          <w:sz w:val="24"/>
          <w:szCs w:val="24"/>
        </w:rPr>
        <w:t>ab</w:t>
      </w:r>
      <w:r w:rsidRPr="00763A1E">
        <w:rPr>
          <w:rFonts w:ascii="Arial" w:eastAsia="Arial" w:hAnsi="Arial" w:cs="Arial"/>
          <w:sz w:val="24"/>
          <w:szCs w:val="24"/>
        </w:rPr>
        <w:t>i</w:t>
      </w:r>
      <w:r w:rsidRPr="00763A1E">
        <w:rPr>
          <w:rFonts w:ascii="Arial" w:eastAsia="Arial" w:hAnsi="Arial" w:cs="Arial"/>
          <w:spacing w:val="-1"/>
          <w:sz w:val="24"/>
          <w:szCs w:val="24"/>
        </w:rPr>
        <w:t>l</w:t>
      </w:r>
      <w:r w:rsidRPr="00763A1E">
        <w:rPr>
          <w:rFonts w:ascii="Arial" w:eastAsia="Arial" w:hAnsi="Arial" w:cs="Arial"/>
          <w:sz w:val="24"/>
          <w:szCs w:val="24"/>
        </w:rPr>
        <w:t>id</w:t>
      </w:r>
      <w:r w:rsidRPr="00763A1E">
        <w:rPr>
          <w:rFonts w:ascii="Arial" w:eastAsia="Arial" w:hAnsi="Arial" w:cs="Arial"/>
          <w:spacing w:val="1"/>
          <w:sz w:val="24"/>
          <w:szCs w:val="24"/>
        </w:rPr>
        <w:t>a</w:t>
      </w:r>
      <w:r w:rsidRPr="00763A1E">
        <w:rPr>
          <w:rFonts w:ascii="Arial" w:eastAsia="Arial" w:hAnsi="Arial" w:cs="Arial"/>
          <w:sz w:val="24"/>
          <w:szCs w:val="24"/>
        </w:rPr>
        <w:t>d</w:t>
      </w:r>
      <w:r w:rsidRPr="00763A1E">
        <w:rPr>
          <w:rFonts w:ascii="Arial" w:eastAsia="Arial" w:hAnsi="Arial" w:cs="Arial"/>
          <w:spacing w:val="3"/>
          <w:sz w:val="24"/>
          <w:szCs w:val="24"/>
        </w:rPr>
        <w:t xml:space="preserve"> </w:t>
      </w:r>
      <w:r w:rsidRPr="00763A1E">
        <w:rPr>
          <w:rFonts w:ascii="Arial" w:eastAsia="Arial" w:hAnsi="Arial" w:cs="Arial"/>
          <w:spacing w:val="-1"/>
          <w:sz w:val="24"/>
          <w:szCs w:val="24"/>
        </w:rPr>
        <w:t>q</w:t>
      </w:r>
      <w:r w:rsidRPr="00763A1E">
        <w:rPr>
          <w:rFonts w:ascii="Arial" w:eastAsia="Arial" w:hAnsi="Arial" w:cs="Arial"/>
          <w:spacing w:val="1"/>
          <w:sz w:val="24"/>
          <w:szCs w:val="24"/>
        </w:rPr>
        <w:t>u</w:t>
      </w:r>
      <w:r w:rsidRPr="00763A1E">
        <w:rPr>
          <w:rFonts w:ascii="Arial" w:eastAsia="Arial" w:hAnsi="Arial" w:cs="Arial"/>
          <w:sz w:val="24"/>
          <w:szCs w:val="24"/>
        </w:rPr>
        <w:t>e</w:t>
      </w:r>
      <w:r w:rsidRPr="00763A1E">
        <w:rPr>
          <w:rFonts w:ascii="Arial" w:eastAsia="Arial" w:hAnsi="Arial" w:cs="Arial"/>
          <w:spacing w:val="3"/>
          <w:sz w:val="24"/>
          <w:szCs w:val="24"/>
        </w:rPr>
        <w:t xml:space="preserve"> </w:t>
      </w:r>
      <w:r w:rsidRPr="00763A1E">
        <w:rPr>
          <w:rFonts w:ascii="Arial" w:eastAsia="Arial" w:hAnsi="Arial" w:cs="Arial"/>
          <w:spacing w:val="-2"/>
          <w:sz w:val="24"/>
          <w:szCs w:val="24"/>
        </w:rPr>
        <w:t>c</w:t>
      </w:r>
      <w:r w:rsidRPr="00763A1E">
        <w:rPr>
          <w:rFonts w:ascii="Arial" w:eastAsia="Arial" w:hAnsi="Arial" w:cs="Arial"/>
          <w:spacing w:val="1"/>
          <w:sz w:val="24"/>
          <w:szCs w:val="24"/>
        </w:rPr>
        <w:t>ob</w:t>
      </w:r>
      <w:r w:rsidRPr="00763A1E">
        <w:rPr>
          <w:rFonts w:ascii="Arial" w:eastAsia="Arial" w:hAnsi="Arial" w:cs="Arial"/>
          <w:sz w:val="24"/>
          <w:szCs w:val="24"/>
        </w:rPr>
        <w:t>ra</w:t>
      </w:r>
      <w:r w:rsidRPr="00763A1E">
        <w:rPr>
          <w:rFonts w:ascii="Arial" w:eastAsia="Arial" w:hAnsi="Arial" w:cs="Arial"/>
          <w:spacing w:val="2"/>
          <w:sz w:val="24"/>
          <w:szCs w:val="24"/>
        </w:rPr>
        <w:t xml:space="preserve"> </w:t>
      </w:r>
      <w:r w:rsidRPr="00763A1E">
        <w:rPr>
          <w:rFonts w:ascii="Arial" w:eastAsia="Arial" w:hAnsi="Arial" w:cs="Arial"/>
          <w:spacing w:val="1"/>
          <w:sz w:val="24"/>
          <w:szCs w:val="24"/>
        </w:rPr>
        <w:t>e</w:t>
      </w:r>
      <w:r w:rsidRPr="00763A1E">
        <w:rPr>
          <w:rFonts w:ascii="Arial" w:eastAsia="Arial" w:hAnsi="Arial" w:cs="Arial"/>
          <w:sz w:val="24"/>
          <w:szCs w:val="24"/>
        </w:rPr>
        <w:t>s</w:t>
      </w:r>
      <w:r w:rsidRPr="00763A1E">
        <w:rPr>
          <w:rFonts w:ascii="Arial" w:eastAsia="Arial" w:hAnsi="Arial" w:cs="Arial"/>
          <w:spacing w:val="-1"/>
          <w:sz w:val="24"/>
          <w:szCs w:val="24"/>
        </w:rPr>
        <w:t>p</w:t>
      </w:r>
      <w:r w:rsidRPr="00763A1E">
        <w:rPr>
          <w:rFonts w:ascii="Arial" w:eastAsia="Arial" w:hAnsi="Arial" w:cs="Arial"/>
          <w:spacing w:val="1"/>
          <w:sz w:val="24"/>
          <w:szCs w:val="24"/>
        </w:rPr>
        <w:t>e</w:t>
      </w:r>
      <w:r w:rsidRPr="00763A1E">
        <w:rPr>
          <w:rFonts w:ascii="Arial" w:eastAsia="Arial" w:hAnsi="Arial" w:cs="Arial"/>
          <w:sz w:val="24"/>
          <w:szCs w:val="24"/>
        </w:rPr>
        <w:t>cial</w:t>
      </w:r>
      <w:r w:rsidRPr="00763A1E">
        <w:rPr>
          <w:rFonts w:ascii="Arial" w:eastAsia="Arial" w:hAnsi="Arial" w:cs="Arial"/>
          <w:spacing w:val="2"/>
          <w:sz w:val="24"/>
          <w:szCs w:val="24"/>
        </w:rPr>
        <w:t xml:space="preserve"> </w:t>
      </w:r>
      <w:r w:rsidRPr="00763A1E">
        <w:rPr>
          <w:rFonts w:ascii="Arial" w:eastAsia="Arial" w:hAnsi="Arial" w:cs="Arial"/>
          <w:sz w:val="24"/>
          <w:szCs w:val="24"/>
        </w:rPr>
        <w:t>si</w:t>
      </w:r>
      <w:r w:rsidRPr="00763A1E">
        <w:rPr>
          <w:rFonts w:ascii="Arial" w:eastAsia="Arial" w:hAnsi="Arial" w:cs="Arial"/>
          <w:spacing w:val="-2"/>
          <w:sz w:val="24"/>
          <w:szCs w:val="24"/>
        </w:rPr>
        <w:t>g</w:t>
      </w:r>
      <w:r w:rsidRPr="00763A1E">
        <w:rPr>
          <w:rFonts w:ascii="Arial" w:eastAsia="Arial" w:hAnsi="Arial" w:cs="Arial"/>
          <w:spacing w:val="1"/>
          <w:sz w:val="24"/>
          <w:szCs w:val="24"/>
        </w:rPr>
        <w:t>n</w:t>
      </w:r>
      <w:r w:rsidRPr="00763A1E">
        <w:rPr>
          <w:rFonts w:ascii="Arial" w:eastAsia="Arial" w:hAnsi="Arial" w:cs="Arial"/>
          <w:sz w:val="24"/>
          <w:szCs w:val="24"/>
        </w:rPr>
        <w:t>i</w:t>
      </w:r>
      <w:r w:rsidRPr="00763A1E">
        <w:rPr>
          <w:rFonts w:ascii="Arial" w:eastAsia="Arial" w:hAnsi="Arial" w:cs="Arial"/>
          <w:spacing w:val="2"/>
          <w:sz w:val="24"/>
          <w:szCs w:val="24"/>
        </w:rPr>
        <w:t>f</w:t>
      </w:r>
      <w:r w:rsidRPr="00763A1E">
        <w:rPr>
          <w:rFonts w:ascii="Arial" w:eastAsia="Arial" w:hAnsi="Arial" w:cs="Arial"/>
          <w:sz w:val="24"/>
          <w:szCs w:val="24"/>
        </w:rPr>
        <w:t>ic</w:t>
      </w:r>
      <w:r w:rsidRPr="00763A1E">
        <w:rPr>
          <w:rFonts w:ascii="Arial" w:eastAsia="Arial" w:hAnsi="Arial" w:cs="Arial"/>
          <w:spacing w:val="-2"/>
          <w:sz w:val="24"/>
          <w:szCs w:val="24"/>
        </w:rPr>
        <w:t>a</w:t>
      </w:r>
      <w:r w:rsidRPr="00763A1E">
        <w:rPr>
          <w:rFonts w:ascii="Arial" w:eastAsia="Arial" w:hAnsi="Arial" w:cs="Arial"/>
          <w:spacing w:val="1"/>
          <w:sz w:val="24"/>
          <w:szCs w:val="24"/>
        </w:rPr>
        <w:t>d</w:t>
      </w:r>
      <w:r w:rsidRPr="00763A1E">
        <w:rPr>
          <w:rFonts w:ascii="Arial" w:eastAsia="Arial" w:hAnsi="Arial" w:cs="Arial"/>
          <w:sz w:val="24"/>
          <w:szCs w:val="24"/>
        </w:rPr>
        <w:t>o</w:t>
      </w:r>
      <w:r w:rsidRPr="00763A1E">
        <w:rPr>
          <w:rFonts w:ascii="Arial" w:eastAsia="Arial" w:hAnsi="Arial" w:cs="Arial"/>
          <w:spacing w:val="3"/>
          <w:sz w:val="24"/>
          <w:szCs w:val="24"/>
        </w:rPr>
        <w:t xml:space="preserve"> </w:t>
      </w:r>
      <w:r w:rsidRPr="00763A1E">
        <w:rPr>
          <w:rFonts w:ascii="Arial" w:eastAsia="Arial" w:hAnsi="Arial" w:cs="Arial"/>
          <w:spacing w:val="1"/>
          <w:sz w:val="24"/>
          <w:szCs w:val="24"/>
        </w:rPr>
        <w:t>d</w:t>
      </w:r>
      <w:r w:rsidRPr="00763A1E">
        <w:rPr>
          <w:rFonts w:ascii="Arial" w:eastAsia="Arial" w:hAnsi="Arial" w:cs="Arial"/>
          <w:spacing w:val="-1"/>
          <w:sz w:val="24"/>
          <w:szCs w:val="24"/>
        </w:rPr>
        <w:t>a</w:t>
      </w:r>
      <w:r w:rsidRPr="00763A1E">
        <w:rPr>
          <w:rFonts w:ascii="Arial" w:eastAsia="Arial" w:hAnsi="Arial" w:cs="Arial"/>
          <w:spacing w:val="1"/>
          <w:sz w:val="24"/>
          <w:szCs w:val="24"/>
        </w:rPr>
        <w:t>d</w:t>
      </w:r>
      <w:r w:rsidRPr="00763A1E">
        <w:rPr>
          <w:rFonts w:ascii="Arial" w:eastAsia="Arial" w:hAnsi="Arial" w:cs="Arial"/>
          <w:sz w:val="24"/>
          <w:szCs w:val="24"/>
        </w:rPr>
        <w:t>a</w:t>
      </w:r>
      <w:r w:rsidRPr="00763A1E">
        <w:rPr>
          <w:rFonts w:ascii="Arial" w:eastAsia="Arial" w:hAnsi="Arial" w:cs="Arial"/>
          <w:spacing w:val="3"/>
          <w:sz w:val="24"/>
          <w:szCs w:val="24"/>
        </w:rPr>
        <w:t xml:space="preserve"> </w:t>
      </w:r>
      <w:r w:rsidRPr="00763A1E">
        <w:rPr>
          <w:rFonts w:ascii="Arial" w:eastAsia="Arial" w:hAnsi="Arial" w:cs="Arial"/>
          <w:sz w:val="24"/>
          <w:szCs w:val="24"/>
        </w:rPr>
        <w:t>la</w:t>
      </w:r>
      <w:r w:rsidRPr="00763A1E">
        <w:rPr>
          <w:rFonts w:ascii="Arial" w:eastAsia="Arial" w:hAnsi="Arial" w:cs="Arial"/>
          <w:spacing w:val="3"/>
          <w:sz w:val="24"/>
          <w:szCs w:val="24"/>
        </w:rPr>
        <w:t xml:space="preserve"> </w:t>
      </w:r>
      <w:r w:rsidRPr="00763A1E">
        <w:rPr>
          <w:rFonts w:ascii="Arial" w:eastAsia="Arial" w:hAnsi="Arial" w:cs="Arial"/>
          <w:spacing w:val="-3"/>
          <w:sz w:val="24"/>
          <w:szCs w:val="24"/>
        </w:rPr>
        <w:t>i</w:t>
      </w:r>
      <w:r w:rsidRPr="00763A1E">
        <w:rPr>
          <w:rFonts w:ascii="Arial" w:eastAsia="Arial" w:hAnsi="Arial" w:cs="Arial"/>
          <w:spacing w:val="1"/>
          <w:sz w:val="24"/>
          <w:szCs w:val="24"/>
        </w:rPr>
        <w:t>mpo</w:t>
      </w:r>
      <w:r w:rsidRPr="00763A1E">
        <w:rPr>
          <w:rFonts w:ascii="Arial" w:eastAsia="Arial" w:hAnsi="Arial" w:cs="Arial"/>
          <w:sz w:val="24"/>
          <w:szCs w:val="24"/>
        </w:rPr>
        <w:t>r</w:t>
      </w:r>
      <w:r w:rsidRPr="00763A1E">
        <w:rPr>
          <w:rFonts w:ascii="Arial" w:eastAsia="Arial" w:hAnsi="Arial" w:cs="Arial"/>
          <w:spacing w:val="-3"/>
          <w:sz w:val="24"/>
          <w:szCs w:val="24"/>
        </w:rPr>
        <w:t>t</w:t>
      </w:r>
      <w:r w:rsidRPr="00763A1E">
        <w:rPr>
          <w:rFonts w:ascii="Arial" w:eastAsia="Arial" w:hAnsi="Arial" w:cs="Arial"/>
          <w:spacing w:val="1"/>
          <w:sz w:val="24"/>
          <w:szCs w:val="24"/>
        </w:rPr>
        <w:t>an</w:t>
      </w:r>
      <w:r w:rsidRPr="00763A1E">
        <w:rPr>
          <w:rFonts w:ascii="Arial" w:eastAsia="Arial" w:hAnsi="Arial" w:cs="Arial"/>
          <w:sz w:val="24"/>
          <w:szCs w:val="24"/>
        </w:rPr>
        <w:t>c</w:t>
      </w:r>
      <w:r w:rsidRPr="00763A1E">
        <w:rPr>
          <w:rFonts w:ascii="Arial" w:eastAsia="Arial" w:hAnsi="Arial" w:cs="Arial"/>
          <w:spacing w:val="-3"/>
          <w:sz w:val="24"/>
          <w:szCs w:val="24"/>
        </w:rPr>
        <w:t>i</w:t>
      </w:r>
      <w:r w:rsidRPr="00763A1E">
        <w:rPr>
          <w:rFonts w:ascii="Arial" w:eastAsia="Arial" w:hAnsi="Arial" w:cs="Arial"/>
          <w:sz w:val="24"/>
          <w:szCs w:val="24"/>
        </w:rPr>
        <w:t>a</w:t>
      </w:r>
      <w:r w:rsidRPr="00763A1E">
        <w:rPr>
          <w:rFonts w:ascii="Arial" w:eastAsia="Arial" w:hAnsi="Arial" w:cs="Arial"/>
          <w:spacing w:val="3"/>
          <w:sz w:val="24"/>
          <w:szCs w:val="24"/>
        </w:rPr>
        <w:t xml:space="preserve"> </w:t>
      </w:r>
      <w:r w:rsidRPr="00763A1E">
        <w:rPr>
          <w:rFonts w:ascii="Arial" w:eastAsia="Arial" w:hAnsi="Arial" w:cs="Arial"/>
          <w:sz w:val="24"/>
          <w:szCs w:val="24"/>
        </w:rPr>
        <w:t>y s</w:t>
      </w:r>
      <w:r w:rsidRPr="00763A1E">
        <w:rPr>
          <w:rFonts w:ascii="Arial" w:eastAsia="Arial" w:hAnsi="Arial" w:cs="Arial"/>
          <w:spacing w:val="1"/>
          <w:sz w:val="24"/>
          <w:szCs w:val="24"/>
        </w:rPr>
        <w:t>en</w:t>
      </w:r>
      <w:r w:rsidRPr="00763A1E">
        <w:rPr>
          <w:rFonts w:ascii="Arial" w:eastAsia="Arial" w:hAnsi="Arial" w:cs="Arial"/>
          <w:sz w:val="24"/>
          <w:szCs w:val="24"/>
        </w:rPr>
        <w:t>sibil</w:t>
      </w:r>
      <w:r w:rsidRPr="00763A1E">
        <w:rPr>
          <w:rFonts w:ascii="Arial" w:eastAsia="Arial" w:hAnsi="Arial" w:cs="Arial"/>
          <w:spacing w:val="-1"/>
          <w:sz w:val="24"/>
          <w:szCs w:val="24"/>
        </w:rPr>
        <w:t>i</w:t>
      </w:r>
      <w:r w:rsidRPr="00763A1E">
        <w:rPr>
          <w:rFonts w:ascii="Arial" w:eastAsia="Arial" w:hAnsi="Arial" w:cs="Arial"/>
          <w:spacing w:val="1"/>
          <w:sz w:val="24"/>
          <w:szCs w:val="24"/>
        </w:rPr>
        <w:t>da</w:t>
      </w:r>
      <w:r w:rsidRPr="00763A1E">
        <w:rPr>
          <w:rFonts w:ascii="Arial" w:eastAsia="Arial" w:hAnsi="Arial" w:cs="Arial"/>
          <w:sz w:val="24"/>
          <w:szCs w:val="24"/>
        </w:rPr>
        <w:t>d</w:t>
      </w:r>
      <w:r w:rsidRPr="00763A1E">
        <w:rPr>
          <w:rFonts w:ascii="Arial" w:eastAsia="Arial" w:hAnsi="Arial" w:cs="Arial"/>
          <w:spacing w:val="3"/>
          <w:sz w:val="24"/>
          <w:szCs w:val="24"/>
        </w:rPr>
        <w:t xml:space="preserve"> </w:t>
      </w:r>
      <w:r w:rsidRPr="00763A1E">
        <w:rPr>
          <w:rFonts w:ascii="Arial" w:eastAsia="Arial" w:hAnsi="Arial" w:cs="Arial"/>
          <w:spacing w:val="1"/>
          <w:sz w:val="24"/>
          <w:szCs w:val="24"/>
        </w:rPr>
        <w:t>d</w:t>
      </w:r>
      <w:r w:rsidRPr="00763A1E">
        <w:rPr>
          <w:rFonts w:ascii="Arial" w:eastAsia="Arial" w:hAnsi="Arial" w:cs="Arial"/>
          <w:spacing w:val="-1"/>
          <w:sz w:val="24"/>
          <w:szCs w:val="24"/>
        </w:rPr>
        <w:t>e</w:t>
      </w:r>
      <w:r w:rsidRPr="00763A1E">
        <w:rPr>
          <w:rFonts w:ascii="Arial" w:eastAsia="Arial" w:hAnsi="Arial" w:cs="Arial"/>
          <w:sz w:val="24"/>
          <w:szCs w:val="24"/>
        </w:rPr>
        <w:t>l t</w:t>
      </w:r>
      <w:r w:rsidRPr="00763A1E">
        <w:rPr>
          <w:rFonts w:ascii="Arial" w:eastAsia="Arial" w:hAnsi="Arial" w:cs="Arial"/>
          <w:spacing w:val="1"/>
          <w:sz w:val="24"/>
          <w:szCs w:val="24"/>
        </w:rPr>
        <w:t>e</w:t>
      </w:r>
      <w:r w:rsidRPr="00763A1E">
        <w:rPr>
          <w:rFonts w:ascii="Arial" w:eastAsia="Arial" w:hAnsi="Arial" w:cs="Arial"/>
          <w:spacing w:val="-1"/>
          <w:sz w:val="24"/>
          <w:szCs w:val="24"/>
        </w:rPr>
        <w:t>m</w:t>
      </w:r>
      <w:r w:rsidRPr="00763A1E">
        <w:rPr>
          <w:rFonts w:ascii="Arial" w:eastAsia="Arial" w:hAnsi="Arial" w:cs="Arial"/>
          <w:spacing w:val="1"/>
          <w:sz w:val="24"/>
          <w:szCs w:val="24"/>
        </w:rPr>
        <w:t>a</w:t>
      </w:r>
      <w:r w:rsidRPr="00763A1E">
        <w:rPr>
          <w:rFonts w:ascii="Arial" w:eastAsia="Arial" w:hAnsi="Arial" w:cs="Arial"/>
          <w:sz w:val="24"/>
          <w:szCs w:val="24"/>
        </w:rPr>
        <w:t>.</w:t>
      </w:r>
    </w:p>
    <w:p w:rsidR="00CE21D1" w:rsidRPr="00763A1E" w:rsidRDefault="00CE21D1" w:rsidP="00CE21D1">
      <w:pPr>
        <w:suppressAutoHyphens w:val="0"/>
        <w:jc w:val="both"/>
        <w:rPr>
          <w:rFonts w:ascii="Arial" w:hAnsi="Arial"/>
          <w:sz w:val="24"/>
        </w:rPr>
      </w:pPr>
    </w:p>
    <w:p w:rsidR="006B6910" w:rsidRPr="00152C21" w:rsidRDefault="00152C21" w:rsidP="00F36001">
      <w:pPr>
        <w:pStyle w:val="Prrafodelista"/>
        <w:numPr>
          <w:ilvl w:val="0"/>
          <w:numId w:val="3"/>
        </w:numPr>
        <w:spacing w:before="29"/>
        <w:ind w:right="5435"/>
        <w:jc w:val="both"/>
        <w:rPr>
          <w:rFonts w:ascii="Arial" w:eastAsia="Arial" w:hAnsi="Arial" w:cs="Arial"/>
          <w:b/>
          <w:sz w:val="24"/>
          <w:szCs w:val="24"/>
        </w:rPr>
      </w:pPr>
      <w:r>
        <w:rPr>
          <w:rFonts w:ascii="Arial" w:eastAsia="Arial" w:hAnsi="Arial" w:cs="Arial"/>
          <w:b/>
          <w:sz w:val="24"/>
          <w:szCs w:val="24"/>
        </w:rPr>
        <w:t>ASPECTOS  G</w:t>
      </w:r>
      <w:r w:rsidRPr="00152C21">
        <w:rPr>
          <w:rFonts w:ascii="Arial" w:eastAsia="Arial" w:hAnsi="Arial" w:cs="Arial"/>
          <w:b/>
          <w:sz w:val="24"/>
          <w:szCs w:val="24"/>
        </w:rPr>
        <w:t>ENERALES</w:t>
      </w:r>
    </w:p>
    <w:p w:rsidR="006B6910" w:rsidRDefault="006B6910" w:rsidP="006B6910">
      <w:pPr>
        <w:spacing w:before="6" w:line="200" w:lineRule="exact"/>
      </w:pPr>
    </w:p>
    <w:p w:rsidR="006B6910" w:rsidRPr="006B6910" w:rsidRDefault="006B6910" w:rsidP="00F36001">
      <w:pPr>
        <w:pStyle w:val="Prrafodelista"/>
        <w:numPr>
          <w:ilvl w:val="1"/>
          <w:numId w:val="3"/>
        </w:numPr>
        <w:spacing w:before="29"/>
        <w:ind w:right="7335"/>
        <w:jc w:val="both"/>
        <w:rPr>
          <w:rFonts w:ascii="Arial" w:eastAsia="Arial" w:hAnsi="Arial" w:cs="Arial"/>
          <w:sz w:val="24"/>
          <w:szCs w:val="24"/>
        </w:rPr>
      </w:pPr>
      <w:r w:rsidRPr="006B6910">
        <w:rPr>
          <w:rFonts w:ascii="Arial" w:eastAsia="Arial" w:hAnsi="Arial" w:cs="Arial"/>
          <w:b/>
          <w:sz w:val="24"/>
          <w:szCs w:val="24"/>
        </w:rPr>
        <w:t>Defini</w:t>
      </w:r>
      <w:r w:rsidRPr="006B6910">
        <w:rPr>
          <w:rFonts w:ascii="Arial" w:eastAsia="Arial" w:hAnsi="Arial" w:cs="Arial"/>
          <w:b/>
          <w:spacing w:val="1"/>
          <w:sz w:val="24"/>
          <w:szCs w:val="24"/>
        </w:rPr>
        <w:t>c</w:t>
      </w:r>
      <w:r w:rsidRPr="006B6910">
        <w:rPr>
          <w:rFonts w:ascii="Arial" w:eastAsia="Arial" w:hAnsi="Arial" w:cs="Arial"/>
          <w:b/>
          <w:sz w:val="24"/>
          <w:szCs w:val="24"/>
        </w:rPr>
        <w:t>ión</w:t>
      </w:r>
    </w:p>
    <w:p w:rsidR="006B6910" w:rsidRDefault="006B6910" w:rsidP="006B6910">
      <w:pPr>
        <w:spacing w:before="8" w:line="220" w:lineRule="exact"/>
        <w:rPr>
          <w:sz w:val="22"/>
          <w:szCs w:val="22"/>
        </w:rPr>
      </w:pPr>
    </w:p>
    <w:p w:rsidR="006B6910" w:rsidRDefault="006B6910" w:rsidP="006B6910">
      <w:pPr>
        <w:ind w:left="102" w:right="155"/>
        <w:jc w:val="both"/>
        <w:rPr>
          <w:rFonts w:ascii="Arial" w:eastAsia="Arial" w:hAnsi="Arial" w:cs="Arial"/>
          <w:sz w:val="24"/>
          <w:szCs w:val="24"/>
        </w:rPr>
      </w:pPr>
      <w:r>
        <w:rPr>
          <w:rFonts w:ascii="Arial" w:eastAsia="Arial" w:hAnsi="Arial" w:cs="Arial"/>
          <w:sz w:val="24"/>
          <w:szCs w:val="24"/>
        </w:rPr>
        <w:t>El</w:t>
      </w:r>
      <w:r>
        <w:rPr>
          <w:rFonts w:ascii="Arial" w:eastAsia="Arial" w:hAnsi="Arial" w:cs="Arial"/>
          <w:spacing w:val="52"/>
          <w:sz w:val="24"/>
          <w:szCs w:val="24"/>
        </w:rPr>
        <w:t xml:space="preserve"> </w:t>
      </w:r>
      <w:r>
        <w:rPr>
          <w:rFonts w:ascii="Arial" w:eastAsia="Arial" w:hAnsi="Arial" w:cs="Arial"/>
          <w:sz w:val="24"/>
          <w:szCs w:val="24"/>
        </w:rPr>
        <w:t>la</w:t>
      </w:r>
      <w:r>
        <w:rPr>
          <w:rFonts w:ascii="Arial" w:eastAsia="Arial" w:hAnsi="Arial" w:cs="Arial"/>
          <w:spacing w:val="-2"/>
          <w:sz w:val="24"/>
          <w:szCs w:val="24"/>
        </w:rPr>
        <w:t>v</w:t>
      </w:r>
      <w:r>
        <w:rPr>
          <w:rFonts w:ascii="Arial" w:eastAsia="Arial" w:hAnsi="Arial" w:cs="Arial"/>
          <w:spacing w:val="1"/>
          <w:sz w:val="24"/>
          <w:szCs w:val="24"/>
        </w:rPr>
        <w:t>ad</w:t>
      </w:r>
      <w:r>
        <w:rPr>
          <w:rFonts w:ascii="Arial" w:eastAsia="Arial" w:hAnsi="Arial" w:cs="Arial"/>
          <w:sz w:val="24"/>
          <w:szCs w:val="24"/>
        </w:rPr>
        <w:t>o</w:t>
      </w:r>
      <w:r>
        <w:rPr>
          <w:rFonts w:ascii="Arial" w:eastAsia="Arial" w:hAnsi="Arial" w:cs="Arial"/>
          <w:spacing w:val="54"/>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55"/>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c</w:t>
      </w:r>
      <w:r>
        <w:rPr>
          <w:rFonts w:ascii="Arial" w:eastAsia="Arial" w:hAnsi="Arial" w:cs="Arial"/>
          <w:sz w:val="24"/>
          <w:szCs w:val="24"/>
        </w:rPr>
        <w:t>ti</w:t>
      </w:r>
      <w:r>
        <w:rPr>
          <w:rFonts w:ascii="Arial" w:eastAsia="Arial" w:hAnsi="Arial" w:cs="Arial"/>
          <w:spacing w:val="-2"/>
          <w:sz w:val="24"/>
          <w:szCs w:val="24"/>
        </w:rPr>
        <w:t>v</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53"/>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53"/>
          <w:sz w:val="24"/>
          <w:szCs w:val="24"/>
        </w:rPr>
        <w:t xml:space="preserve"> </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a</w:t>
      </w:r>
      <w:r>
        <w:rPr>
          <w:rFonts w:ascii="Arial" w:eastAsia="Arial" w:hAnsi="Arial" w:cs="Arial"/>
          <w:spacing w:val="54"/>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cta</w:t>
      </w:r>
      <w:r>
        <w:rPr>
          <w:rFonts w:ascii="Arial" w:eastAsia="Arial" w:hAnsi="Arial" w:cs="Arial"/>
          <w:spacing w:val="52"/>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1"/>
          <w:sz w:val="24"/>
          <w:szCs w:val="24"/>
        </w:rPr>
        <w:t>nd</w:t>
      </w:r>
      <w:r>
        <w:rPr>
          <w:rFonts w:ascii="Arial" w:eastAsia="Arial" w:hAnsi="Arial" w:cs="Arial"/>
          <w:sz w:val="24"/>
          <w:szCs w:val="24"/>
        </w:rPr>
        <w:t>ie</w:t>
      </w:r>
      <w:r>
        <w:rPr>
          <w:rFonts w:ascii="Arial" w:eastAsia="Arial" w:hAnsi="Arial" w:cs="Arial"/>
          <w:spacing w:val="1"/>
          <w:sz w:val="24"/>
          <w:szCs w:val="24"/>
        </w:rPr>
        <w:t>n</w:t>
      </w:r>
      <w:r>
        <w:rPr>
          <w:rFonts w:ascii="Arial" w:eastAsia="Arial" w:hAnsi="Arial" w:cs="Arial"/>
          <w:sz w:val="24"/>
          <w:szCs w:val="24"/>
        </w:rPr>
        <w:t>te</w:t>
      </w:r>
      <w:r>
        <w:rPr>
          <w:rFonts w:ascii="Arial" w:eastAsia="Arial" w:hAnsi="Arial" w:cs="Arial"/>
          <w:spacing w:val="52"/>
          <w:sz w:val="24"/>
          <w:szCs w:val="24"/>
        </w:rPr>
        <w:t xml:space="preserve"> </w:t>
      </w:r>
      <w:r>
        <w:rPr>
          <w:rFonts w:ascii="Arial" w:eastAsia="Arial" w:hAnsi="Arial" w:cs="Arial"/>
          <w:sz w:val="24"/>
          <w:szCs w:val="24"/>
        </w:rPr>
        <w:t>a</w:t>
      </w:r>
      <w:r>
        <w:rPr>
          <w:rFonts w:ascii="Arial" w:eastAsia="Arial" w:hAnsi="Arial" w:cs="Arial"/>
          <w:spacing w:val="54"/>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52"/>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pa</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en</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z w:val="24"/>
          <w:szCs w:val="24"/>
        </w:rPr>
        <w:t>a</w:t>
      </w:r>
      <w:r>
        <w:rPr>
          <w:rFonts w:ascii="Arial" w:eastAsia="Arial" w:hAnsi="Arial" w:cs="Arial"/>
          <w:spacing w:val="54"/>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51"/>
          <w:sz w:val="24"/>
          <w:szCs w:val="24"/>
        </w:rPr>
        <w:t xml:space="preserve"> </w:t>
      </w:r>
      <w:r>
        <w:rPr>
          <w:rFonts w:ascii="Arial" w:eastAsia="Arial" w:hAnsi="Arial" w:cs="Arial"/>
          <w:sz w:val="24"/>
          <w:szCs w:val="24"/>
        </w:rPr>
        <w:t>le</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da</w:t>
      </w:r>
      <w:r>
        <w:rPr>
          <w:rFonts w:ascii="Arial" w:eastAsia="Arial" w:hAnsi="Arial" w:cs="Arial"/>
          <w:sz w:val="24"/>
          <w:szCs w:val="24"/>
        </w:rPr>
        <w:t>d</w:t>
      </w:r>
      <w:r>
        <w:rPr>
          <w:rFonts w:ascii="Arial" w:eastAsia="Arial" w:hAnsi="Arial" w:cs="Arial"/>
          <w:spacing w:val="51"/>
          <w:sz w:val="24"/>
          <w:szCs w:val="24"/>
        </w:rPr>
        <w:t xml:space="preserve"> </w:t>
      </w:r>
      <w:r>
        <w:rPr>
          <w:rFonts w:ascii="Arial" w:eastAsia="Arial" w:hAnsi="Arial" w:cs="Arial"/>
          <w:sz w:val="24"/>
          <w:szCs w:val="24"/>
        </w:rPr>
        <w:t xml:space="preserve">a </w:t>
      </w:r>
      <w:r>
        <w:rPr>
          <w:rFonts w:ascii="Arial" w:eastAsia="Arial" w:hAnsi="Arial" w:cs="Arial"/>
          <w:spacing w:val="1"/>
          <w:sz w:val="24"/>
          <w:szCs w:val="24"/>
        </w:rPr>
        <w:t>b</w:t>
      </w:r>
      <w:r>
        <w:rPr>
          <w:rFonts w:ascii="Arial" w:eastAsia="Arial" w:hAnsi="Arial" w:cs="Arial"/>
          <w:sz w:val="24"/>
          <w:szCs w:val="24"/>
        </w:rPr>
        <w:t>ie</w:t>
      </w:r>
      <w:r>
        <w:rPr>
          <w:rFonts w:ascii="Arial" w:eastAsia="Arial" w:hAnsi="Arial" w:cs="Arial"/>
          <w:spacing w:val="1"/>
          <w:sz w:val="24"/>
          <w:szCs w:val="24"/>
        </w:rPr>
        <w:t>ne</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1"/>
          <w:sz w:val="24"/>
          <w:szCs w:val="24"/>
        </w:rPr>
        <w:t>ig</w:t>
      </w:r>
      <w:r>
        <w:rPr>
          <w:rFonts w:ascii="Arial" w:eastAsia="Arial" w:hAnsi="Arial" w:cs="Arial"/>
          <w:sz w:val="24"/>
          <w:szCs w:val="24"/>
        </w:rPr>
        <w:t>in</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z w:val="24"/>
          <w:szCs w:val="24"/>
        </w:rPr>
        <w:t>te</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2"/>
          <w:sz w:val="24"/>
          <w:szCs w:val="24"/>
        </w:rPr>
        <w:t>v</w:t>
      </w:r>
      <w:r>
        <w:rPr>
          <w:rFonts w:ascii="Arial" w:eastAsia="Arial" w:hAnsi="Arial" w:cs="Arial"/>
          <w:sz w:val="24"/>
          <w:szCs w:val="24"/>
        </w:rPr>
        <w:t>ie</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1"/>
          <w:sz w:val="24"/>
          <w:szCs w:val="24"/>
        </w:rPr>
        <w:t xml:space="preserve"> a</w:t>
      </w:r>
      <w:r>
        <w:rPr>
          <w:rFonts w:ascii="Arial" w:eastAsia="Arial" w:hAnsi="Arial" w:cs="Arial"/>
          <w:spacing w:val="-2"/>
          <w:sz w:val="24"/>
          <w:szCs w:val="24"/>
        </w:rPr>
        <w:t>c</w:t>
      </w:r>
      <w:r>
        <w:rPr>
          <w:rFonts w:ascii="Arial" w:eastAsia="Arial" w:hAnsi="Arial" w:cs="Arial"/>
          <w:sz w:val="24"/>
          <w:szCs w:val="24"/>
        </w:rPr>
        <w:t>ti</w:t>
      </w:r>
      <w:r>
        <w:rPr>
          <w:rFonts w:ascii="Arial" w:eastAsia="Arial" w:hAnsi="Arial" w:cs="Arial"/>
          <w:spacing w:val="-2"/>
          <w:sz w:val="24"/>
          <w:szCs w:val="24"/>
        </w:rPr>
        <w:t>v</w:t>
      </w:r>
      <w:r>
        <w:rPr>
          <w:rFonts w:ascii="Arial" w:eastAsia="Arial" w:hAnsi="Arial" w:cs="Arial"/>
          <w:sz w:val="24"/>
          <w:szCs w:val="24"/>
        </w:rPr>
        <w:t>id</w:t>
      </w:r>
      <w:r>
        <w:rPr>
          <w:rFonts w:ascii="Arial" w:eastAsia="Arial" w:hAnsi="Arial" w:cs="Arial"/>
          <w:spacing w:val="1"/>
          <w:sz w:val="24"/>
          <w:szCs w:val="24"/>
        </w:rPr>
        <w:t>ade</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pacing w:val="-2"/>
          <w:sz w:val="24"/>
          <w:szCs w:val="24"/>
        </w:rPr>
        <w:t>í</w:t>
      </w:r>
      <w:r>
        <w:rPr>
          <w:rFonts w:ascii="Arial" w:eastAsia="Arial" w:hAnsi="Arial" w:cs="Arial"/>
          <w:spacing w:val="2"/>
          <w:sz w:val="24"/>
          <w:szCs w:val="24"/>
        </w:rPr>
        <w:t>c</w:t>
      </w:r>
      <w:r>
        <w:rPr>
          <w:rFonts w:ascii="Arial" w:eastAsia="Arial" w:hAnsi="Arial" w:cs="Arial"/>
          <w:sz w:val="24"/>
          <w:szCs w:val="24"/>
        </w:rPr>
        <w:t>it</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z w:val="24"/>
          <w:szCs w:val="24"/>
        </w:rPr>
        <w:t>Es</w:t>
      </w:r>
      <w:r>
        <w:rPr>
          <w:rFonts w:ascii="Arial" w:eastAsia="Arial" w:hAnsi="Arial" w:cs="Arial"/>
          <w:spacing w:val="1"/>
          <w:sz w:val="24"/>
          <w:szCs w:val="24"/>
        </w:rPr>
        <w:t xml:space="preserve"> </w:t>
      </w:r>
      <w:r>
        <w:rPr>
          <w:rFonts w:ascii="Arial" w:eastAsia="Arial" w:hAnsi="Arial" w:cs="Arial"/>
          <w:spacing w:val="2"/>
          <w:sz w:val="24"/>
          <w:szCs w:val="24"/>
        </w:rPr>
        <w:t>i</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 xml:space="preserve">r </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z w:val="24"/>
          <w:szCs w:val="24"/>
        </w:rPr>
        <w:t>lt</w:t>
      </w:r>
      <w:r>
        <w:rPr>
          <w:rFonts w:ascii="Arial" w:eastAsia="Arial" w:hAnsi="Arial" w:cs="Arial"/>
          <w:spacing w:val="1"/>
          <w:sz w:val="24"/>
          <w:szCs w:val="24"/>
        </w:rPr>
        <w:t>a</w:t>
      </w:r>
      <w:r>
        <w:rPr>
          <w:rFonts w:ascii="Arial" w:eastAsia="Arial" w:hAnsi="Arial" w:cs="Arial"/>
          <w:sz w:val="24"/>
          <w:szCs w:val="24"/>
        </w:rPr>
        <w:t xml:space="preserve">r la </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rd</w:t>
      </w:r>
      <w:r>
        <w:rPr>
          <w:rFonts w:ascii="Arial" w:eastAsia="Arial" w:hAnsi="Arial" w:cs="Arial"/>
          <w:spacing w:val="1"/>
          <w:sz w:val="24"/>
          <w:szCs w:val="24"/>
        </w:rPr>
        <w:t>ade</w:t>
      </w:r>
      <w:r>
        <w:rPr>
          <w:rFonts w:ascii="Arial" w:eastAsia="Arial" w:hAnsi="Arial" w:cs="Arial"/>
          <w:sz w:val="24"/>
          <w:szCs w:val="24"/>
        </w:rPr>
        <w:t xml:space="preserve">ra </w:t>
      </w:r>
      <w:r>
        <w:rPr>
          <w:rFonts w:ascii="Arial" w:eastAsia="Arial" w:hAnsi="Arial" w:cs="Arial"/>
          <w:spacing w:val="3"/>
          <w:sz w:val="24"/>
          <w:szCs w:val="24"/>
        </w:rPr>
        <w:t>f</w:t>
      </w:r>
      <w:r>
        <w:rPr>
          <w:rFonts w:ascii="Arial" w:eastAsia="Arial" w:hAnsi="Arial" w:cs="Arial"/>
          <w:spacing w:val="-1"/>
          <w:sz w:val="24"/>
          <w:szCs w:val="24"/>
        </w:rPr>
        <w:t>u</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o</w:t>
      </w:r>
      <w:r>
        <w:rPr>
          <w:rFonts w:ascii="Arial" w:eastAsia="Arial" w:hAnsi="Arial" w:cs="Arial"/>
          <w:spacing w:val="1"/>
          <w:sz w:val="24"/>
          <w:szCs w:val="24"/>
        </w:rPr>
        <w:t xml:space="preserve"> p</w:t>
      </w:r>
      <w:r>
        <w:rPr>
          <w:rFonts w:ascii="Arial" w:eastAsia="Arial" w:hAnsi="Arial" w:cs="Arial"/>
          <w:sz w:val="24"/>
          <w:szCs w:val="24"/>
        </w:rPr>
        <w:t>ro</w:t>
      </w:r>
      <w:r>
        <w:rPr>
          <w:rFonts w:ascii="Arial" w:eastAsia="Arial" w:hAnsi="Arial" w:cs="Arial"/>
          <w:spacing w:val="1"/>
          <w:sz w:val="24"/>
          <w:szCs w:val="24"/>
        </w:rPr>
        <w:t>p</w:t>
      </w:r>
      <w:r>
        <w:rPr>
          <w:rFonts w:ascii="Arial" w:eastAsia="Arial" w:hAnsi="Arial" w:cs="Arial"/>
          <w:sz w:val="24"/>
          <w:szCs w:val="24"/>
        </w:rPr>
        <w:t>ie</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pacing w:val="1"/>
          <w:sz w:val="24"/>
          <w:szCs w:val="24"/>
        </w:rPr>
        <w:t>p</w:t>
      </w:r>
      <w:r>
        <w:rPr>
          <w:rFonts w:ascii="Arial" w:eastAsia="Arial" w:hAnsi="Arial" w:cs="Arial"/>
          <w:sz w:val="24"/>
          <w:szCs w:val="24"/>
        </w:rPr>
        <w:t>it</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pacing w:val="-2"/>
          <w:sz w:val="24"/>
          <w:szCs w:val="24"/>
        </w:rPr>
        <w:t>í</w:t>
      </w:r>
      <w:r>
        <w:rPr>
          <w:rFonts w:ascii="Arial" w:eastAsia="Arial" w:hAnsi="Arial" w:cs="Arial"/>
          <w:sz w:val="24"/>
          <w:szCs w:val="24"/>
        </w:rPr>
        <w:t>c</w:t>
      </w:r>
      <w:r>
        <w:rPr>
          <w:rFonts w:ascii="Arial" w:eastAsia="Arial" w:hAnsi="Arial" w:cs="Arial"/>
          <w:spacing w:val="2"/>
          <w:sz w:val="24"/>
          <w:szCs w:val="24"/>
        </w:rPr>
        <w:t>i</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de</w:t>
      </w:r>
      <w:r>
        <w:rPr>
          <w:rFonts w:ascii="Arial" w:eastAsia="Arial" w:hAnsi="Arial" w:cs="Arial"/>
          <w:spacing w:val="-2"/>
          <w:sz w:val="24"/>
          <w:szCs w:val="24"/>
        </w:rPr>
        <w:t>v</w:t>
      </w:r>
      <w:r>
        <w:rPr>
          <w:rFonts w:ascii="Arial" w:eastAsia="Arial" w:hAnsi="Arial" w:cs="Arial"/>
          <w:spacing w:val="1"/>
          <w:sz w:val="24"/>
          <w:szCs w:val="24"/>
        </w:rPr>
        <w:t>en</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ra</w:t>
      </w:r>
      <w:r>
        <w:rPr>
          <w:rFonts w:ascii="Arial" w:eastAsia="Arial" w:hAnsi="Arial" w:cs="Arial"/>
          <w:spacing w:val="3"/>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re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e s</w:t>
      </w:r>
      <w:r>
        <w:rPr>
          <w:rFonts w:ascii="Arial" w:eastAsia="Arial" w:hAnsi="Arial" w:cs="Arial"/>
          <w:spacing w:val="1"/>
          <w:sz w:val="24"/>
          <w:szCs w:val="24"/>
        </w:rPr>
        <w:t>e</w:t>
      </w:r>
      <w:r>
        <w:rPr>
          <w:rFonts w:ascii="Arial" w:eastAsia="Arial" w:hAnsi="Arial" w:cs="Arial"/>
          <w:sz w:val="24"/>
          <w:szCs w:val="24"/>
        </w:rPr>
        <w:t>r pr</w:t>
      </w:r>
      <w:r>
        <w:rPr>
          <w:rFonts w:ascii="Arial" w:eastAsia="Arial" w:hAnsi="Arial" w:cs="Arial"/>
          <w:spacing w:val="1"/>
          <w:sz w:val="24"/>
          <w:szCs w:val="24"/>
        </w:rPr>
        <w:t>o</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 xml:space="preserve">cto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n</w:t>
      </w:r>
      <w:r>
        <w:rPr>
          <w:rFonts w:ascii="Arial" w:eastAsia="Arial" w:hAnsi="Arial" w:cs="Arial"/>
          <w:spacing w:val="-1"/>
          <w:sz w:val="24"/>
          <w:szCs w:val="24"/>
        </w:rPr>
        <w:t>eg</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2"/>
          <w:sz w:val="24"/>
          <w:szCs w:val="24"/>
        </w:rPr>
        <w:t>i</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2"/>
          <w:sz w:val="24"/>
          <w:szCs w:val="24"/>
        </w:rPr>
        <w:t>í</w:t>
      </w:r>
      <w:r>
        <w:rPr>
          <w:rFonts w:ascii="Arial" w:eastAsia="Arial" w:hAnsi="Arial" w:cs="Arial"/>
          <w:sz w:val="24"/>
          <w:szCs w:val="24"/>
        </w:rPr>
        <w:t>cit</w:t>
      </w:r>
      <w:r>
        <w:rPr>
          <w:rFonts w:ascii="Arial" w:eastAsia="Arial" w:hAnsi="Arial" w:cs="Arial"/>
          <w:spacing w:val="1"/>
          <w:sz w:val="24"/>
          <w:szCs w:val="24"/>
        </w:rPr>
        <w:t>o</w:t>
      </w:r>
      <w:r>
        <w:rPr>
          <w:rFonts w:ascii="Arial" w:eastAsia="Arial" w:hAnsi="Arial" w:cs="Arial"/>
          <w:sz w:val="24"/>
          <w:szCs w:val="24"/>
        </w:rPr>
        <w:t>.</w:t>
      </w:r>
    </w:p>
    <w:p w:rsidR="006B6910" w:rsidRDefault="006B6910" w:rsidP="006B6910">
      <w:pPr>
        <w:spacing w:before="17" w:line="260" w:lineRule="exact"/>
        <w:rPr>
          <w:sz w:val="26"/>
          <w:szCs w:val="26"/>
        </w:rPr>
      </w:pPr>
    </w:p>
    <w:p w:rsidR="006B6910" w:rsidRDefault="006B6910" w:rsidP="006B6910">
      <w:pPr>
        <w:ind w:left="102" w:right="158"/>
        <w:jc w:val="both"/>
        <w:rPr>
          <w:rFonts w:ascii="Arial" w:eastAsia="Arial" w:hAnsi="Arial" w:cs="Arial"/>
          <w:sz w:val="24"/>
          <w:szCs w:val="24"/>
        </w:rPr>
      </w:pPr>
      <w:r>
        <w:rPr>
          <w:rFonts w:ascii="Arial" w:eastAsia="Arial" w:hAnsi="Arial" w:cs="Arial"/>
          <w:sz w:val="24"/>
          <w:szCs w:val="24"/>
        </w:rPr>
        <w:t>El</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2"/>
          <w:sz w:val="24"/>
          <w:szCs w:val="24"/>
        </w:rPr>
        <w:t>v</w:t>
      </w:r>
      <w:r>
        <w:rPr>
          <w:rFonts w:ascii="Arial" w:eastAsia="Arial" w:hAnsi="Arial" w:cs="Arial"/>
          <w:spacing w:val="1"/>
          <w:sz w:val="24"/>
          <w:szCs w:val="24"/>
        </w:rPr>
        <w:t>ad</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a</w:t>
      </w:r>
      <w:r>
        <w:rPr>
          <w:rFonts w:ascii="Arial" w:eastAsia="Arial" w:hAnsi="Arial" w:cs="Arial"/>
          <w:sz w:val="24"/>
          <w:szCs w:val="24"/>
        </w:rPr>
        <w:t>cti</w:t>
      </w:r>
      <w:r>
        <w:rPr>
          <w:rFonts w:ascii="Arial" w:eastAsia="Arial" w:hAnsi="Arial" w:cs="Arial"/>
          <w:spacing w:val="-2"/>
          <w:sz w:val="24"/>
          <w:szCs w:val="24"/>
        </w:rPr>
        <w:t>v</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 xml:space="preserve"> en</w:t>
      </w:r>
      <w:r>
        <w:rPr>
          <w:rFonts w:ascii="Arial" w:eastAsia="Arial" w:hAnsi="Arial" w:cs="Arial"/>
          <w:spacing w:val="-2"/>
          <w:sz w:val="24"/>
          <w:szCs w:val="24"/>
        </w:rPr>
        <w:t>t</w:t>
      </w:r>
      <w:r>
        <w:rPr>
          <w:rFonts w:ascii="Arial" w:eastAsia="Arial" w:hAnsi="Arial" w:cs="Arial"/>
          <w:spacing w:val="1"/>
          <w:sz w:val="24"/>
          <w:szCs w:val="24"/>
        </w:rPr>
        <w:t>on</w:t>
      </w:r>
      <w:r>
        <w:rPr>
          <w:rFonts w:ascii="Arial" w:eastAsia="Arial" w:hAnsi="Arial" w:cs="Arial"/>
          <w:spacing w:val="-2"/>
          <w:sz w:val="24"/>
          <w:szCs w:val="24"/>
        </w:rPr>
        <w:t>c</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pacing w:val="1"/>
          <w:sz w:val="24"/>
          <w:szCs w:val="24"/>
        </w:rPr>
        <w:t>du</w:t>
      </w:r>
      <w:r>
        <w:rPr>
          <w:rFonts w:ascii="Arial" w:eastAsia="Arial" w:hAnsi="Arial" w:cs="Arial"/>
          <w:sz w:val="24"/>
          <w:szCs w:val="24"/>
        </w:rPr>
        <w:t>cta</w:t>
      </w:r>
      <w:r>
        <w:rPr>
          <w:rFonts w:ascii="Arial" w:eastAsia="Arial" w:hAnsi="Arial" w:cs="Arial"/>
          <w:spacing w:val="3"/>
          <w:sz w:val="24"/>
          <w:szCs w:val="24"/>
        </w:rPr>
        <w:t xml:space="preserve"> </w:t>
      </w:r>
      <w:r>
        <w:rPr>
          <w:rFonts w:ascii="Arial" w:eastAsia="Arial" w:hAnsi="Arial" w:cs="Arial"/>
          <w:spacing w:val="-1"/>
          <w:sz w:val="24"/>
          <w:szCs w:val="24"/>
        </w:rPr>
        <w:t>qu</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n</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g</w:t>
      </w:r>
      <w:r>
        <w:rPr>
          <w:rFonts w:ascii="Arial" w:eastAsia="Arial" w:hAnsi="Arial" w:cs="Arial"/>
          <w:spacing w:val="1"/>
          <w:sz w:val="24"/>
          <w:szCs w:val="24"/>
        </w:rPr>
        <w:t>o</w:t>
      </w:r>
      <w:r>
        <w:rPr>
          <w:rFonts w:ascii="Arial" w:eastAsia="Arial" w:hAnsi="Arial" w:cs="Arial"/>
          <w:spacing w:val="-2"/>
          <w:sz w:val="24"/>
          <w:szCs w:val="24"/>
        </w:rPr>
        <w:t>t</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o</w:t>
      </w:r>
      <w:r>
        <w:rPr>
          <w:rFonts w:ascii="Arial" w:eastAsia="Arial" w:hAnsi="Arial" w:cs="Arial"/>
          <w:sz w:val="24"/>
          <w:szCs w:val="24"/>
        </w:rPr>
        <w:t>lo</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2"/>
          <w:sz w:val="24"/>
          <w:szCs w:val="24"/>
        </w:rPr>
        <w:t>t</w:t>
      </w:r>
      <w:r>
        <w:rPr>
          <w:rFonts w:ascii="Arial" w:eastAsia="Arial" w:hAnsi="Arial" w:cs="Arial"/>
          <w:spacing w:val="-1"/>
          <w:sz w:val="24"/>
          <w:szCs w:val="24"/>
        </w:rPr>
        <w:t>o</w:t>
      </w:r>
      <w:r>
        <w:rPr>
          <w:rFonts w:ascii="Arial" w:eastAsia="Arial" w:hAnsi="Arial" w:cs="Arial"/>
          <w:sz w:val="24"/>
          <w:szCs w:val="24"/>
        </w:rPr>
        <w:t>, sino</w:t>
      </w:r>
      <w:r>
        <w:rPr>
          <w:rFonts w:ascii="Arial" w:eastAsia="Arial" w:hAnsi="Arial" w:cs="Arial"/>
          <w:spacing w:val="1"/>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iere</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m</w:t>
      </w:r>
      <w:r>
        <w:rPr>
          <w:rFonts w:ascii="Arial" w:eastAsia="Arial" w:hAnsi="Arial" w:cs="Arial"/>
          <w:spacing w:val="1"/>
          <w:sz w:val="24"/>
          <w:szCs w:val="24"/>
        </w:rPr>
        <w:t>ú</w:t>
      </w:r>
      <w:r>
        <w:rPr>
          <w:rFonts w:ascii="Arial" w:eastAsia="Arial" w:hAnsi="Arial" w:cs="Arial"/>
          <w:sz w:val="24"/>
          <w:szCs w:val="24"/>
        </w:rPr>
        <w:t>ltipl</w:t>
      </w:r>
      <w:r>
        <w:rPr>
          <w:rFonts w:ascii="Arial" w:eastAsia="Arial" w:hAnsi="Arial" w:cs="Arial"/>
          <w:spacing w:val="1"/>
          <w:sz w:val="24"/>
          <w:szCs w:val="24"/>
        </w:rPr>
        <w:t>e</w:t>
      </w:r>
      <w:r>
        <w:rPr>
          <w:rFonts w:ascii="Arial" w:eastAsia="Arial" w:hAnsi="Arial" w:cs="Arial"/>
          <w:sz w:val="24"/>
          <w:szCs w:val="24"/>
        </w:rPr>
        <w:t xml:space="preserve">s </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1"/>
          <w:sz w:val="24"/>
          <w:szCs w:val="24"/>
        </w:rPr>
        <w:t>r</w:t>
      </w:r>
      <w:r>
        <w:rPr>
          <w:rFonts w:ascii="Arial" w:eastAsia="Arial" w:hAnsi="Arial" w:cs="Arial"/>
          <w:sz w:val="24"/>
          <w:szCs w:val="24"/>
        </w:rPr>
        <w:t>i</w:t>
      </w:r>
      <w:r>
        <w:rPr>
          <w:rFonts w:ascii="Arial" w:eastAsia="Arial" w:hAnsi="Arial" w:cs="Arial"/>
          <w:spacing w:val="-2"/>
          <w:sz w:val="24"/>
          <w:szCs w:val="24"/>
        </w:rPr>
        <w:t>g</w:t>
      </w:r>
      <w:r>
        <w:rPr>
          <w:rFonts w:ascii="Arial" w:eastAsia="Arial" w:hAnsi="Arial" w:cs="Arial"/>
          <w:sz w:val="24"/>
          <w:szCs w:val="24"/>
        </w:rPr>
        <w:t>id</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ha</w:t>
      </w:r>
      <w:r>
        <w:rPr>
          <w:rFonts w:ascii="Arial" w:eastAsia="Arial" w:hAnsi="Arial" w:cs="Arial"/>
          <w:sz w:val="24"/>
          <w:szCs w:val="24"/>
        </w:rPr>
        <w:t>cia</w:t>
      </w:r>
      <w:r>
        <w:rPr>
          <w:rFonts w:ascii="Arial" w:eastAsia="Arial" w:hAnsi="Arial" w:cs="Arial"/>
          <w:spacing w:val="-1"/>
          <w:sz w:val="24"/>
          <w:szCs w:val="24"/>
        </w:rPr>
        <w:t xml:space="preserve">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m</w:t>
      </w:r>
      <w:r>
        <w:rPr>
          <w:rFonts w:ascii="Arial" w:eastAsia="Arial" w:hAnsi="Arial" w:cs="Arial"/>
          <w:sz w:val="24"/>
          <w:szCs w:val="24"/>
        </w:rPr>
        <w:t>is</w:t>
      </w:r>
      <w:r>
        <w:rPr>
          <w:rFonts w:ascii="Arial" w:eastAsia="Arial" w:hAnsi="Arial" w:cs="Arial"/>
          <w:spacing w:val="-1"/>
          <w:sz w:val="24"/>
          <w:szCs w:val="24"/>
        </w:rPr>
        <w:t>m</w:t>
      </w:r>
      <w:r>
        <w:rPr>
          <w:rFonts w:ascii="Arial" w:eastAsia="Arial" w:hAnsi="Arial" w:cs="Arial"/>
          <w:sz w:val="24"/>
          <w:szCs w:val="24"/>
        </w:rPr>
        <w:t>o</w:t>
      </w:r>
      <w:r>
        <w:rPr>
          <w:rFonts w:ascii="Arial" w:eastAsia="Arial" w:hAnsi="Arial" w:cs="Arial"/>
          <w:spacing w:val="1"/>
          <w:sz w:val="24"/>
          <w:szCs w:val="24"/>
        </w:rPr>
        <w:t xml:space="preserve"> p</w:t>
      </w:r>
      <w:r>
        <w:rPr>
          <w:rFonts w:ascii="Arial" w:eastAsia="Arial" w:hAnsi="Arial" w:cs="Arial"/>
          <w:spacing w:val="-3"/>
          <w:sz w:val="24"/>
          <w:szCs w:val="24"/>
        </w:rPr>
        <w:t>r</w:t>
      </w:r>
      <w:r>
        <w:rPr>
          <w:rFonts w:ascii="Arial" w:eastAsia="Arial" w:hAnsi="Arial" w:cs="Arial"/>
          <w:spacing w:val="1"/>
          <w:sz w:val="24"/>
          <w:szCs w:val="24"/>
        </w:rPr>
        <w:t>o</w:t>
      </w:r>
      <w:r>
        <w:rPr>
          <w:rFonts w:ascii="Arial" w:eastAsia="Arial" w:hAnsi="Arial" w:cs="Arial"/>
          <w:spacing w:val="-1"/>
          <w:sz w:val="24"/>
          <w:szCs w:val="24"/>
        </w:rPr>
        <w:t>p</w:t>
      </w:r>
      <w:r>
        <w:rPr>
          <w:rFonts w:ascii="Arial" w:eastAsia="Arial" w:hAnsi="Arial" w:cs="Arial"/>
          <w:spacing w:val="1"/>
          <w:sz w:val="24"/>
          <w:szCs w:val="24"/>
        </w:rPr>
        <w:t>ó</w:t>
      </w:r>
      <w:r>
        <w:rPr>
          <w:rFonts w:ascii="Arial" w:eastAsia="Arial" w:hAnsi="Arial" w:cs="Arial"/>
          <w:sz w:val="24"/>
          <w:szCs w:val="24"/>
        </w:rPr>
        <w:t>sit</w:t>
      </w:r>
      <w:r>
        <w:rPr>
          <w:rFonts w:ascii="Arial" w:eastAsia="Arial" w:hAnsi="Arial" w:cs="Arial"/>
          <w:spacing w:val="8"/>
          <w:sz w:val="24"/>
          <w:szCs w:val="24"/>
        </w:rPr>
        <w:t>o</w:t>
      </w:r>
      <w:r>
        <w:rPr>
          <w:rFonts w:ascii="Arial" w:eastAsia="Arial" w:hAnsi="Arial" w:cs="Arial"/>
          <w:sz w:val="24"/>
          <w:szCs w:val="24"/>
        </w:rPr>
        <w:t>.</w:t>
      </w:r>
    </w:p>
    <w:p w:rsidR="006B6910" w:rsidRDefault="006B6910" w:rsidP="006B6910">
      <w:pPr>
        <w:spacing w:before="10" w:line="220" w:lineRule="exact"/>
        <w:rPr>
          <w:sz w:val="22"/>
          <w:szCs w:val="22"/>
        </w:rPr>
      </w:pPr>
    </w:p>
    <w:p w:rsidR="006B6910" w:rsidRPr="006B6910" w:rsidRDefault="006B6910" w:rsidP="00F36001">
      <w:pPr>
        <w:pStyle w:val="Prrafodelista"/>
        <w:numPr>
          <w:ilvl w:val="1"/>
          <w:numId w:val="3"/>
        </w:numPr>
        <w:ind w:right="3754"/>
        <w:jc w:val="both"/>
        <w:rPr>
          <w:rFonts w:ascii="Arial" w:eastAsia="Arial" w:hAnsi="Arial" w:cs="Arial"/>
          <w:sz w:val="24"/>
          <w:szCs w:val="24"/>
        </w:rPr>
      </w:pPr>
      <w:r w:rsidRPr="006B6910">
        <w:rPr>
          <w:rFonts w:ascii="Arial" w:eastAsia="Arial" w:hAnsi="Arial" w:cs="Arial"/>
          <w:b/>
          <w:spacing w:val="1"/>
          <w:sz w:val="24"/>
          <w:szCs w:val="24"/>
        </w:rPr>
        <w:t xml:space="preserve"> Etapa</w:t>
      </w:r>
      <w:r w:rsidRPr="006B6910">
        <w:rPr>
          <w:rFonts w:ascii="Arial" w:eastAsia="Arial" w:hAnsi="Arial" w:cs="Arial"/>
          <w:b/>
          <w:sz w:val="24"/>
          <w:szCs w:val="24"/>
        </w:rPr>
        <w:t>s</w:t>
      </w:r>
      <w:r w:rsidRPr="006B6910">
        <w:rPr>
          <w:rFonts w:ascii="Arial" w:eastAsia="Arial" w:hAnsi="Arial" w:cs="Arial"/>
          <w:b/>
          <w:spacing w:val="1"/>
          <w:sz w:val="24"/>
          <w:szCs w:val="24"/>
        </w:rPr>
        <w:t xml:space="preserve"> </w:t>
      </w:r>
      <w:r w:rsidRPr="006B6910">
        <w:rPr>
          <w:rFonts w:ascii="Arial" w:eastAsia="Arial" w:hAnsi="Arial" w:cs="Arial"/>
          <w:b/>
          <w:spacing w:val="-2"/>
          <w:sz w:val="24"/>
          <w:szCs w:val="24"/>
        </w:rPr>
        <w:t>d</w:t>
      </w:r>
      <w:r w:rsidRPr="006B6910">
        <w:rPr>
          <w:rFonts w:ascii="Arial" w:eastAsia="Arial" w:hAnsi="Arial" w:cs="Arial"/>
          <w:b/>
          <w:spacing w:val="1"/>
          <w:sz w:val="24"/>
          <w:szCs w:val="24"/>
        </w:rPr>
        <w:t>e</w:t>
      </w:r>
      <w:r w:rsidRPr="006B6910">
        <w:rPr>
          <w:rFonts w:ascii="Arial" w:eastAsia="Arial" w:hAnsi="Arial" w:cs="Arial"/>
          <w:b/>
          <w:sz w:val="24"/>
          <w:szCs w:val="24"/>
        </w:rPr>
        <w:t>l</w:t>
      </w:r>
      <w:r w:rsidRPr="006B6910">
        <w:rPr>
          <w:rFonts w:ascii="Arial" w:eastAsia="Arial" w:hAnsi="Arial" w:cs="Arial"/>
          <w:b/>
          <w:spacing w:val="1"/>
          <w:sz w:val="24"/>
          <w:szCs w:val="24"/>
        </w:rPr>
        <w:t xml:space="preserve"> </w:t>
      </w:r>
      <w:r w:rsidRPr="006B6910">
        <w:rPr>
          <w:rFonts w:ascii="Arial" w:eastAsia="Arial" w:hAnsi="Arial" w:cs="Arial"/>
          <w:b/>
          <w:sz w:val="24"/>
          <w:szCs w:val="24"/>
        </w:rPr>
        <w:t>Pr</w:t>
      </w:r>
      <w:r w:rsidRPr="006B6910">
        <w:rPr>
          <w:rFonts w:ascii="Arial" w:eastAsia="Arial" w:hAnsi="Arial" w:cs="Arial"/>
          <w:b/>
          <w:spacing w:val="-2"/>
          <w:sz w:val="24"/>
          <w:szCs w:val="24"/>
        </w:rPr>
        <w:t>o</w:t>
      </w:r>
      <w:r w:rsidRPr="006B6910">
        <w:rPr>
          <w:rFonts w:ascii="Arial" w:eastAsia="Arial" w:hAnsi="Arial" w:cs="Arial"/>
          <w:b/>
          <w:spacing w:val="1"/>
          <w:sz w:val="24"/>
          <w:szCs w:val="24"/>
        </w:rPr>
        <w:t>ces</w:t>
      </w:r>
      <w:r w:rsidRPr="006B6910">
        <w:rPr>
          <w:rFonts w:ascii="Arial" w:eastAsia="Arial" w:hAnsi="Arial" w:cs="Arial"/>
          <w:b/>
          <w:sz w:val="24"/>
          <w:szCs w:val="24"/>
        </w:rPr>
        <w:t>o</w:t>
      </w:r>
      <w:r w:rsidRPr="006B6910">
        <w:rPr>
          <w:rFonts w:ascii="Arial" w:eastAsia="Arial" w:hAnsi="Arial" w:cs="Arial"/>
          <w:b/>
          <w:spacing w:val="-2"/>
          <w:sz w:val="24"/>
          <w:szCs w:val="24"/>
        </w:rPr>
        <w:t xml:space="preserve"> </w:t>
      </w:r>
      <w:r w:rsidRPr="006B6910">
        <w:rPr>
          <w:rFonts w:ascii="Arial" w:eastAsia="Arial" w:hAnsi="Arial" w:cs="Arial"/>
          <w:b/>
          <w:sz w:val="24"/>
          <w:szCs w:val="24"/>
        </w:rPr>
        <w:t>de</w:t>
      </w:r>
      <w:r w:rsidRPr="006B6910">
        <w:rPr>
          <w:rFonts w:ascii="Arial" w:eastAsia="Arial" w:hAnsi="Arial" w:cs="Arial"/>
          <w:b/>
          <w:spacing w:val="1"/>
          <w:sz w:val="24"/>
          <w:szCs w:val="24"/>
        </w:rPr>
        <w:t xml:space="preserve"> </w:t>
      </w:r>
      <w:r w:rsidRPr="006B6910">
        <w:rPr>
          <w:rFonts w:ascii="Arial" w:eastAsia="Arial" w:hAnsi="Arial" w:cs="Arial"/>
          <w:b/>
          <w:sz w:val="24"/>
          <w:szCs w:val="24"/>
        </w:rPr>
        <w:t>L</w:t>
      </w:r>
      <w:r w:rsidRPr="006B6910">
        <w:rPr>
          <w:rFonts w:ascii="Arial" w:eastAsia="Arial" w:hAnsi="Arial" w:cs="Arial"/>
          <w:b/>
          <w:spacing w:val="1"/>
          <w:sz w:val="24"/>
          <w:szCs w:val="24"/>
        </w:rPr>
        <w:t>a</w:t>
      </w:r>
      <w:r w:rsidRPr="006B6910">
        <w:rPr>
          <w:rFonts w:ascii="Arial" w:eastAsia="Arial" w:hAnsi="Arial" w:cs="Arial"/>
          <w:b/>
          <w:spacing w:val="-4"/>
          <w:sz w:val="24"/>
          <w:szCs w:val="24"/>
        </w:rPr>
        <w:t>v</w:t>
      </w:r>
      <w:r w:rsidRPr="006B6910">
        <w:rPr>
          <w:rFonts w:ascii="Arial" w:eastAsia="Arial" w:hAnsi="Arial" w:cs="Arial"/>
          <w:b/>
          <w:spacing w:val="1"/>
          <w:sz w:val="24"/>
          <w:szCs w:val="24"/>
        </w:rPr>
        <w:t>a</w:t>
      </w:r>
      <w:r w:rsidRPr="006B6910">
        <w:rPr>
          <w:rFonts w:ascii="Arial" w:eastAsia="Arial" w:hAnsi="Arial" w:cs="Arial"/>
          <w:b/>
          <w:sz w:val="24"/>
          <w:szCs w:val="24"/>
        </w:rPr>
        <w:t>do de</w:t>
      </w:r>
      <w:r w:rsidRPr="006B6910">
        <w:rPr>
          <w:rFonts w:ascii="Arial" w:eastAsia="Arial" w:hAnsi="Arial" w:cs="Arial"/>
          <w:b/>
          <w:spacing w:val="3"/>
          <w:sz w:val="24"/>
          <w:szCs w:val="24"/>
        </w:rPr>
        <w:t xml:space="preserve"> </w:t>
      </w:r>
      <w:r w:rsidRPr="006B6910">
        <w:rPr>
          <w:rFonts w:ascii="Arial" w:eastAsia="Arial" w:hAnsi="Arial" w:cs="Arial"/>
          <w:b/>
          <w:spacing w:val="-5"/>
          <w:sz w:val="24"/>
          <w:szCs w:val="24"/>
        </w:rPr>
        <w:t>A</w:t>
      </w:r>
      <w:r w:rsidRPr="006B6910">
        <w:rPr>
          <w:rFonts w:ascii="Arial" w:eastAsia="Arial" w:hAnsi="Arial" w:cs="Arial"/>
          <w:b/>
          <w:spacing w:val="1"/>
          <w:sz w:val="24"/>
          <w:szCs w:val="24"/>
        </w:rPr>
        <w:t>c</w:t>
      </w:r>
      <w:r w:rsidRPr="006B6910">
        <w:rPr>
          <w:rFonts w:ascii="Arial" w:eastAsia="Arial" w:hAnsi="Arial" w:cs="Arial"/>
          <w:b/>
          <w:sz w:val="24"/>
          <w:szCs w:val="24"/>
        </w:rPr>
        <w:t>t</w:t>
      </w:r>
      <w:r w:rsidRPr="006B6910">
        <w:rPr>
          <w:rFonts w:ascii="Arial" w:eastAsia="Arial" w:hAnsi="Arial" w:cs="Arial"/>
          <w:b/>
          <w:spacing w:val="2"/>
          <w:sz w:val="24"/>
          <w:szCs w:val="24"/>
        </w:rPr>
        <w:t>i</w:t>
      </w:r>
      <w:r w:rsidRPr="006B6910">
        <w:rPr>
          <w:rFonts w:ascii="Arial" w:eastAsia="Arial" w:hAnsi="Arial" w:cs="Arial"/>
          <w:b/>
          <w:spacing w:val="-4"/>
          <w:sz w:val="24"/>
          <w:szCs w:val="24"/>
        </w:rPr>
        <w:t>v</w:t>
      </w:r>
      <w:r w:rsidRPr="006B6910">
        <w:rPr>
          <w:rFonts w:ascii="Arial" w:eastAsia="Arial" w:hAnsi="Arial" w:cs="Arial"/>
          <w:b/>
          <w:sz w:val="24"/>
          <w:szCs w:val="24"/>
        </w:rPr>
        <w:t>os</w:t>
      </w:r>
    </w:p>
    <w:p w:rsidR="006B6910" w:rsidRDefault="006B6910" w:rsidP="006B6910">
      <w:pPr>
        <w:spacing w:before="10" w:line="220" w:lineRule="exact"/>
        <w:rPr>
          <w:sz w:val="22"/>
          <w:szCs w:val="22"/>
        </w:rPr>
      </w:pPr>
    </w:p>
    <w:p w:rsidR="006B6910" w:rsidRDefault="006B6910" w:rsidP="006B6910">
      <w:pPr>
        <w:ind w:left="102" w:right="150"/>
        <w:jc w:val="both"/>
        <w:rPr>
          <w:rFonts w:ascii="Arial" w:eastAsia="Arial" w:hAnsi="Arial" w:cs="Arial"/>
          <w:sz w:val="24"/>
          <w:szCs w:val="24"/>
        </w:rPr>
      </w:pPr>
      <w:r>
        <w:rPr>
          <w:rFonts w:ascii="Arial" w:eastAsia="Arial" w:hAnsi="Arial" w:cs="Arial"/>
          <w:sz w:val="24"/>
          <w:szCs w:val="24"/>
        </w:rPr>
        <w:t>De</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1"/>
          <w:sz w:val="24"/>
          <w:szCs w:val="24"/>
        </w:rPr>
        <w:t>ue</w:t>
      </w:r>
      <w:r>
        <w:rPr>
          <w:rFonts w:ascii="Arial" w:eastAsia="Arial" w:hAnsi="Arial" w:cs="Arial"/>
          <w:sz w:val="24"/>
          <w:szCs w:val="24"/>
        </w:rPr>
        <w:t>r</w:t>
      </w:r>
      <w:r>
        <w:rPr>
          <w:rFonts w:ascii="Arial" w:eastAsia="Arial" w:hAnsi="Arial" w:cs="Arial"/>
          <w:spacing w:val="-2"/>
          <w:sz w:val="24"/>
          <w:szCs w:val="24"/>
        </w:rPr>
        <w:t>d</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z w:val="24"/>
          <w:szCs w:val="24"/>
        </w:rPr>
        <w:t xml:space="preserve">los </w:t>
      </w:r>
      <w:r>
        <w:rPr>
          <w:rFonts w:ascii="Arial" w:eastAsia="Arial" w:hAnsi="Arial" w:cs="Arial"/>
          <w:spacing w:val="1"/>
          <w:sz w:val="24"/>
          <w:szCs w:val="24"/>
        </w:rPr>
        <w:t>e</w:t>
      </w:r>
      <w:r>
        <w:rPr>
          <w:rFonts w:ascii="Arial" w:eastAsia="Arial" w:hAnsi="Arial" w:cs="Arial"/>
          <w:spacing w:val="-2"/>
          <w:sz w:val="24"/>
          <w:szCs w:val="24"/>
        </w:rPr>
        <w:t>x</w:t>
      </w:r>
      <w:r>
        <w:rPr>
          <w:rFonts w:ascii="Arial" w:eastAsia="Arial" w:hAnsi="Arial" w:cs="Arial"/>
          <w:spacing w:val="1"/>
          <w:sz w:val="24"/>
          <w:szCs w:val="24"/>
        </w:rPr>
        <w:t>pe</w:t>
      </w:r>
      <w:r>
        <w:rPr>
          <w:rFonts w:ascii="Arial" w:eastAsia="Arial" w:hAnsi="Arial" w:cs="Arial"/>
          <w:sz w:val="24"/>
          <w:szCs w:val="24"/>
        </w:rPr>
        <w:t xml:space="preserve">rtos,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 xml:space="preserve"> b</w:t>
      </w:r>
      <w:r>
        <w:rPr>
          <w:rFonts w:ascii="Arial" w:eastAsia="Arial" w:hAnsi="Arial" w:cs="Arial"/>
          <w:sz w:val="24"/>
          <w:szCs w:val="24"/>
        </w:rPr>
        <w:t>la</w:t>
      </w:r>
      <w:r>
        <w:rPr>
          <w:rFonts w:ascii="Arial" w:eastAsia="Arial" w:hAnsi="Arial" w:cs="Arial"/>
          <w:spacing w:val="1"/>
          <w:sz w:val="24"/>
          <w:szCs w:val="24"/>
        </w:rPr>
        <w:t>n</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pacing w:val="-1"/>
          <w:sz w:val="24"/>
          <w:szCs w:val="24"/>
        </w:rPr>
        <w:t>e</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a</w:t>
      </w:r>
      <w:r>
        <w:rPr>
          <w:rFonts w:ascii="Arial" w:eastAsia="Arial" w:hAnsi="Arial" w:cs="Arial"/>
          <w:spacing w:val="7"/>
          <w:sz w:val="24"/>
          <w:szCs w:val="24"/>
        </w:rPr>
        <w:t>c</w:t>
      </w:r>
      <w:r>
        <w:rPr>
          <w:rFonts w:ascii="Arial" w:eastAsia="Arial" w:hAnsi="Arial" w:cs="Arial"/>
          <w:sz w:val="24"/>
          <w:szCs w:val="24"/>
        </w:rPr>
        <w:t>ti</w:t>
      </w:r>
      <w:r>
        <w:rPr>
          <w:rFonts w:ascii="Arial" w:eastAsia="Arial" w:hAnsi="Arial" w:cs="Arial"/>
          <w:spacing w:val="-2"/>
          <w:sz w:val="24"/>
          <w:szCs w:val="24"/>
        </w:rPr>
        <w:t>v</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
          <w:sz w:val="24"/>
          <w:szCs w:val="24"/>
        </w:rPr>
        <w:t xml:space="preserve"> e</w:t>
      </w:r>
      <w:r>
        <w:rPr>
          <w:rFonts w:ascii="Arial" w:eastAsia="Arial" w:hAnsi="Arial" w:cs="Arial"/>
          <w:sz w:val="24"/>
          <w:szCs w:val="24"/>
        </w:rPr>
        <w:t>s</w:t>
      </w:r>
      <w:r>
        <w:rPr>
          <w:rFonts w:ascii="Arial" w:eastAsia="Arial" w:hAnsi="Arial" w:cs="Arial"/>
          <w:spacing w:val="1"/>
          <w:sz w:val="24"/>
          <w:szCs w:val="24"/>
        </w:rPr>
        <w:t xml:space="preserve"> u</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roc</w:t>
      </w:r>
      <w:r>
        <w:rPr>
          <w:rFonts w:ascii="Arial" w:eastAsia="Arial" w:hAnsi="Arial" w:cs="Arial"/>
          <w:spacing w:val="1"/>
          <w:sz w:val="24"/>
          <w:szCs w:val="24"/>
        </w:rPr>
        <w:t>e</w:t>
      </w:r>
      <w:r>
        <w:rPr>
          <w:rFonts w:ascii="Arial" w:eastAsia="Arial" w:hAnsi="Arial" w:cs="Arial"/>
          <w:spacing w:val="-2"/>
          <w:sz w:val="24"/>
          <w:szCs w:val="24"/>
        </w:rPr>
        <w:t>s</w:t>
      </w:r>
      <w:r>
        <w:rPr>
          <w:rFonts w:ascii="Arial" w:eastAsia="Arial" w:hAnsi="Arial" w:cs="Arial"/>
          <w:sz w:val="24"/>
          <w:szCs w:val="24"/>
        </w:rPr>
        <w:t xml:space="preserve">o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omp</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2"/>
          <w:sz w:val="24"/>
          <w:szCs w:val="24"/>
        </w:rPr>
        <w:t>v</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apa</w:t>
      </w:r>
      <w:r>
        <w:rPr>
          <w:rFonts w:ascii="Arial" w:eastAsia="Arial" w:hAnsi="Arial" w:cs="Arial"/>
          <w:sz w:val="24"/>
          <w:szCs w:val="24"/>
        </w:rPr>
        <w:t>s:</w:t>
      </w:r>
    </w:p>
    <w:p w:rsidR="006B6910" w:rsidRDefault="006B6910" w:rsidP="006B6910">
      <w:pPr>
        <w:spacing w:before="16" w:line="260" w:lineRule="exact"/>
        <w:rPr>
          <w:sz w:val="26"/>
          <w:szCs w:val="26"/>
        </w:rPr>
      </w:pPr>
    </w:p>
    <w:p w:rsidR="006B6910" w:rsidRPr="006B6910" w:rsidRDefault="006B6910" w:rsidP="00F36001">
      <w:pPr>
        <w:pStyle w:val="Prrafodelista"/>
        <w:numPr>
          <w:ilvl w:val="2"/>
          <w:numId w:val="3"/>
        </w:numPr>
        <w:ind w:right="7404"/>
        <w:jc w:val="both"/>
        <w:rPr>
          <w:rFonts w:ascii="Arial" w:eastAsia="Arial" w:hAnsi="Arial" w:cs="Arial"/>
          <w:sz w:val="24"/>
          <w:szCs w:val="24"/>
        </w:rPr>
      </w:pPr>
      <w:r w:rsidRPr="006B6910">
        <w:rPr>
          <w:rFonts w:ascii="Arial" w:eastAsia="Arial" w:hAnsi="Arial" w:cs="Arial"/>
          <w:sz w:val="24"/>
          <w:szCs w:val="24"/>
        </w:rPr>
        <w:t xml:space="preserve"> </w:t>
      </w:r>
      <w:r w:rsidRPr="006B6910">
        <w:rPr>
          <w:rFonts w:ascii="Arial" w:eastAsia="Arial" w:hAnsi="Arial" w:cs="Arial"/>
          <w:spacing w:val="37"/>
          <w:sz w:val="24"/>
          <w:szCs w:val="24"/>
        </w:rPr>
        <w:t xml:space="preserve"> </w:t>
      </w:r>
      <w:r w:rsidRPr="006B6910">
        <w:rPr>
          <w:rFonts w:ascii="Arial" w:eastAsia="Arial" w:hAnsi="Arial" w:cs="Arial"/>
          <w:sz w:val="24"/>
          <w:szCs w:val="24"/>
        </w:rPr>
        <w:t>O</w:t>
      </w:r>
      <w:r w:rsidRPr="006B6910">
        <w:rPr>
          <w:rFonts w:ascii="Arial" w:eastAsia="Arial" w:hAnsi="Arial" w:cs="Arial"/>
          <w:spacing w:val="1"/>
          <w:sz w:val="24"/>
          <w:szCs w:val="24"/>
        </w:rPr>
        <w:t>b</w:t>
      </w:r>
      <w:r w:rsidRPr="006B6910">
        <w:rPr>
          <w:rFonts w:ascii="Arial" w:eastAsia="Arial" w:hAnsi="Arial" w:cs="Arial"/>
          <w:sz w:val="24"/>
          <w:szCs w:val="24"/>
        </w:rPr>
        <w:t>t</w:t>
      </w:r>
      <w:r w:rsidRPr="006B6910">
        <w:rPr>
          <w:rFonts w:ascii="Arial" w:eastAsia="Arial" w:hAnsi="Arial" w:cs="Arial"/>
          <w:spacing w:val="-1"/>
          <w:sz w:val="24"/>
          <w:szCs w:val="24"/>
        </w:rPr>
        <w:t>e</w:t>
      </w:r>
      <w:r w:rsidRPr="006B6910">
        <w:rPr>
          <w:rFonts w:ascii="Arial" w:eastAsia="Arial" w:hAnsi="Arial" w:cs="Arial"/>
          <w:spacing w:val="1"/>
          <w:sz w:val="24"/>
          <w:szCs w:val="24"/>
        </w:rPr>
        <w:t>n</w:t>
      </w:r>
      <w:r w:rsidRPr="006B6910">
        <w:rPr>
          <w:rFonts w:ascii="Arial" w:eastAsia="Arial" w:hAnsi="Arial" w:cs="Arial"/>
          <w:sz w:val="24"/>
          <w:szCs w:val="24"/>
        </w:rPr>
        <w:t>ción</w:t>
      </w:r>
    </w:p>
    <w:p w:rsidR="006B6910" w:rsidRDefault="006B6910" w:rsidP="006B6910">
      <w:pPr>
        <w:spacing w:before="16" w:line="260" w:lineRule="exact"/>
        <w:rPr>
          <w:sz w:val="26"/>
          <w:szCs w:val="26"/>
        </w:rPr>
      </w:pPr>
    </w:p>
    <w:p w:rsidR="006B6910" w:rsidRDefault="006B6910" w:rsidP="006B6910">
      <w:pPr>
        <w:ind w:left="102" w:right="83"/>
        <w:jc w:val="both"/>
        <w:rPr>
          <w:rFonts w:ascii="Arial" w:eastAsia="Arial" w:hAnsi="Arial" w:cs="Arial"/>
          <w:sz w:val="24"/>
          <w:szCs w:val="24"/>
        </w:rPr>
      </w:pPr>
      <w:r>
        <w:rPr>
          <w:rFonts w:ascii="Arial" w:eastAsia="Arial" w:hAnsi="Arial" w:cs="Arial"/>
          <w:sz w:val="24"/>
          <w:szCs w:val="24"/>
        </w:rPr>
        <w:t>Co</w:t>
      </w:r>
      <w:r>
        <w:rPr>
          <w:rFonts w:ascii="Arial" w:eastAsia="Arial" w:hAnsi="Arial" w:cs="Arial"/>
          <w:spacing w:val="1"/>
          <w:sz w:val="24"/>
          <w:szCs w:val="24"/>
        </w:rPr>
        <w:t>n</w:t>
      </w:r>
      <w:r>
        <w:rPr>
          <w:rFonts w:ascii="Arial" w:eastAsia="Arial" w:hAnsi="Arial" w:cs="Arial"/>
          <w:sz w:val="24"/>
          <w:szCs w:val="24"/>
        </w:rPr>
        <w:t xml:space="preserve">siste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3"/>
          <w:sz w:val="24"/>
          <w:szCs w:val="24"/>
        </w:rPr>
        <w:t>l</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z w:val="24"/>
          <w:szCs w:val="24"/>
        </w:rPr>
        <w:t>rec</w:t>
      </w:r>
      <w:r>
        <w:rPr>
          <w:rFonts w:ascii="Arial" w:eastAsia="Arial" w:hAnsi="Arial" w:cs="Arial"/>
          <w:spacing w:val="-1"/>
          <w:sz w:val="24"/>
          <w:szCs w:val="24"/>
        </w:rPr>
        <w:t>ep</w:t>
      </w:r>
      <w:r>
        <w:rPr>
          <w:rFonts w:ascii="Arial" w:eastAsia="Arial" w:hAnsi="Arial" w:cs="Arial"/>
          <w:sz w:val="24"/>
          <w:szCs w:val="24"/>
        </w:rPr>
        <w:t xml:space="preserve">ción </w:t>
      </w:r>
      <w:r>
        <w:rPr>
          <w:rFonts w:ascii="Arial" w:eastAsia="Arial" w:hAnsi="Arial" w:cs="Arial"/>
          <w:spacing w:val="3"/>
          <w:sz w:val="24"/>
          <w:szCs w:val="24"/>
        </w:rPr>
        <w:t>f</w:t>
      </w:r>
      <w:r>
        <w:rPr>
          <w:rFonts w:ascii="Arial" w:eastAsia="Arial" w:hAnsi="Arial" w:cs="Arial"/>
          <w:spacing w:val="-2"/>
          <w:sz w:val="24"/>
          <w:szCs w:val="24"/>
        </w:rPr>
        <w:t>í</w:t>
      </w:r>
      <w:r>
        <w:rPr>
          <w:rFonts w:ascii="Arial" w:eastAsia="Arial" w:hAnsi="Arial" w:cs="Arial"/>
          <w:sz w:val="24"/>
          <w:szCs w:val="24"/>
        </w:rPr>
        <w:t>sica</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g</w:t>
      </w:r>
      <w:r>
        <w:rPr>
          <w:rFonts w:ascii="Arial" w:eastAsia="Arial" w:hAnsi="Arial" w:cs="Arial"/>
          <w:sz w:val="24"/>
          <w:szCs w:val="24"/>
        </w:rPr>
        <w:t>ra</w:t>
      </w:r>
      <w:r>
        <w:rPr>
          <w:rFonts w:ascii="Arial" w:eastAsia="Arial" w:hAnsi="Arial" w:cs="Arial"/>
          <w:spacing w:val="1"/>
          <w:sz w:val="24"/>
          <w:szCs w:val="24"/>
        </w:rPr>
        <w:t>n</w:t>
      </w:r>
      <w:r>
        <w:rPr>
          <w:rFonts w:ascii="Arial" w:eastAsia="Arial" w:hAnsi="Arial" w:cs="Arial"/>
          <w:spacing w:val="-1"/>
          <w:sz w:val="24"/>
          <w:szCs w:val="24"/>
        </w:rPr>
        <w:t>de</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an</w:t>
      </w:r>
      <w:r>
        <w:rPr>
          <w:rFonts w:ascii="Arial" w:eastAsia="Arial" w:hAnsi="Arial" w:cs="Arial"/>
          <w:sz w:val="24"/>
          <w:szCs w:val="24"/>
        </w:rPr>
        <w:t>ti</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d</w:t>
      </w:r>
      <w:r>
        <w:rPr>
          <w:rFonts w:ascii="Arial" w:eastAsia="Arial" w:hAnsi="Arial" w:cs="Arial"/>
          <w:sz w:val="24"/>
          <w:szCs w:val="24"/>
        </w:rPr>
        <w:t>in</w:t>
      </w:r>
      <w:r>
        <w:rPr>
          <w:rFonts w:ascii="Arial" w:eastAsia="Arial" w:hAnsi="Arial" w:cs="Arial"/>
          <w:spacing w:val="-1"/>
          <w:sz w:val="24"/>
          <w:szCs w:val="24"/>
        </w:rPr>
        <w:t>e</w:t>
      </w:r>
      <w:r>
        <w:rPr>
          <w:rFonts w:ascii="Arial" w:eastAsia="Arial" w:hAnsi="Arial" w:cs="Arial"/>
          <w:sz w:val="24"/>
          <w:szCs w:val="24"/>
        </w:rPr>
        <w:t>ro</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e</w:t>
      </w:r>
      <w:r>
        <w:rPr>
          <w:rFonts w:ascii="Arial" w:eastAsia="Arial" w:hAnsi="Arial" w:cs="Arial"/>
          <w:sz w:val="24"/>
          <w:szCs w:val="24"/>
        </w:rPr>
        <w:t>f</w:t>
      </w:r>
      <w:r>
        <w:rPr>
          <w:rFonts w:ascii="Arial" w:eastAsia="Arial" w:hAnsi="Arial" w:cs="Arial"/>
          <w:spacing w:val="1"/>
          <w:sz w:val="24"/>
          <w:szCs w:val="24"/>
        </w:rPr>
        <w:t>e</w:t>
      </w:r>
      <w:r>
        <w:rPr>
          <w:rFonts w:ascii="Arial" w:eastAsia="Arial" w:hAnsi="Arial" w:cs="Arial"/>
          <w:sz w:val="24"/>
          <w:szCs w:val="24"/>
        </w:rPr>
        <w:t>cti</w:t>
      </w:r>
      <w:r>
        <w:rPr>
          <w:rFonts w:ascii="Arial" w:eastAsia="Arial" w:hAnsi="Arial" w:cs="Arial"/>
          <w:spacing w:val="-2"/>
          <w:sz w:val="24"/>
          <w:szCs w:val="24"/>
        </w:rPr>
        <w:t>v</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de</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cia</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a</w:t>
      </w:r>
      <w:r>
        <w:rPr>
          <w:rFonts w:ascii="Arial" w:eastAsia="Arial" w:hAnsi="Arial" w:cs="Arial"/>
          <w:sz w:val="24"/>
          <w:szCs w:val="24"/>
        </w:rPr>
        <w:t>cti</w:t>
      </w:r>
      <w:r>
        <w:rPr>
          <w:rFonts w:ascii="Arial" w:eastAsia="Arial" w:hAnsi="Arial" w:cs="Arial"/>
          <w:spacing w:val="-2"/>
          <w:sz w:val="24"/>
          <w:szCs w:val="24"/>
        </w:rPr>
        <w:t>v</w:t>
      </w:r>
      <w:r>
        <w:rPr>
          <w:rFonts w:ascii="Arial" w:eastAsia="Arial" w:hAnsi="Arial" w:cs="Arial"/>
          <w:sz w:val="24"/>
          <w:szCs w:val="24"/>
        </w:rPr>
        <w:t>id</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s il</w:t>
      </w:r>
      <w:r>
        <w:rPr>
          <w:rFonts w:ascii="Arial" w:eastAsia="Arial" w:hAnsi="Arial" w:cs="Arial"/>
          <w:spacing w:val="-2"/>
          <w:sz w:val="24"/>
          <w:szCs w:val="24"/>
        </w:rPr>
        <w:t>í</w:t>
      </w:r>
      <w:r>
        <w:rPr>
          <w:rFonts w:ascii="Arial" w:eastAsia="Arial" w:hAnsi="Arial" w:cs="Arial"/>
          <w:sz w:val="24"/>
          <w:szCs w:val="24"/>
        </w:rPr>
        <w:t>cit</w:t>
      </w:r>
      <w:r>
        <w:rPr>
          <w:rFonts w:ascii="Arial" w:eastAsia="Arial" w:hAnsi="Arial" w:cs="Arial"/>
          <w:spacing w:val="1"/>
          <w:sz w:val="24"/>
          <w:szCs w:val="24"/>
        </w:rPr>
        <w:t>a</w:t>
      </w:r>
      <w:r>
        <w:rPr>
          <w:rFonts w:ascii="Arial" w:eastAsia="Arial" w:hAnsi="Arial" w:cs="Arial"/>
          <w:sz w:val="24"/>
          <w:szCs w:val="24"/>
        </w:rPr>
        <w:t>s.</w:t>
      </w:r>
    </w:p>
    <w:p w:rsidR="006B6910" w:rsidRDefault="006B6910" w:rsidP="006B6910">
      <w:pPr>
        <w:spacing w:before="16" w:line="260" w:lineRule="exact"/>
        <w:rPr>
          <w:sz w:val="26"/>
          <w:szCs w:val="26"/>
        </w:rPr>
      </w:pPr>
    </w:p>
    <w:p w:rsidR="006B6910" w:rsidRPr="006B6910" w:rsidRDefault="006B6910" w:rsidP="00F36001">
      <w:pPr>
        <w:pStyle w:val="Prrafodelista"/>
        <w:numPr>
          <w:ilvl w:val="2"/>
          <w:numId w:val="3"/>
        </w:numPr>
        <w:ind w:right="7310"/>
        <w:jc w:val="both"/>
        <w:rPr>
          <w:rFonts w:ascii="Arial" w:eastAsia="Arial" w:hAnsi="Arial" w:cs="Arial"/>
          <w:sz w:val="24"/>
          <w:szCs w:val="24"/>
        </w:rPr>
      </w:pPr>
      <w:r w:rsidRPr="006B6910">
        <w:rPr>
          <w:rFonts w:ascii="Arial" w:eastAsia="Arial" w:hAnsi="Arial" w:cs="Arial"/>
          <w:sz w:val="24"/>
          <w:szCs w:val="24"/>
        </w:rPr>
        <w:t>Col</w:t>
      </w:r>
      <w:r w:rsidRPr="006B6910">
        <w:rPr>
          <w:rFonts w:ascii="Arial" w:eastAsia="Arial" w:hAnsi="Arial" w:cs="Arial"/>
          <w:spacing w:val="1"/>
          <w:sz w:val="24"/>
          <w:szCs w:val="24"/>
        </w:rPr>
        <w:t>o</w:t>
      </w:r>
      <w:r w:rsidRPr="006B6910">
        <w:rPr>
          <w:rFonts w:ascii="Arial" w:eastAsia="Arial" w:hAnsi="Arial" w:cs="Arial"/>
          <w:sz w:val="24"/>
          <w:szCs w:val="24"/>
        </w:rPr>
        <w:t>c</w:t>
      </w:r>
      <w:r w:rsidRPr="006B6910">
        <w:rPr>
          <w:rFonts w:ascii="Arial" w:eastAsia="Arial" w:hAnsi="Arial" w:cs="Arial"/>
          <w:spacing w:val="1"/>
          <w:sz w:val="24"/>
          <w:szCs w:val="24"/>
        </w:rPr>
        <w:t>a</w:t>
      </w:r>
      <w:r w:rsidRPr="006B6910">
        <w:rPr>
          <w:rFonts w:ascii="Arial" w:eastAsia="Arial" w:hAnsi="Arial" w:cs="Arial"/>
          <w:sz w:val="24"/>
          <w:szCs w:val="24"/>
        </w:rPr>
        <w:t>ción</w:t>
      </w:r>
    </w:p>
    <w:p w:rsidR="006B6910" w:rsidRDefault="006B6910" w:rsidP="006B6910">
      <w:pPr>
        <w:spacing w:before="1" w:line="280" w:lineRule="exact"/>
        <w:rPr>
          <w:sz w:val="28"/>
          <w:szCs w:val="28"/>
        </w:rPr>
      </w:pPr>
    </w:p>
    <w:p w:rsidR="006B6910" w:rsidRDefault="006B6910" w:rsidP="006B6910">
      <w:pPr>
        <w:spacing w:line="260" w:lineRule="exact"/>
        <w:ind w:left="102" w:right="72"/>
        <w:jc w:val="both"/>
        <w:rPr>
          <w:rFonts w:ascii="Arial" w:eastAsia="Arial" w:hAnsi="Arial" w:cs="Arial"/>
          <w:sz w:val="24"/>
          <w:szCs w:val="24"/>
        </w:rPr>
      </w:pPr>
      <w:r>
        <w:rPr>
          <w:rFonts w:ascii="Arial" w:eastAsia="Arial" w:hAnsi="Arial" w:cs="Arial"/>
          <w:sz w:val="24"/>
          <w:szCs w:val="24"/>
        </w:rPr>
        <w:t>Co</w:t>
      </w:r>
      <w:r>
        <w:rPr>
          <w:rFonts w:ascii="Arial" w:eastAsia="Arial" w:hAnsi="Arial" w:cs="Arial"/>
          <w:spacing w:val="1"/>
          <w:sz w:val="24"/>
          <w:szCs w:val="24"/>
        </w:rPr>
        <w:t>n</w:t>
      </w:r>
      <w:r>
        <w:rPr>
          <w:rFonts w:ascii="Arial" w:eastAsia="Arial" w:hAnsi="Arial" w:cs="Arial"/>
          <w:sz w:val="24"/>
          <w:szCs w:val="24"/>
        </w:rPr>
        <w:t>siste</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z w:val="24"/>
          <w:szCs w:val="24"/>
        </w:rPr>
        <w:t>tr</w:t>
      </w:r>
      <w:r>
        <w:rPr>
          <w:rFonts w:ascii="Arial" w:eastAsia="Arial" w:hAnsi="Arial" w:cs="Arial"/>
          <w:spacing w:val="-2"/>
          <w:sz w:val="24"/>
          <w:szCs w:val="24"/>
        </w:rPr>
        <w:t>o</w:t>
      </w:r>
      <w:r>
        <w:rPr>
          <w:rFonts w:ascii="Arial" w:eastAsia="Arial" w:hAnsi="Arial" w:cs="Arial"/>
          <w:spacing w:val="1"/>
          <w:sz w:val="24"/>
          <w:szCs w:val="24"/>
        </w:rPr>
        <w:t>du</w:t>
      </w:r>
      <w:r>
        <w:rPr>
          <w:rFonts w:ascii="Arial" w:eastAsia="Arial" w:hAnsi="Arial" w:cs="Arial"/>
          <w:sz w:val="24"/>
          <w:szCs w:val="24"/>
        </w:rPr>
        <w:t>cción</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los</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z w:val="24"/>
          <w:szCs w:val="24"/>
        </w:rPr>
        <w:t>cti</w:t>
      </w:r>
      <w:r>
        <w:rPr>
          <w:rFonts w:ascii="Arial" w:eastAsia="Arial" w:hAnsi="Arial" w:cs="Arial"/>
          <w:spacing w:val="-2"/>
          <w:sz w:val="24"/>
          <w:szCs w:val="24"/>
        </w:rPr>
        <w:t>v</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7"/>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sist</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z w:val="24"/>
          <w:szCs w:val="24"/>
        </w:rPr>
        <w:t xml:space="preserve">a </w:t>
      </w:r>
      <w:r>
        <w:rPr>
          <w:rFonts w:ascii="Arial" w:eastAsia="Arial" w:hAnsi="Arial" w:cs="Arial"/>
          <w:spacing w:val="3"/>
          <w:sz w:val="24"/>
          <w:szCs w:val="24"/>
        </w:rPr>
        <w:t>f</w:t>
      </w:r>
      <w:r>
        <w:rPr>
          <w:rFonts w:ascii="Arial" w:eastAsia="Arial" w:hAnsi="Arial" w:cs="Arial"/>
          <w:spacing w:val="-3"/>
          <w:sz w:val="24"/>
          <w:szCs w:val="24"/>
        </w:rPr>
        <w:t>i</w:t>
      </w:r>
      <w:r>
        <w:rPr>
          <w:rFonts w:ascii="Arial" w:eastAsia="Arial" w:hAnsi="Arial" w:cs="Arial"/>
          <w:spacing w:val="1"/>
          <w:sz w:val="24"/>
          <w:szCs w:val="24"/>
        </w:rPr>
        <w:t>nan</w:t>
      </w:r>
      <w:r>
        <w:rPr>
          <w:rFonts w:ascii="Arial" w:eastAsia="Arial" w:hAnsi="Arial" w:cs="Arial"/>
          <w:sz w:val="24"/>
          <w:szCs w:val="24"/>
        </w:rPr>
        <w:t>cier</w:t>
      </w:r>
      <w:r>
        <w:rPr>
          <w:rFonts w:ascii="Arial" w:eastAsia="Arial" w:hAnsi="Arial" w:cs="Arial"/>
          <w:spacing w:val="-2"/>
          <w:sz w:val="24"/>
          <w:szCs w:val="24"/>
        </w:rPr>
        <w:t>o</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pacing w:val="-1"/>
          <w:sz w:val="24"/>
          <w:szCs w:val="24"/>
        </w:rPr>
        <w:t>p</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z w:val="24"/>
          <w:szCs w:val="24"/>
        </w:rPr>
        <w:t xml:space="preserve">e </w:t>
      </w:r>
      <w:r>
        <w:rPr>
          <w:rFonts w:ascii="Arial" w:eastAsia="Arial" w:hAnsi="Arial" w:cs="Arial"/>
          <w:spacing w:val="1"/>
          <w:sz w:val="24"/>
          <w:szCs w:val="24"/>
        </w:rPr>
        <w:t>no</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te</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3"/>
          <w:sz w:val="24"/>
          <w:szCs w:val="24"/>
        </w:rPr>
        <w:t>v</w:t>
      </w:r>
      <w:r>
        <w:rPr>
          <w:rFonts w:ascii="Arial" w:eastAsia="Arial" w:hAnsi="Arial" w:cs="Arial"/>
          <w:spacing w:val="1"/>
          <w:sz w:val="24"/>
          <w:szCs w:val="24"/>
        </w:rPr>
        <w:t>en</w:t>
      </w:r>
      <w:r>
        <w:rPr>
          <w:rFonts w:ascii="Arial" w:eastAsia="Arial" w:hAnsi="Arial" w:cs="Arial"/>
          <w:spacing w:val="-2"/>
          <w:sz w:val="24"/>
          <w:szCs w:val="24"/>
        </w:rPr>
        <w:t>c</w:t>
      </w:r>
      <w:r>
        <w:rPr>
          <w:rFonts w:ascii="Arial" w:eastAsia="Arial" w:hAnsi="Arial" w:cs="Arial"/>
          <w:sz w:val="24"/>
          <w:szCs w:val="24"/>
        </w:rPr>
        <w:t>ión</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pa</w:t>
      </w:r>
      <w:r>
        <w:rPr>
          <w:rFonts w:ascii="Arial" w:eastAsia="Arial" w:hAnsi="Arial" w:cs="Arial"/>
          <w:spacing w:val="-3"/>
          <w:sz w:val="24"/>
          <w:szCs w:val="24"/>
        </w:rPr>
        <w:t>r</w:t>
      </w:r>
      <w:r>
        <w:rPr>
          <w:rFonts w:ascii="Arial" w:eastAsia="Arial" w:hAnsi="Arial" w:cs="Arial"/>
          <w:spacing w:val="1"/>
          <w:sz w:val="24"/>
          <w:szCs w:val="24"/>
        </w:rPr>
        <w:t>a</w:t>
      </w:r>
      <w:r>
        <w:rPr>
          <w:rFonts w:ascii="Arial" w:eastAsia="Arial" w:hAnsi="Arial" w:cs="Arial"/>
          <w:spacing w:val="-2"/>
          <w:sz w:val="24"/>
          <w:szCs w:val="24"/>
        </w:rPr>
        <w:t>í</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3"/>
          <w:sz w:val="24"/>
          <w:szCs w:val="24"/>
        </w:rPr>
        <w:t>f</w:t>
      </w:r>
      <w:r>
        <w:rPr>
          <w:rFonts w:ascii="Arial" w:eastAsia="Arial" w:hAnsi="Arial" w:cs="Arial"/>
          <w:sz w:val="24"/>
          <w:szCs w:val="24"/>
        </w:rPr>
        <w:t>in</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ciero</w:t>
      </w:r>
      <w:r>
        <w:rPr>
          <w:rFonts w:ascii="Arial" w:eastAsia="Arial" w:hAnsi="Arial" w:cs="Arial"/>
          <w:spacing w:val="5"/>
          <w:sz w:val="24"/>
          <w:szCs w:val="24"/>
        </w:rPr>
        <w:t>s</w:t>
      </w:r>
      <w:r>
        <w:rPr>
          <w:rFonts w:ascii="Arial" w:eastAsia="Arial" w:hAnsi="Arial" w:cs="Arial"/>
          <w:sz w:val="24"/>
          <w:szCs w:val="24"/>
        </w:rPr>
        <w:t>.</w:t>
      </w:r>
    </w:p>
    <w:p w:rsidR="006B6910" w:rsidRDefault="006B6910" w:rsidP="006B6910">
      <w:pPr>
        <w:spacing w:before="12" w:line="260" w:lineRule="exact"/>
        <w:rPr>
          <w:sz w:val="26"/>
          <w:szCs w:val="26"/>
        </w:rPr>
      </w:pPr>
    </w:p>
    <w:p w:rsidR="006B6910" w:rsidRPr="006B6910" w:rsidRDefault="006B6910" w:rsidP="00F36001">
      <w:pPr>
        <w:pStyle w:val="Prrafodelista"/>
        <w:numPr>
          <w:ilvl w:val="2"/>
          <w:numId w:val="3"/>
        </w:numPr>
        <w:ind w:right="6948"/>
        <w:jc w:val="both"/>
        <w:rPr>
          <w:rFonts w:ascii="Arial" w:eastAsia="Arial" w:hAnsi="Arial" w:cs="Arial"/>
          <w:sz w:val="24"/>
          <w:szCs w:val="24"/>
        </w:rPr>
      </w:pPr>
      <w:r w:rsidRPr="006B6910">
        <w:rPr>
          <w:rFonts w:ascii="Arial" w:eastAsia="Arial" w:hAnsi="Arial" w:cs="Arial"/>
          <w:sz w:val="24"/>
          <w:szCs w:val="24"/>
        </w:rPr>
        <w:t xml:space="preserve">  </w:t>
      </w:r>
      <w:r w:rsidRPr="006B6910">
        <w:rPr>
          <w:rFonts w:ascii="Arial" w:eastAsia="Arial" w:hAnsi="Arial" w:cs="Arial"/>
          <w:spacing w:val="39"/>
          <w:sz w:val="24"/>
          <w:szCs w:val="24"/>
        </w:rPr>
        <w:t xml:space="preserve"> </w:t>
      </w:r>
      <w:r w:rsidRPr="006B6910">
        <w:rPr>
          <w:rFonts w:ascii="Arial" w:eastAsia="Arial" w:hAnsi="Arial" w:cs="Arial"/>
          <w:sz w:val="24"/>
          <w:szCs w:val="24"/>
        </w:rPr>
        <w:t>D</w:t>
      </w:r>
      <w:r w:rsidRPr="006B6910">
        <w:rPr>
          <w:rFonts w:ascii="Arial" w:eastAsia="Arial" w:hAnsi="Arial" w:cs="Arial"/>
          <w:spacing w:val="-1"/>
          <w:sz w:val="24"/>
          <w:szCs w:val="24"/>
        </w:rPr>
        <w:t>i</w:t>
      </w:r>
      <w:r w:rsidRPr="006B6910">
        <w:rPr>
          <w:rFonts w:ascii="Arial" w:eastAsia="Arial" w:hAnsi="Arial" w:cs="Arial"/>
          <w:spacing w:val="-2"/>
          <w:sz w:val="24"/>
          <w:szCs w:val="24"/>
        </w:rPr>
        <w:t>v</w:t>
      </w:r>
      <w:r w:rsidRPr="006B6910">
        <w:rPr>
          <w:rFonts w:ascii="Arial" w:eastAsia="Arial" w:hAnsi="Arial" w:cs="Arial"/>
          <w:spacing w:val="1"/>
          <w:sz w:val="24"/>
          <w:szCs w:val="24"/>
        </w:rPr>
        <w:t>e</w:t>
      </w:r>
      <w:r w:rsidRPr="006B6910">
        <w:rPr>
          <w:rFonts w:ascii="Arial" w:eastAsia="Arial" w:hAnsi="Arial" w:cs="Arial"/>
          <w:sz w:val="24"/>
          <w:szCs w:val="24"/>
        </w:rPr>
        <w:t>r</w:t>
      </w:r>
      <w:r w:rsidRPr="006B6910">
        <w:rPr>
          <w:rFonts w:ascii="Arial" w:eastAsia="Arial" w:hAnsi="Arial" w:cs="Arial"/>
          <w:spacing w:val="1"/>
          <w:sz w:val="24"/>
          <w:szCs w:val="24"/>
        </w:rPr>
        <w:t>s</w:t>
      </w:r>
      <w:r w:rsidRPr="006B6910">
        <w:rPr>
          <w:rFonts w:ascii="Arial" w:eastAsia="Arial" w:hAnsi="Arial" w:cs="Arial"/>
          <w:sz w:val="24"/>
          <w:szCs w:val="24"/>
        </w:rPr>
        <w:t>i</w:t>
      </w:r>
      <w:r w:rsidRPr="006B6910">
        <w:rPr>
          <w:rFonts w:ascii="Arial" w:eastAsia="Arial" w:hAnsi="Arial" w:cs="Arial"/>
          <w:spacing w:val="2"/>
          <w:sz w:val="24"/>
          <w:szCs w:val="24"/>
        </w:rPr>
        <w:t>f</w:t>
      </w:r>
      <w:r w:rsidRPr="006B6910">
        <w:rPr>
          <w:rFonts w:ascii="Arial" w:eastAsia="Arial" w:hAnsi="Arial" w:cs="Arial"/>
          <w:sz w:val="24"/>
          <w:szCs w:val="24"/>
        </w:rPr>
        <w:t>icaci</w:t>
      </w:r>
      <w:r w:rsidRPr="006B6910">
        <w:rPr>
          <w:rFonts w:ascii="Arial" w:eastAsia="Arial" w:hAnsi="Arial" w:cs="Arial"/>
          <w:spacing w:val="1"/>
          <w:sz w:val="24"/>
          <w:szCs w:val="24"/>
        </w:rPr>
        <w:t>ó</w:t>
      </w:r>
      <w:r w:rsidRPr="006B6910">
        <w:rPr>
          <w:rFonts w:ascii="Arial" w:eastAsia="Arial" w:hAnsi="Arial" w:cs="Arial"/>
          <w:sz w:val="24"/>
          <w:szCs w:val="24"/>
        </w:rPr>
        <w:t xml:space="preserve">n </w:t>
      </w:r>
    </w:p>
    <w:p w:rsidR="006B6910" w:rsidRDefault="006B6910" w:rsidP="006B6910">
      <w:pPr>
        <w:spacing w:before="16" w:line="260" w:lineRule="exact"/>
        <w:rPr>
          <w:sz w:val="26"/>
          <w:szCs w:val="26"/>
        </w:rPr>
      </w:pPr>
    </w:p>
    <w:p w:rsidR="006B6910" w:rsidRDefault="006B6910" w:rsidP="006B6910">
      <w:pPr>
        <w:ind w:left="102" w:right="73"/>
        <w:jc w:val="both"/>
        <w:rPr>
          <w:rFonts w:ascii="Arial" w:eastAsia="Arial" w:hAnsi="Arial" w:cs="Arial"/>
          <w:sz w:val="24"/>
          <w:szCs w:val="24"/>
        </w:rPr>
      </w:pPr>
      <w:r>
        <w:rPr>
          <w:rFonts w:ascii="Arial" w:eastAsia="Arial" w:hAnsi="Arial" w:cs="Arial"/>
          <w:sz w:val="24"/>
          <w:szCs w:val="24"/>
        </w:rPr>
        <w:lastRenderedPageBreak/>
        <w:t>Co</w:t>
      </w:r>
      <w:r>
        <w:rPr>
          <w:rFonts w:ascii="Arial" w:eastAsia="Arial" w:hAnsi="Arial" w:cs="Arial"/>
          <w:spacing w:val="1"/>
          <w:sz w:val="24"/>
          <w:szCs w:val="24"/>
        </w:rPr>
        <w:t>n</w:t>
      </w:r>
      <w:r>
        <w:rPr>
          <w:rFonts w:ascii="Arial" w:eastAsia="Arial" w:hAnsi="Arial" w:cs="Arial"/>
          <w:sz w:val="24"/>
          <w:szCs w:val="24"/>
        </w:rPr>
        <w:t>siste</w:t>
      </w:r>
      <w:r>
        <w:rPr>
          <w:rFonts w:ascii="Arial" w:eastAsia="Arial" w:hAnsi="Arial" w:cs="Arial"/>
          <w:spacing w:val="1"/>
          <w:sz w:val="24"/>
          <w:szCs w:val="24"/>
        </w:rPr>
        <w:t xml:space="preserve"> e</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2"/>
          <w:sz w:val="24"/>
          <w:szCs w:val="24"/>
        </w:rPr>
        <w:t>z</w:t>
      </w:r>
      <w:r>
        <w:rPr>
          <w:rFonts w:ascii="Arial" w:eastAsia="Arial" w:hAnsi="Arial" w:cs="Arial"/>
          <w:spacing w:val="1"/>
          <w:sz w:val="24"/>
          <w:szCs w:val="24"/>
        </w:rPr>
        <w:t>a</w:t>
      </w:r>
      <w:r>
        <w:rPr>
          <w:rFonts w:ascii="Arial" w:eastAsia="Arial" w:hAnsi="Arial" w:cs="Arial"/>
          <w:sz w:val="24"/>
          <w:szCs w:val="24"/>
        </w:rPr>
        <w:t>ción</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si</w:t>
      </w:r>
      <w:r>
        <w:rPr>
          <w:rFonts w:ascii="Arial" w:eastAsia="Arial" w:hAnsi="Arial" w:cs="Arial"/>
          <w:spacing w:val="-3"/>
          <w:sz w:val="24"/>
          <w:szCs w:val="24"/>
        </w:rPr>
        <w:t>v</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ope</w:t>
      </w:r>
      <w:r>
        <w:rPr>
          <w:rFonts w:ascii="Arial" w:eastAsia="Arial" w:hAnsi="Arial" w:cs="Arial"/>
          <w:sz w:val="24"/>
          <w:szCs w:val="24"/>
        </w:rPr>
        <w:t>raci</w:t>
      </w:r>
      <w:r>
        <w:rPr>
          <w:rFonts w:ascii="Arial" w:eastAsia="Arial" w:hAnsi="Arial" w:cs="Arial"/>
          <w:spacing w:val="-2"/>
          <w:sz w:val="24"/>
          <w:szCs w:val="24"/>
        </w:rPr>
        <w:t>o</w:t>
      </w:r>
      <w:r>
        <w:rPr>
          <w:rFonts w:ascii="Arial" w:eastAsia="Arial" w:hAnsi="Arial" w:cs="Arial"/>
          <w:spacing w:val="1"/>
          <w:sz w:val="24"/>
          <w:szCs w:val="24"/>
        </w:rPr>
        <w:t>ne</w:t>
      </w:r>
      <w:r>
        <w:rPr>
          <w:rFonts w:ascii="Arial" w:eastAsia="Arial" w:hAnsi="Arial" w:cs="Arial"/>
          <w:sz w:val="24"/>
          <w:szCs w:val="24"/>
        </w:rPr>
        <w:t xml:space="preserve">s </w:t>
      </w:r>
      <w:r>
        <w:rPr>
          <w:rFonts w:ascii="Arial" w:eastAsia="Arial" w:hAnsi="Arial" w:cs="Arial"/>
          <w:spacing w:val="3"/>
          <w:sz w:val="24"/>
          <w:szCs w:val="24"/>
        </w:rPr>
        <w:t>f</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cieras</w:t>
      </w:r>
      <w:r>
        <w:rPr>
          <w:rFonts w:ascii="Arial" w:eastAsia="Arial" w:hAnsi="Arial" w:cs="Arial"/>
          <w:spacing w:val="3"/>
          <w:sz w:val="24"/>
          <w:szCs w:val="24"/>
        </w:rPr>
        <w:t xml:space="preserve"> </w:t>
      </w:r>
      <w:r>
        <w:rPr>
          <w:rFonts w:ascii="Arial" w:eastAsia="Arial" w:hAnsi="Arial" w:cs="Arial"/>
          <w:sz w:val="24"/>
          <w:szCs w:val="24"/>
        </w:rPr>
        <w:t>y c</w:t>
      </w:r>
      <w:r>
        <w:rPr>
          <w:rFonts w:ascii="Arial" w:eastAsia="Arial" w:hAnsi="Arial" w:cs="Arial"/>
          <w:spacing w:val="1"/>
          <w:sz w:val="24"/>
          <w:szCs w:val="24"/>
        </w:rPr>
        <w:t>ome</w:t>
      </w:r>
      <w:r>
        <w:rPr>
          <w:rFonts w:ascii="Arial" w:eastAsia="Arial" w:hAnsi="Arial" w:cs="Arial"/>
          <w:sz w:val="24"/>
          <w:szCs w:val="24"/>
        </w:rPr>
        <w:t>rc</w:t>
      </w:r>
      <w:r>
        <w:rPr>
          <w:rFonts w:ascii="Arial" w:eastAsia="Arial" w:hAnsi="Arial" w:cs="Arial"/>
          <w:spacing w:val="-1"/>
          <w:sz w:val="24"/>
          <w:szCs w:val="24"/>
        </w:rPr>
        <w:t>i</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e</w:t>
      </w:r>
      <w:r>
        <w:rPr>
          <w:rFonts w:ascii="Arial" w:eastAsia="Arial" w:hAnsi="Arial" w:cs="Arial"/>
          <w:sz w:val="24"/>
          <w:szCs w:val="24"/>
        </w:rPr>
        <w:t xml:space="preserve">s </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1"/>
          <w:sz w:val="24"/>
          <w:szCs w:val="24"/>
        </w:rPr>
        <w:t>r</w:t>
      </w:r>
      <w:r>
        <w:rPr>
          <w:rFonts w:ascii="Arial" w:eastAsia="Arial" w:hAnsi="Arial" w:cs="Arial"/>
          <w:sz w:val="24"/>
          <w:szCs w:val="24"/>
        </w:rPr>
        <w:t>i</w:t>
      </w:r>
      <w:r>
        <w:rPr>
          <w:rFonts w:ascii="Arial" w:eastAsia="Arial" w:hAnsi="Arial" w:cs="Arial"/>
          <w:spacing w:val="-2"/>
          <w:sz w:val="24"/>
          <w:szCs w:val="24"/>
        </w:rPr>
        <w:t>g</w:t>
      </w:r>
      <w:r>
        <w:rPr>
          <w:rFonts w:ascii="Arial" w:eastAsia="Arial" w:hAnsi="Arial" w:cs="Arial"/>
          <w:sz w:val="24"/>
          <w:szCs w:val="24"/>
        </w:rPr>
        <w:t>id</w:t>
      </w:r>
      <w:r>
        <w:rPr>
          <w:rFonts w:ascii="Arial" w:eastAsia="Arial" w:hAnsi="Arial" w:cs="Arial"/>
          <w:spacing w:val="1"/>
          <w:sz w:val="24"/>
          <w:szCs w:val="24"/>
        </w:rPr>
        <w:t>a</w:t>
      </w:r>
      <w:r>
        <w:rPr>
          <w:rFonts w:ascii="Arial" w:eastAsia="Arial" w:hAnsi="Arial" w:cs="Arial"/>
          <w:sz w:val="24"/>
          <w:szCs w:val="24"/>
        </w:rPr>
        <w:t>s a</w:t>
      </w:r>
      <w:r>
        <w:rPr>
          <w:rFonts w:ascii="Arial" w:eastAsia="Arial" w:hAnsi="Arial" w:cs="Arial"/>
          <w:spacing w:val="1"/>
          <w:sz w:val="24"/>
          <w:szCs w:val="24"/>
        </w:rPr>
        <w:t xml:space="preserve"> e</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m</w:t>
      </w:r>
      <w:r>
        <w:rPr>
          <w:rFonts w:ascii="Arial" w:eastAsia="Arial" w:hAnsi="Arial" w:cs="Arial"/>
          <w:sz w:val="24"/>
          <w:szCs w:val="24"/>
        </w:rPr>
        <w:t>in</w:t>
      </w:r>
      <w:r>
        <w:rPr>
          <w:rFonts w:ascii="Arial" w:eastAsia="Arial" w:hAnsi="Arial" w:cs="Arial"/>
          <w:spacing w:val="1"/>
          <w:sz w:val="24"/>
          <w:szCs w:val="24"/>
        </w:rPr>
        <w:t>a</w:t>
      </w:r>
      <w:r>
        <w:rPr>
          <w:rFonts w:ascii="Arial" w:eastAsia="Arial" w:hAnsi="Arial" w:cs="Arial"/>
          <w:sz w:val="24"/>
          <w:szCs w:val="24"/>
        </w:rPr>
        <w:t>r su</w:t>
      </w:r>
      <w:r>
        <w:rPr>
          <w:rFonts w:ascii="Arial" w:eastAsia="Arial" w:hAnsi="Arial" w:cs="Arial"/>
          <w:spacing w:val="-1"/>
          <w:sz w:val="24"/>
          <w:szCs w:val="24"/>
        </w:rPr>
        <w:t xml:space="preserve"> </w:t>
      </w:r>
      <w:r>
        <w:rPr>
          <w:rFonts w:ascii="Arial" w:eastAsia="Arial" w:hAnsi="Arial" w:cs="Arial"/>
          <w:sz w:val="24"/>
          <w:szCs w:val="24"/>
        </w:rPr>
        <w:t>rastro,</w:t>
      </w:r>
      <w:r>
        <w:rPr>
          <w:rFonts w:ascii="Arial" w:eastAsia="Arial" w:hAnsi="Arial" w:cs="Arial"/>
          <w:spacing w:val="1"/>
          <w:sz w:val="24"/>
          <w:szCs w:val="24"/>
        </w:rPr>
        <w:t xml:space="preserve"> </w:t>
      </w:r>
      <w:r>
        <w:rPr>
          <w:rFonts w:ascii="Arial" w:eastAsia="Arial" w:hAnsi="Arial" w:cs="Arial"/>
          <w:sz w:val="24"/>
          <w:szCs w:val="24"/>
        </w:rPr>
        <w:t>o</w:t>
      </w:r>
      <w:r>
        <w:rPr>
          <w:rFonts w:ascii="Arial" w:eastAsia="Arial" w:hAnsi="Arial" w:cs="Arial"/>
          <w:spacing w:val="1"/>
          <w:sz w:val="24"/>
          <w:szCs w:val="24"/>
        </w:rPr>
        <w:t xml:space="preserve"> b</w:t>
      </w:r>
      <w:r>
        <w:rPr>
          <w:rFonts w:ascii="Arial" w:eastAsia="Arial" w:hAnsi="Arial" w:cs="Arial"/>
          <w:sz w:val="24"/>
          <w:szCs w:val="24"/>
        </w:rPr>
        <w:t>i</w:t>
      </w:r>
      <w:r>
        <w:rPr>
          <w:rFonts w:ascii="Arial" w:eastAsia="Arial" w:hAnsi="Arial" w:cs="Arial"/>
          <w:spacing w:val="-2"/>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1"/>
          <w:sz w:val="24"/>
          <w:szCs w:val="24"/>
        </w:rPr>
        <w:t xml:space="preserve"> é</w:t>
      </w:r>
      <w:r>
        <w:rPr>
          <w:rFonts w:ascii="Arial" w:eastAsia="Arial" w:hAnsi="Arial" w:cs="Arial"/>
          <w:spacing w:val="-2"/>
          <w:sz w:val="24"/>
          <w:szCs w:val="24"/>
        </w:rPr>
        <w:t>s</w:t>
      </w:r>
      <w:r>
        <w:rPr>
          <w:rFonts w:ascii="Arial" w:eastAsia="Arial" w:hAnsi="Arial" w:cs="Arial"/>
          <w:sz w:val="24"/>
          <w:szCs w:val="24"/>
        </w:rPr>
        <w:t>te</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má</w:t>
      </w:r>
      <w:r>
        <w:rPr>
          <w:rFonts w:ascii="Arial" w:eastAsia="Arial" w:hAnsi="Arial" w:cs="Arial"/>
          <w:sz w:val="24"/>
          <w:szCs w:val="24"/>
        </w:rPr>
        <w:t xml:space="preserve">s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pacing w:val="1"/>
          <w:sz w:val="24"/>
          <w:szCs w:val="24"/>
        </w:rPr>
        <w:t>p</w:t>
      </w:r>
      <w:r>
        <w:rPr>
          <w:rFonts w:ascii="Arial" w:eastAsia="Arial" w:hAnsi="Arial" w:cs="Arial"/>
          <w:sz w:val="24"/>
          <w:szCs w:val="24"/>
        </w:rPr>
        <w:t>lejo</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en</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z w:val="24"/>
          <w:szCs w:val="24"/>
        </w:rPr>
        <w:t>tra</w:t>
      </w:r>
      <w:r>
        <w:rPr>
          <w:rFonts w:ascii="Arial" w:eastAsia="Arial" w:hAnsi="Arial" w:cs="Arial"/>
          <w:spacing w:val="8"/>
          <w:sz w:val="24"/>
          <w:szCs w:val="24"/>
        </w:rPr>
        <w:t>r</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t</w:t>
      </w:r>
      <w:r>
        <w:rPr>
          <w:rFonts w:ascii="Arial" w:eastAsia="Arial" w:hAnsi="Arial" w:cs="Arial"/>
          <w:spacing w:val="-1"/>
          <w:sz w:val="24"/>
          <w:szCs w:val="24"/>
        </w:rPr>
        <w:t>a</w:t>
      </w:r>
      <w:r>
        <w:rPr>
          <w:rFonts w:ascii="Arial" w:eastAsia="Arial" w:hAnsi="Arial" w:cs="Arial"/>
          <w:sz w:val="24"/>
          <w:szCs w:val="24"/>
        </w:rPr>
        <w:t>l s</w:t>
      </w:r>
      <w:r>
        <w:rPr>
          <w:rFonts w:ascii="Arial" w:eastAsia="Arial" w:hAnsi="Arial" w:cs="Arial"/>
          <w:spacing w:val="1"/>
          <w:sz w:val="24"/>
          <w:szCs w:val="24"/>
        </w:rPr>
        <w:t>ue</w:t>
      </w:r>
      <w:r>
        <w:rPr>
          <w:rFonts w:ascii="Arial" w:eastAsia="Arial" w:hAnsi="Arial" w:cs="Arial"/>
          <w:sz w:val="24"/>
          <w:szCs w:val="24"/>
        </w:rPr>
        <w:t>rte</w:t>
      </w:r>
      <w:r>
        <w:rPr>
          <w:rFonts w:ascii="Arial" w:eastAsia="Arial" w:hAnsi="Arial" w:cs="Arial"/>
          <w:spacing w:val="2"/>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se</w:t>
      </w:r>
      <w:r>
        <w:rPr>
          <w:rFonts w:ascii="Arial" w:eastAsia="Arial" w:hAnsi="Arial" w:cs="Arial"/>
          <w:spacing w:val="2"/>
          <w:sz w:val="24"/>
          <w:szCs w:val="24"/>
        </w:rPr>
        <w:t xml:space="preserve"> </w:t>
      </w:r>
      <w:r>
        <w:rPr>
          <w:rFonts w:ascii="Arial" w:eastAsia="Arial" w:hAnsi="Arial" w:cs="Arial"/>
          <w:sz w:val="24"/>
          <w:szCs w:val="24"/>
        </w:rPr>
        <w:t>i</w:t>
      </w:r>
      <w:r>
        <w:rPr>
          <w:rFonts w:ascii="Arial" w:eastAsia="Arial" w:hAnsi="Arial" w:cs="Arial"/>
          <w:spacing w:val="-1"/>
          <w:sz w:val="24"/>
          <w:szCs w:val="24"/>
        </w:rPr>
        <w:t>m</w:t>
      </w:r>
      <w:r>
        <w:rPr>
          <w:rFonts w:ascii="Arial" w:eastAsia="Arial" w:hAnsi="Arial" w:cs="Arial"/>
          <w:spacing w:val="1"/>
          <w:sz w:val="24"/>
          <w:szCs w:val="24"/>
        </w:rPr>
        <w:t>p</w:t>
      </w:r>
      <w:r>
        <w:rPr>
          <w:rFonts w:ascii="Arial" w:eastAsia="Arial" w:hAnsi="Arial" w:cs="Arial"/>
          <w:sz w:val="24"/>
          <w:szCs w:val="24"/>
        </w:rPr>
        <w:t>ida c</w:t>
      </w:r>
      <w:r>
        <w:rPr>
          <w:rFonts w:ascii="Arial" w:eastAsia="Arial" w:hAnsi="Arial" w:cs="Arial"/>
          <w:spacing w:val="1"/>
          <w:sz w:val="24"/>
          <w:szCs w:val="24"/>
        </w:rPr>
        <w:t>ono</w:t>
      </w:r>
      <w:r>
        <w:rPr>
          <w:rFonts w:ascii="Arial" w:eastAsia="Arial" w:hAnsi="Arial" w:cs="Arial"/>
          <w:spacing w:val="-2"/>
          <w:sz w:val="24"/>
          <w:szCs w:val="24"/>
        </w:rPr>
        <w:t>c</w:t>
      </w:r>
      <w:r>
        <w:rPr>
          <w:rFonts w:ascii="Arial" w:eastAsia="Arial" w:hAnsi="Arial" w:cs="Arial"/>
          <w:spacing w:val="1"/>
          <w:sz w:val="24"/>
          <w:szCs w:val="24"/>
        </w:rPr>
        <w:t>e</w:t>
      </w:r>
      <w:r>
        <w:rPr>
          <w:rFonts w:ascii="Arial" w:eastAsia="Arial" w:hAnsi="Arial" w:cs="Arial"/>
          <w:sz w:val="24"/>
          <w:szCs w:val="24"/>
        </w:rPr>
        <w:t xml:space="preserve">r </w:t>
      </w:r>
      <w:r>
        <w:rPr>
          <w:rFonts w:ascii="Arial" w:eastAsia="Arial" w:hAnsi="Arial" w:cs="Arial"/>
          <w:spacing w:val="1"/>
          <w:sz w:val="24"/>
          <w:szCs w:val="24"/>
        </w:rPr>
        <w:t>e</w:t>
      </w:r>
      <w:r>
        <w:rPr>
          <w:rFonts w:ascii="Arial" w:eastAsia="Arial" w:hAnsi="Arial" w:cs="Arial"/>
          <w:sz w:val="24"/>
          <w:szCs w:val="24"/>
        </w:rPr>
        <w:t xml:space="preserve">l </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rd</w:t>
      </w:r>
      <w:r>
        <w:rPr>
          <w:rFonts w:ascii="Arial" w:eastAsia="Arial" w:hAnsi="Arial" w:cs="Arial"/>
          <w:spacing w:val="1"/>
          <w:sz w:val="24"/>
          <w:szCs w:val="24"/>
        </w:rPr>
        <w:t>ade</w:t>
      </w:r>
      <w:r>
        <w:rPr>
          <w:rFonts w:ascii="Arial" w:eastAsia="Arial" w:hAnsi="Arial" w:cs="Arial"/>
          <w:sz w:val="24"/>
          <w:szCs w:val="24"/>
        </w:rPr>
        <w:t>ro</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1"/>
          <w:sz w:val="24"/>
          <w:szCs w:val="24"/>
        </w:rPr>
        <w:t>ig</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pacing w:val="-2"/>
          <w:sz w:val="24"/>
          <w:szCs w:val="24"/>
        </w:rPr>
        <w:t>í</w:t>
      </w:r>
      <w:r>
        <w:rPr>
          <w:rFonts w:ascii="Arial" w:eastAsia="Arial" w:hAnsi="Arial" w:cs="Arial"/>
          <w:spacing w:val="2"/>
          <w:sz w:val="24"/>
          <w:szCs w:val="24"/>
        </w:rPr>
        <w:t>c</w:t>
      </w:r>
      <w:r>
        <w:rPr>
          <w:rFonts w:ascii="Arial" w:eastAsia="Arial" w:hAnsi="Arial" w:cs="Arial"/>
          <w:sz w:val="24"/>
          <w:szCs w:val="24"/>
        </w:rPr>
        <w:t>ito</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los</w:t>
      </w:r>
      <w:r>
        <w:rPr>
          <w:rFonts w:ascii="Arial" w:eastAsia="Arial" w:hAnsi="Arial" w:cs="Arial"/>
          <w:spacing w:val="1"/>
          <w:sz w:val="24"/>
          <w:szCs w:val="24"/>
        </w:rPr>
        <w:t xml:space="preserve"> d</w:t>
      </w:r>
      <w:r>
        <w:rPr>
          <w:rFonts w:ascii="Arial" w:eastAsia="Arial" w:hAnsi="Arial" w:cs="Arial"/>
          <w:sz w:val="24"/>
          <w:szCs w:val="24"/>
        </w:rPr>
        <w:t>in</w:t>
      </w:r>
      <w:r>
        <w:rPr>
          <w:rFonts w:ascii="Arial" w:eastAsia="Arial" w:hAnsi="Arial" w:cs="Arial"/>
          <w:spacing w:val="1"/>
          <w:sz w:val="24"/>
          <w:szCs w:val="24"/>
        </w:rPr>
        <w:t>e</w:t>
      </w:r>
      <w:r>
        <w:rPr>
          <w:rFonts w:ascii="Arial" w:eastAsia="Arial" w:hAnsi="Arial" w:cs="Arial"/>
          <w:sz w:val="24"/>
          <w:szCs w:val="24"/>
        </w:rPr>
        <w:t>ros</w:t>
      </w:r>
      <w:r>
        <w:rPr>
          <w:rFonts w:ascii="Arial" w:eastAsia="Arial" w:hAnsi="Arial" w:cs="Arial"/>
          <w:spacing w:val="1"/>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ed</w:t>
      </w:r>
      <w:r>
        <w:rPr>
          <w:rFonts w:ascii="Arial" w:eastAsia="Arial" w:hAnsi="Arial" w:cs="Arial"/>
          <w:sz w:val="24"/>
          <w:szCs w:val="24"/>
        </w:rPr>
        <w:t>i</w:t>
      </w:r>
      <w:r>
        <w:rPr>
          <w:rFonts w:ascii="Arial" w:eastAsia="Arial" w:hAnsi="Arial" w:cs="Arial"/>
          <w:spacing w:val="-2"/>
          <w:sz w:val="24"/>
          <w:szCs w:val="24"/>
        </w:rPr>
        <w:t>a</w:t>
      </w:r>
      <w:r>
        <w:rPr>
          <w:rFonts w:ascii="Arial" w:eastAsia="Arial" w:hAnsi="Arial" w:cs="Arial"/>
          <w:spacing w:val="1"/>
          <w:sz w:val="24"/>
          <w:szCs w:val="24"/>
        </w:rPr>
        <w:t>n</w:t>
      </w:r>
      <w:r>
        <w:rPr>
          <w:rFonts w:ascii="Arial" w:eastAsia="Arial" w:hAnsi="Arial" w:cs="Arial"/>
          <w:sz w:val="24"/>
          <w:szCs w:val="24"/>
        </w:rPr>
        <w:t>te</w:t>
      </w:r>
      <w:r>
        <w:rPr>
          <w:rFonts w:ascii="Arial" w:eastAsia="Arial" w:hAnsi="Arial" w:cs="Arial"/>
          <w:spacing w:val="2"/>
          <w:sz w:val="24"/>
          <w:szCs w:val="24"/>
        </w:rPr>
        <w:t xml:space="preserve"> </w:t>
      </w:r>
      <w:r>
        <w:rPr>
          <w:rFonts w:ascii="Arial" w:eastAsia="Arial" w:hAnsi="Arial" w:cs="Arial"/>
          <w:spacing w:val="-3"/>
          <w:sz w:val="24"/>
          <w:szCs w:val="24"/>
        </w:rPr>
        <w:t>l</w:t>
      </w:r>
      <w:r>
        <w:rPr>
          <w:rFonts w:ascii="Arial" w:eastAsia="Arial" w:hAnsi="Arial" w:cs="Arial"/>
          <w:sz w:val="24"/>
          <w:szCs w:val="24"/>
        </w:rPr>
        <w:t xml:space="preserve">a </w:t>
      </w:r>
      <w:r>
        <w:rPr>
          <w:rFonts w:ascii="Arial" w:eastAsia="Arial" w:hAnsi="Arial" w:cs="Arial"/>
          <w:spacing w:val="1"/>
          <w:sz w:val="24"/>
          <w:szCs w:val="24"/>
        </w:rPr>
        <w:t>me</w:t>
      </w:r>
      <w:r>
        <w:rPr>
          <w:rFonts w:ascii="Arial" w:eastAsia="Arial" w:hAnsi="Arial" w:cs="Arial"/>
          <w:spacing w:val="-2"/>
          <w:sz w:val="24"/>
          <w:szCs w:val="24"/>
        </w:rPr>
        <w:t>z</w:t>
      </w:r>
      <w:r>
        <w:rPr>
          <w:rFonts w:ascii="Arial" w:eastAsia="Arial" w:hAnsi="Arial" w:cs="Arial"/>
          <w:sz w:val="24"/>
          <w:szCs w:val="24"/>
        </w:rPr>
        <w:t>cla</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in</w:t>
      </w:r>
      <w:r>
        <w:rPr>
          <w:rFonts w:ascii="Arial" w:eastAsia="Arial" w:hAnsi="Arial" w:cs="Arial"/>
          <w:spacing w:val="1"/>
          <w:sz w:val="24"/>
          <w:szCs w:val="24"/>
        </w:rPr>
        <w:t>e</w:t>
      </w:r>
      <w:r>
        <w:rPr>
          <w:rFonts w:ascii="Arial" w:eastAsia="Arial" w:hAnsi="Arial" w:cs="Arial"/>
          <w:sz w:val="24"/>
          <w:szCs w:val="24"/>
        </w:rPr>
        <w:t>ros</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ig</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l.</w:t>
      </w:r>
    </w:p>
    <w:p w:rsidR="006B6910" w:rsidRDefault="006B6910" w:rsidP="006B6910">
      <w:pPr>
        <w:spacing w:before="16" w:line="260" w:lineRule="exact"/>
        <w:rPr>
          <w:sz w:val="26"/>
          <w:szCs w:val="26"/>
        </w:rPr>
      </w:pPr>
    </w:p>
    <w:p w:rsidR="006B6910" w:rsidRPr="006B6910" w:rsidRDefault="006B6910" w:rsidP="00F36001">
      <w:pPr>
        <w:pStyle w:val="Prrafodelista"/>
        <w:numPr>
          <w:ilvl w:val="2"/>
          <w:numId w:val="3"/>
        </w:numPr>
        <w:ind w:right="7310"/>
        <w:jc w:val="both"/>
        <w:rPr>
          <w:rFonts w:ascii="Arial" w:eastAsia="Arial" w:hAnsi="Arial" w:cs="Arial"/>
          <w:sz w:val="24"/>
          <w:szCs w:val="24"/>
        </w:rPr>
      </w:pPr>
      <w:r w:rsidRPr="006B6910">
        <w:rPr>
          <w:rFonts w:ascii="Arial" w:eastAsia="Arial" w:hAnsi="Arial" w:cs="Arial"/>
          <w:sz w:val="24"/>
          <w:szCs w:val="24"/>
        </w:rPr>
        <w:t xml:space="preserve">   </w:t>
      </w:r>
      <w:r w:rsidRPr="006B6910">
        <w:rPr>
          <w:rFonts w:ascii="Arial" w:eastAsia="Arial" w:hAnsi="Arial" w:cs="Arial"/>
          <w:spacing w:val="37"/>
          <w:sz w:val="24"/>
          <w:szCs w:val="24"/>
        </w:rPr>
        <w:t xml:space="preserve"> </w:t>
      </w:r>
      <w:r w:rsidRPr="006B6910">
        <w:rPr>
          <w:rFonts w:ascii="Arial" w:eastAsia="Arial" w:hAnsi="Arial" w:cs="Arial"/>
          <w:sz w:val="24"/>
          <w:szCs w:val="24"/>
        </w:rPr>
        <w:t>I</w:t>
      </w:r>
      <w:r w:rsidRPr="006B6910">
        <w:rPr>
          <w:rFonts w:ascii="Arial" w:eastAsia="Arial" w:hAnsi="Arial" w:cs="Arial"/>
          <w:spacing w:val="1"/>
          <w:sz w:val="24"/>
          <w:szCs w:val="24"/>
        </w:rPr>
        <w:t>n</w:t>
      </w:r>
      <w:r w:rsidRPr="006B6910">
        <w:rPr>
          <w:rFonts w:ascii="Arial" w:eastAsia="Arial" w:hAnsi="Arial" w:cs="Arial"/>
          <w:sz w:val="24"/>
          <w:szCs w:val="24"/>
        </w:rPr>
        <w:t>t</w:t>
      </w:r>
      <w:r w:rsidRPr="006B6910">
        <w:rPr>
          <w:rFonts w:ascii="Arial" w:eastAsia="Arial" w:hAnsi="Arial" w:cs="Arial"/>
          <w:spacing w:val="1"/>
          <w:sz w:val="24"/>
          <w:szCs w:val="24"/>
        </w:rPr>
        <w:t>e</w:t>
      </w:r>
      <w:r w:rsidRPr="006B6910">
        <w:rPr>
          <w:rFonts w:ascii="Arial" w:eastAsia="Arial" w:hAnsi="Arial" w:cs="Arial"/>
          <w:spacing w:val="-1"/>
          <w:sz w:val="24"/>
          <w:szCs w:val="24"/>
        </w:rPr>
        <w:t>g</w:t>
      </w:r>
      <w:r w:rsidRPr="006B6910">
        <w:rPr>
          <w:rFonts w:ascii="Arial" w:eastAsia="Arial" w:hAnsi="Arial" w:cs="Arial"/>
          <w:sz w:val="24"/>
          <w:szCs w:val="24"/>
        </w:rPr>
        <w:t>ración</w:t>
      </w:r>
    </w:p>
    <w:p w:rsidR="006B6910" w:rsidRDefault="006B6910" w:rsidP="006B6910">
      <w:pPr>
        <w:spacing w:before="17" w:line="260" w:lineRule="exact"/>
        <w:rPr>
          <w:sz w:val="26"/>
          <w:szCs w:val="26"/>
        </w:rPr>
      </w:pPr>
    </w:p>
    <w:p w:rsidR="006B6910" w:rsidRPr="006B6910" w:rsidRDefault="006B6910" w:rsidP="006B6910">
      <w:pPr>
        <w:suppressAutoHyphens w:val="0"/>
        <w:jc w:val="both"/>
        <w:rPr>
          <w:rFonts w:ascii="Arial" w:hAnsi="Arial"/>
          <w:b/>
          <w:sz w:val="24"/>
        </w:rPr>
      </w:pPr>
      <w:r>
        <w:rPr>
          <w:rFonts w:ascii="Arial" w:eastAsia="Arial" w:hAnsi="Arial" w:cs="Arial"/>
          <w:sz w:val="24"/>
          <w:szCs w:val="24"/>
        </w:rPr>
        <w:t>Co</w:t>
      </w:r>
      <w:r>
        <w:rPr>
          <w:rFonts w:ascii="Arial" w:eastAsia="Arial" w:hAnsi="Arial" w:cs="Arial"/>
          <w:spacing w:val="1"/>
          <w:sz w:val="24"/>
          <w:szCs w:val="24"/>
        </w:rPr>
        <w:t>n</w:t>
      </w:r>
      <w:r>
        <w:rPr>
          <w:rFonts w:ascii="Arial" w:eastAsia="Arial" w:hAnsi="Arial" w:cs="Arial"/>
          <w:sz w:val="24"/>
          <w:szCs w:val="24"/>
        </w:rPr>
        <w:t>siste</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l </w:t>
      </w:r>
      <w:r>
        <w:rPr>
          <w:rFonts w:ascii="Arial" w:eastAsia="Arial" w:hAnsi="Arial" w:cs="Arial"/>
          <w:spacing w:val="1"/>
          <w:sz w:val="24"/>
          <w:szCs w:val="24"/>
        </w:rPr>
        <w:t>p</w:t>
      </w:r>
      <w:r>
        <w:rPr>
          <w:rFonts w:ascii="Arial" w:eastAsia="Arial" w:hAnsi="Arial" w:cs="Arial"/>
          <w:sz w:val="24"/>
          <w:szCs w:val="24"/>
        </w:rPr>
        <w:t>roc</w:t>
      </w:r>
      <w:r>
        <w:rPr>
          <w:rFonts w:ascii="Arial" w:eastAsia="Arial" w:hAnsi="Arial" w:cs="Arial"/>
          <w:spacing w:val="1"/>
          <w:sz w:val="24"/>
          <w:szCs w:val="24"/>
        </w:rPr>
        <w:t>e</w:t>
      </w:r>
      <w:r>
        <w:rPr>
          <w:rFonts w:ascii="Arial" w:eastAsia="Arial" w:hAnsi="Arial" w:cs="Arial"/>
          <w:sz w:val="24"/>
          <w:szCs w:val="24"/>
        </w:rPr>
        <w:t>so</w:t>
      </w:r>
      <w:r>
        <w:rPr>
          <w:rFonts w:ascii="Arial" w:eastAsia="Arial" w:hAnsi="Arial" w:cs="Arial"/>
          <w:spacing w:val="1"/>
          <w:sz w:val="24"/>
          <w:szCs w:val="24"/>
        </w:rPr>
        <w:t xml:space="preserve"> m</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z w:val="24"/>
          <w:szCs w:val="24"/>
        </w:rPr>
        <w:t>ia</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pacing w:val="-3"/>
          <w:sz w:val="24"/>
          <w:szCs w:val="24"/>
        </w:rPr>
        <w:t>i</w:t>
      </w:r>
      <w:r>
        <w:rPr>
          <w:rFonts w:ascii="Arial" w:eastAsia="Arial" w:hAnsi="Arial" w:cs="Arial"/>
          <w:spacing w:val="1"/>
          <w:sz w:val="24"/>
          <w:szCs w:val="24"/>
        </w:rPr>
        <w:t>ne</w:t>
      </w:r>
      <w:r>
        <w:rPr>
          <w:rFonts w:ascii="Arial" w:eastAsia="Arial" w:hAnsi="Arial" w:cs="Arial"/>
          <w:sz w:val="24"/>
          <w:szCs w:val="24"/>
        </w:rPr>
        <w:t>ro</w:t>
      </w:r>
      <w:r>
        <w:rPr>
          <w:rFonts w:ascii="Arial" w:eastAsia="Arial" w:hAnsi="Arial" w:cs="Arial"/>
          <w:spacing w:val="3"/>
          <w:sz w:val="24"/>
          <w:szCs w:val="24"/>
        </w:rPr>
        <w:t xml:space="preserve"> </w:t>
      </w:r>
      <w:r>
        <w:rPr>
          <w:rFonts w:ascii="Arial" w:eastAsia="Arial" w:hAnsi="Arial" w:cs="Arial"/>
          <w:sz w:val="24"/>
          <w:szCs w:val="24"/>
        </w:rPr>
        <w:t>l</w:t>
      </w:r>
      <w:r>
        <w:rPr>
          <w:rFonts w:ascii="Arial" w:eastAsia="Arial" w:hAnsi="Arial" w:cs="Arial"/>
          <w:spacing w:val="-2"/>
          <w:sz w:val="24"/>
          <w:szCs w:val="24"/>
        </w:rPr>
        <w:t>í</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ido</w:t>
      </w:r>
      <w:r>
        <w:rPr>
          <w:rFonts w:ascii="Arial" w:eastAsia="Arial" w:hAnsi="Arial" w:cs="Arial"/>
          <w:spacing w:val="4"/>
          <w:sz w:val="24"/>
          <w:szCs w:val="24"/>
        </w:rPr>
        <w:t xml:space="preserve"> </w:t>
      </w:r>
      <w:r>
        <w:rPr>
          <w:rFonts w:ascii="Arial" w:eastAsia="Arial" w:hAnsi="Arial" w:cs="Arial"/>
          <w:sz w:val="24"/>
          <w:szCs w:val="24"/>
        </w:rPr>
        <w:t>se</w:t>
      </w:r>
      <w:r>
        <w:rPr>
          <w:rFonts w:ascii="Arial" w:eastAsia="Arial" w:hAnsi="Arial" w:cs="Arial"/>
          <w:spacing w:val="4"/>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2"/>
          <w:sz w:val="24"/>
          <w:szCs w:val="24"/>
        </w:rPr>
        <w:t>v</w:t>
      </w:r>
      <w:r>
        <w:rPr>
          <w:rFonts w:ascii="Arial" w:eastAsia="Arial" w:hAnsi="Arial" w:cs="Arial"/>
          <w:sz w:val="24"/>
          <w:szCs w:val="24"/>
        </w:rPr>
        <w:t>ie</w:t>
      </w:r>
      <w:r>
        <w:rPr>
          <w:rFonts w:ascii="Arial" w:eastAsia="Arial" w:hAnsi="Arial" w:cs="Arial"/>
          <w:spacing w:val="2"/>
          <w:sz w:val="24"/>
          <w:szCs w:val="24"/>
        </w:rPr>
        <w:t>r</w:t>
      </w:r>
      <w:r>
        <w:rPr>
          <w:rFonts w:ascii="Arial" w:eastAsia="Arial" w:hAnsi="Arial" w:cs="Arial"/>
          <w:sz w:val="24"/>
          <w:szCs w:val="24"/>
        </w:rPr>
        <w:t>te</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b</w:t>
      </w:r>
      <w:r>
        <w:rPr>
          <w:rFonts w:ascii="Arial" w:eastAsia="Arial" w:hAnsi="Arial" w:cs="Arial"/>
          <w:sz w:val="24"/>
          <w:szCs w:val="24"/>
        </w:rPr>
        <w:t>ie</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 xml:space="preserve">o </w:t>
      </w:r>
      <w:r>
        <w:rPr>
          <w:rFonts w:ascii="Arial" w:eastAsia="Arial" w:hAnsi="Arial" w:cs="Arial"/>
          <w:spacing w:val="1"/>
          <w:sz w:val="24"/>
          <w:szCs w:val="24"/>
        </w:rPr>
        <w:t>mu</w:t>
      </w:r>
      <w:r>
        <w:rPr>
          <w:rFonts w:ascii="Arial" w:eastAsia="Arial" w:hAnsi="Arial" w:cs="Arial"/>
          <w:spacing w:val="-1"/>
          <w:sz w:val="24"/>
          <w:szCs w:val="24"/>
        </w:rPr>
        <w:t>e</w:t>
      </w:r>
      <w:r>
        <w:rPr>
          <w:rFonts w:ascii="Arial" w:eastAsia="Arial" w:hAnsi="Arial" w:cs="Arial"/>
          <w:spacing w:val="1"/>
          <w:sz w:val="24"/>
          <w:szCs w:val="24"/>
        </w:rPr>
        <w:t>b</w:t>
      </w:r>
      <w:r>
        <w:rPr>
          <w:rFonts w:ascii="Arial" w:eastAsia="Arial" w:hAnsi="Arial" w:cs="Arial"/>
          <w:sz w:val="24"/>
          <w:szCs w:val="24"/>
        </w:rPr>
        <w:t xml:space="preserve">les </w:t>
      </w:r>
      <w:r>
        <w:rPr>
          <w:rFonts w:ascii="Arial" w:eastAsia="Arial" w:hAnsi="Arial" w:cs="Arial"/>
          <w:spacing w:val="54"/>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z w:val="24"/>
          <w:szCs w:val="24"/>
        </w:rPr>
        <w:t xml:space="preserve">o </w:t>
      </w:r>
      <w:r>
        <w:rPr>
          <w:rFonts w:ascii="Arial" w:eastAsia="Arial" w:hAnsi="Arial" w:cs="Arial"/>
          <w:spacing w:val="54"/>
          <w:sz w:val="24"/>
          <w:szCs w:val="24"/>
        </w:rPr>
        <w:t xml:space="preserve"> </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pacing w:val="1"/>
          <w:sz w:val="24"/>
          <w:szCs w:val="24"/>
        </w:rPr>
        <w:t>m</w:t>
      </w:r>
      <w:r>
        <w:rPr>
          <w:rFonts w:ascii="Arial" w:eastAsia="Arial" w:hAnsi="Arial" w:cs="Arial"/>
          <w:spacing w:val="-1"/>
          <w:sz w:val="24"/>
          <w:szCs w:val="24"/>
        </w:rPr>
        <w:t>u</w:t>
      </w:r>
      <w:r>
        <w:rPr>
          <w:rFonts w:ascii="Arial" w:eastAsia="Arial" w:hAnsi="Arial" w:cs="Arial"/>
          <w:spacing w:val="1"/>
          <w:sz w:val="24"/>
          <w:szCs w:val="24"/>
        </w:rPr>
        <w:t>eb</w:t>
      </w:r>
      <w:r>
        <w:rPr>
          <w:rFonts w:ascii="Arial" w:eastAsia="Arial" w:hAnsi="Arial" w:cs="Arial"/>
          <w:sz w:val="24"/>
          <w:szCs w:val="24"/>
        </w:rPr>
        <w:t xml:space="preserve">les </w:t>
      </w:r>
      <w:r>
        <w:rPr>
          <w:rFonts w:ascii="Arial" w:eastAsia="Arial" w:hAnsi="Arial" w:cs="Arial"/>
          <w:spacing w:val="52"/>
          <w:sz w:val="24"/>
          <w:szCs w:val="24"/>
        </w:rPr>
        <w:t xml:space="preserve"> </w:t>
      </w:r>
      <w:r>
        <w:rPr>
          <w:rFonts w:ascii="Arial" w:eastAsia="Arial" w:hAnsi="Arial" w:cs="Arial"/>
          <w:sz w:val="24"/>
          <w:szCs w:val="24"/>
        </w:rPr>
        <w:t xml:space="preserve">o </w:t>
      </w:r>
      <w:r>
        <w:rPr>
          <w:rFonts w:ascii="Arial" w:eastAsia="Arial" w:hAnsi="Arial" w:cs="Arial"/>
          <w:spacing w:val="58"/>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54"/>
          <w:sz w:val="24"/>
          <w:szCs w:val="24"/>
        </w:rPr>
        <w:t xml:space="preserve"> </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pacing w:val="-1"/>
          <w:sz w:val="24"/>
          <w:szCs w:val="24"/>
        </w:rPr>
        <w:t>g</w:t>
      </w:r>
      <w:r>
        <w:rPr>
          <w:rFonts w:ascii="Arial" w:eastAsia="Arial" w:hAnsi="Arial" w:cs="Arial"/>
          <w:spacing w:val="1"/>
          <w:sz w:val="24"/>
          <w:szCs w:val="24"/>
        </w:rPr>
        <w:t>o</w:t>
      </w:r>
      <w:r>
        <w:rPr>
          <w:rFonts w:ascii="Arial" w:eastAsia="Arial" w:hAnsi="Arial" w:cs="Arial"/>
          <w:sz w:val="24"/>
          <w:szCs w:val="24"/>
        </w:rPr>
        <w:t>ci</w:t>
      </w:r>
      <w:r>
        <w:rPr>
          <w:rFonts w:ascii="Arial" w:eastAsia="Arial" w:hAnsi="Arial" w:cs="Arial"/>
          <w:spacing w:val="-2"/>
          <w:sz w:val="24"/>
          <w:szCs w:val="24"/>
        </w:rPr>
        <w:t>o</w:t>
      </w:r>
      <w:r>
        <w:rPr>
          <w:rFonts w:ascii="Arial" w:eastAsia="Arial" w:hAnsi="Arial" w:cs="Arial"/>
          <w:sz w:val="24"/>
          <w:szCs w:val="24"/>
        </w:rPr>
        <w:t xml:space="preserve">s </w:t>
      </w:r>
      <w:r>
        <w:rPr>
          <w:rFonts w:ascii="Arial" w:eastAsia="Arial" w:hAnsi="Arial" w:cs="Arial"/>
          <w:spacing w:val="54"/>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52"/>
          <w:sz w:val="24"/>
          <w:szCs w:val="24"/>
        </w:rPr>
        <w:t xml:space="preserve"> </w:t>
      </w:r>
      <w:r>
        <w:rPr>
          <w:rFonts w:ascii="Arial" w:eastAsia="Arial" w:hAnsi="Arial" w:cs="Arial"/>
          <w:sz w:val="24"/>
          <w:szCs w:val="24"/>
        </w:rPr>
        <w:t>f</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1"/>
          <w:sz w:val="24"/>
          <w:szCs w:val="24"/>
        </w:rPr>
        <w:t>h</w:t>
      </w:r>
      <w:r>
        <w:rPr>
          <w:rFonts w:ascii="Arial" w:eastAsia="Arial" w:hAnsi="Arial" w:cs="Arial"/>
          <w:spacing w:val="1"/>
          <w:sz w:val="24"/>
          <w:szCs w:val="24"/>
        </w:rPr>
        <w:t>ad</w:t>
      </w:r>
      <w:r>
        <w:rPr>
          <w:rFonts w:ascii="Arial" w:eastAsia="Arial" w:hAnsi="Arial" w:cs="Arial"/>
          <w:spacing w:val="-1"/>
          <w:sz w:val="24"/>
          <w:szCs w:val="24"/>
        </w:rPr>
        <w:t>a</w:t>
      </w:r>
      <w:r>
        <w:rPr>
          <w:rFonts w:ascii="Arial" w:eastAsia="Arial" w:hAnsi="Arial" w:cs="Arial"/>
          <w:sz w:val="24"/>
          <w:szCs w:val="24"/>
        </w:rPr>
        <w:t xml:space="preserve">. </w:t>
      </w:r>
      <w:r>
        <w:rPr>
          <w:rFonts w:ascii="Arial" w:eastAsia="Arial" w:hAnsi="Arial" w:cs="Arial"/>
          <w:spacing w:val="54"/>
          <w:sz w:val="24"/>
          <w:szCs w:val="24"/>
        </w:rPr>
        <w:t xml:space="preserve"> </w:t>
      </w:r>
      <w:r>
        <w:rPr>
          <w:rFonts w:ascii="Arial" w:eastAsia="Arial" w:hAnsi="Arial" w:cs="Arial"/>
          <w:sz w:val="24"/>
          <w:szCs w:val="24"/>
        </w:rPr>
        <w:t xml:space="preserve">Al </w:t>
      </w:r>
      <w:r>
        <w:rPr>
          <w:rFonts w:ascii="Arial" w:eastAsia="Arial" w:hAnsi="Arial" w:cs="Arial"/>
          <w:spacing w:val="51"/>
          <w:sz w:val="24"/>
          <w:szCs w:val="24"/>
        </w:rPr>
        <w:t xml:space="preserve"> </w:t>
      </w:r>
      <w:r>
        <w:rPr>
          <w:rFonts w:ascii="Arial" w:eastAsia="Arial" w:hAnsi="Arial" w:cs="Arial"/>
          <w:spacing w:val="-1"/>
          <w:sz w:val="24"/>
          <w:szCs w:val="24"/>
        </w:rPr>
        <w:t>e</w:t>
      </w:r>
      <w:r>
        <w:rPr>
          <w:rFonts w:ascii="Arial" w:eastAsia="Arial" w:hAnsi="Arial" w:cs="Arial"/>
          <w:sz w:val="24"/>
          <w:szCs w:val="24"/>
        </w:rPr>
        <w:t>f</w:t>
      </w:r>
      <w:r>
        <w:rPr>
          <w:rFonts w:ascii="Arial" w:eastAsia="Arial" w:hAnsi="Arial" w:cs="Arial"/>
          <w:spacing w:val="1"/>
          <w:sz w:val="24"/>
          <w:szCs w:val="24"/>
        </w:rPr>
        <w:t>e</w:t>
      </w:r>
      <w:r>
        <w:rPr>
          <w:rFonts w:ascii="Arial" w:eastAsia="Arial" w:hAnsi="Arial" w:cs="Arial"/>
          <w:sz w:val="24"/>
          <w:szCs w:val="24"/>
        </w:rPr>
        <w:t>ct</w:t>
      </w:r>
      <w:r>
        <w:rPr>
          <w:rFonts w:ascii="Arial" w:eastAsia="Arial" w:hAnsi="Arial" w:cs="Arial"/>
          <w:spacing w:val="1"/>
          <w:sz w:val="24"/>
          <w:szCs w:val="24"/>
        </w:rPr>
        <w:t>o</w:t>
      </w:r>
      <w:r>
        <w:rPr>
          <w:rFonts w:ascii="Arial" w:eastAsia="Arial" w:hAnsi="Arial" w:cs="Arial"/>
          <w:sz w:val="24"/>
          <w:szCs w:val="24"/>
        </w:rPr>
        <w:t xml:space="preserve">, </w:t>
      </w:r>
      <w:r>
        <w:rPr>
          <w:rFonts w:ascii="Arial" w:eastAsia="Arial" w:hAnsi="Arial" w:cs="Arial"/>
          <w:spacing w:val="52"/>
          <w:sz w:val="24"/>
          <w:szCs w:val="24"/>
        </w:rPr>
        <w:t xml:space="preserve"> </w:t>
      </w:r>
      <w:r>
        <w:rPr>
          <w:rFonts w:ascii="Arial" w:eastAsia="Arial" w:hAnsi="Arial" w:cs="Arial"/>
          <w:sz w:val="24"/>
          <w:szCs w:val="24"/>
        </w:rPr>
        <w:t xml:space="preserve">se </w:t>
      </w:r>
      <w:r>
        <w:rPr>
          <w:rFonts w:ascii="Arial" w:eastAsia="Arial" w:hAnsi="Arial" w:cs="Arial"/>
          <w:spacing w:val="52"/>
          <w:sz w:val="24"/>
          <w:szCs w:val="24"/>
        </w:rPr>
        <w:t xml:space="preserve"> </w:t>
      </w:r>
      <w:r>
        <w:rPr>
          <w:rFonts w:ascii="Arial" w:eastAsia="Arial" w:hAnsi="Arial" w:cs="Arial"/>
          <w:spacing w:val="1"/>
          <w:sz w:val="24"/>
          <w:szCs w:val="24"/>
        </w:rPr>
        <w:t>u</w:t>
      </w:r>
      <w:r>
        <w:rPr>
          <w:rFonts w:ascii="Arial" w:eastAsia="Arial" w:hAnsi="Arial" w:cs="Arial"/>
          <w:sz w:val="24"/>
          <w:szCs w:val="24"/>
        </w:rPr>
        <w:t>til</w:t>
      </w:r>
      <w:r>
        <w:rPr>
          <w:rFonts w:ascii="Arial" w:eastAsia="Arial" w:hAnsi="Arial" w:cs="Arial"/>
          <w:spacing w:val="-1"/>
          <w:sz w:val="24"/>
          <w:szCs w:val="24"/>
        </w:rPr>
        <w:t>i</w:t>
      </w:r>
      <w:r>
        <w:rPr>
          <w:rFonts w:ascii="Arial" w:eastAsia="Arial" w:hAnsi="Arial" w:cs="Arial"/>
          <w:spacing w:val="-2"/>
          <w:sz w:val="24"/>
          <w:szCs w:val="24"/>
        </w:rPr>
        <w:t>z</w:t>
      </w:r>
      <w:r>
        <w:rPr>
          <w:rFonts w:ascii="Arial" w:eastAsia="Arial" w:hAnsi="Arial" w:cs="Arial"/>
          <w:spacing w:val="1"/>
          <w:sz w:val="24"/>
          <w:szCs w:val="24"/>
        </w:rPr>
        <w:t>a</w:t>
      </w:r>
      <w:r>
        <w:rPr>
          <w:rFonts w:ascii="Arial" w:eastAsia="Arial" w:hAnsi="Arial" w:cs="Arial"/>
          <w:sz w:val="24"/>
          <w:szCs w:val="24"/>
        </w:rPr>
        <w:t>n</w:t>
      </w:r>
      <w:r>
        <w:rPr>
          <w:rFonts w:ascii="Arial" w:hAnsi="Arial"/>
          <w:b/>
          <w:sz w:val="24"/>
        </w:rPr>
        <w:t xml:space="preserve"> </w:t>
      </w:r>
      <w:r>
        <w:rPr>
          <w:rFonts w:ascii="Arial" w:eastAsia="Arial" w:hAnsi="Arial" w:cs="Arial"/>
          <w:spacing w:val="1"/>
          <w:sz w:val="24"/>
          <w:szCs w:val="24"/>
        </w:rPr>
        <w:t xml:space="preserve">mecanismos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z w:val="24"/>
          <w:szCs w:val="24"/>
        </w:rPr>
        <w:t>tr</w:t>
      </w:r>
      <w:r>
        <w:rPr>
          <w:rFonts w:ascii="Arial" w:eastAsia="Arial" w:hAnsi="Arial" w:cs="Arial"/>
          <w:spacing w:val="-2"/>
          <w:sz w:val="24"/>
          <w:szCs w:val="24"/>
        </w:rPr>
        <w:t>a</w:t>
      </w:r>
      <w:r>
        <w:rPr>
          <w:rFonts w:ascii="Arial" w:eastAsia="Arial" w:hAnsi="Arial" w:cs="Arial"/>
          <w:sz w:val="24"/>
          <w:szCs w:val="24"/>
        </w:rPr>
        <w:t>s</w:t>
      </w:r>
      <w:r>
        <w:rPr>
          <w:rFonts w:ascii="Arial" w:eastAsia="Arial" w:hAnsi="Arial" w:cs="Arial"/>
          <w:spacing w:val="1"/>
          <w:sz w:val="24"/>
          <w:szCs w:val="24"/>
        </w:rPr>
        <w:t>pa</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r los</w:t>
      </w:r>
      <w:r>
        <w:rPr>
          <w:rFonts w:ascii="Arial" w:eastAsia="Arial" w:hAnsi="Arial" w:cs="Arial"/>
          <w:spacing w:val="1"/>
          <w:sz w:val="24"/>
          <w:szCs w:val="24"/>
        </w:rPr>
        <w:t xml:space="preserve"> </w:t>
      </w:r>
      <w:r>
        <w:rPr>
          <w:rFonts w:ascii="Arial" w:eastAsia="Arial" w:hAnsi="Arial" w:cs="Arial"/>
          <w:sz w:val="24"/>
          <w:szCs w:val="24"/>
        </w:rPr>
        <w:t>f</w:t>
      </w:r>
      <w:r>
        <w:rPr>
          <w:rFonts w:ascii="Arial" w:eastAsia="Arial" w:hAnsi="Arial" w:cs="Arial"/>
          <w:spacing w:val="1"/>
          <w:sz w:val="24"/>
          <w:szCs w:val="24"/>
        </w:rPr>
        <w:t>on</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
          <w:sz w:val="24"/>
          <w:szCs w:val="24"/>
        </w:rPr>
        <w:t xml:space="preserve"> b</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n</w:t>
      </w:r>
      <w:r>
        <w:rPr>
          <w:rFonts w:ascii="Arial" w:eastAsia="Arial" w:hAnsi="Arial" w:cs="Arial"/>
          <w:spacing w:val="-1"/>
          <w:sz w:val="24"/>
          <w:szCs w:val="24"/>
        </w:rPr>
        <w:t>q</w:t>
      </w:r>
      <w:r>
        <w:rPr>
          <w:rFonts w:ascii="Arial" w:eastAsia="Arial" w:hAnsi="Arial" w:cs="Arial"/>
          <w:spacing w:val="1"/>
          <w:sz w:val="24"/>
          <w:szCs w:val="24"/>
        </w:rPr>
        <w:t>uea</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g</w:t>
      </w:r>
      <w:r>
        <w:rPr>
          <w:rFonts w:ascii="Arial" w:eastAsia="Arial" w:hAnsi="Arial" w:cs="Arial"/>
          <w:spacing w:val="1"/>
          <w:sz w:val="24"/>
          <w:szCs w:val="24"/>
        </w:rPr>
        <w:t>an</w:t>
      </w:r>
      <w:r>
        <w:rPr>
          <w:rFonts w:ascii="Arial" w:eastAsia="Arial" w:hAnsi="Arial" w:cs="Arial"/>
          <w:sz w:val="24"/>
          <w:szCs w:val="24"/>
        </w:rPr>
        <w:t>i</w:t>
      </w:r>
      <w:r>
        <w:rPr>
          <w:rFonts w:ascii="Arial" w:eastAsia="Arial" w:hAnsi="Arial" w:cs="Arial"/>
          <w:spacing w:val="-3"/>
          <w:sz w:val="24"/>
          <w:szCs w:val="24"/>
        </w:rPr>
        <w:t>z</w:t>
      </w:r>
      <w:r>
        <w:rPr>
          <w:rFonts w:ascii="Arial" w:eastAsia="Arial" w:hAnsi="Arial" w:cs="Arial"/>
          <w:spacing w:val="1"/>
          <w:sz w:val="24"/>
          <w:szCs w:val="24"/>
        </w:rPr>
        <w:t>a</w:t>
      </w:r>
      <w:r>
        <w:rPr>
          <w:rFonts w:ascii="Arial" w:eastAsia="Arial" w:hAnsi="Arial" w:cs="Arial"/>
          <w:sz w:val="24"/>
          <w:szCs w:val="24"/>
        </w:rPr>
        <w:t>cio</w:t>
      </w:r>
      <w:r>
        <w:rPr>
          <w:rFonts w:ascii="Arial" w:eastAsia="Arial" w:hAnsi="Arial" w:cs="Arial"/>
          <w:spacing w:val="1"/>
          <w:sz w:val="24"/>
          <w:szCs w:val="24"/>
        </w:rPr>
        <w:t>ne</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mp</w:t>
      </w:r>
      <w:r>
        <w:rPr>
          <w:rFonts w:ascii="Arial" w:eastAsia="Arial" w:hAnsi="Arial" w:cs="Arial"/>
          <w:sz w:val="24"/>
          <w:szCs w:val="24"/>
        </w:rPr>
        <w:t>res</w:t>
      </w:r>
      <w:r>
        <w:rPr>
          <w:rFonts w:ascii="Arial" w:eastAsia="Arial" w:hAnsi="Arial" w:cs="Arial"/>
          <w:spacing w:val="1"/>
          <w:sz w:val="24"/>
          <w:szCs w:val="24"/>
        </w:rPr>
        <w:t>a</w:t>
      </w:r>
      <w:r>
        <w:rPr>
          <w:rFonts w:ascii="Arial" w:eastAsia="Arial" w:hAnsi="Arial" w:cs="Arial"/>
          <w:sz w:val="24"/>
          <w:szCs w:val="24"/>
        </w:rPr>
        <w:t>s le</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les,</w:t>
      </w:r>
      <w:r>
        <w:rPr>
          <w:rFonts w:ascii="Arial" w:eastAsia="Arial" w:hAnsi="Arial" w:cs="Arial"/>
          <w:spacing w:val="1"/>
          <w:sz w:val="24"/>
          <w:szCs w:val="24"/>
        </w:rPr>
        <w:t xml:space="preserve"> </w:t>
      </w:r>
      <w:r>
        <w:rPr>
          <w:rFonts w:ascii="Arial" w:eastAsia="Arial" w:hAnsi="Arial" w:cs="Arial"/>
          <w:sz w:val="24"/>
          <w:szCs w:val="24"/>
        </w:rPr>
        <w:t>sin</w:t>
      </w:r>
      <w:r>
        <w:rPr>
          <w:rFonts w:ascii="Arial" w:eastAsia="Arial" w:hAnsi="Arial" w:cs="Arial"/>
          <w:spacing w:val="1"/>
          <w:sz w:val="24"/>
          <w:szCs w:val="24"/>
        </w:rPr>
        <w:t xml:space="preserve"> </w:t>
      </w:r>
      <w:r>
        <w:rPr>
          <w:rFonts w:ascii="Arial" w:eastAsia="Arial" w:hAnsi="Arial" w:cs="Arial"/>
          <w:spacing w:val="-2"/>
          <w:sz w:val="24"/>
          <w:szCs w:val="24"/>
        </w:rPr>
        <w:t>ví</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z w:val="24"/>
          <w:szCs w:val="24"/>
        </w:rPr>
        <w:t>los</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pa</w:t>
      </w:r>
      <w:r>
        <w:rPr>
          <w:rFonts w:ascii="Arial" w:eastAsia="Arial" w:hAnsi="Arial" w:cs="Arial"/>
          <w:sz w:val="24"/>
          <w:szCs w:val="24"/>
        </w:rPr>
        <w:t>re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s 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e</w:t>
      </w:r>
      <w:r>
        <w:rPr>
          <w:rFonts w:ascii="Arial" w:eastAsia="Arial" w:hAnsi="Arial" w:cs="Arial"/>
          <w:sz w:val="24"/>
          <w:szCs w:val="24"/>
        </w:rPr>
        <w:t>l</w:t>
      </w:r>
      <w:r>
        <w:rPr>
          <w:rFonts w:ascii="Arial" w:eastAsia="Arial" w:hAnsi="Arial" w:cs="Arial"/>
          <w:spacing w:val="64"/>
          <w:sz w:val="24"/>
          <w:szCs w:val="24"/>
        </w:rPr>
        <w:t xml:space="preserve"> </w:t>
      </w:r>
      <w:r>
        <w:rPr>
          <w:rFonts w:ascii="Arial" w:eastAsia="Arial" w:hAnsi="Arial" w:cs="Arial"/>
          <w:spacing w:val="1"/>
          <w:sz w:val="24"/>
          <w:szCs w:val="24"/>
        </w:rPr>
        <w:t>de</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g</w:t>
      </w:r>
      <w:r>
        <w:rPr>
          <w:rFonts w:ascii="Arial" w:eastAsia="Arial" w:hAnsi="Arial" w:cs="Arial"/>
          <w:spacing w:val="1"/>
          <w:sz w:val="24"/>
          <w:szCs w:val="24"/>
        </w:rPr>
        <w:t>an</w:t>
      </w:r>
      <w:r>
        <w:rPr>
          <w:rFonts w:ascii="Arial" w:eastAsia="Arial" w:hAnsi="Arial" w:cs="Arial"/>
          <w:sz w:val="24"/>
          <w:szCs w:val="24"/>
        </w:rPr>
        <w:t>i</w:t>
      </w:r>
      <w:r>
        <w:rPr>
          <w:rFonts w:ascii="Arial" w:eastAsia="Arial" w:hAnsi="Arial" w:cs="Arial"/>
          <w:spacing w:val="-3"/>
          <w:sz w:val="24"/>
          <w:szCs w:val="24"/>
        </w:rPr>
        <w:t>z</w:t>
      </w:r>
      <w:r>
        <w:rPr>
          <w:rFonts w:ascii="Arial" w:eastAsia="Arial" w:hAnsi="Arial" w:cs="Arial"/>
          <w:spacing w:val="1"/>
          <w:sz w:val="24"/>
          <w:szCs w:val="24"/>
        </w:rPr>
        <w:t>ado</w:t>
      </w:r>
      <w:r>
        <w:rPr>
          <w:rFonts w:ascii="Arial" w:eastAsia="Arial" w:hAnsi="Arial" w:cs="Arial"/>
          <w:sz w:val="24"/>
          <w:szCs w:val="24"/>
        </w:rPr>
        <w:t>.</w:t>
      </w:r>
    </w:p>
    <w:p w:rsidR="006B6910" w:rsidRDefault="006B6910" w:rsidP="006B6910">
      <w:pPr>
        <w:spacing w:before="16" w:line="260" w:lineRule="exact"/>
        <w:rPr>
          <w:sz w:val="26"/>
          <w:szCs w:val="26"/>
        </w:rPr>
      </w:pPr>
    </w:p>
    <w:p w:rsidR="006B6910" w:rsidRPr="006B6910" w:rsidRDefault="006B6910" w:rsidP="00F36001">
      <w:pPr>
        <w:pStyle w:val="Prrafodelista"/>
        <w:numPr>
          <w:ilvl w:val="2"/>
          <w:numId w:val="3"/>
        </w:numPr>
        <w:ind w:right="7140"/>
        <w:jc w:val="both"/>
        <w:rPr>
          <w:rFonts w:ascii="Arial" w:eastAsia="Arial" w:hAnsi="Arial" w:cs="Arial"/>
          <w:sz w:val="24"/>
          <w:szCs w:val="24"/>
        </w:rPr>
      </w:pPr>
      <w:r w:rsidRPr="006B6910">
        <w:rPr>
          <w:rFonts w:ascii="Arial" w:eastAsia="Arial" w:hAnsi="Arial" w:cs="Arial"/>
          <w:sz w:val="24"/>
          <w:szCs w:val="24"/>
        </w:rPr>
        <w:t xml:space="preserve">    Re</w:t>
      </w:r>
      <w:r w:rsidRPr="006B6910">
        <w:rPr>
          <w:rFonts w:ascii="Arial" w:eastAsia="Arial" w:hAnsi="Arial" w:cs="Arial"/>
          <w:spacing w:val="1"/>
          <w:sz w:val="24"/>
          <w:szCs w:val="24"/>
        </w:rPr>
        <w:t>u</w:t>
      </w:r>
      <w:r w:rsidRPr="006B6910">
        <w:rPr>
          <w:rFonts w:ascii="Arial" w:eastAsia="Arial" w:hAnsi="Arial" w:cs="Arial"/>
          <w:sz w:val="24"/>
          <w:szCs w:val="24"/>
        </w:rPr>
        <w:t>til</w:t>
      </w:r>
      <w:r w:rsidRPr="006B6910">
        <w:rPr>
          <w:rFonts w:ascii="Arial" w:eastAsia="Arial" w:hAnsi="Arial" w:cs="Arial"/>
          <w:spacing w:val="-1"/>
          <w:sz w:val="24"/>
          <w:szCs w:val="24"/>
        </w:rPr>
        <w:t>i</w:t>
      </w:r>
      <w:r w:rsidRPr="006B6910">
        <w:rPr>
          <w:rFonts w:ascii="Arial" w:eastAsia="Arial" w:hAnsi="Arial" w:cs="Arial"/>
          <w:spacing w:val="-2"/>
          <w:sz w:val="24"/>
          <w:szCs w:val="24"/>
        </w:rPr>
        <w:t>z</w:t>
      </w:r>
      <w:r w:rsidRPr="006B6910">
        <w:rPr>
          <w:rFonts w:ascii="Arial" w:eastAsia="Arial" w:hAnsi="Arial" w:cs="Arial"/>
          <w:spacing w:val="1"/>
          <w:sz w:val="24"/>
          <w:szCs w:val="24"/>
        </w:rPr>
        <w:t>a</w:t>
      </w:r>
      <w:r w:rsidRPr="006B6910">
        <w:rPr>
          <w:rFonts w:ascii="Arial" w:eastAsia="Arial" w:hAnsi="Arial" w:cs="Arial"/>
          <w:sz w:val="24"/>
          <w:szCs w:val="24"/>
        </w:rPr>
        <w:t>ción</w:t>
      </w:r>
    </w:p>
    <w:p w:rsidR="006B6910" w:rsidRDefault="006B6910" w:rsidP="006B6910">
      <w:pPr>
        <w:spacing w:before="16" w:line="260" w:lineRule="exact"/>
        <w:rPr>
          <w:sz w:val="26"/>
          <w:szCs w:val="26"/>
        </w:rPr>
      </w:pPr>
    </w:p>
    <w:p w:rsidR="006B6910" w:rsidRDefault="006B6910" w:rsidP="006B6910">
      <w:pPr>
        <w:ind w:left="102" w:right="400"/>
        <w:jc w:val="both"/>
        <w:rPr>
          <w:rFonts w:ascii="Arial" w:eastAsia="Arial" w:hAnsi="Arial" w:cs="Arial"/>
          <w:sz w:val="24"/>
          <w:szCs w:val="24"/>
        </w:rPr>
      </w:pPr>
      <w:r>
        <w:rPr>
          <w:rFonts w:ascii="Arial" w:eastAsia="Arial" w:hAnsi="Arial" w:cs="Arial"/>
          <w:sz w:val="24"/>
          <w:szCs w:val="24"/>
        </w:rPr>
        <w:t>Co</w:t>
      </w:r>
      <w:r>
        <w:rPr>
          <w:rFonts w:ascii="Arial" w:eastAsia="Arial" w:hAnsi="Arial" w:cs="Arial"/>
          <w:spacing w:val="1"/>
          <w:sz w:val="24"/>
          <w:szCs w:val="24"/>
        </w:rPr>
        <w:t>n</w:t>
      </w:r>
      <w:r>
        <w:rPr>
          <w:rFonts w:ascii="Arial" w:eastAsia="Arial" w:hAnsi="Arial" w:cs="Arial"/>
          <w:sz w:val="24"/>
          <w:szCs w:val="24"/>
        </w:rPr>
        <w:t>siste</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u</w:t>
      </w:r>
      <w:r>
        <w:rPr>
          <w:rFonts w:ascii="Arial" w:eastAsia="Arial" w:hAnsi="Arial" w:cs="Arial"/>
          <w:sz w:val="24"/>
          <w:szCs w:val="24"/>
        </w:rPr>
        <w:t>til</w:t>
      </w:r>
      <w:r>
        <w:rPr>
          <w:rFonts w:ascii="Arial" w:eastAsia="Arial" w:hAnsi="Arial" w:cs="Arial"/>
          <w:spacing w:val="-1"/>
          <w:sz w:val="24"/>
          <w:szCs w:val="24"/>
        </w:rPr>
        <w:t>i</w:t>
      </w:r>
      <w:r>
        <w:rPr>
          <w:rFonts w:ascii="Arial" w:eastAsia="Arial" w:hAnsi="Arial" w:cs="Arial"/>
          <w:spacing w:val="-2"/>
          <w:sz w:val="24"/>
          <w:szCs w:val="24"/>
        </w:rPr>
        <w:t>z</w:t>
      </w:r>
      <w:r>
        <w:rPr>
          <w:rFonts w:ascii="Arial" w:eastAsia="Arial" w:hAnsi="Arial" w:cs="Arial"/>
          <w:spacing w:val="1"/>
          <w:sz w:val="24"/>
          <w:szCs w:val="24"/>
        </w:rPr>
        <w:t>a</w:t>
      </w:r>
      <w:r>
        <w:rPr>
          <w:rFonts w:ascii="Arial" w:eastAsia="Arial" w:hAnsi="Arial" w:cs="Arial"/>
          <w:sz w:val="24"/>
          <w:szCs w:val="24"/>
        </w:rPr>
        <w:t xml:space="preserve">r </w:t>
      </w:r>
      <w:r>
        <w:rPr>
          <w:rFonts w:ascii="Arial" w:eastAsia="Arial" w:hAnsi="Arial" w:cs="Arial"/>
          <w:spacing w:val="1"/>
          <w:sz w:val="24"/>
          <w:szCs w:val="24"/>
        </w:rPr>
        <w:t>lo</w:t>
      </w:r>
      <w:r>
        <w:rPr>
          <w:rFonts w:ascii="Arial" w:eastAsia="Arial" w:hAnsi="Arial" w:cs="Arial"/>
          <w:sz w:val="24"/>
          <w:szCs w:val="24"/>
        </w:rPr>
        <w:t xml:space="preserve">s </w:t>
      </w:r>
      <w:r>
        <w:rPr>
          <w:rFonts w:ascii="Arial" w:eastAsia="Arial" w:hAnsi="Arial" w:cs="Arial"/>
          <w:spacing w:val="1"/>
          <w:sz w:val="24"/>
          <w:szCs w:val="24"/>
        </w:rPr>
        <w:t>a</w:t>
      </w:r>
      <w:r>
        <w:rPr>
          <w:rFonts w:ascii="Arial" w:eastAsia="Arial" w:hAnsi="Arial" w:cs="Arial"/>
          <w:sz w:val="24"/>
          <w:szCs w:val="24"/>
        </w:rPr>
        <w:t>cti</w:t>
      </w:r>
      <w:r>
        <w:rPr>
          <w:rFonts w:ascii="Arial" w:eastAsia="Arial" w:hAnsi="Arial" w:cs="Arial"/>
          <w:spacing w:val="-2"/>
          <w:sz w:val="24"/>
          <w:szCs w:val="24"/>
        </w:rPr>
        <w:t>v</w:t>
      </w:r>
      <w:r>
        <w:rPr>
          <w:rFonts w:ascii="Arial" w:eastAsia="Arial" w:hAnsi="Arial" w:cs="Arial"/>
          <w:spacing w:val="1"/>
          <w:sz w:val="24"/>
          <w:szCs w:val="24"/>
        </w:rPr>
        <w:t>o</w:t>
      </w:r>
      <w:r>
        <w:rPr>
          <w:rFonts w:ascii="Arial" w:eastAsia="Arial" w:hAnsi="Arial" w:cs="Arial"/>
          <w:sz w:val="24"/>
          <w:szCs w:val="24"/>
        </w:rPr>
        <w:t xml:space="preserve">s </w:t>
      </w:r>
      <w:r>
        <w:rPr>
          <w:rFonts w:ascii="Arial" w:eastAsia="Arial" w:hAnsi="Arial" w:cs="Arial"/>
          <w:spacing w:val="1"/>
          <w:sz w:val="24"/>
          <w:szCs w:val="24"/>
        </w:rPr>
        <w:t>pa</w:t>
      </w:r>
      <w:r>
        <w:rPr>
          <w:rFonts w:ascii="Arial" w:eastAsia="Arial" w:hAnsi="Arial" w:cs="Arial"/>
          <w:sz w:val="24"/>
          <w:szCs w:val="24"/>
        </w:rPr>
        <w:t>ra</w:t>
      </w:r>
      <w:r>
        <w:rPr>
          <w:rFonts w:ascii="Arial" w:eastAsia="Arial" w:hAnsi="Arial" w:cs="Arial"/>
          <w:spacing w:val="-2"/>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ciaci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4"/>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n</w:t>
      </w:r>
      <w:r>
        <w:rPr>
          <w:rFonts w:ascii="Arial" w:eastAsia="Arial" w:hAnsi="Arial" w:cs="Arial"/>
          <w:spacing w:val="1"/>
          <w:sz w:val="24"/>
          <w:szCs w:val="24"/>
        </w:rPr>
        <w:t>ue</w:t>
      </w:r>
      <w:r>
        <w:rPr>
          <w:rFonts w:ascii="Arial" w:eastAsia="Arial" w:hAnsi="Arial" w:cs="Arial"/>
          <w:spacing w:val="-2"/>
          <w:sz w:val="24"/>
          <w:szCs w:val="24"/>
        </w:rPr>
        <w:t>v</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a</w:t>
      </w:r>
      <w:r>
        <w:rPr>
          <w:rFonts w:ascii="Arial" w:eastAsia="Arial" w:hAnsi="Arial" w:cs="Arial"/>
          <w:sz w:val="24"/>
          <w:szCs w:val="24"/>
        </w:rPr>
        <w:t>ct</w:t>
      </w:r>
      <w:r>
        <w:rPr>
          <w:rFonts w:ascii="Arial" w:eastAsia="Arial" w:hAnsi="Arial" w:cs="Arial"/>
          <w:spacing w:val="-2"/>
          <w:sz w:val="24"/>
          <w:szCs w:val="24"/>
        </w:rPr>
        <w:t>iv</w:t>
      </w:r>
      <w:r>
        <w:rPr>
          <w:rFonts w:ascii="Arial" w:eastAsia="Arial" w:hAnsi="Arial" w:cs="Arial"/>
          <w:sz w:val="24"/>
          <w:szCs w:val="24"/>
        </w:rPr>
        <w:t>id</w:t>
      </w:r>
      <w:r>
        <w:rPr>
          <w:rFonts w:ascii="Arial" w:eastAsia="Arial" w:hAnsi="Arial" w:cs="Arial"/>
          <w:spacing w:val="1"/>
          <w:sz w:val="24"/>
          <w:szCs w:val="24"/>
        </w:rPr>
        <w:t>ade</w:t>
      </w:r>
      <w:r>
        <w:rPr>
          <w:rFonts w:ascii="Arial" w:eastAsia="Arial" w:hAnsi="Arial" w:cs="Arial"/>
          <w:sz w:val="24"/>
          <w:szCs w:val="24"/>
        </w:rPr>
        <w:t>s il</w:t>
      </w:r>
      <w:r>
        <w:rPr>
          <w:rFonts w:ascii="Arial" w:eastAsia="Arial" w:hAnsi="Arial" w:cs="Arial"/>
          <w:spacing w:val="-2"/>
          <w:sz w:val="24"/>
          <w:szCs w:val="24"/>
        </w:rPr>
        <w:t>í</w:t>
      </w:r>
      <w:r>
        <w:rPr>
          <w:rFonts w:ascii="Arial" w:eastAsia="Arial" w:hAnsi="Arial" w:cs="Arial"/>
          <w:sz w:val="24"/>
          <w:szCs w:val="24"/>
        </w:rPr>
        <w:t>cit</w:t>
      </w:r>
      <w:r>
        <w:rPr>
          <w:rFonts w:ascii="Arial" w:eastAsia="Arial" w:hAnsi="Arial" w:cs="Arial"/>
          <w:spacing w:val="1"/>
          <w:sz w:val="24"/>
          <w:szCs w:val="24"/>
        </w:rPr>
        <w:t>a</w:t>
      </w:r>
      <w:r>
        <w:rPr>
          <w:rFonts w:ascii="Arial" w:eastAsia="Arial" w:hAnsi="Arial" w:cs="Arial"/>
          <w:sz w:val="24"/>
          <w:szCs w:val="24"/>
        </w:rPr>
        <w:t>s.</w:t>
      </w:r>
    </w:p>
    <w:p w:rsidR="006B6910" w:rsidRDefault="006B6910" w:rsidP="006B6910">
      <w:pPr>
        <w:spacing w:before="2" w:line="140" w:lineRule="exact"/>
        <w:rPr>
          <w:sz w:val="15"/>
          <w:szCs w:val="15"/>
        </w:rPr>
      </w:pPr>
    </w:p>
    <w:p w:rsidR="006B6910" w:rsidRDefault="006B6910" w:rsidP="006B6910">
      <w:pPr>
        <w:spacing w:line="200" w:lineRule="exact"/>
      </w:pPr>
    </w:p>
    <w:p w:rsidR="006B6910" w:rsidRDefault="006B6910" w:rsidP="006B6910">
      <w:pPr>
        <w:spacing w:line="200" w:lineRule="exact"/>
      </w:pPr>
    </w:p>
    <w:p w:rsidR="006B6910" w:rsidRPr="006B6910" w:rsidRDefault="006B6910" w:rsidP="00F36001">
      <w:pPr>
        <w:pStyle w:val="Prrafodelista"/>
        <w:numPr>
          <w:ilvl w:val="1"/>
          <w:numId w:val="3"/>
        </w:numPr>
        <w:tabs>
          <w:tab w:val="left" w:pos="800"/>
        </w:tabs>
        <w:ind w:right="69"/>
        <w:rPr>
          <w:rFonts w:ascii="Arial" w:eastAsia="Arial" w:hAnsi="Arial" w:cs="Arial"/>
          <w:sz w:val="24"/>
          <w:szCs w:val="24"/>
        </w:rPr>
      </w:pPr>
      <w:r w:rsidRPr="006B6910">
        <w:rPr>
          <w:rFonts w:ascii="Arial" w:eastAsia="Arial" w:hAnsi="Arial" w:cs="Arial"/>
          <w:b/>
          <w:sz w:val="24"/>
          <w:szCs w:val="24"/>
        </w:rPr>
        <w:tab/>
        <w:t>Criterios</w:t>
      </w:r>
      <w:r w:rsidRPr="006B6910">
        <w:rPr>
          <w:rFonts w:ascii="Arial" w:eastAsia="Arial" w:hAnsi="Arial" w:cs="Arial"/>
          <w:b/>
          <w:spacing w:val="42"/>
          <w:sz w:val="24"/>
          <w:szCs w:val="24"/>
        </w:rPr>
        <w:t xml:space="preserve"> </w:t>
      </w:r>
      <w:r w:rsidRPr="006B6910">
        <w:rPr>
          <w:rFonts w:ascii="Arial" w:eastAsia="Arial" w:hAnsi="Arial" w:cs="Arial"/>
          <w:b/>
          <w:spacing w:val="-8"/>
          <w:sz w:val="24"/>
          <w:szCs w:val="24"/>
        </w:rPr>
        <w:t>A</w:t>
      </w:r>
      <w:r w:rsidRPr="006B6910">
        <w:rPr>
          <w:rFonts w:ascii="Arial" w:eastAsia="Arial" w:hAnsi="Arial" w:cs="Arial"/>
          <w:b/>
          <w:sz w:val="24"/>
          <w:szCs w:val="24"/>
        </w:rPr>
        <w:t>pli</w:t>
      </w:r>
      <w:r w:rsidRPr="006B6910">
        <w:rPr>
          <w:rFonts w:ascii="Arial" w:eastAsia="Arial" w:hAnsi="Arial" w:cs="Arial"/>
          <w:b/>
          <w:spacing w:val="1"/>
          <w:sz w:val="24"/>
          <w:szCs w:val="24"/>
        </w:rPr>
        <w:t>ca</w:t>
      </w:r>
      <w:r w:rsidRPr="006B6910">
        <w:rPr>
          <w:rFonts w:ascii="Arial" w:eastAsia="Arial" w:hAnsi="Arial" w:cs="Arial"/>
          <w:b/>
          <w:sz w:val="24"/>
          <w:szCs w:val="24"/>
        </w:rPr>
        <w:t>bl</w:t>
      </w:r>
      <w:r w:rsidRPr="006B6910">
        <w:rPr>
          <w:rFonts w:ascii="Arial" w:eastAsia="Arial" w:hAnsi="Arial" w:cs="Arial"/>
          <w:b/>
          <w:spacing w:val="1"/>
          <w:sz w:val="24"/>
          <w:szCs w:val="24"/>
        </w:rPr>
        <w:t>e</w:t>
      </w:r>
      <w:r w:rsidRPr="006B6910">
        <w:rPr>
          <w:rFonts w:ascii="Arial" w:eastAsia="Arial" w:hAnsi="Arial" w:cs="Arial"/>
          <w:b/>
          <w:sz w:val="24"/>
          <w:szCs w:val="24"/>
        </w:rPr>
        <w:t>s</w:t>
      </w:r>
      <w:r w:rsidRPr="006B6910">
        <w:rPr>
          <w:rFonts w:ascii="Arial" w:eastAsia="Arial" w:hAnsi="Arial" w:cs="Arial"/>
          <w:b/>
          <w:spacing w:val="37"/>
          <w:sz w:val="24"/>
          <w:szCs w:val="24"/>
        </w:rPr>
        <w:t xml:space="preserve"> </w:t>
      </w:r>
      <w:r w:rsidRPr="006B6910">
        <w:rPr>
          <w:rFonts w:ascii="Arial" w:eastAsia="Arial" w:hAnsi="Arial" w:cs="Arial"/>
          <w:b/>
          <w:sz w:val="24"/>
          <w:szCs w:val="24"/>
        </w:rPr>
        <w:t>a</w:t>
      </w:r>
      <w:r w:rsidRPr="006B6910">
        <w:rPr>
          <w:rFonts w:ascii="Arial" w:eastAsia="Arial" w:hAnsi="Arial" w:cs="Arial"/>
          <w:b/>
          <w:spacing w:val="39"/>
          <w:sz w:val="24"/>
          <w:szCs w:val="24"/>
        </w:rPr>
        <w:t xml:space="preserve"> </w:t>
      </w:r>
      <w:r w:rsidRPr="006B6910">
        <w:rPr>
          <w:rFonts w:ascii="Arial" w:eastAsia="Arial" w:hAnsi="Arial" w:cs="Arial"/>
          <w:b/>
          <w:sz w:val="24"/>
          <w:szCs w:val="24"/>
        </w:rPr>
        <w:t>la</w:t>
      </w:r>
      <w:r w:rsidRPr="006B6910">
        <w:rPr>
          <w:rFonts w:ascii="Arial" w:eastAsia="Arial" w:hAnsi="Arial" w:cs="Arial"/>
          <w:b/>
          <w:spacing w:val="37"/>
          <w:sz w:val="24"/>
          <w:szCs w:val="24"/>
        </w:rPr>
        <w:t xml:space="preserve"> </w:t>
      </w:r>
      <w:r w:rsidRPr="006B6910">
        <w:rPr>
          <w:rFonts w:ascii="Arial" w:eastAsia="Arial" w:hAnsi="Arial" w:cs="Arial"/>
          <w:b/>
          <w:sz w:val="24"/>
          <w:szCs w:val="24"/>
        </w:rPr>
        <w:t>P</w:t>
      </w:r>
      <w:r w:rsidRPr="006B6910">
        <w:rPr>
          <w:rFonts w:ascii="Arial" w:eastAsia="Arial" w:hAnsi="Arial" w:cs="Arial"/>
          <w:b/>
          <w:spacing w:val="-2"/>
          <w:sz w:val="24"/>
          <w:szCs w:val="24"/>
        </w:rPr>
        <w:t>r</w:t>
      </w:r>
      <w:r w:rsidRPr="006B6910">
        <w:rPr>
          <w:rFonts w:ascii="Arial" w:eastAsia="Arial" w:hAnsi="Arial" w:cs="Arial"/>
          <w:b/>
          <w:spacing w:val="1"/>
          <w:sz w:val="24"/>
          <w:szCs w:val="24"/>
        </w:rPr>
        <w:t>e</w:t>
      </w:r>
      <w:r w:rsidRPr="006B6910">
        <w:rPr>
          <w:rFonts w:ascii="Arial" w:eastAsia="Arial" w:hAnsi="Arial" w:cs="Arial"/>
          <w:b/>
          <w:spacing w:val="-4"/>
          <w:sz w:val="24"/>
          <w:szCs w:val="24"/>
        </w:rPr>
        <w:t>v</w:t>
      </w:r>
      <w:r w:rsidRPr="006B6910">
        <w:rPr>
          <w:rFonts w:ascii="Arial" w:eastAsia="Arial" w:hAnsi="Arial" w:cs="Arial"/>
          <w:b/>
          <w:spacing w:val="1"/>
          <w:sz w:val="24"/>
          <w:szCs w:val="24"/>
        </w:rPr>
        <w:t>e</w:t>
      </w:r>
      <w:r w:rsidRPr="006B6910">
        <w:rPr>
          <w:rFonts w:ascii="Arial" w:eastAsia="Arial" w:hAnsi="Arial" w:cs="Arial"/>
          <w:b/>
          <w:sz w:val="24"/>
          <w:szCs w:val="24"/>
        </w:rPr>
        <w:t>nc</w:t>
      </w:r>
      <w:r w:rsidRPr="006B6910">
        <w:rPr>
          <w:rFonts w:ascii="Arial" w:eastAsia="Arial" w:hAnsi="Arial" w:cs="Arial"/>
          <w:b/>
          <w:spacing w:val="1"/>
          <w:sz w:val="24"/>
          <w:szCs w:val="24"/>
        </w:rPr>
        <w:t>i</w:t>
      </w:r>
      <w:r w:rsidRPr="006B6910">
        <w:rPr>
          <w:rFonts w:ascii="Arial" w:eastAsia="Arial" w:hAnsi="Arial" w:cs="Arial"/>
          <w:b/>
          <w:sz w:val="24"/>
          <w:szCs w:val="24"/>
        </w:rPr>
        <w:t>ón</w:t>
      </w:r>
      <w:r w:rsidRPr="006B6910">
        <w:rPr>
          <w:rFonts w:ascii="Arial" w:eastAsia="Arial" w:hAnsi="Arial" w:cs="Arial"/>
          <w:b/>
          <w:spacing w:val="40"/>
          <w:sz w:val="24"/>
          <w:szCs w:val="24"/>
        </w:rPr>
        <w:t xml:space="preserve"> </w:t>
      </w:r>
      <w:r w:rsidRPr="006B6910">
        <w:rPr>
          <w:rFonts w:ascii="Arial" w:eastAsia="Arial" w:hAnsi="Arial" w:cs="Arial"/>
          <w:b/>
          <w:sz w:val="24"/>
          <w:szCs w:val="24"/>
        </w:rPr>
        <w:t>y</w:t>
      </w:r>
      <w:r w:rsidRPr="006B6910">
        <w:rPr>
          <w:rFonts w:ascii="Arial" w:eastAsia="Arial" w:hAnsi="Arial" w:cs="Arial"/>
          <w:b/>
          <w:spacing w:val="33"/>
          <w:sz w:val="24"/>
          <w:szCs w:val="24"/>
        </w:rPr>
        <w:t xml:space="preserve"> </w:t>
      </w:r>
      <w:r w:rsidRPr="006B6910">
        <w:rPr>
          <w:rFonts w:ascii="Arial" w:eastAsia="Arial" w:hAnsi="Arial" w:cs="Arial"/>
          <w:b/>
          <w:spacing w:val="2"/>
          <w:sz w:val="24"/>
          <w:szCs w:val="24"/>
        </w:rPr>
        <w:t>C</w:t>
      </w:r>
      <w:r w:rsidRPr="006B6910">
        <w:rPr>
          <w:rFonts w:ascii="Arial" w:eastAsia="Arial" w:hAnsi="Arial" w:cs="Arial"/>
          <w:b/>
          <w:sz w:val="24"/>
          <w:szCs w:val="24"/>
        </w:rPr>
        <w:t>on</w:t>
      </w:r>
      <w:r w:rsidRPr="006B6910">
        <w:rPr>
          <w:rFonts w:ascii="Arial" w:eastAsia="Arial" w:hAnsi="Arial" w:cs="Arial"/>
          <w:b/>
          <w:spacing w:val="-1"/>
          <w:sz w:val="24"/>
          <w:szCs w:val="24"/>
        </w:rPr>
        <w:t>t</w:t>
      </w:r>
      <w:r w:rsidRPr="006B6910">
        <w:rPr>
          <w:rFonts w:ascii="Arial" w:eastAsia="Arial" w:hAnsi="Arial" w:cs="Arial"/>
          <w:b/>
          <w:sz w:val="24"/>
          <w:szCs w:val="24"/>
        </w:rPr>
        <w:t>rol</w:t>
      </w:r>
      <w:r w:rsidRPr="006B6910">
        <w:rPr>
          <w:rFonts w:ascii="Arial" w:eastAsia="Arial" w:hAnsi="Arial" w:cs="Arial"/>
          <w:b/>
          <w:spacing w:val="39"/>
          <w:sz w:val="24"/>
          <w:szCs w:val="24"/>
        </w:rPr>
        <w:t xml:space="preserve"> </w:t>
      </w:r>
      <w:r w:rsidRPr="006B6910">
        <w:rPr>
          <w:rFonts w:ascii="Arial" w:eastAsia="Arial" w:hAnsi="Arial" w:cs="Arial"/>
          <w:b/>
          <w:sz w:val="24"/>
          <w:szCs w:val="24"/>
        </w:rPr>
        <w:t>del</w:t>
      </w:r>
      <w:r w:rsidRPr="006B6910">
        <w:rPr>
          <w:rFonts w:ascii="Arial" w:eastAsia="Arial" w:hAnsi="Arial" w:cs="Arial"/>
          <w:b/>
          <w:spacing w:val="39"/>
          <w:sz w:val="24"/>
          <w:szCs w:val="24"/>
        </w:rPr>
        <w:t xml:space="preserve"> </w:t>
      </w:r>
      <w:r w:rsidRPr="006B6910">
        <w:rPr>
          <w:rFonts w:ascii="Arial" w:eastAsia="Arial" w:hAnsi="Arial" w:cs="Arial"/>
          <w:b/>
          <w:sz w:val="24"/>
          <w:szCs w:val="24"/>
        </w:rPr>
        <w:t>La</w:t>
      </w:r>
      <w:r w:rsidRPr="006B6910">
        <w:rPr>
          <w:rFonts w:ascii="Arial" w:eastAsia="Arial" w:hAnsi="Arial" w:cs="Arial"/>
          <w:b/>
          <w:spacing w:val="-3"/>
          <w:sz w:val="24"/>
          <w:szCs w:val="24"/>
        </w:rPr>
        <w:t>v</w:t>
      </w:r>
      <w:r w:rsidRPr="006B6910">
        <w:rPr>
          <w:rFonts w:ascii="Arial" w:eastAsia="Arial" w:hAnsi="Arial" w:cs="Arial"/>
          <w:b/>
          <w:spacing w:val="1"/>
          <w:sz w:val="24"/>
          <w:szCs w:val="24"/>
        </w:rPr>
        <w:t>a</w:t>
      </w:r>
      <w:r w:rsidRPr="006B6910">
        <w:rPr>
          <w:rFonts w:ascii="Arial" w:eastAsia="Arial" w:hAnsi="Arial" w:cs="Arial"/>
          <w:b/>
          <w:sz w:val="24"/>
          <w:szCs w:val="24"/>
        </w:rPr>
        <w:t>do</w:t>
      </w:r>
      <w:r w:rsidRPr="006B6910">
        <w:rPr>
          <w:rFonts w:ascii="Arial" w:eastAsia="Arial" w:hAnsi="Arial" w:cs="Arial"/>
          <w:b/>
          <w:spacing w:val="38"/>
          <w:sz w:val="24"/>
          <w:szCs w:val="24"/>
        </w:rPr>
        <w:t xml:space="preserve"> </w:t>
      </w:r>
      <w:r w:rsidRPr="006B6910">
        <w:rPr>
          <w:rFonts w:ascii="Arial" w:eastAsia="Arial" w:hAnsi="Arial" w:cs="Arial"/>
          <w:b/>
          <w:sz w:val="24"/>
          <w:szCs w:val="24"/>
        </w:rPr>
        <w:t>de</w:t>
      </w:r>
      <w:r w:rsidRPr="006B6910">
        <w:rPr>
          <w:rFonts w:ascii="Arial" w:eastAsia="Arial" w:hAnsi="Arial" w:cs="Arial"/>
          <w:b/>
          <w:spacing w:val="42"/>
          <w:sz w:val="24"/>
          <w:szCs w:val="24"/>
        </w:rPr>
        <w:t xml:space="preserve"> </w:t>
      </w:r>
      <w:r w:rsidRPr="006B6910">
        <w:rPr>
          <w:rFonts w:ascii="Arial" w:eastAsia="Arial" w:hAnsi="Arial" w:cs="Arial"/>
          <w:b/>
          <w:spacing w:val="-8"/>
          <w:sz w:val="24"/>
          <w:szCs w:val="24"/>
        </w:rPr>
        <w:t>A</w:t>
      </w:r>
      <w:r w:rsidRPr="006B6910">
        <w:rPr>
          <w:rFonts w:ascii="Arial" w:eastAsia="Arial" w:hAnsi="Arial" w:cs="Arial"/>
          <w:b/>
          <w:spacing w:val="1"/>
          <w:sz w:val="24"/>
          <w:szCs w:val="24"/>
        </w:rPr>
        <w:t>c</w:t>
      </w:r>
      <w:r w:rsidRPr="006B6910">
        <w:rPr>
          <w:rFonts w:ascii="Arial" w:eastAsia="Arial" w:hAnsi="Arial" w:cs="Arial"/>
          <w:b/>
          <w:sz w:val="24"/>
          <w:szCs w:val="24"/>
        </w:rPr>
        <w:t>t</w:t>
      </w:r>
      <w:r w:rsidRPr="006B6910">
        <w:rPr>
          <w:rFonts w:ascii="Arial" w:eastAsia="Arial" w:hAnsi="Arial" w:cs="Arial"/>
          <w:b/>
          <w:spacing w:val="2"/>
          <w:sz w:val="24"/>
          <w:szCs w:val="24"/>
        </w:rPr>
        <w:t>i</w:t>
      </w:r>
      <w:r w:rsidRPr="006B6910">
        <w:rPr>
          <w:rFonts w:ascii="Arial" w:eastAsia="Arial" w:hAnsi="Arial" w:cs="Arial"/>
          <w:b/>
          <w:spacing w:val="-1"/>
          <w:sz w:val="24"/>
          <w:szCs w:val="24"/>
        </w:rPr>
        <w:t>v</w:t>
      </w:r>
      <w:r w:rsidRPr="006B6910">
        <w:rPr>
          <w:rFonts w:ascii="Arial" w:eastAsia="Arial" w:hAnsi="Arial" w:cs="Arial"/>
          <w:b/>
          <w:sz w:val="24"/>
          <w:szCs w:val="24"/>
        </w:rPr>
        <w:t>os</w:t>
      </w:r>
      <w:r w:rsidRPr="006B6910">
        <w:rPr>
          <w:rFonts w:ascii="Arial" w:eastAsia="Arial" w:hAnsi="Arial" w:cs="Arial"/>
          <w:b/>
          <w:spacing w:val="50"/>
          <w:sz w:val="24"/>
          <w:szCs w:val="24"/>
        </w:rPr>
        <w:t xml:space="preserve"> </w:t>
      </w:r>
      <w:r w:rsidRPr="006B6910">
        <w:rPr>
          <w:rFonts w:ascii="Arial" w:eastAsia="Arial" w:hAnsi="Arial" w:cs="Arial"/>
          <w:b/>
          <w:sz w:val="24"/>
          <w:szCs w:val="24"/>
        </w:rPr>
        <w:t>y finan</w:t>
      </w:r>
      <w:r w:rsidRPr="006B6910">
        <w:rPr>
          <w:rFonts w:ascii="Arial" w:eastAsia="Arial" w:hAnsi="Arial" w:cs="Arial"/>
          <w:b/>
          <w:spacing w:val="1"/>
          <w:sz w:val="24"/>
          <w:szCs w:val="24"/>
        </w:rPr>
        <w:t>c</w:t>
      </w:r>
      <w:r w:rsidRPr="006B6910">
        <w:rPr>
          <w:rFonts w:ascii="Arial" w:eastAsia="Arial" w:hAnsi="Arial" w:cs="Arial"/>
          <w:b/>
          <w:sz w:val="24"/>
          <w:szCs w:val="24"/>
        </w:rPr>
        <w:t>i</w:t>
      </w:r>
      <w:r w:rsidRPr="006B6910">
        <w:rPr>
          <w:rFonts w:ascii="Arial" w:eastAsia="Arial" w:hAnsi="Arial" w:cs="Arial"/>
          <w:b/>
          <w:spacing w:val="1"/>
          <w:sz w:val="24"/>
          <w:szCs w:val="24"/>
        </w:rPr>
        <w:t>a</w:t>
      </w:r>
      <w:r w:rsidRPr="006B6910">
        <w:rPr>
          <w:rFonts w:ascii="Arial" w:eastAsia="Arial" w:hAnsi="Arial" w:cs="Arial"/>
          <w:b/>
          <w:spacing w:val="-1"/>
          <w:sz w:val="24"/>
          <w:szCs w:val="24"/>
        </w:rPr>
        <w:t>c</w:t>
      </w:r>
      <w:r w:rsidRPr="006B6910">
        <w:rPr>
          <w:rFonts w:ascii="Arial" w:eastAsia="Arial" w:hAnsi="Arial" w:cs="Arial"/>
          <w:b/>
          <w:sz w:val="24"/>
          <w:szCs w:val="24"/>
        </w:rPr>
        <w:t>ión d</w:t>
      </w:r>
      <w:r w:rsidRPr="006B6910">
        <w:rPr>
          <w:rFonts w:ascii="Arial" w:eastAsia="Arial" w:hAnsi="Arial" w:cs="Arial"/>
          <w:b/>
          <w:spacing w:val="1"/>
          <w:sz w:val="24"/>
          <w:szCs w:val="24"/>
        </w:rPr>
        <w:t>e</w:t>
      </w:r>
      <w:r w:rsidRPr="006B6910">
        <w:rPr>
          <w:rFonts w:ascii="Arial" w:eastAsia="Arial" w:hAnsi="Arial" w:cs="Arial"/>
          <w:b/>
          <w:sz w:val="24"/>
          <w:szCs w:val="24"/>
        </w:rPr>
        <w:t>l</w:t>
      </w:r>
      <w:r w:rsidRPr="006B6910">
        <w:rPr>
          <w:rFonts w:ascii="Arial" w:eastAsia="Arial" w:hAnsi="Arial" w:cs="Arial"/>
          <w:b/>
          <w:spacing w:val="1"/>
          <w:sz w:val="24"/>
          <w:szCs w:val="24"/>
        </w:rPr>
        <w:t xml:space="preserve"> </w:t>
      </w:r>
      <w:r w:rsidRPr="006B6910">
        <w:rPr>
          <w:rFonts w:ascii="Arial" w:eastAsia="Arial" w:hAnsi="Arial" w:cs="Arial"/>
          <w:b/>
          <w:spacing w:val="-3"/>
          <w:sz w:val="24"/>
          <w:szCs w:val="24"/>
        </w:rPr>
        <w:t>t</w:t>
      </w:r>
      <w:r w:rsidRPr="006B6910">
        <w:rPr>
          <w:rFonts w:ascii="Arial" w:eastAsia="Arial" w:hAnsi="Arial" w:cs="Arial"/>
          <w:b/>
          <w:spacing w:val="1"/>
          <w:sz w:val="24"/>
          <w:szCs w:val="24"/>
        </w:rPr>
        <w:t>e</w:t>
      </w:r>
      <w:r w:rsidRPr="006B6910">
        <w:rPr>
          <w:rFonts w:ascii="Arial" w:eastAsia="Arial" w:hAnsi="Arial" w:cs="Arial"/>
          <w:b/>
          <w:sz w:val="24"/>
          <w:szCs w:val="24"/>
        </w:rPr>
        <w:t>rr</w:t>
      </w:r>
      <w:r w:rsidRPr="006B6910">
        <w:rPr>
          <w:rFonts w:ascii="Arial" w:eastAsia="Arial" w:hAnsi="Arial" w:cs="Arial"/>
          <w:b/>
          <w:spacing w:val="-2"/>
          <w:sz w:val="24"/>
          <w:szCs w:val="24"/>
        </w:rPr>
        <w:t>o</w:t>
      </w:r>
      <w:r w:rsidRPr="006B6910">
        <w:rPr>
          <w:rFonts w:ascii="Arial" w:eastAsia="Arial" w:hAnsi="Arial" w:cs="Arial"/>
          <w:b/>
          <w:sz w:val="24"/>
          <w:szCs w:val="24"/>
        </w:rPr>
        <w:t>ri</w:t>
      </w:r>
      <w:r w:rsidRPr="006B6910">
        <w:rPr>
          <w:rFonts w:ascii="Arial" w:eastAsia="Arial" w:hAnsi="Arial" w:cs="Arial"/>
          <w:b/>
          <w:spacing w:val="1"/>
          <w:sz w:val="24"/>
          <w:szCs w:val="24"/>
        </w:rPr>
        <w:t>s</w:t>
      </w:r>
      <w:r w:rsidRPr="006B6910">
        <w:rPr>
          <w:rFonts w:ascii="Arial" w:eastAsia="Arial" w:hAnsi="Arial" w:cs="Arial"/>
          <w:b/>
          <w:sz w:val="24"/>
          <w:szCs w:val="24"/>
        </w:rPr>
        <w:t>mo</w:t>
      </w:r>
    </w:p>
    <w:p w:rsidR="006B6910" w:rsidRDefault="006B6910" w:rsidP="006B6910">
      <w:pPr>
        <w:spacing w:before="15" w:line="280" w:lineRule="exact"/>
        <w:rPr>
          <w:sz w:val="28"/>
          <w:szCs w:val="28"/>
        </w:rPr>
      </w:pPr>
    </w:p>
    <w:p w:rsidR="006B6910" w:rsidRDefault="006B6910" w:rsidP="006B6910">
      <w:pPr>
        <w:ind w:left="102" w:right="76"/>
        <w:jc w:val="both"/>
        <w:rPr>
          <w:rFonts w:ascii="Arial" w:eastAsia="Arial" w:hAnsi="Arial" w:cs="Arial"/>
          <w:sz w:val="24"/>
          <w:szCs w:val="24"/>
        </w:rPr>
      </w:pP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z w:val="24"/>
          <w:szCs w:val="24"/>
        </w:rPr>
        <w:t>re</w:t>
      </w:r>
      <w:r>
        <w:rPr>
          <w:rFonts w:ascii="Arial" w:eastAsia="Arial" w:hAnsi="Arial" w:cs="Arial"/>
          <w:spacing w:val="-2"/>
          <w:sz w:val="24"/>
          <w:szCs w:val="24"/>
        </w:rPr>
        <w:t>v</w:t>
      </w:r>
      <w:r>
        <w:rPr>
          <w:rFonts w:ascii="Arial" w:eastAsia="Arial" w:hAnsi="Arial" w:cs="Arial"/>
          <w:spacing w:val="1"/>
          <w:sz w:val="24"/>
          <w:szCs w:val="24"/>
        </w:rPr>
        <w:t>en</w:t>
      </w:r>
      <w:r>
        <w:rPr>
          <w:rFonts w:ascii="Arial" w:eastAsia="Arial" w:hAnsi="Arial" w:cs="Arial"/>
          <w:sz w:val="24"/>
          <w:szCs w:val="24"/>
        </w:rPr>
        <w:t>ci</w:t>
      </w:r>
      <w:r>
        <w:rPr>
          <w:rFonts w:ascii="Arial" w:eastAsia="Arial" w:hAnsi="Arial" w:cs="Arial"/>
          <w:spacing w:val="-2"/>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y c</w:t>
      </w:r>
      <w:r>
        <w:rPr>
          <w:rFonts w:ascii="Arial" w:eastAsia="Arial" w:hAnsi="Arial" w:cs="Arial"/>
          <w:spacing w:val="1"/>
          <w:sz w:val="24"/>
          <w:szCs w:val="24"/>
        </w:rPr>
        <w:t>on</w:t>
      </w:r>
      <w:r>
        <w:rPr>
          <w:rFonts w:ascii="Arial" w:eastAsia="Arial" w:hAnsi="Arial" w:cs="Arial"/>
          <w:sz w:val="24"/>
          <w:szCs w:val="24"/>
        </w:rPr>
        <w:t>trol</w:t>
      </w:r>
      <w:r>
        <w:rPr>
          <w:rFonts w:ascii="Arial" w:eastAsia="Arial" w:hAnsi="Arial" w:cs="Arial"/>
          <w:spacing w:val="3"/>
          <w:sz w:val="24"/>
          <w:szCs w:val="24"/>
        </w:rPr>
        <w:t xml:space="preserve"> </w:t>
      </w:r>
      <w:r>
        <w:rPr>
          <w:rFonts w:ascii="Arial" w:eastAsia="Arial" w:hAnsi="Arial" w:cs="Arial"/>
          <w:spacing w:val="1"/>
          <w:sz w:val="24"/>
          <w:szCs w:val="24"/>
        </w:rPr>
        <w:t>de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g</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2"/>
          <w:sz w:val="24"/>
          <w:szCs w:val="24"/>
        </w:rPr>
        <w:t>v</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a</w:t>
      </w:r>
      <w:r>
        <w:rPr>
          <w:rFonts w:ascii="Arial" w:eastAsia="Arial" w:hAnsi="Arial" w:cs="Arial"/>
          <w:sz w:val="24"/>
          <w:szCs w:val="24"/>
        </w:rPr>
        <w:t>cti</w:t>
      </w:r>
      <w:r>
        <w:rPr>
          <w:rFonts w:ascii="Arial" w:eastAsia="Arial" w:hAnsi="Arial" w:cs="Arial"/>
          <w:spacing w:val="-2"/>
          <w:sz w:val="24"/>
          <w:szCs w:val="24"/>
        </w:rPr>
        <w:t>v</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0"/>
          <w:sz w:val="24"/>
          <w:szCs w:val="24"/>
        </w:rPr>
        <w:t xml:space="preserve"> </w:t>
      </w:r>
      <w:r>
        <w:rPr>
          <w:rFonts w:ascii="Arial" w:eastAsia="Arial" w:hAnsi="Arial" w:cs="Arial"/>
          <w:sz w:val="24"/>
          <w:szCs w:val="24"/>
        </w:rPr>
        <w:t xml:space="preserve">y </w:t>
      </w:r>
      <w:r>
        <w:rPr>
          <w:rFonts w:ascii="Arial" w:eastAsia="Arial" w:hAnsi="Arial" w:cs="Arial"/>
          <w:spacing w:val="3"/>
          <w:sz w:val="24"/>
          <w:szCs w:val="24"/>
        </w:rPr>
        <w:t>f</w:t>
      </w:r>
      <w:r>
        <w:rPr>
          <w:rFonts w:ascii="Arial" w:eastAsia="Arial" w:hAnsi="Arial" w:cs="Arial"/>
          <w:sz w:val="24"/>
          <w:szCs w:val="24"/>
        </w:rPr>
        <w:t>in</w:t>
      </w:r>
      <w:r>
        <w:rPr>
          <w:rFonts w:ascii="Arial" w:eastAsia="Arial" w:hAnsi="Arial" w:cs="Arial"/>
          <w:spacing w:val="1"/>
          <w:sz w:val="24"/>
          <w:szCs w:val="24"/>
        </w:rPr>
        <w:t>an</w:t>
      </w:r>
      <w:r>
        <w:rPr>
          <w:rFonts w:ascii="Arial" w:eastAsia="Arial" w:hAnsi="Arial" w:cs="Arial"/>
          <w:sz w:val="24"/>
          <w:szCs w:val="24"/>
        </w:rPr>
        <w:t>ci</w:t>
      </w:r>
      <w:r>
        <w:rPr>
          <w:rFonts w:ascii="Arial" w:eastAsia="Arial" w:hAnsi="Arial" w:cs="Arial"/>
          <w:spacing w:val="-2"/>
          <w:sz w:val="24"/>
          <w:szCs w:val="24"/>
        </w:rPr>
        <w:t>a</w:t>
      </w:r>
      <w:r>
        <w:rPr>
          <w:rFonts w:ascii="Arial" w:eastAsia="Arial" w:hAnsi="Arial" w:cs="Arial"/>
          <w:sz w:val="24"/>
          <w:szCs w:val="24"/>
        </w:rPr>
        <w:t>ción</w:t>
      </w:r>
      <w:r>
        <w:rPr>
          <w:rFonts w:ascii="Arial" w:eastAsia="Arial" w:hAnsi="Arial" w:cs="Arial"/>
          <w:spacing w:val="3"/>
          <w:sz w:val="24"/>
          <w:szCs w:val="24"/>
        </w:rPr>
        <w:t xml:space="preserve"> </w:t>
      </w:r>
      <w:r>
        <w:rPr>
          <w:rFonts w:ascii="Arial" w:eastAsia="Arial" w:hAnsi="Arial" w:cs="Arial"/>
          <w:spacing w:val="1"/>
          <w:sz w:val="24"/>
          <w:szCs w:val="24"/>
        </w:rPr>
        <w:t>de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 xml:space="preserve">smo </w:t>
      </w:r>
      <w:r>
        <w:rPr>
          <w:rFonts w:ascii="Arial" w:eastAsia="Arial" w:hAnsi="Arial" w:cs="Arial"/>
          <w:spacing w:val="1"/>
          <w:sz w:val="24"/>
          <w:szCs w:val="24"/>
        </w:rPr>
        <w:t>aba</w:t>
      </w:r>
      <w:r>
        <w:rPr>
          <w:rFonts w:ascii="Arial" w:eastAsia="Arial" w:hAnsi="Arial" w:cs="Arial"/>
          <w:sz w:val="24"/>
          <w:szCs w:val="24"/>
        </w:rPr>
        <w:t>rca</w:t>
      </w:r>
      <w:r>
        <w:rPr>
          <w:rFonts w:ascii="Arial" w:eastAsia="Arial" w:hAnsi="Arial" w:cs="Arial"/>
          <w:spacing w:val="51"/>
          <w:sz w:val="24"/>
          <w:szCs w:val="24"/>
        </w:rPr>
        <w:t xml:space="preserve"> </w:t>
      </w:r>
      <w:r>
        <w:rPr>
          <w:rFonts w:ascii="Arial" w:eastAsia="Arial" w:hAnsi="Arial" w:cs="Arial"/>
          <w:sz w:val="24"/>
          <w:szCs w:val="24"/>
        </w:rPr>
        <w:t>las</w:t>
      </w:r>
      <w:r>
        <w:rPr>
          <w:rFonts w:ascii="Arial" w:eastAsia="Arial" w:hAnsi="Arial" w:cs="Arial"/>
          <w:spacing w:val="51"/>
          <w:sz w:val="24"/>
          <w:szCs w:val="24"/>
        </w:rPr>
        <w:t xml:space="preserve"> </w:t>
      </w:r>
      <w:r>
        <w:rPr>
          <w:rFonts w:ascii="Arial" w:eastAsia="Arial" w:hAnsi="Arial" w:cs="Arial"/>
          <w:spacing w:val="1"/>
          <w:sz w:val="24"/>
          <w:szCs w:val="24"/>
        </w:rPr>
        <w:t>o</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racio</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50"/>
          <w:sz w:val="24"/>
          <w:szCs w:val="24"/>
        </w:rPr>
        <w:t xml:space="preserve"> </w:t>
      </w:r>
      <w:r>
        <w:rPr>
          <w:rFonts w:ascii="Arial" w:eastAsia="Arial" w:hAnsi="Arial" w:cs="Arial"/>
          <w:sz w:val="24"/>
          <w:szCs w:val="24"/>
        </w:rPr>
        <w:t>relacio</w:t>
      </w:r>
      <w:r>
        <w:rPr>
          <w:rFonts w:ascii="Arial" w:eastAsia="Arial" w:hAnsi="Arial" w:cs="Arial"/>
          <w:spacing w:val="1"/>
          <w:sz w:val="24"/>
          <w:szCs w:val="24"/>
        </w:rPr>
        <w:t>na</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50"/>
          <w:sz w:val="24"/>
          <w:szCs w:val="24"/>
        </w:rPr>
        <w:t xml:space="preserve"> </w:t>
      </w:r>
      <w:r>
        <w:rPr>
          <w:rFonts w:ascii="Arial" w:eastAsia="Arial" w:hAnsi="Arial" w:cs="Arial"/>
          <w:spacing w:val="4"/>
          <w:sz w:val="24"/>
          <w:szCs w:val="24"/>
        </w:rPr>
        <w:t>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51"/>
          <w:sz w:val="24"/>
          <w:szCs w:val="24"/>
        </w:rPr>
        <w:t xml:space="preserve"> </w:t>
      </w:r>
      <w:r>
        <w:rPr>
          <w:rFonts w:ascii="Arial" w:eastAsia="Arial" w:hAnsi="Arial" w:cs="Arial"/>
          <w:spacing w:val="-3"/>
          <w:sz w:val="24"/>
          <w:szCs w:val="24"/>
        </w:rPr>
        <w:t>l</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50"/>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3"/>
          <w:sz w:val="24"/>
          <w:szCs w:val="24"/>
        </w:rPr>
        <w:t>v</w:t>
      </w:r>
      <w:r>
        <w:rPr>
          <w:rFonts w:ascii="Arial" w:eastAsia="Arial" w:hAnsi="Arial" w:cs="Arial"/>
          <w:sz w:val="24"/>
          <w:szCs w:val="24"/>
        </w:rPr>
        <w:t>ic</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53"/>
          <w:sz w:val="24"/>
          <w:szCs w:val="24"/>
        </w:rPr>
        <w:t xml:space="preserve"> </w:t>
      </w:r>
      <w:r>
        <w:rPr>
          <w:rFonts w:ascii="Arial" w:eastAsia="Arial" w:hAnsi="Arial" w:cs="Arial"/>
          <w:sz w:val="24"/>
          <w:szCs w:val="24"/>
        </w:rPr>
        <w:t>y</w:t>
      </w:r>
      <w:r>
        <w:rPr>
          <w:rFonts w:ascii="Arial" w:eastAsia="Arial" w:hAnsi="Arial" w:cs="Arial"/>
          <w:spacing w:val="50"/>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1"/>
          <w:sz w:val="24"/>
          <w:szCs w:val="24"/>
        </w:rPr>
        <w:t>du</w:t>
      </w:r>
      <w:r>
        <w:rPr>
          <w:rFonts w:ascii="Arial" w:eastAsia="Arial" w:hAnsi="Arial" w:cs="Arial"/>
          <w:sz w:val="24"/>
          <w:szCs w:val="24"/>
        </w:rPr>
        <w:t>ct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50"/>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51"/>
          <w:sz w:val="24"/>
          <w:szCs w:val="24"/>
        </w:rPr>
        <w:t xml:space="preserve"> </w:t>
      </w:r>
      <w:r>
        <w:rPr>
          <w:rFonts w:ascii="Arial" w:eastAsia="Arial" w:hAnsi="Arial" w:cs="Arial"/>
          <w:sz w:val="24"/>
          <w:szCs w:val="24"/>
        </w:rPr>
        <w:t>la</w:t>
      </w:r>
      <w:r>
        <w:rPr>
          <w:rFonts w:ascii="Arial" w:eastAsia="Arial" w:hAnsi="Arial" w:cs="Arial"/>
          <w:spacing w:val="51"/>
          <w:sz w:val="24"/>
          <w:szCs w:val="24"/>
        </w:rPr>
        <w:t xml:space="preserve"> </w:t>
      </w:r>
      <w:r>
        <w:rPr>
          <w:rFonts w:ascii="Arial" w:eastAsia="Arial" w:hAnsi="Arial" w:cs="Arial"/>
          <w:spacing w:val="1"/>
          <w:sz w:val="24"/>
          <w:szCs w:val="24"/>
        </w:rPr>
        <w:t>en</w:t>
      </w:r>
      <w:r>
        <w:rPr>
          <w:rFonts w:ascii="Arial" w:eastAsia="Arial" w:hAnsi="Arial" w:cs="Arial"/>
          <w:sz w:val="24"/>
          <w:szCs w:val="24"/>
        </w:rPr>
        <w:t>ti</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z w:val="24"/>
          <w:szCs w:val="24"/>
        </w:rPr>
        <w:t>, s</w:t>
      </w:r>
      <w:r>
        <w:rPr>
          <w:rFonts w:ascii="Arial" w:eastAsia="Arial" w:hAnsi="Arial" w:cs="Arial"/>
          <w:spacing w:val="1"/>
          <w:sz w:val="24"/>
          <w:szCs w:val="24"/>
        </w:rPr>
        <w:t>ea</w:t>
      </w:r>
      <w:r>
        <w:rPr>
          <w:rFonts w:ascii="Arial" w:eastAsia="Arial" w:hAnsi="Arial" w:cs="Arial"/>
          <w:sz w:val="24"/>
          <w:szCs w:val="24"/>
        </w:rPr>
        <w:t>n</w:t>
      </w:r>
      <w:r>
        <w:rPr>
          <w:rFonts w:ascii="Arial" w:eastAsia="Arial" w:hAnsi="Arial" w:cs="Arial"/>
          <w:spacing w:val="1"/>
          <w:sz w:val="24"/>
          <w:szCs w:val="24"/>
        </w:rPr>
        <w:t xml:space="preserve"> é</w:t>
      </w:r>
      <w:r>
        <w:rPr>
          <w:rFonts w:ascii="Arial" w:eastAsia="Arial" w:hAnsi="Arial" w:cs="Arial"/>
          <w:sz w:val="24"/>
          <w:szCs w:val="24"/>
        </w:rPr>
        <w:t>st</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do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lec</w:t>
      </w:r>
      <w:r>
        <w:rPr>
          <w:rFonts w:ascii="Arial" w:eastAsia="Arial" w:hAnsi="Arial" w:cs="Arial"/>
          <w:spacing w:val="1"/>
          <w:sz w:val="24"/>
          <w:szCs w:val="24"/>
        </w:rPr>
        <w:t>t</w:t>
      </w:r>
      <w:r>
        <w:rPr>
          <w:rFonts w:ascii="Arial" w:eastAsia="Arial" w:hAnsi="Arial" w:cs="Arial"/>
          <w:sz w:val="24"/>
          <w:szCs w:val="24"/>
        </w:rPr>
        <w:t>ró</w:t>
      </w:r>
      <w:r>
        <w:rPr>
          <w:rFonts w:ascii="Arial" w:eastAsia="Arial" w:hAnsi="Arial" w:cs="Arial"/>
          <w:spacing w:val="1"/>
          <w:sz w:val="24"/>
          <w:szCs w:val="24"/>
        </w:rPr>
        <w:t>n</w:t>
      </w:r>
      <w:r>
        <w:rPr>
          <w:rFonts w:ascii="Arial" w:eastAsia="Arial" w:hAnsi="Arial" w:cs="Arial"/>
          <w:sz w:val="24"/>
          <w:szCs w:val="24"/>
        </w:rPr>
        <w:t>i</w:t>
      </w:r>
      <w:r>
        <w:rPr>
          <w:rFonts w:ascii="Arial" w:eastAsia="Arial" w:hAnsi="Arial" w:cs="Arial"/>
          <w:spacing w:val="-3"/>
          <w:sz w:val="24"/>
          <w:szCs w:val="24"/>
        </w:rPr>
        <w:t>c</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f</w:t>
      </w:r>
      <w:r>
        <w:rPr>
          <w:rFonts w:ascii="Arial" w:eastAsia="Arial" w:hAnsi="Arial" w:cs="Arial"/>
          <w:spacing w:val="1"/>
          <w:sz w:val="24"/>
          <w:szCs w:val="24"/>
        </w:rPr>
        <w:t>e</w:t>
      </w:r>
      <w:r>
        <w:rPr>
          <w:rFonts w:ascii="Arial" w:eastAsia="Arial" w:hAnsi="Arial" w:cs="Arial"/>
          <w:sz w:val="24"/>
          <w:szCs w:val="24"/>
        </w:rPr>
        <w:t>cti</w:t>
      </w:r>
      <w:r>
        <w:rPr>
          <w:rFonts w:ascii="Arial" w:eastAsia="Arial" w:hAnsi="Arial" w:cs="Arial"/>
          <w:spacing w:val="-2"/>
          <w:sz w:val="24"/>
          <w:szCs w:val="24"/>
        </w:rPr>
        <w:t>v</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de</w:t>
      </w:r>
      <w:r>
        <w:rPr>
          <w:rFonts w:ascii="Arial" w:eastAsia="Arial" w:hAnsi="Arial" w:cs="Arial"/>
          <w:spacing w:val="-2"/>
          <w:sz w:val="24"/>
          <w:szCs w:val="24"/>
        </w:rPr>
        <w:t>s</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ada</w:t>
      </w:r>
      <w:r>
        <w:rPr>
          <w:rFonts w:ascii="Arial" w:eastAsia="Arial" w:hAnsi="Arial" w:cs="Arial"/>
          <w:sz w:val="24"/>
          <w:szCs w:val="24"/>
        </w:rPr>
        <w:t xml:space="preserve">s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q</w:t>
      </w:r>
      <w:r>
        <w:rPr>
          <w:rFonts w:ascii="Arial" w:eastAsia="Arial" w:hAnsi="Arial" w:cs="Arial"/>
          <w:spacing w:val="1"/>
          <w:sz w:val="24"/>
          <w:szCs w:val="24"/>
        </w:rPr>
        <w:t>u</w:t>
      </w:r>
      <w:r>
        <w:rPr>
          <w:rFonts w:ascii="Arial" w:eastAsia="Arial" w:hAnsi="Arial" w:cs="Arial"/>
          <w:sz w:val="24"/>
          <w:szCs w:val="24"/>
        </w:rPr>
        <w:t>ier</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t</w:t>
      </w:r>
      <w:r>
        <w:rPr>
          <w:rFonts w:ascii="Arial" w:eastAsia="Arial" w:hAnsi="Arial" w:cs="Arial"/>
          <w:spacing w:val="-3"/>
          <w:sz w:val="24"/>
          <w:szCs w:val="24"/>
        </w:rPr>
        <w:t>r</w:t>
      </w:r>
      <w:r>
        <w:rPr>
          <w:rFonts w:ascii="Arial" w:eastAsia="Arial" w:hAnsi="Arial" w:cs="Arial"/>
          <w:sz w:val="24"/>
          <w:szCs w:val="24"/>
        </w:rPr>
        <w:t>a 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z w:val="24"/>
          <w:szCs w:val="24"/>
        </w:rPr>
        <w:t>se</w:t>
      </w:r>
      <w:r>
        <w:rPr>
          <w:rFonts w:ascii="Arial" w:eastAsia="Arial" w:hAnsi="Arial" w:cs="Arial"/>
          <w:spacing w:val="3"/>
          <w:sz w:val="24"/>
          <w:szCs w:val="24"/>
        </w:rPr>
        <w:t xml:space="preserve"> </w:t>
      </w:r>
      <w:r>
        <w:rPr>
          <w:rFonts w:ascii="Arial" w:eastAsia="Arial" w:hAnsi="Arial" w:cs="Arial"/>
          <w:sz w:val="24"/>
          <w:szCs w:val="24"/>
        </w:rPr>
        <w:t>tr</w:t>
      </w:r>
      <w:r>
        <w:rPr>
          <w:rFonts w:ascii="Arial" w:eastAsia="Arial" w:hAnsi="Arial" w:cs="Arial"/>
          <w:spacing w:val="-2"/>
          <w:sz w:val="24"/>
          <w:szCs w:val="24"/>
        </w:rPr>
        <w:t>a</w:t>
      </w:r>
      <w:r>
        <w:rPr>
          <w:rFonts w:ascii="Arial" w:eastAsia="Arial" w:hAnsi="Arial" w:cs="Arial"/>
          <w:sz w:val="24"/>
          <w:szCs w:val="24"/>
        </w:rPr>
        <w:t>te</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op</w:t>
      </w:r>
      <w:r>
        <w:rPr>
          <w:rFonts w:ascii="Arial" w:eastAsia="Arial" w:hAnsi="Arial" w:cs="Arial"/>
          <w:spacing w:val="1"/>
          <w:sz w:val="24"/>
          <w:szCs w:val="24"/>
        </w:rPr>
        <w:t>e</w:t>
      </w:r>
      <w:r>
        <w:rPr>
          <w:rFonts w:ascii="Arial" w:eastAsia="Arial" w:hAnsi="Arial" w:cs="Arial"/>
          <w:sz w:val="24"/>
          <w:szCs w:val="24"/>
        </w:rPr>
        <w:t>racio</w:t>
      </w:r>
      <w:r>
        <w:rPr>
          <w:rFonts w:ascii="Arial" w:eastAsia="Arial" w:hAnsi="Arial" w:cs="Arial"/>
          <w:spacing w:val="1"/>
          <w:sz w:val="24"/>
          <w:szCs w:val="24"/>
        </w:rPr>
        <w:t>ne</w:t>
      </w:r>
      <w:r>
        <w:rPr>
          <w:rFonts w:ascii="Arial" w:eastAsia="Arial" w:hAnsi="Arial" w:cs="Arial"/>
          <w:sz w:val="24"/>
          <w:szCs w:val="24"/>
        </w:rPr>
        <w:t xml:space="preserve">s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m</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le</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pacing w:val="-2"/>
          <w:sz w:val="24"/>
          <w:szCs w:val="24"/>
        </w:rPr>
        <w:t>x</w:t>
      </w:r>
      <w:r>
        <w:rPr>
          <w:rFonts w:ascii="Arial" w:eastAsia="Arial" w:hAnsi="Arial" w:cs="Arial"/>
          <w:sz w:val="24"/>
          <w:szCs w:val="24"/>
        </w:rPr>
        <w:t>tra</w:t>
      </w:r>
      <w:r>
        <w:rPr>
          <w:rFonts w:ascii="Arial" w:eastAsia="Arial" w:hAnsi="Arial" w:cs="Arial"/>
          <w:spacing w:val="1"/>
          <w:sz w:val="24"/>
          <w:szCs w:val="24"/>
        </w:rPr>
        <w:t>n</w:t>
      </w:r>
      <w:r>
        <w:rPr>
          <w:rFonts w:ascii="Arial" w:eastAsia="Arial" w:hAnsi="Arial" w:cs="Arial"/>
          <w:sz w:val="24"/>
          <w:szCs w:val="24"/>
        </w:rPr>
        <w:t>jera;</w:t>
      </w:r>
      <w:r>
        <w:rPr>
          <w:rFonts w:ascii="Arial" w:eastAsia="Arial" w:hAnsi="Arial" w:cs="Arial"/>
          <w:spacing w:val="3"/>
          <w:sz w:val="24"/>
          <w:szCs w:val="24"/>
        </w:rPr>
        <w:t xml:space="preserve"> </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ea</w:t>
      </w:r>
      <w:r>
        <w:rPr>
          <w:rFonts w:ascii="Arial" w:eastAsia="Arial" w:hAnsi="Arial" w:cs="Arial"/>
          <w:sz w:val="24"/>
          <w:szCs w:val="24"/>
        </w:rPr>
        <w:t>n</w:t>
      </w:r>
      <w:r>
        <w:rPr>
          <w:rFonts w:ascii="Arial" w:eastAsia="Arial" w:hAnsi="Arial" w:cs="Arial"/>
          <w:spacing w:val="1"/>
          <w:sz w:val="24"/>
          <w:szCs w:val="24"/>
        </w:rPr>
        <w:t xml:space="preserve"> ope</w:t>
      </w:r>
      <w:r>
        <w:rPr>
          <w:rFonts w:ascii="Arial" w:eastAsia="Arial" w:hAnsi="Arial" w:cs="Arial"/>
          <w:sz w:val="24"/>
          <w:szCs w:val="24"/>
        </w:rPr>
        <w:t>rac</w:t>
      </w:r>
      <w:r>
        <w:rPr>
          <w:rFonts w:ascii="Arial" w:eastAsia="Arial" w:hAnsi="Arial" w:cs="Arial"/>
          <w:spacing w:val="-3"/>
          <w:sz w:val="24"/>
          <w:szCs w:val="24"/>
        </w:rPr>
        <w:t>i</w:t>
      </w:r>
      <w:r>
        <w:rPr>
          <w:rFonts w:ascii="Arial" w:eastAsia="Arial" w:hAnsi="Arial" w:cs="Arial"/>
          <w:spacing w:val="1"/>
          <w:sz w:val="24"/>
          <w:szCs w:val="24"/>
        </w:rPr>
        <w:t>on</w:t>
      </w:r>
      <w:r>
        <w:rPr>
          <w:rFonts w:ascii="Arial" w:eastAsia="Arial" w:hAnsi="Arial" w:cs="Arial"/>
          <w:spacing w:val="-1"/>
          <w:sz w:val="24"/>
          <w:szCs w:val="24"/>
        </w:rPr>
        <w:t>e</w:t>
      </w:r>
      <w:r>
        <w:rPr>
          <w:rFonts w:ascii="Arial" w:eastAsia="Arial" w:hAnsi="Arial" w:cs="Arial"/>
          <w:sz w:val="24"/>
          <w:szCs w:val="24"/>
        </w:rPr>
        <w:t xml:space="preserve">s </w:t>
      </w:r>
      <w:r>
        <w:rPr>
          <w:rFonts w:ascii="Arial" w:eastAsia="Arial" w:hAnsi="Arial" w:cs="Arial"/>
          <w:spacing w:val="1"/>
          <w:sz w:val="24"/>
          <w:szCs w:val="24"/>
        </w:rPr>
        <w:t>a</w:t>
      </w:r>
      <w:r>
        <w:rPr>
          <w:rFonts w:ascii="Arial" w:eastAsia="Arial" w:hAnsi="Arial" w:cs="Arial"/>
          <w:sz w:val="24"/>
          <w:szCs w:val="24"/>
        </w:rPr>
        <w:t>cti</w:t>
      </w:r>
      <w:r>
        <w:rPr>
          <w:rFonts w:ascii="Arial" w:eastAsia="Arial" w:hAnsi="Arial" w:cs="Arial"/>
          <w:spacing w:val="-2"/>
          <w:sz w:val="24"/>
          <w:szCs w:val="24"/>
        </w:rPr>
        <w:t>v</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
          <w:sz w:val="24"/>
          <w:szCs w:val="24"/>
        </w:rPr>
        <w:t xml:space="preserve"> pa</w:t>
      </w:r>
      <w:r>
        <w:rPr>
          <w:rFonts w:ascii="Arial" w:eastAsia="Arial" w:hAnsi="Arial" w:cs="Arial"/>
          <w:sz w:val="24"/>
          <w:szCs w:val="24"/>
        </w:rPr>
        <w:t>si</w:t>
      </w:r>
      <w:r>
        <w:rPr>
          <w:rFonts w:ascii="Arial" w:eastAsia="Arial" w:hAnsi="Arial" w:cs="Arial"/>
          <w:spacing w:val="-3"/>
          <w:sz w:val="24"/>
          <w:szCs w:val="24"/>
        </w:rPr>
        <w:t>v</w:t>
      </w:r>
      <w:r>
        <w:rPr>
          <w:rFonts w:ascii="Arial" w:eastAsia="Arial" w:hAnsi="Arial" w:cs="Arial"/>
          <w:spacing w:val="1"/>
          <w:sz w:val="24"/>
          <w:szCs w:val="24"/>
        </w:rPr>
        <w:t>a</w:t>
      </w:r>
      <w:r>
        <w:rPr>
          <w:rFonts w:ascii="Arial" w:eastAsia="Arial" w:hAnsi="Arial" w:cs="Arial"/>
          <w:sz w:val="24"/>
          <w:szCs w:val="24"/>
        </w:rPr>
        <w:t>s o</w:t>
      </w:r>
      <w:r>
        <w:rPr>
          <w:rFonts w:ascii="Arial" w:eastAsia="Arial" w:hAnsi="Arial" w:cs="Arial"/>
          <w:spacing w:val="1"/>
          <w:sz w:val="24"/>
          <w:szCs w:val="24"/>
        </w:rPr>
        <w:t xml:space="preserve"> </w:t>
      </w:r>
      <w:r>
        <w:rPr>
          <w:rFonts w:ascii="Arial" w:eastAsia="Arial" w:hAnsi="Arial" w:cs="Arial"/>
          <w:spacing w:val="-1"/>
          <w:sz w:val="24"/>
          <w:szCs w:val="24"/>
        </w:rPr>
        <w:t>n</w:t>
      </w:r>
      <w:r>
        <w:rPr>
          <w:rFonts w:ascii="Arial" w:eastAsia="Arial" w:hAnsi="Arial" w:cs="Arial"/>
          <w:spacing w:val="1"/>
          <w:sz w:val="24"/>
          <w:szCs w:val="24"/>
        </w:rPr>
        <w:t>eu</w:t>
      </w:r>
      <w:r>
        <w:rPr>
          <w:rFonts w:ascii="Arial" w:eastAsia="Arial" w:hAnsi="Arial" w:cs="Arial"/>
          <w:spacing w:val="-2"/>
          <w:sz w:val="24"/>
          <w:szCs w:val="24"/>
        </w:rPr>
        <w:t>t</w:t>
      </w:r>
      <w:r>
        <w:rPr>
          <w:rFonts w:ascii="Arial" w:eastAsia="Arial" w:hAnsi="Arial" w:cs="Arial"/>
          <w:sz w:val="24"/>
          <w:szCs w:val="24"/>
        </w:rPr>
        <w:t>ras.</w:t>
      </w:r>
    </w:p>
    <w:p w:rsidR="006B6910" w:rsidRDefault="006B6910" w:rsidP="006B6910">
      <w:pPr>
        <w:spacing w:before="16" w:line="260" w:lineRule="exact"/>
        <w:rPr>
          <w:sz w:val="26"/>
          <w:szCs w:val="26"/>
        </w:rPr>
      </w:pPr>
    </w:p>
    <w:p w:rsidR="006B6910" w:rsidRPr="006B6910" w:rsidRDefault="006B6910" w:rsidP="00F36001">
      <w:pPr>
        <w:pStyle w:val="Prrafodelista"/>
        <w:numPr>
          <w:ilvl w:val="1"/>
          <w:numId w:val="3"/>
        </w:numPr>
        <w:ind w:right="3844"/>
        <w:jc w:val="both"/>
        <w:rPr>
          <w:rFonts w:ascii="Arial" w:eastAsia="Arial" w:hAnsi="Arial" w:cs="Arial"/>
          <w:sz w:val="24"/>
          <w:szCs w:val="24"/>
        </w:rPr>
      </w:pPr>
      <w:r w:rsidRPr="006B6910">
        <w:rPr>
          <w:rFonts w:ascii="Arial" w:eastAsia="Arial" w:hAnsi="Arial" w:cs="Arial"/>
          <w:b/>
          <w:spacing w:val="-5"/>
          <w:sz w:val="24"/>
          <w:szCs w:val="24"/>
        </w:rPr>
        <w:t>A</w:t>
      </w:r>
      <w:r w:rsidRPr="006B6910">
        <w:rPr>
          <w:rFonts w:ascii="Arial" w:eastAsia="Arial" w:hAnsi="Arial" w:cs="Arial"/>
          <w:b/>
          <w:spacing w:val="3"/>
          <w:sz w:val="24"/>
          <w:szCs w:val="24"/>
        </w:rPr>
        <w:t>l</w:t>
      </w:r>
      <w:r w:rsidRPr="006B6910">
        <w:rPr>
          <w:rFonts w:ascii="Arial" w:eastAsia="Arial" w:hAnsi="Arial" w:cs="Arial"/>
          <w:b/>
          <w:spacing w:val="1"/>
          <w:sz w:val="24"/>
          <w:szCs w:val="24"/>
        </w:rPr>
        <w:t>ca</w:t>
      </w:r>
      <w:r w:rsidRPr="006B6910">
        <w:rPr>
          <w:rFonts w:ascii="Arial" w:eastAsia="Arial" w:hAnsi="Arial" w:cs="Arial"/>
          <w:b/>
          <w:sz w:val="24"/>
          <w:szCs w:val="24"/>
        </w:rPr>
        <w:t>nce</w:t>
      </w:r>
      <w:r w:rsidRPr="006B6910">
        <w:rPr>
          <w:rFonts w:ascii="Arial" w:eastAsia="Arial" w:hAnsi="Arial" w:cs="Arial"/>
          <w:b/>
          <w:spacing w:val="4"/>
          <w:sz w:val="24"/>
          <w:szCs w:val="24"/>
        </w:rPr>
        <w:t xml:space="preserve"> </w:t>
      </w:r>
      <w:r w:rsidRPr="006B6910">
        <w:rPr>
          <w:rFonts w:ascii="Arial" w:eastAsia="Arial" w:hAnsi="Arial" w:cs="Arial"/>
          <w:b/>
          <w:sz w:val="24"/>
          <w:szCs w:val="24"/>
        </w:rPr>
        <w:t>y</w:t>
      </w:r>
      <w:r w:rsidRPr="006B6910">
        <w:rPr>
          <w:rFonts w:ascii="Arial" w:eastAsia="Arial" w:hAnsi="Arial" w:cs="Arial"/>
          <w:b/>
          <w:spacing w:val="-6"/>
          <w:sz w:val="24"/>
          <w:szCs w:val="24"/>
        </w:rPr>
        <w:t xml:space="preserve"> </w:t>
      </w:r>
      <w:r w:rsidRPr="006B6910">
        <w:rPr>
          <w:rFonts w:ascii="Arial" w:eastAsia="Arial" w:hAnsi="Arial" w:cs="Arial"/>
          <w:b/>
          <w:spacing w:val="1"/>
          <w:sz w:val="24"/>
          <w:szCs w:val="24"/>
        </w:rPr>
        <w:t>E</w:t>
      </w:r>
      <w:r w:rsidRPr="006B6910">
        <w:rPr>
          <w:rFonts w:ascii="Arial" w:eastAsia="Arial" w:hAnsi="Arial" w:cs="Arial"/>
          <w:b/>
          <w:sz w:val="24"/>
          <w:szCs w:val="24"/>
        </w:rPr>
        <w:t>fe</w:t>
      </w:r>
      <w:r w:rsidRPr="006B6910">
        <w:rPr>
          <w:rFonts w:ascii="Arial" w:eastAsia="Arial" w:hAnsi="Arial" w:cs="Arial"/>
          <w:b/>
          <w:spacing w:val="1"/>
          <w:sz w:val="24"/>
          <w:szCs w:val="24"/>
        </w:rPr>
        <w:t>c</w:t>
      </w:r>
      <w:r w:rsidRPr="006B6910">
        <w:rPr>
          <w:rFonts w:ascii="Arial" w:eastAsia="Arial" w:hAnsi="Arial" w:cs="Arial"/>
          <w:b/>
          <w:sz w:val="24"/>
          <w:szCs w:val="24"/>
        </w:rPr>
        <w:t>t</w:t>
      </w:r>
      <w:r w:rsidRPr="006B6910">
        <w:rPr>
          <w:rFonts w:ascii="Arial" w:eastAsia="Arial" w:hAnsi="Arial" w:cs="Arial"/>
          <w:b/>
          <w:spacing w:val="-1"/>
          <w:sz w:val="24"/>
          <w:szCs w:val="24"/>
        </w:rPr>
        <w:t>o</w:t>
      </w:r>
      <w:r w:rsidRPr="006B6910">
        <w:rPr>
          <w:rFonts w:ascii="Arial" w:eastAsia="Arial" w:hAnsi="Arial" w:cs="Arial"/>
          <w:b/>
          <w:sz w:val="24"/>
          <w:szCs w:val="24"/>
        </w:rPr>
        <w:t>s</w:t>
      </w:r>
      <w:r w:rsidRPr="006B6910">
        <w:rPr>
          <w:rFonts w:ascii="Arial" w:eastAsia="Arial" w:hAnsi="Arial" w:cs="Arial"/>
          <w:b/>
          <w:spacing w:val="4"/>
          <w:sz w:val="24"/>
          <w:szCs w:val="24"/>
        </w:rPr>
        <w:t xml:space="preserve"> </w:t>
      </w:r>
      <w:r w:rsidRPr="006B6910">
        <w:rPr>
          <w:rFonts w:ascii="Arial" w:eastAsia="Arial" w:hAnsi="Arial" w:cs="Arial"/>
          <w:b/>
          <w:sz w:val="24"/>
          <w:szCs w:val="24"/>
        </w:rPr>
        <w:t>del</w:t>
      </w:r>
      <w:r w:rsidRPr="006B6910">
        <w:rPr>
          <w:rFonts w:ascii="Arial" w:eastAsia="Arial" w:hAnsi="Arial" w:cs="Arial"/>
          <w:b/>
          <w:spacing w:val="1"/>
          <w:sz w:val="24"/>
          <w:szCs w:val="24"/>
        </w:rPr>
        <w:t xml:space="preserve"> </w:t>
      </w:r>
      <w:r w:rsidRPr="006B6910">
        <w:rPr>
          <w:rFonts w:ascii="Arial" w:eastAsia="Arial" w:hAnsi="Arial" w:cs="Arial"/>
          <w:b/>
          <w:sz w:val="24"/>
          <w:szCs w:val="24"/>
        </w:rPr>
        <w:t>L</w:t>
      </w:r>
      <w:r w:rsidRPr="006B6910">
        <w:rPr>
          <w:rFonts w:ascii="Arial" w:eastAsia="Arial" w:hAnsi="Arial" w:cs="Arial"/>
          <w:b/>
          <w:spacing w:val="1"/>
          <w:sz w:val="24"/>
          <w:szCs w:val="24"/>
        </w:rPr>
        <w:t>a</w:t>
      </w:r>
      <w:r w:rsidRPr="006B6910">
        <w:rPr>
          <w:rFonts w:ascii="Arial" w:eastAsia="Arial" w:hAnsi="Arial" w:cs="Arial"/>
          <w:b/>
          <w:spacing w:val="-4"/>
          <w:sz w:val="24"/>
          <w:szCs w:val="24"/>
        </w:rPr>
        <w:t>v</w:t>
      </w:r>
      <w:r w:rsidRPr="006B6910">
        <w:rPr>
          <w:rFonts w:ascii="Arial" w:eastAsia="Arial" w:hAnsi="Arial" w:cs="Arial"/>
          <w:b/>
          <w:spacing w:val="1"/>
          <w:sz w:val="24"/>
          <w:szCs w:val="24"/>
        </w:rPr>
        <w:t>a</w:t>
      </w:r>
      <w:r w:rsidRPr="006B6910">
        <w:rPr>
          <w:rFonts w:ascii="Arial" w:eastAsia="Arial" w:hAnsi="Arial" w:cs="Arial"/>
          <w:b/>
          <w:sz w:val="24"/>
          <w:szCs w:val="24"/>
        </w:rPr>
        <w:t>do</w:t>
      </w:r>
      <w:r w:rsidRPr="006B6910">
        <w:rPr>
          <w:rFonts w:ascii="Arial" w:eastAsia="Arial" w:hAnsi="Arial" w:cs="Arial"/>
          <w:b/>
          <w:spacing w:val="1"/>
          <w:sz w:val="24"/>
          <w:szCs w:val="24"/>
        </w:rPr>
        <w:t xml:space="preserve"> </w:t>
      </w:r>
      <w:r w:rsidRPr="006B6910">
        <w:rPr>
          <w:rFonts w:ascii="Arial" w:eastAsia="Arial" w:hAnsi="Arial" w:cs="Arial"/>
          <w:b/>
          <w:sz w:val="24"/>
          <w:szCs w:val="24"/>
        </w:rPr>
        <w:t>de</w:t>
      </w:r>
      <w:r w:rsidRPr="006B6910">
        <w:rPr>
          <w:rFonts w:ascii="Arial" w:eastAsia="Arial" w:hAnsi="Arial" w:cs="Arial"/>
          <w:b/>
          <w:spacing w:val="4"/>
          <w:sz w:val="24"/>
          <w:szCs w:val="24"/>
        </w:rPr>
        <w:t xml:space="preserve"> </w:t>
      </w:r>
      <w:r w:rsidRPr="006B6910">
        <w:rPr>
          <w:rFonts w:ascii="Arial" w:eastAsia="Arial" w:hAnsi="Arial" w:cs="Arial"/>
          <w:b/>
          <w:spacing w:val="-5"/>
          <w:sz w:val="24"/>
          <w:szCs w:val="24"/>
        </w:rPr>
        <w:t>A</w:t>
      </w:r>
      <w:r w:rsidRPr="006B6910">
        <w:rPr>
          <w:rFonts w:ascii="Arial" w:eastAsia="Arial" w:hAnsi="Arial" w:cs="Arial"/>
          <w:b/>
          <w:spacing w:val="1"/>
          <w:sz w:val="24"/>
          <w:szCs w:val="24"/>
        </w:rPr>
        <w:t>c</w:t>
      </w:r>
      <w:r w:rsidRPr="006B6910">
        <w:rPr>
          <w:rFonts w:ascii="Arial" w:eastAsia="Arial" w:hAnsi="Arial" w:cs="Arial"/>
          <w:b/>
          <w:sz w:val="24"/>
          <w:szCs w:val="24"/>
        </w:rPr>
        <w:t>t</w:t>
      </w:r>
      <w:r w:rsidRPr="006B6910">
        <w:rPr>
          <w:rFonts w:ascii="Arial" w:eastAsia="Arial" w:hAnsi="Arial" w:cs="Arial"/>
          <w:b/>
          <w:spacing w:val="2"/>
          <w:sz w:val="24"/>
          <w:szCs w:val="24"/>
        </w:rPr>
        <w:t>i</w:t>
      </w:r>
      <w:r w:rsidRPr="006B6910">
        <w:rPr>
          <w:rFonts w:ascii="Arial" w:eastAsia="Arial" w:hAnsi="Arial" w:cs="Arial"/>
          <w:b/>
          <w:spacing w:val="-1"/>
          <w:sz w:val="24"/>
          <w:szCs w:val="24"/>
        </w:rPr>
        <w:t>v</w:t>
      </w:r>
      <w:r w:rsidRPr="006B6910">
        <w:rPr>
          <w:rFonts w:ascii="Arial" w:eastAsia="Arial" w:hAnsi="Arial" w:cs="Arial"/>
          <w:b/>
          <w:sz w:val="24"/>
          <w:szCs w:val="24"/>
        </w:rPr>
        <w:t>os</w:t>
      </w:r>
    </w:p>
    <w:p w:rsidR="006B6910" w:rsidRDefault="006B6910" w:rsidP="006B6910">
      <w:pPr>
        <w:spacing w:before="16" w:line="260" w:lineRule="exact"/>
        <w:rPr>
          <w:sz w:val="26"/>
          <w:szCs w:val="26"/>
        </w:rPr>
      </w:pPr>
    </w:p>
    <w:p w:rsidR="006B6910" w:rsidRDefault="006B6910" w:rsidP="006B6910">
      <w:pPr>
        <w:ind w:left="102" w:right="74"/>
        <w:jc w:val="both"/>
        <w:rPr>
          <w:rFonts w:ascii="Arial" w:eastAsia="Arial" w:hAnsi="Arial" w:cs="Arial"/>
          <w:sz w:val="24"/>
          <w:szCs w:val="24"/>
        </w:rPr>
      </w:pPr>
      <w:r>
        <w:rPr>
          <w:rFonts w:ascii="Arial" w:eastAsia="Arial" w:hAnsi="Arial" w:cs="Arial"/>
          <w:sz w:val="24"/>
          <w:szCs w:val="24"/>
        </w:rPr>
        <w:t>P</w:t>
      </w:r>
      <w:r>
        <w:rPr>
          <w:rFonts w:ascii="Arial" w:eastAsia="Arial" w:hAnsi="Arial" w:cs="Arial"/>
          <w:spacing w:val="1"/>
          <w:sz w:val="24"/>
          <w:szCs w:val="24"/>
        </w:rPr>
        <w:t>a</w:t>
      </w:r>
      <w:r>
        <w:rPr>
          <w:rFonts w:ascii="Arial" w:eastAsia="Arial" w:hAnsi="Arial" w:cs="Arial"/>
          <w:sz w:val="24"/>
          <w:szCs w:val="24"/>
        </w:rPr>
        <w:t>ra</w:t>
      </w:r>
      <w:r>
        <w:rPr>
          <w:rFonts w:ascii="Arial" w:eastAsia="Arial" w:hAnsi="Arial" w:cs="Arial"/>
          <w:spacing w:val="4"/>
          <w:sz w:val="24"/>
          <w:szCs w:val="24"/>
        </w:rPr>
        <w:t xml:space="preserve"> </w:t>
      </w:r>
      <w:r>
        <w:rPr>
          <w:rFonts w:ascii="Arial" w:eastAsia="Arial" w:hAnsi="Arial" w:cs="Arial"/>
          <w:sz w:val="24"/>
          <w:szCs w:val="24"/>
        </w:rPr>
        <w:t>los</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f</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2"/>
          <w:sz w:val="24"/>
          <w:szCs w:val="24"/>
        </w:rPr>
        <w:t>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e</w:t>
      </w:r>
      <w:r>
        <w:rPr>
          <w:rFonts w:ascii="Arial" w:eastAsia="Arial" w:hAnsi="Arial" w:cs="Arial"/>
          <w:sz w:val="24"/>
          <w:szCs w:val="24"/>
        </w:rPr>
        <w:t>ste</w:t>
      </w:r>
      <w:r>
        <w:rPr>
          <w:rFonts w:ascii="Arial" w:eastAsia="Arial" w:hAnsi="Arial" w:cs="Arial"/>
          <w:spacing w:val="3"/>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pacing w:val="1"/>
          <w:sz w:val="24"/>
          <w:szCs w:val="24"/>
        </w:rPr>
        <w:t>nua</w:t>
      </w:r>
      <w:r>
        <w:rPr>
          <w:rFonts w:ascii="Arial" w:eastAsia="Arial" w:hAnsi="Arial" w:cs="Arial"/>
          <w:sz w:val="24"/>
          <w:szCs w:val="24"/>
        </w:rPr>
        <w:t>l</w:t>
      </w:r>
      <w:r>
        <w:rPr>
          <w:rFonts w:ascii="Arial" w:eastAsia="Arial" w:hAnsi="Arial" w:cs="Arial"/>
          <w:spacing w:val="6"/>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5"/>
          <w:sz w:val="24"/>
          <w:szCs w:val="24"/>
        </w:rPr>
        <w:t xml:space="preserve"> </w:t>
      </w:r>
      <w:r>
        <w:rPr>
          <w:rFonts w:ascii="Arial" w:eastAsia="Arial" w:hAnsi="Arial" w:cs="Arial"/>
          <w:spacing w:val="-2"/>
          <w:sz w:val="24"/>
          <w:szCs w:val="24"/>
        </w:rPr>
        <w:t>S</w:t>
      </w:r>
      <w:r>
        <w:rPr>
          <w:rFonts w:ascii="Arial" w:eastAsia="Arial" w:hAnsi="Arial" w:cs="Arial"/>
          <w:sz w:val="24"/>
          <w:szCs w:val="24"/>
        </w:rPr>
        <w:t>ARL</w:t>
      </w:r>
      <w:r>
        <w:rPr>
          <w:rFonts w:ascii="Arial" w:eastAsia="Arial" w:hAnsi="Arial" w:cs="Arial"/>
          <w:spacing w:val="1"/>
          <w:sz w:val="24"/>
          <w:szCs w:val="24"/>
        </w:rPr>
        <w:t>A</w:t>
      </w:r>
      <w:r>
        <w:rPr>
          <w:rFonts w:ascii="Arial" w:eastAsia="Arial" w:hAnsi="Arial" w:cs="Arial"/>
          <w:sz w:val="24"/>
          <w:szCs w:val="24"/>
        </w:rPr>
        <w:t>F</w:t>
      </w:r>
      <w:r>
        <w:rPr>
          <w:rFonts w:ascii="Arial" w:eastAsia="Arial" w:hAnsi="Arial" w:cs="Arial"/>
          <w:spacing w:val="1"/>
          <w:sz w:val="24"/>
          <w:szCs w:val="24"/>
        </w:rPr>
        <w:t>T</w:t>
      </w:r>
      <w:r>
        <w:rPr>
          <w:rFonts w:ascii="Arial" w:eastAsia="Arial" w:hAnsi="Arial" w:cs="Arial"/>
          <w:sz w:val="24"/>
          <w:szCs w:val="24"/>
        </w:rPr>
        <w:t>,</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4"/>
          <w:sz w:val="24"/>
          <w:szCs w:val="24"/>
        </w:rPr>
        <w:t xml:space="preserve"> </w:t>
      </w:r>
      <w:r>
        <w:rPr>
          <w:rFonts w:ascii="Arial" w:eastAsia="Arial" w:hAnsi="Arial" w:cs="Arial"/>
          <w:sz w:val="24"/>
          <w:szCs w:val="24"/>
        </w:rPr>
        <w:t>la</w:t>
      </w:r>
      <w:r>
        <w:rPr>
          <w:rFonts w:ascii="Arial" w:eastAsia="Arial" w:hAnsi="Arial" w:cs="Arial"/>
          <w:spacing w:val="-2"/>
          <w:sz w:val="24"/>
          <w:szCs w:val="24"/>
        </w:rPr>
        <w:t>v</w:t>
      </w:r>
      <w:r>
        <w:rPr>
          <w:rFonts w:ascii="Arial" w:eastAsia="Arial" w:hAnsi="Arial" w:cs="Arial"/>
          <w:spacing w:val="1"/>
          <w:sz w:val="24"/>
          <w:szCs w:val="24"/>
        </w:rPr>
        <w:t>ad</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cti</w:t>
      </w:r>
      <w:r>
        <w:rPr>
          <w:rFonts w:ascii="Arial" w:eastAsia="Arial" w:hAnsi="Arial" w:cs="Arial"/>
          <w:spacing w:val="-2"/>
          <w:sz w:val="24"/>
          <w:szCs w:val="24"/>
        </w:rPr>
        <w:t>v</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8"/>
          <w:sz w:val="24"/>
          <w:szCs w:val="24"/>
        </w:rPr>
        <w:t xml:space="preserve"> </w:t>
      </w:r>
      <w:r>
        <w:rPr>
          <w:rFonts w:ascii="Arial" w:eastAsia="Arial" w:hAnsi="Arial" w:cs="Arial"/>
          <w:sz w:val="24"/>
          <w:szCs w:val="24"/>
        </w:rPr>
        <w:t>(L</w:t>
      </w:r>
      <w:r>
        <w:rPr>
          <w:rFonts w:ascii="Arial" w:eastAsia="Arial" w:hAnsi="Arial" w:cs="Arial"/>
          <w:spacing w:val="1"/>
          <w:sz w:val="24"/>
          <w:szCs w:val="24"/>
        </w:rPr>
        <w:t>A</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 xml:space="preserve">la </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pacing w:val="1"/>
          <w:sz w:val="24"/>
          <w:szCs w:val="24"/>
        </w:rPr>
        <w:t>an</w:t>
      </w:r>
      <w:r>
        <w:rPr>
          <w:rFonts w:ascii="Arial" w:eastAsia="Arial" w:hAnsi="Arial" w:cs="Arial"/>
          <w:sz w:val="24"/>
          <w:szCs w:val="24"/>
        </w:rPr>
        <w:t>ciaci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m</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w:t>
      </w:r>
      <w:r>
        <w:rPr>
          <w:rFonts w:ascii="Arial" w:eastAsia="Arial" w:hAnsi="Arial" w:cs="Arial"/>
          <w:spacing w:val="-3"/>
          <w:sz w:val="24"/>
          <w:szCs w:val="24"/>
        </w:rPr>
        <w:t>F</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7"/>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de</w:t>
      </w:r>
      <w:r>
        <w:rPr>
          <w:rFonts w:ascii="Arial" w:eastAsia="Arial" w:hAnsi="Arial" w:cs="Arial"/>
          <w:sz w:val="24"/>
          <w:szCs w:val="24"/>
        </w:rPr>
        <w:t>la</w:t>
      </w:r>
      <w:r>
        <w:rPr>
          <w:rFonts w:ascii="Arial" w:eastAsia="Arial" w:hAnsi="Arial" w:cs="Arial"/>
          <w:spacing w:val="-1"/>
          <w:sz w:val="24"/>
          <w:szCs w:val="24"/>
        </w:rPr>
        <w:t>n</w:t>
      </w:r>
      <w:r>
        <w:rPr>
          <w:rFonts w:ascii="Arial" w:eastAsia="Arial" w:hAnsi="Arial" w:cs="Arial"/>
          <w:sz w:val="24"/>
          <w:szCs w:val="24"/>
        </w:rPr>
        <w:t xml:space="preserve">te </w:t>
      </w:r>
      <w:r>
        <w:rPr>
          <w:rFonts w:ascii="Arial" w:eastAsia="Arial" w:hAnsi="Arial" w:cs="Arial"/>
          <w:spacing w:val="7"/>
          <w:sz w:val="24"/>
          <w:szCs w:val="24"/>
        </w:rPr>
        <w:t xml:space="preserve"> </w:t>
      </w:r>
      <w:r>
        <w:rPr>
          <w:rFonts w:ascii="Arial" w:eastAsia="Arial" w:hAnsi="Arial" w:cs="Arial"/>
          <w:sz w:val="24"/>
          <w:szCs w:val="24"/>
        </w:rPr>
        <w:t>(L</w:t>
      </w:r>
      <w:r>
        <w:rPr>
          <w:rFonts w:ascii="Arial" w:eastAsia="Arial" w:hAnsi="Arial" w:cs="Arial"/>
          <w:spacing w:val="-1"/>
          <w:sz w:val="24"/>
          <w:szCs w:val="24"/>
        </w:rPr>
        <w:t>A</w:t>
      </w:r>
      <w:r>
        <w:rPr>
          <w:rFonts w:ascii="Arial" w:eastAsia="Arial" w:hAnsi="Arial" w:cs="Arial"/>
          <w:sz w:val="24"/>
          <w:szCs w:val="24"/>
        </w:rPr>
        <w:t>/F</w:t>
      </w:r>
      <w:r>
        <w:rPr>
          <w:rFonts w:ascii="Arial" w:eastAsia="Arial" w:hAnsi="Arial" w:cs="Arial"/>
          <w:spacing w:val="2"/>
          <w:sz w:val="24"/>
          <w:szCs w:val="24"/>
        </w:rPr>
        <w:t>T</w:t>
      </w:r>
      <w:r>
        <w:rPr>
          <w:rFonts w:ascii="Arial" w:eastAsia="Arial" w:hAnsi="Arial" w:cs="Arial"/>
          <w:sz w:val="24"/>
          <w:szCs w:val="24"/>
        </w:rPr>
        <w:t xml:space="preserve">) </w:t>
      </w:r>
      <w:r>
        <w:rPr>
          <w:rFonts w:ascii="Arial" w:eastAsia="Arial" w:hAnsi="Arial" w:cs="Arial"/>
          <w:spacing w:val="5"/>
          <w:sz w:val="24"/>
          <w:szCs w:val="24"/>
        </w:rPr>
        <w:t xml:space="preserve"> </w:t>
      </w:r>
      <w:r>
        <w:rPr>
          <w:rFonts w:ascii="Arial" w:eastAsia="Arial" w:hAnsi="Arial" w:cs="Arial"/>
          <w:sz w:val="24"/>
          <w:szCs w:val="24"/>
        </w:rPr>
        <w:t xml:space="preserve">se </w:t>
      </w:r>
      <w:r>
        <w:rPr>
          <w:rFonts w:ascii="Arial" w:eastAsia="Arial" w:hAnsi="Arial" w:cs="Arial"/>
          <w:spacing w:val="7"/>
          <w:sz w:val="24"/>
          <w:szCs w:val="24"/>
        </w:rPr>
        <w:t xml:space="preserve"> </w:t>
      </w:r>
      <w:r>
        <w:rPr>
          <w:rFonts w:ascii="Arial" w:eastAsia="Arial" w:hAnsi="Arial" w:cs="Arial"/>
          <w:spacing w:val="-2"/>
          <w:sz w:val="24"/>
          <w:szCs w:val="24"/>
        </w:rPr>
        <w:t>v</w:t>
      </w:r>
      <w:r>
        <w:rPr>
          <w:rFonts w:ascii="Arial" w:eastAsia="Arial" w:hAnsi="Arial" w:cs="Arial"/>
          <w:sz w:val="24"/>
          <w:szCs w:val="24"/>
        </w:rPr>
        <w:t>inc</w:t>
      </w:r>
      <w:r>
        <w:rPr>
          <w:rFonts w:ascii="Arial" w:eastAsia="Arial" w:hAnsi="Arial" w:cs="Arial"/>
          <w:spacing w:val="1"/>
          <w:sz w:val="24"/>
          <w:szCs w:val="24"/>
        </w:rPr>
        <w:t>u</w:t>
      </w:r>
      <w:r>
        <w:rPr>
          <w:rFonts w:ascii="Arial" w:eastAsia="Arial" w:hAnsi="Arial" w:cs="Arial"/>
          <w:sz w:val="24"/>
          <w:szCs w:val="24"/>
        </w:rPr>
        <w:t xml:space="preserve">la </w:t>
      </w:r>
      <w:r>
        <w:rPr>
          <w:rFonts w:ascii="Arial" w:eastAsia="Arial" w:hAnsi="Arial" w:cs="Arial"/>
          <w:spacing w:val="6"/>
          <w:sz w:val="24"/>
          <w:szCs w:val="24"/>
        </w:rPr>
        <w:t xml:space="preserve"> </w:t>
      </w:r>
      <w:r>
        <w:rPr>
          <w:rFonts w:ascii="Arial" w:eastAsia="Arial" w:hAnsi="Arial" w:cs="Arial"/>
          <w:spacing w:val="1"/>
          <w:sz w:val="24"/>
          <w:szCs w:val="24"/>
        </w:rPr>
        <w:t>a</w:t>
      </w:r>
      <w:r>
        <w:rPr>
          <w:rFonts w:ascii="Arial" w:eastAsia="Arial" w:hAnsi="Arial" w:cs="Arial"/>
          <w:sz w:val="24"/>
          <w:szCs w:val="24"/>
        </w:rPr>
        <w:t xml:space="preserve">l </w:t>
      </w:r>
      <w:r>
        <w:rPr>
          <w:rFonts w:ascii="Arial" w:eastAsia="Arial" w:hAnsi="Arial" w:cs="Arial"/>
          <w:spacing w:val="6"/>
          <w:sz w:val="24"/>
          <w:szCs w:val="24"/>
        </w:rPr>
        <w:t xml:space="preserve"> </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g</w:t>
      </w:r>
      <w:r>
        <w:rPr>
          <w:rFonts w:ascii="Arial" w:eastAsia="Arial" w:hAnsi="Arial" w:cs="Arial"/>
          <w:sz w:val="24"/>
          <w:szCs w:val="24"/>
        </w:rPr>
        <w:t xml:space="preserve">o </w:t>
      </w:r>
      <w:r>
        <w:rPr>
          <w:rFonts w:ascii="Arial" w:eastAsia="Arial" w:hAnsi="Arial" w:cs="Arial"/>
          <w:spacing w:val="7"/>
          <w:sz w:val="24"/>
          <w:szCs w:val="24"/>
        </w:rPr>
        <w:t xml:space="preserve"> </w:t>
      </w:r>
      <w:r>
        <w:rPr>
          <w:rFonts w:ascii="Arial" w:eastAsia="Arial" w:hAnsi="Arial" w:cs="Arial"/>
          <w:sz w:val="24"/>
          <w:szCs w:val="24"/>
        </w:rPr>
        <w:t>le</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 xml:space="preserve">l </w:t>
      </w:r>
      <w:r>
        <w:rPr>
          <w:rFonts w:ascii="Arial" w:eastAsia="Arial" w:hAnsi="Arial" w:cs="Arial"/>
          <w:spacing w:val="6"/>
          <w:sz w:val="24"/>
          <w:szCs w:val="24"/>
        </w:rPr>
        <w:t xml:space="preserve"> </w:t>
      </w:r>
      <w:r>
        <w:rPr>
          <w:rFonts w:ascii="Arial" w:eastAsia="Arial" w:hAnsi="Arial" w:cs="Arial"/>
          <w:sz w:val="24"/>
          <w:szCs w:val="24"/>
        </w:rPr>
        <w:t xml:space="preserve">y </w:t>
      </w:r>
      <w:proofErr w:type="spellStart"/>
      <w:r>
        <w:rPr>
          <w:rFonts w:ascii="Arial" w:eastAsia="Arial" w:hAnsi="Arial" w:cs="Arial"/>
          <w:sz w:val="24"/>
          <w:szCs w:val="24"/>
        </w:rPr>
        <w:t>re</w:t>
      </w:r>
      <w:r>
        <w:rPr>
          <w:rFonts w:ascii="Arial" w:eastAsia="Arial" w:hAnsi="Arial" w:cs="Arial"/>
          <w:spacing w:val="1"/>
          <w:sz w:val="24"/>
          <w:szCs w:val="24"/>
        </w:rPr>
        <w:t>pu</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pacing w:val="1"/>
          <w:sz w:val="24"/>
          <w:szCs w:val="24"/>
        </w:rPr>
        <w:t>ona</w:t>
      </w:r>
      <w:r>
        <w:rPr>
          <w:rFonts w:ascii="Arial" w:eastAsia="Arial" w:hAnsi="Arial" w:cs="Arial"/>
          <w:sz w:val="24"/>
          <w:szCs w:val="24"/>
        </w:rPr>
        <w:t>l</w:t>
      </w:r>
      <w:proofErr w:type="spellEnd"/>
      <w:r>
        <w:rPr>
          <w:rFonts w:ascii="Arial" w:eastAsia="Arial" w:hAnsi="Arial" w:cs="Arial"/>
          <w:sz w:val="24"/>
          <w:szCs w:val="24"/>
        </w:rPr>
        <w:t xml:space="preserve"> </w:t>
      </w:r>
      <w:r>
        <w:rPr>
          <w:rFonts w:ascii="Arial" w:eastAsia="Arial" w:hAnsi="Arial" w:cs="Arial"/>
          <w:spacing w:val="2"/>
          <w:sz w:val="24"/>
          <w:szCs w:val="24"/>
        </w:rPr>
        <w:t xml:space="preserve"> </w:t>
      </w:r>
      <w:r>
        <w:rPr>
          <w:rFonts w:ascii="Arial" w:eastAsia="Arial" w:hAnsi="Arial" w:cs="Arial"/>
          <w:sz w:val="24"/>
          <w:szCs w:val="24"/>
        </w:rPr>
        <w:t xml:space="preserve">a </w:t>
      </w:r>
      <w:r>
        <w:rPr>
          <w:rFonts w:ascii="Arial" w:eastAsia="Arial" w:hAnsi="Arial" w:cs="Arial"/>
          <w:spacing w:val="5"/>
          <w:sz w:val="24"/>
          <w:szCs w:val="24"/>
        </w:rPr>
        <w:t xml:space="preserve"> </w:t>
      </w:r>
      <w:r>
        <w:rPr>
          <w:rFonts w:ascii="Arial" w:eastAsia="Arial" w:hAnsi="Arial" w:cs="Arial"/>
          <w:spacing w:val="-1"/>
          <w:sz w:val="24"/>
          <w:szCs w:val="24"/>
        </w:rPr>
        <w:t>qu</w:t>
      </w:r>
      <w:r>
        <w:rPr>
          <w:rFonts w:ascii="Arial" w:eastAsia="Arial" w:hAnsi="Arial" w:cs="Arial"/>
          <w:sz w:val="24"/>
          <w:szCs w:val="24"/>
        </w:rPr>
        <w:t xml:space="preserve">e </w:t>
      </w:r>
      <w:r>
        <w:rPr>
          <w:rFonts w:ascii="Arial" w:eastAsia="Arial" w:hAnsi="Arial" w:cs="Arial"/>
          <w:spacing w:val="5"/>
          <w:sz w:val="24"/>
          <w:szCs w:val="24"/>
        </w:rPr>
        <w:t xml:space="preserve"> </w:t>
      </w:r>
      <w:r>
        <w:rPr>
          <w:rFonts w:ascii="Arial" w:eastAsia="Arial" w:hAnsi="Arial" w:cs="Arial"/>
          <w:spacing w:val="-2"/>
          <w:sz w:val="24"/>
          <w:szCs w:val="24"/>
        </w:rPr>
        <w:t>s</w:t>
      </w:r>
      <w:r>
        <w:rPr>
          <w:rFonts w:ascii="Arial" w:eastAsia="Arial" w:hAnsi="Arial" w:cs="Arial"/>
          <w:sz w:val="24"/>
          <w:szCs w:val="24"/>
        </w:rPr>
        <w:t xml:space="preserve">e </w:t>
      </w:r>
      <w:r>
        <w:rPr>
          <w:rFonts w:ascii="Arial" w:eastAsia="Arial" w:hAnsi="Arial" w:cs="Arial"/>
          <w:spacing w:val="5"/>
          <w:sz w:val="24"/>
          <w:szCs w:val="24"/>
        </w:rPr>
        <w:t xml:space="preserve"> </w:t>
      </w:r>
      <w:r>
        <w:rPr>
          <w:rFonts w:ascii="Arial" w:eastAsia="Arial" w:hAnsi="Arial" w:cs="Arial"/>
          <w:spacing w:val="1"/>
          <w:sz w:val="24"/>
          <w:szCs w:val="24"/>
        </w:rPr>
        <w:t>e</w:t>
      </w:r>
      <w:r>
        <w:rPr>
          <w:rFonts w:ascii="Arial" w:eastAsia="Arial" w:hAnsi="Arial" w:cs="Arial"/>
          <w:spacing w:val="-2"/>
          <w:sz w:val="24"/>
          <w:szCs w:val="24"/>
        </w:rPr>
        <w:t>x</w:t>
      </w:r>
      <w:r>
        <w:rPr>
          <w:rFonts w:ascii="Arial" w:eastAsia="Arial" w:hAnsi="Arial" w:cs="Arial"/>
          <w:spacing w:val="1"/>
          <w:sz w:val="24"/>
          <w:szCs w:val="24"/>
        </w:rPr>
        <w:t>po</w:t>
      </w:r>
      <w:r>
        <w:rPr>
          <w:rFonts w:ascii="Arial" w:eastAsia="Arial" w:hAnsi="Arial" w:cs="Arial"/>
          <w:spacing w:val="-1"/>
          <w:sz w:val="24"/>
          <w:szCs w:val="24"/>
        </w:rPr>
        <w:t>n</w:t>
      </w:r>
      <w:r>
        <w:rPr>
          <w:rFonts w:ascii="Arial" w:eastAsia="Arial" w:hAnsi="Arial" w:cs="Arial"/>
          <w:sz w:val="24"/>
          <w:szCs w:val="24"/>
        </w:rPr>
        <w:t xml:space="preserve">e </w:t>
      </w:r>
      <w:r>
        <w:rPr>
          <w:rFonts w:ascii="Arial" w:eastAsia="Arial" w:hAnsi="Arial" w:cs="Arial"/>
          <w:spacing w:val="10"/>
          <w:sz w:val="24"/>
          <w:szCs w:val="24"/>
        </w:rPr>
        <w:t xml:space="preserve"> </w:t>
      </w:r>
      <w:r>
        <w:rPr>
          <w:rFonts w:ascii="Arial" w:eastAsia="Arial" w:hAnsi="Arial" w:cs="Arial"/>
          <w:sz w:val="24"/>
          <w:szCs w:val="24"/>
        </w:rPr>
        <w:t>SUPERVISA S.A.,  c</w:t>
      </w:r>
      <w:r>
        <w:rPr>
          <w:rFonts w:ascii="Arial" w:eastAsia="Arial" w:hAnsi="Arial" w:cs="Arial"/>
          <w:spacing w:val="1"/>
          <w:sz w:val="24"/>
          <w:szCs w:val="24"/>
        </w:rPr>
        <w:t>o</w:t>
      </w:r>
      <w:r>
        <w:rPr>
          <w:rFonts w:ascii="Arial" w:eastAsia="Arial" w:hAnsi="Arial" w:cs="Arial"/>
          <w:sz w:val="24"/>
          <w:szCs w:val="24"/>
        </w:rPr>
        <w:t xml:space="preserve">n </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l </w:t>
      </w:r>
      <w:r>
        <w:rPr>
          <w:rFonts w:ascii="Arial" w:eastAsia="Arial" w:hAnsi="Arial" w:cs="Arial"/>
          <w:spacing w:val="4"/>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 xml:space="preserve">e </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2"/>
          <w:sz w:val="24"/>
          <w:szCs w:val="24"/>
        </w:rPr>
        <w:t>t</w:t>
      </w:r>
      <w:r>
        <w:rPr>
          <w:rFonts w:ascii="Arial" w:eastAsia="Arial" w:hAnsi="Arial" w:cs="Arial"/>
          <w:sz w:val="24"/>
          <w:szCs w:val="24"/>
        </w:rPr>
        <w:t xml:space="preserve">o </w:t>
      </w:r>
      <w:r>
        <w:rPr>
          <w:rFonts w:ascii="Arial" w:eastAsia="Arial" w:hAnsi="Arial" w:cs="Arial"/>
          <w:spacing w:val="5"/>
          <w:sz w:val="24"/>
          <w:szCs w:val="24"/>
        </w:rPr>
        <w:t xml:space="preserve"> </w:t>
      </w:r>
      <w:r>
        <w:rPr>
          <w:rFonts w:ascii="Arial" w:eastAsia="Arial" w:hAnsi="Arial" w:cs="Arial"/>
          <w:spacing w:val="1"/>
          <w:sz w:val="24"/>
          <w:szCs w:val="24"/>
        </w:rPr>
        <w:t>e</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1"/>
          <w:sz w:val="24"/>
          <w:szCs w:val="24"/>
        </w:rPr>
        <w:t>óm</w:t>
      </w:r>
      <w:r>
        <w:rPr>
          <w:rFonts w:ascii="Arial" w:eastAsia="Arial" w:hAnsi="Arial" w:cs="Arial"/>
          <w:spacing w:val="5"/>
          <w:sz w:val="24"/>
          <w:szCs w:val="24"/>
        </w:rPr>
        <w:t>i</w:t>
      </w:r>
      <w:r>
        <w:rPr>
          <w:rFonts w:ascii="Arial" w:eastAsia="Arial" w:hAnsi="Arial" w:cs="Arial"/>
          <w:spacing w:val="-2"/>
          <w:sz w:val="24"/>
          <w:szCs w:val="24"/>
        </w:rPr>
        <w:t>c</w:t>
      </w:r>
      <w:r>
        <w:rPr>
          <w:rFonts w:ascii="Arial" w:eastAsia="Arial" w:hAnsi="Arial" w:cs="Arial"/>
          <w:sz w:val="24"/>
          <w:szCs w:val="24"/>
        </w:rPr>
        <w:t xml:space="preserve">o </w:t>
      </w:r>
      <w:r>
        <w:rPr>
          <w:rFonts w:ascii="Arial" w:eastAsia="Arial" w:hAnsi="Arial" w:cs="Arial"/>
          <w:spacing w:val="1"/>
          <w:sz w:val="24"/>
          <w:szCs w:val="24"/>
        </w:rPr>
        <w:t>ne</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2"/>
          <w:sz w:val="24"/>
          <w:szCs w:val="24"/>
        </w:rPr>
        <w:t>v</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pu</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re</w:t>
      </w:r>
      <w:r>
        <w:rPr>
          <w:rFonts w:ascii="Arial" w:eastAsia="Arial" w:hAnsi="Arial" w:cs="Arial"/>
          <w:spacing w:val="1"/>
          <w:sz w:val="24"/>
          <w:szCs w:val="24"/>
        </w:rPr>
        <w:t>p</w:t>
      </w:r>
      <w:r>
        <w:rPr>
          <w:rFonts w:ascii="Arial" w:eastAsia="Arial" w:hAnsi="Arial" w:cs="Arial"/>
          <w:sz w:val="24"/>
          <w:szCs w:val="24"/>
        </w:rPr>
        <w:t>res</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 xml:space="preserve"> pa</w:t>
      </w:r>
      <w:r>
        <w:rPr>
          <w:rFonts w:ascii="Arial" w:eastAsia="Arial" w:hAnsi="Arial" w:cs="Arial"/>
          <w:spacing w:val="-3"/>
          <w:sz w:val="24"/>
          <w:szCs w:val="24"/>
        </w:rPr>
        <w:t>r</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z w:val="24"/>
          <w:szCs w:val="24"/>
        </w:rPr>
        <w:t>su</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st</w:t>
      </w:r>
      <w:r>
        <w:rPr>
          <w:rFonts w:ascii="Arial" w:eastAsia="Arial" w:hAnsi="Arial" w:cs="Arial"/>
          <w:spacing w:val="1"/>
          <w:sz w:val="24"/>
          <w:szCs w:val="24"/>
        </w:rPr>
        <w:t>ab</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z w:val="24"/>
          <w:szCs w:val="24"/>
        </w:rPr>
        <w:t>i</w:t>
      </w:r>
      <w:r>
        <w:rPr>
          <w:rFonts w:ascii="Arial" w:eastAsia="Arial" w:hAnsi="Arial" w:cs="Arial"/>
          <w:spacing w:val="-2"/>
          <w:sz w:val="24"/>
          <w:szCs w:val="24"/>
        </w:rPr>
        <w:t>d</w:t>
      </w:r>
      <w:r>
        <w:rPr>
          <w:rFonts w:ascii="Arial" w:eastAsia="Arial" w:hAnsi="Arial" w:cs="Arial"/>
          <w:spacing w:val="1"/>
          <w:sz w:val="24"/>
          <w:szCs w:val="24"/>
        </w:rPr>
        <w:t>a</w:t>
      </w:r>
      <w:r>
        <w:rPr>
          <w:rFonts w:ascii="Arial" w:eastAsia="Arial" w:hAnsi="Arial" w:cs="Arial"/>
          <w:sz w:val="24"/>
          <w:szCs w:val="24"/>
        </w:rPr>
        <w:t xml:space="preserve">d </w:t>
      </w:r>
      <w:r>
        <w:rPr>
          <w:rFonts w:ascii="Arial" w:eastAsia="Arial" w:hAnsi="Arial" w:cs="Arial"/>
          <w:spacing w:val="3"/>
          <w:sz w:val="24"/>
          <w:szCs w:val="24"/>
        </w:rPr>
        <w:t>f</w:t>
      </w:r>
      <w:r>
        <w:rPr>
          <w:rFonts w:ascii="Arial" w:eastAsia="Arial" w:hAnsi="Arial" w:cs="Arial"/>
          <w:sz w:val="24"/>
          <w:szCs w:val="24"/>
        </w:rPr>
        <w:t>in</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cie</w:t>
      </w:r>
      <w:r>
        <w:rPr>
          <w:rFonts w:ascii="Arial" w:eastAsia="Arial" w:hAnsi="Arial" w:cs="Arial"/>
          <w:spacing w:val="-3"/>
          <w:sz w:val="24"/>
          <w:szCs w:val="24"/>
        </w:rPr>
        <w:t>r</w:t>
      </w:r>
      <w:r>
        <w:rPr>
          <w:rFonts w:ascii="Arial" w:eastAsia="Arial" w:hAnsi="Arial" w:cs="Arial"/>
          <w:spacing w:val="1"/>
          <w:sz w:val="24"/>
          <w:szCs w:val="24"/>
        </w:rPr>
        <w:t>a</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 xml:space="preserve"> u</w:t>
      </w:r>
      <w:r>
        <w:rPr>
          <w:rFonts w:ascii="Arial" w:eastAsia="Arial" w:hAnsi="Arial" w:cs="Arial"/>
          <w:sz w:val="24"/>
          <w:szCs w:val="24"/>
        </w:rPr>
        <w:t>til</w:t>
      </w:r>
      <w:r>
        <w:rPr>
          <w:rFonts w:ascii="Arial" w:eastAsia="Arial" w:hAnsi="Arial" w:cs="Arial"/>
          <w:spacing w:val="-1"/>
          <w:sz w:val="24"/>
          <w:szCs w:val="24"/>
        </w:rPr>
        <w:t>i</w:t>
      </w:r>
      <w:r>
        <w:rPr>
          <w:rFonts w:ascii="Arial" w:eastAsia="Arial" w:hAnsi="Arial" w:cs="Arial"/>
          <w:spacing w:val="-2"/>
          <w:sz w:val="24"/>
          <w:szCs w:val="24"/>
        </w:rPr>
        <w:t>z</w:t>
      </w:r>
      <w:r>
        <w:rPr>
          <w:rFonts w:ascii="Arial" w:eastAsia="Arial" w:hAnsi="Arial" w:cs="Arial"/>
          <w:spacing w:val="1"/>
          <w:sz w:val="24"/>
          <w:szCs w:val="24"/>
        </w:rPr>
        <w:t>ada</w:t>
      </w:r>
      <w:r>
        <w:rPr>
          <w:rFonts w:ascii="Arial" w:eastAsia="Arial" w:hAnsi="Arial" w:cs="Arial"/>
          <w:sz w:val="24"/>
          <w:szCs w:val="24"/>
        </w:rPr>
        <w:t xml:space="preserve">, </w:t>
      </w:r>
      <w:r>
        <w:rPr>
          <w:rFonts w:ascii="Arial" w:eastAsia="Arial" w:hAnsi="Arial" w:cs="Arial"/>
          <w:spacing w:val="1"/>
          <w:sz w:val="24"/>
          <w:szCs w:val="24"/>
        </w:rPr>
        <w:t>en</w:t>
      </w:r>
      <w:r>
        <w:rPr>
          <w:rFonts w:ascii="Arial" w:eastAsia="Arial" w:hAnsi="Arial" w:cs="Arial"/>
          <w:sz w:val="24"/>
          <w:szCs w:val="24"/>
        </w:rPr>
        <w:t>tre</w:t>
      </w:r>
      <w:r>
        <w:rPr>
          <w:rFonts w:ascii="Arial" w:eastAsia="Arial" w:hAnsi="Arial" w:cs="Arial"/>
          <w:spacing w:val="1"/>
          <w:sz w:val="24"/>
          <w:szCs w:val="24"/>
        </w:rPr>
        <w:t xml:space="preserve"> o</w:t>
      </w:r>
      <w:r>
        <w:rPr>
          <w:rFonts w:ascii="Arial" w:eastAsia="Arial" w:hAnsi="Arial" w:cs="Arial"/>
          <w:sz w:val="24"/>
          <w:szCs w:val="24"/>
        </w:rPr>
        <w:t>tros,</w:t>
      </w:r>
      <w:r>
        <w:rPr>
          <w:rFonts w:ascii="Arial" w:eastAsia="Arial" w:hAnsi="Arial" w:cs="Arial"/>
          <w:spacing w:val="1"/>
          <w:sz w:val="24"/>
          <w:szCs w:val="24"/>
        </w:rPr>
        <w:t xml:space="preserve"> pa</w:t>
      </w:r>
      <w:r>
        <w:rPr>
          <w:rFonts w:ascii="Arial" w:eastAsia="Arial" w:hAnsi="Arial" w:cs="Arial"/>
          <w:sz w:val="24"/>
          <w:szCs w:val="24"/>
        </w:rPr>
        <w:t xml:space="preserve">ra </w:t>
      </w:r>
      <w:r>
        <w:rPr>
          <w:rFonts w:ascii="Arial" w:eastAsia="Arial" w:hAnsi="Arial" w:cs="Arial"/>
          <w:spacing w:val="1"/>
          <w:sz w:val="24"/>
          <w:szCs w:val="24"/>
        </w:rPr>
        <w:t>e</w:t>
      </w:r>
      <w:r>
        <w:rPr>
          <w:rFonts w:ascii="Arial" w:eastAsia="Arial" w:hAnsi="Arial" w:cs="Arial"/>
          <w:sz w:val="24"/>
          <w:szCs w:val="24"/>
        </w:rPr>
        <w:t xml:space="preserve">l </w:t>
      </w:r>
      <w:r>
        <w:rPr>
          <w:rFonts w:ascii="Arial" w:eastAsia="Arial" w:hAnsi="Arial" w:cs="Arial"/>
          <w:spacing w:val="1"/>
          <w:sz w:val="24"/>
          <w:szCs w:val="24"/>
        </w:rPr>
        <w:t>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z w:val="24"/>
          <w:szCs w:val="24"/>
        </w:rPr>
        <w:t>lt</w:t>
      </w:r>
      <w:r>
        <w:rPr>
          <w:rFonts w:ascii="Arial" w:eastAsia="Arial" w:hAnsi="Arial" w:cs="Arial"/>
          <w:spacing w:val="1"/>
          <w:sz w:val="24"/>
          <w:szCs w:val="24"/>
        </w:rPr>
        <w:t>am</w:t>
      </w:r>
      <w:r>
        <w:rPr>
          <w:rFonts w:ascii="Arial" w:eastAsia="Arial" w:hAnsi="Arial" w:cs="Arial"/>
          <w:spacing w:val="-3"/>
          <w:sz w:val="24"/>
          <w:szCs w:val="24"/>
        </w:rPr>
        <w:t>i</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pacing w:val="1"/>
          <w:sz w:val="24"/>
          <w:szCs w:val="24"/>
        </w:rPr>
        <w:t>o</w:t>
      </w:r>
      <w:r>
        <w:rPr>
          <w:rFonts w:ascii="Arial" w:eastAsia="Arial" w:hAnsi="Arial" w:cs="Arial"/>
          <w:sz w:val="24"/>
          <w:szCs w:val="24"/>
        </w:rPr>
        <w:t>,</w:t>
      </w:r>
      <w:r>
        <w:rPr>
          <w:rFonts w:ascii="Arial" w:eastAsia="Arial" w:hAnsi="Arial" w:cs="Arial"/>
          <w:spacing w:val="1"/>
          <w:sz w:val="24"/>
          <w:szCs w:val="24"/>
        </w:rPr>
        <w:t xml:space="preserve"> m</w:t>
      </w:r>
      <w:r>
        <w:rPr>
          <w:rFonts w:ascii="Arial" w:eastAsia="Arial" w:hAnsi="Arial" w:cs="Arial"/>
          <w:spacing w:val="-1"/>
          <w:sz w:val="24"/>
          <w:szCs w:val="24"/>
        </w:rPr>
        <w:t>a</w:t>
      </w:r>
      <w:r>
        <w:rPr>
          <w:rFonts w:ascii="Arial" w:eastAsia="Arial" w:hAnsi="Arial" w:cs="Arial"/>
          <w:spacing w:val="1"/>
          <w:sz w:val="24"/>
          <w:szCs w:val="24"/>
        </w:rPr>
        <w:t>ne</w:t>
      </w:r>
      <w:r>
        <w:rPr>
          <w:rFonts w:ascii="Arial" w:eastAsia="Arial" w:hAnsi="Arial" w:cs="Arial"/>
          <w:sz w:val="24"/>
          <w:szCs w:val="24"/>
        </w:rPr>
        <w:t>jo,</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2"/>
          <w:sz w:val="24"/>
          <w:szCs w:val="24"/>
        </w:rPr>
        <w:t>nv</w:t>
      </w:r>
      <w:r>
        <w:rPr>
          <w:rFonts w:ascii="Arial" w:eastAsia="Arial" w:hAnsi="Arial" w:cs="Arial"/>
          <w:spacing w:val="1"/>
          <w:sz w:val="24"/>
          <w:szCs w:val="24"/>
        </w:rPr>
        <w:t>e</w:t>
      </w:r>
      <w:r>
        <w:rPr>
          <w:rFonts w:ascii="Arial" w:eastAsia="Arial" w:hAnsi="Arial" w:cs="Arial"/>
          <w:sz w:val="24"/>
          <w:szCs w:val="24"/>
        </w:rPr>
        <w:t>rs</w:t>
      </w:r>
      <w:r>
        <w:rPr>
          <w:rFonts w:ascii="Arial" w:eastAsia="Arial" w:hAnsi="Arial" w:cs="Arial"/>
          <w:spacing w:val="-1"/>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ap</w:t>
      </w:r>
      <w:r>
        <w:rPr>
          <w:rFonts w:ascii="Arial" w:eastAsia="Arial" w:hAnsi="Arial" w:cs="Arial"/>
          <w:sz w:val="24"/>
          <w:szCs w:val="24"/>
        </w:rPr>
        <w:t>ro</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1"/>
          <w:sz w:val="24"/>
          <w:szCs w:val="24"/>
        </w:rPr>
        <w:t>h</w:t>
      </w:r>
      <w:r>
        <w:rPr>
          <w:rFonts w:ascii="Arial" w:eastAsia="Arial" w:hAnsi="Arial" w:cs="Arial"/>
          <w:spacing w:val="1"/>
          <w:sz w:val="24"/>
          <w:szCs w:val="24"/>
        </w:rPr>
        <w:t>am</w:t>
      </w:r>
      <w:r>
        <w:rPr>
          <w:rFonts w:ascii="Arial" w:eastAsia="Arial" w:hAnsi="Arial" w:cs="Arial"/>
          <w:spacing w:val="-3"/>
          <w:sz w:val="24"/>
          <w:szCs w:val="24"/>
        </w:rPr>
        <w:t>i</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q</w:t>
      </w:r>
      <w:r>
        <w:rPr>
          <w:rFonts w:ascii="Arial" w:eastAsia="Arial" w:hAnsi="Arial" w:cs="Arial"/>
          <w:spacing w:val="1"/>
          <w:sz w:val="24"/>
          <w:szCs w:val="24"/>
        </w:rPr>
        <w:t>u</w:t>
      </w:r>
      <w:r>
        <w:rPr>
          <w:rFonts w:ascii="Arial" w:eastAsia="Arial" w:hAnsi="Arial" w:cs="Arial"/>
          <w:sz w:val="24"/>
          <w:szCs w:val="24"/>
        </w:rPr>
        <w:t>ier 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z w:val="24"/>
          <w:szCs w:val="24"/>
        </w:rPr>
        <w:t>,</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1"/>
          <w:sz w:val="24"/>
          <w:szCs w:val="24"/>
        </w:rPr>
        <w:t xml:space="preserve"> d</w:t>
      </w:r>
      <w:r>
        <w:rPr>
          <w:rFonts w:ascii="Arial" w:eastAsia="Arial" w:hAnsi="Arial" w:cs="Arial"/>
          <w:sz w:val="24"/>
          <w:szCs w:val="24"/>
        </w:rPr>
        <w:t>in</w:t>
      </w:r>
      <w:r>
        <w:rPr>
          <w:rFonts w:ascii="Arial" w:eastAsia="Arial" w:hAnsi="Arial" w:cs="Arial"/>
          <w:spacing w:val="1"/>
          <w:sz w:val="24"/>
          <w:szCs w:val="24"/>
        </w:rPr>
        <w:t>e</w:t>
      </w:r>
      <w:r>
        <w:rPr>
          <w:rFonts w:ascii="Arial" w:eastAsia="Arial" w:hAnsi="Arial" w:cs="Arial"/>
          <w:spacing w:val="-3"/>
          <w:sz w:val="24"/>
          <w:szCs w:val="24"/>
        </w:rPr>
        <w:t>r</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u</w:t>
      </w:r>
      <w:r>
        <w:rPr>
          <w:rFonts w:ascii="Arial" w:eastAsia="Arial" w:hAnsi="Arial" w:cs="Arial"/>
          <w:spacing w:val="1"/>
          <w:sz w:val="24"/>
          <w:szCs w:val="24"/>
        </w:rPr>
        <w:t xml:space="preserve"> o</w:t>
      </w:r>
      <w:r>
        <w:rPr>
          <w:rFonts w:ascii="Arial" w:eastAsia="Arial" w:hAnsi="Arial" w:cs="Arial"/>
          <w:sz w:val="24"/>
          <w:szCs w:val="24"/>
        </w:rPr>
        <w:t>tros</w:t>
      </w:r>
      <w:r>
        <w:rPr>
          <w:rFonts w:ascii="Arial" w:eastAsia="Arial" w:hAnsi="Arial" w:cs="Arial"/>
          <w:spacing w:val="1"/>
          <w:sz w:val="24"/>
          <w:szCs w:val="24"/>
        </w:rPr>
        <w:t xml:space="preserve"> b</w:t>
      </w:r>
      <w:r>
        <w:rPr>
          <w:rFonts w:ascii="Arial" w:eastAsia="Arial" w:hAnsi="Arial" w:cs="Arial"/>
          <w:sz w:val="24"/>
          <w:szCs w:val="24"/>
        </w:rPr>
        <w:t>ie</w:t>
      </w:r>
      <w:r>
        <w:rPr>
          <w:rFonts w:ascii="Arial" w:eastAsia="Arial" w:hAnsi="Arial" w:cs="Arial"/>
          <w:spacing w:val="1"/>
          <w:sz w:val="24"/>
          <w:szCs w:val="24"/>
        </w:rPr>
        <w:t>ne</w:t>
      </w:r>
      <w:r>
        <w:rPr>
          <w:rFonts w:ascii="Arial" w:eastAsia="Arial" w:hAnsi="Arial" w:cs="Arial"/>
          <w:sz w:val="24"/>
          <w:szCs w:val="24"/>
        </w:rPr>
        <w:t xml:space="preserve">s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2"/>
          <w:sz w:val="24"/>
          <w:szCs w:val="24"/>
        </w:rPr>
        <w:t>v</w:t>
      </w:r>
      <w:r>
        <w:rPr>
          <w:rFonts w:ascii="Arial" w:eastAsia="Arial" w:hAnsi="Arial" w:cs="Arial"/>
          <w:spacing w:val="1"/>
          <w:sz w:val="24"/>
          <w:szCs w:val="24"/>
        </w:rPr>
        <w:t>en</w:t>
      </w:r>
      <w:r>
        <w:rPr>
          <w:rFonts w:ascii="Arial" w:eastAsia="Arial" w:hAnsi="Arial" w:cs="Arial"/>
          <w:sz w:val="24"/>
          <w:szCs w:val="24"/>
        </w:rPr>
        <w:t>i</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 xml:space="preserve">s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a</w:t>
      </w:r>
      <w:r>
        <w:rPr>
          <w:rFonts w:ascii="Arial" w:eastAsia="Arial" w:hAnsi="Arial" w:cs="Arial"/>
          <w:sz w:val="24"/>
          <w:szCs w:val="24"/>
        </w:rPr>
        <w:t>cti</w:t>
      </w:r>
      <w:r>
        <w:rPr>
          <w:rFonts w:ascii="Arial" w:eastAsia="Arial" w:hAnsi="Arial" w:cs="Arial"/>
          <w:spacing w:val="-2"/>
          <w:sz w:val="24"/>
          <w:szCs w:val="24"/>
        </w:rPr>
        <w:t>v</w:t>
      </w:r>
      <w:r>
        <w:rPr>
          <w:rFonts w:ascii="Arial" w:eastAsia="Arial" w:hAnsi="Arial" w:cs="Arial"/>
          <w:sz w:val="24"/>
          <w:szCs w:val="24"/>
        </w:rPr>
        <w:t>id</w:t>
      </w:r>
      <w:r>
        <w:rPr>
          <w:rFonts w:ascii="Arial" w:eastAsia="Arial" w:hAnsi="Arial" w:cs="Arial"/>
          <w:spacing w:val="1"/>
          <w:sz w:val="24"/>
          <w:szCs w:val="24"/>
        </w:rPr>
        <w:t>ade</w:t>
      </w:r>
      <w:r>
        <w:rPr>
          <w:rFonts w:ascii="Arial" w:eastAsia="Arial" w:hAnsi="Arial" w:cs="Arial"/>
          <w:sz w:val="24"/>
          <w:szCs w:val="24"/>
        </w:rPr>
        <w:t xml:space="preserve">s </w:t>
      </w:r>
      <w:r>
        <w:rPr>
          <w:rFonts w:ascii="Arial" w:eastAsia="Arial" w:hAnsi="Arial" w:cs="Arial"/>
          <w:spacing w:val="1"/>
          <w:sz w:val="24"/>
          <w:szCs w:val="24"/>
        </w:rPr>
        <w:t>de</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2"/>
          <w:sz w:val="24"/>
          <w:szCs w:val="24"/>
        </w:rPr>
        <w:t>c</w:t>
      </w:r>
      <w:r>
        <w:rPr>
          <w:rFonts w:ascii="Arial" w:eastAsia="Arial" w:hAnsi="Arial" w:cs="Arial"/>
          <w:sz w:val="24"/>
          <w:szCs w:val="24"/>
        </w:rPr>
        <w:t>ti</w:t>
      </w:r>
      <w:r>
        <w:rPr>
          <w:rFonts w:ascii="Arial" w:eastAsia="Arial" w:hAnsi="Arial" w:cs="Arial"/>
          <w:spacing w:val="-2"/>
          <w:sz w:val="24"/>
          <w:szCs w:val="24"/>
        </w:rPr>
        <w:t>v</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z w:val="24"/>
          <w:szCs w:val="24"/>
        </w:rPr>
        <w:t>o</w:t>
      </w:r>
      <w:r>
        <w:rPr>
          <w:rFonts w:ascii="Arial" w:eastAsia="Arial" w:hAnsi="Arial" w:cs="Arial"/>
          <w:spacing w:val="1"/>
          <w:sz w:val="24"/>
          <w:szCs w:val="24"/>
        </w:rPr>
        <w:t xml:space="preserve"> pa</w:t>
      </w:r>
      <w:r>
        <w:rPr>
          <w:rFonts w:ascii="Arial" w:eastAsia="Arial" w:hAnsi="Arial" w:cs="Arial"/>
          <w:sz w:val="24"/>
          <w:szCs w:val="24"/>
        </w:rPr>
        <w:t>ra</w:t>
      </w:r>
      <w:r>
        <w:rPr>
          <w:rFonts w:ascii="Arial" w:eastAsia="Arial" w:hAnsi="Arial" w:cs="Arial"/>
          <w:spacing w:val="1"/>
          <w:sz w:val="24"/>
          <w:szCs w:val="24"/>
        </w:rPr>
        <w:t xml:space="preserve"> da</w:t>
      </w:r>
      <w:r>
        <w:rPr>
          <w:rFonts w:ascii="Arial" w:eastAsia="Arial" w:hAnsi="Arial" w:cs="Arial"/>
          <w:sz w:val="24"/>
          <w:szCs w:val="24"/>
        </w:rPr>
        <w:t xml:space="preserve">r </w:t>
      </w:r>
      <w:r>
        <w:rPr>
          <w:rFonts w:ascii="Arial" w:eastAsia="Arial" w:hAnsi="Arial" w:cs="Arial"/>
          <w:spacing w:val="1"/>
          <w:sz w:val="24"/>
          <w:szCs w:val="24"/>
        </w:rPr>
        <w:t>apa</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en</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z w:val="24"/>
          <w:szCs w:val="24"/>
        </w:rPr>
        <w:t>ra</w:t>
      </w:r>
      <w:r>
        <w:rPr>
          <w:rFonts w:ascii="Arial" w:eastAsia="Arial" w:hAnsi="Arial" w:cs="Arial"/>
          <w:spacing w:val="1"/>
          <w:sz w:val="24"/>
          <w:szCs w:val="24"/>
        </w:rPr>
        <w:t>n</w:t>
      </w:r>
      <w:r>
        <w:rPr>
          <w:rFonts w:ascii="Arial" w:eastAsia="Arial" w:hAnsi="Arial" w:cs="Arial"/>
          <w:spacing w:val="-2"/>
          <w:sz w:val="24"/>
          <w:szCs w:val="24"/>
        </w:rPr>
        <w:t>s</w:t>
      </w:r>
      <w:r>
        <w:rPr>
          <w:rFonts w:ascii="Arial" w:eastAsia="Arial" w:hAnsi="Arial" w:cs="Arial"/>
          <w:spacing w:val="1"/>
          <w:sz w:val="24"/>
          <w:szCs w:val="24"/>
        </w:rPr>
        <w:t>a</w:t>
      </w:r>
      <w:r>
        <w:rPr>
          <w:rFonts w:ascii="Arial" w:eastAsia="Arial" w:hAnsi="Arial" w:cs="Arial"/>
          <w:sz w:val="24"/>
          <w:szCs w:val="24"/>
        </w:rPr>
        <w:t>ccio</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s y</w:t>
      </w:r>
      <w:r>
        <w:rPr>
          <w:rFonts w:ascii="Arial" w:eastAsia="Arial" w:hAnsi="Arial" w:cs="Arial"/>
          <w:spacing w:val="-2"/>
          <w:sz w:val="24"/>
          <w:szCs w:val="24"/>
        </w:rPr>
        <w:t xml:space="preserve"> </w:t>
      </w:r>
      <w:r>
        <w:rPr>
          <w:rFonts w:ascii="Arial" w:eastAsia="Arial" w:hAnsi="Arial" w:cs="Arial"/>
          <w:spacing w:val="1"/>
          <w:sz w:val="24"/>
          <w:szCs w:val="24"/>
        </w:rPr>
        <w:t>fo</w:t>
      </w:r>
      <w:r>
        <w:rPr>
          <w:rFonts w:ascii="Arial" w:eastAsia="Arial" w:hAnsi="Arial" w:cs="Arial"/>
          <w:spacing w:val="-1"/>
          <w:sz w:val="24"/>
          <w:szCs w:val="24"/>
        </w:rPr>
        <w:t>n</w:t>
      </w:r>
      <w:r>
        <w:rPr>
          <w:rFonts w:ascii="Arial" w:eastAsia="Arial" w:hAnsi="Arial" w:cs="Arial"/>
          <w:spacing w:val="1"/>
          <w:sz w:val="24"/>
          <w:szCs w:val="24"/>
        </w:rPr>
        <w:t>do</w:t>
      </w:r>
      <w:r>
        <w:rPr>
          <w:rFonts w:ascii="Arial" w:eastAsia="Arial" w:hAnsi="Arial" w:cs="Arial"/>
          <w:sz w:val="24"/>
          <w:szCs w:val="24"/>
        </w:rPr>
        <w:t xml:space="preserve">s </w:t>
      </w:r>
      <w:r>
        <w:rPr>
          <w:rFonts w:ascii="Arial" w:eastAsia="Arial" w:hAnsi="Arial" w:cs="Arial"/>
          <w:spacing w:val="-2"/>
          <w:sz w:val="24"/>
          <w:szCs w:val="24"/>
        </w:rPr>
        <w:t>v</w:t>
      </w:r>
      <w:r>
        <w:rPr>
          <w:rFonts w:ascii="Arial" w:eastAsia="Arial" w:hAnsi="Arial" w:cs="Arial"/>
          <w:sz w:val="24"/>
          <w:szCs w:val="24"/>
        </w:rPr>
        <w:t>inc</w:t>
      </w:r>
      <w:r>
        <w:rPr>
          <w:rFonts w:ascii="Arial" w:eastAsia="Arial" w:hAnsi="Arial" w:cs="Arial"/>
          <w:spacing w:val="1"/>
          <w:sz w:val="24"/>
          <w:szCs w:val="24"/>
        </w:rPr>
        <w:t>u</w:t>
      </w:r>
      <w:r>
        <w:rPr>
          <w:rFonts w:ascii="Arial" w:eastAsia="Arial" w:hAnsi="Arial" w:cs="Arial"/>
          <w:sz w:val="24"/>
          <w:szCs w:val="24"/>
        </w:rPr>
        <w:t>la</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s 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2"/>
          <w:sz w:val="24"/>
          <w:szCs w:val="24"/>
        </w:rPr>
        <w:t>m</w:t>
      </w:r>
      <w:r>
        <w:rPr>
          <w:rFonts w:ascii="Arial" w:eastAsia="Arial" w:hAnsi="Arial" w:cs="Arial"/>
          <w:sz w:val="24"/>
          <w:szCs w:val="24"/>
        </w:rPr>
        <w:t>i</w:t>
      </w:r>
      <w:r>
        <w:rPr>
          <w:rFonts w:ascii="Arial" w:eastAsia="Arial" w:hAnsi="Arial" w:cs="Arial"/>
          <w:spacing w:val="-3"/>
          <w:sz w:val="24"/>
          <w:szCs w:val="24"/>
        </w:rPr>
        <w:t>s</w:t>
      </w:r>
      <w:r>
        <w:rPr>
          <w:rFonts w:ascii="Arial" w:eastAsia="Arial" w:hAnsi="Arial" w:cs="Arial"/>
          <w:spacing w:val="1"/>
          <w:sz w:val="24"/>
          <w:szCs w:val="24"/>
        </w:rPr>
        <w:t>ma</w:t>
      </w:r>
      <w:r>
        <w:rPr>
          <w:rFonts w:ascii="Arial" w:eastAsia="Arial" w:hAnsi="Arial" w:cs="Arial"/>
          <w:sz w:val="24"/>
          <w:szCs w:val="24"/>
        </w:rPr>
        <w:t>s.</w:t>
      </w:r>
    </w:p>
    <w:p w:rsidR="006B6910" w:rsidRDefault="006B6910" w:rsidP="006B6910">
      <w:pPr>
        <w:spacing w:before="16" w:line="260" w:lineRule="exact"/>
        <w:rPr>
          <w:sz w:val="26"/>
          <w:szCs w:val="26"/>
        </w:rPr>
      </w:pPr>
    </w:p>
    <w:p w:rsidR="006B6910" w:rsidRPr="006F46D3" w:rsidRDefault="006B6910" w:rsidP="00F36001">
      <w:pPr>
        <w:pStyle w:val="Prrafodelista"/>
        <w:numPr>
          <w:ilvl w:val="1"/>
          <w:numId w:val="3"/>
        </w:numPr>
        <w:ind w:right="1834"/>
        <w:jc w:val="both"/>
        <w:rPr>
          <w:rFonts w:ascii="Arial" w:eastAsia="Arial" w:hAnsi="Arial" w:cs="Arial"/>
          <w:sz w:val="24"/>
          <w:szCs w:val="24"/>
        </w:rPr>
      </w:pPr>
      <w:r w:rsidRPr="006F46D3">
        <w:rPr>
          <w:rFonts w:ascii="Arial" w:eastAsia="Arial" w:hAnsi="Arial" w:cs="Arial"/>
          <w:b/>
          <w:sz w:val="24"/>
          <w:szCs w:val="24"/>
        </w:rPr>
        <w:t xml:space="preserve">   </w:t>
      </w:r>
      <w:r w:rsidRPr="006F46D3">
        <w:rPr>
          <w:rFonts w:ascii="Arial" w:eastAsia="Arial" w:hAnsi="Arial" w:cs="Arial"/>
          <w:b/>
          <w:spacing w:val="39"/>
          <w:sz w:val="24"/>
          <w:szCs w:val="24"/>
        </w:rPr>
        <w:t xml:space="preserve"> </w:t>
      </w:r>
      <w:r w:rsidRPr="006F46D3">
        <w:rPr>
          <w:rFonts w:ascii="Arial" w:eastAsia="Arial" w:hAnsi="Arial" w:cs="Arial"/>
          <w:b/>
          <w:sz w:val="24"/>
          <w:szCs w:val="24"/>
        </w:rPr>
        <w:t>Oblig</w:t>
      </w:r>
      <w:r w:rsidRPr="006F46D3">
        <w:rPr>
          <w:rFonts w:ascii="Arial" w:eastAsia="Arial" w:hAnsi="Arial" w:cs="Arial"/>
          <w:b/>
          <w:spacing w:val="1"/>
          <w:sz w:val="24"/>
          <w:szCs w:val="24"/>
        </w:rPr>
        <w:t>ac</w:t>
      </w:r>
      <w:r w:rsidRPr="006F46D3">
        <w:rPr>
          <w:rFonts w:ascii="Arial" w:eastAsia="Arial" w:hAnsi="Arial" w:cs="Arial"/>
          <w:b/>
          <w:sz w:val="24"/>
          <w:szCs w:val="24"/>
        </w:rPr>
        <w:t xml:space="preserve">ión </w:t>
      </w:r>
      <w:r w:rsidRPr="006F46D3">
        <w:rPr>
          <w:rFonts w:ascii="Arial" w:eastAsia="Arial" w:hAnsi="Arial" w:cs="Arial"/>
          <w:b/>
          <w:spacing w:val="-2"/>
          <w:sz w:val="24"/>
          <w:szCs w:val="24"/>
        </w:rPr>
        <w:t>d</w:t>
      </w:r>
      <w:r w:rsidRPr="006F46D3">
        <w:rPr>
          <w:rFonts w:ascii="Arial" w:eastAsia="Arial" w:hAnsi="Arial" w:cs="Arial"/>
          <w:b/>
          <w:sz w:val="24"/>
          <w:szCs w:val="24"/>
        </w:rPr>
        <w:t>e</w:t>
      </w:r>
      <w:r w:rsidRPr="006F46D3">
        <w:rPr>
          <w:rFonts w:ascii="Arial" w:eastAsia="Arial" w:hAnsi="Arial" w:cs="Arial"/>
          <w:b/>
          <w:spacing w:val="1"/>
          <w:sz w:val="24"/>
          <w:szCs w:val="24"/>
        </w:rPr>
        <w:t xml:space="preserve"> P</w:t>
      </w:r>
      <w:r w:rsidRPr="006F46D3">
        <w:rPr>
          <w:rFonts w:ascii="Arial" w:eastAsia="Arial" w:hAnsi="Arial" w:cs="Arial"/>
          <w:b/>
          <w:spacing w:val="-2"/>
          <w:sz w:val="24"/>
          <w:szCs w:val="24"/>
        </w:rPr>
        <w:t>r</w:t>
      </w:r>
      <w:r w:rsidRPr="006F46D3">
        <w:rPr>
          <w:rFonts w:ascii="Arial" w:eastAsia="Arial" w:hAnsi="Arial" w:cs="Arial"/>
          <w:b/>
          <w:spacing w:val="1"/>
          <w:sz w:val="24"/>
          <w:szCs w:val="24"/>
        </w:rPr>
        <w:t>e</w:t>
      </w:r>
      <w:r w:rsidRPr="006F46D3">
        <w:rPr>
          <w:rFonts w:ascii="Arial" w:eastAsia="Arial" w:hAnsi="Arial" w:cs="Arial"/>
          <w:b/>
          <w:spacing w:val="-4"/>
          <w:sz w:val="24"/>
          <w:szCs w:val="24"/>
        </w:rPr>
        <w:t>v</w:t>
      </w:r>
      <w:r w:rsidRPr="006F46D3">
        <w:rPr>
          <w:rFonts w:ascii="Arial" w:eastAsia="Arial" w:hAnsi="Arial" w:cs="Arial"/>
          <w:b/>
          <w:spacing w:val="1"/>
          <w:sz w:val="24"/>
          <w:szCs w:val="24"/>
        </w:rPr>
        <w:t>e</w:t>
      </w:r>
      <w:r w:rsidRPr="006F46D3">
        <w:rPr>
          <w:rFonts w:ascii="Arial" w:eastAsia="Arial" w:hAnsi="Arial" w:cs="Arial"/>
          <w:b/>
          <w:spacing w:val="2"/>
          <w:sz w:val="24"/>
          <w:szCs w:val="24"/>
        </w:rPr>
        <w:t>n</w:t>
      </w:r>
      <w:r w:rsidRPr="006F46D3">
        <w:rPr>
          <w:rFonts w:ascii="Arial" w:eastAsia="Arial" w:hAnsi="Arial" w:cs="Arial"/>
          <w:b/>
          <w:spacing w:val="1"/>
          <w:sz w:val="24"/>
          <w:szCs w:val="24"/>
        </w:rPr>
        <w:t>c</w:t>
      </w:r>
      <w:r w:rsidRPr="006F46D3">
        <w:rPr>
          <w:rFonts w:ascii="Arial" w:eastAsia="Arial" w:hAnsi="Arial" w:cs="Arial"/>
          <w:b/>
          <w:sz w:val="24"/>
          <w:szCs w:val="24"/>
        </w:rPr>
        <w:t>ión</w:t>
      </w:r>
      <w:r w:rsidRPr="006F46D3">
        <w:rPr>
          <w:rFonts w:ascii="Arial" w:eastAsia="Arial" w:hAnsi="Arial" w:cs="Arial"/>
          <w:b/>
          <w:spacing w:val="3"/>
          <w:sz w:val="24"/>
          <w:szCs w:val="24"/>
        </w:rPr>
        <w:t xml:space="preserve"> </w:t>
      </w:r>
      <w:r w:rsidRPr="006F46D3">
        <w:rPr>
          <w:rFonts w:ascii="Arial" w:eastAsia="Arial" w:hAnsi="Arial" w:cs="Arial"/>
          <w:b/>
          <w:sz w:val="24"/>
          <w:szCs w:val="24"/>
        </w:rPr>
        <w:t>y</w:t>
      </w:r>
      <w:r w:rsidRPr="006F46D3">
        <w:rPr>
          <w:rFonts w:ascii="Arial" w:eastAsia="Arial" w:hAnsi="Arial" w:cs="Arial"/>
          <w:b/>
          <w:spacing w:val="-6"/>
          <w:sz w:val="24"/>
          <w:szCs w:val="24"/>
        </w:rPr>
        <w:t xml:space="preserve"> </w:t>
      </w:r>
      <w:r w:rsidRPr="006F46D3">
        <w:rPr>
          <w:rFonts w:ascii="Arial" w:eastAsia="Arial" w:hAnsi="Arial" w:cs="Arial"/>
          <w:b/>
          <w:sz w:val="24"/>
          <w:szCs w:val="24"/>
        </w:rPr>
        <w:t>Con</w:t>
      </w:r>
      <w:r w:rsidRPr="006F46D3">
        <w:rPr>
          <w:rFonts w:ascii="Arial" w:eastAsia="Arial" w:hAnsi="Arial" w:cs="Arial"/>
          <w:b/>
          <w:spacing w:val="-1"/>
          <w:sz w:val="24"/>
          <w:szCs w:val="24"/>
        </w:rPr>
        <w:t>t</w:t>
      </w:r>
      <w:r w:rsidRPr="006F46D3">
        <w:rPr>
          <w:rFonts w:ascii="Arial" w:eastAsia="Arial" w:hAnsi="Arial" w:cs="Arial"/>
          <w:b/>
          <w:sz w:val="24"/>
          <w:szCs w:val="24"/>
        </w:rPr>
        <w:t>rol</w:t>
      </w:r>
      <w:r w:rsidRPr="006F46D3">
        <w:rPr>
          <w:rFonts w:ascii="Arial" w:eastAsia="Arial" w:hAnsi="Arial" w:cs="Arial"/>
          <w:b/>
          <w:spacing w:val="1"/>
          <w:sz w:val="24"/>
          <w:szCs w:val="24"/>
        </w:rPr>
        <w:t xml:space="preserve"> </w:t>
      </w:r>
      <w:r w:rsidRPr="006F46D3">
        <w:rPr>
          <w:rFonts w:ascii="Arial" w:eastAsia="Arial" w:hAnsi="Arial" w:cs="Arial"/>
          <w:b/>
          <w:sz w:val="24"/>
          <w:szCs w:val="24"/>
        </w:rPr>
        <w:t>del</w:t>
      </w:r>
      <w:r w:rsidRPr="006F46D3">
        <w:rPr>
          <w:rFonts w:ascii="Arial" w:eastAsia="Arial" w:hAnsi="Arial" w:cs="Arial"/>
          <w:b/>
          <w:spacing w:val="1"/>
          <w:sz w:val="24"/>
          <w:szCs w:val="24"/>
        </w:rPr>
        <w:t xml:space="preserve"> </w:t>
      </w:r>
      <w:r w:rsidRPr="006F46D3">
        <w:rPr>
          <w:rFonts w:ascii="Arial" w:eastAsia="Arial" w:hAnsi="Arial" w:cs="Arial"/>
          <w:b/>
          <w:sz w:val="24"/>
          <w:szCs w:val="24"/>
        </w:rPr>
        <w:t>L</w:t>
      </w:r>
      <w:r w:rsidRPr="006F46D3">
        <w:rPr>
          <w:rFonts w:ascii="Arial" w:eastAsia="Arial" w:hAnsi="Arial" w:cs="Arial"/>
          <w:b/>
          <w:spacing w:val="1"/>
          <w:sz w:val="24"/>
          <w:szCs w:val="24"/>
        </w:rPr>
        <w:t>a</w:t>
      </w:r>
      <w:r w:rsidRPr="006F46D3">
        <w:rPr>
          <w:rFonts w:ascii="Arial" w:eastAsia="Arial" w:hAnsi="Arial" w:cs="Arial"/>
          <w:b/>
          <w:spacing w:val="-4"/>
          <w:sz w:val="24"/>
          <w:szCs w:val="24"/>
        </w:rPr>
        <w:t>v</w:t>
      </w:r>
      <w:r w:rsidRPr="006F46D3">
        <w:rPr>
          <w:rFonts w:ascii="Arial" w:eastAsia="Arial" w:hAnsi="Arial" w:cs="Arial"/>
          <w:b/>
          <w:spacing w:val="1"/>
          <w:sz w:val="24"/>
          <w:szCs w:val="24"/>
        </w:rPr>
        <w:t>a</w:t>
      </w:r>
      <w:r w:rsidRPr="006F46D3">
        <w:rPr>
          <w:rFonts w:ascii="Arial" w:eastAsia="Arial" w:hAnsi="Arial" w:cs="Arial"/>
          <w:b/>
          <w:sz w:val="24"/>
          <w:szCs w:val="24"/>
        </w:rPr>
        <w:t>do de</w:t>
      </w:r>
      <w:r w:rsidRPr="006F46D3">
        <w:rPr>
          <w:rFonts w:ascii="Arial" w:eastAsia="Arial" w:hAnsi="Arial" w:cs="Arial"/>
          <w:b/>
          <w:spacing w:val="6"/>
          <w:sz w:val="24"/>
          <w:szCs w:val="24"/>
        </w:rPr>
        <w:t xml:space="preserve"> </w:t>
      </w:r>
      <w:r w:rsidRPr="006F46D3">
        <w:rPr>
          <w:rFonts w:ascii="Arial" w:eastAsia="Arial" w:hAnsi="Arial" w:cs="Arial"/>
          <w:b/>
          <w:spacing w:val="-5"/>
          <w:sz w:val="24"/>
          <w:szCs w:val="24"/>
        </w:rPr>
        <w:t>A</w:t>
      </w:r>
      <w:r w:rsidRPr="006F46D3">
        <w:rPr>
          <w:rFonts w:ascii="Arial" w:eastAsia="Arial" w:hAnsi="Arial" w:cs="Arial"/>
          <w:b/>
          <w:spacing w:val="1"/>
          <w:sz w:val="24"/>
          <w:szCs w:val="24"/>
        </w:rPr>
        <w:t>c</w:t>
      </w:r>
      <w:r w:rsidRPr="006F46D3">
        <w:rPr>
          <w:rFonts w:ascii="Arial" w:eastAsia="Arial" w:hAnsi="Arial" w:cs="Arial"/>
          <w:b/>
          <w:sz w:val="24"/>
          <w:szCs w:val="24"/>
        </w:rPr>
        <w:t>t</w:t>
      </w:r>
      <w:r w:rsidRPr="006F46D3">
        <w:rPr>
          <w:rFonts w:ascii="Arial" w:eastAsia="Arial" w:hAnsi="Arial" w:cs="Arial"/>
          <w:b/>
          <w:spacing w:val="2"/>
          <w:sz w:val="24"/>
          <w:szCs w:val="24"/>
        </w:rPr>
        <w:t>i</w:t>
      </w:r>
      <w:r w:rsidRPr="006F46D3">
        <w:rPr>
          <w:rFonts w:ascii="Arial" w:eastAsia="Arial" w:hAnsi="Arial" w:cs="Arial"/>
          <w:b/>
          <w:spacing w:val="-4"/>
          <w:sz w:val="24"/>
          <w:szCs w:val="24"/>
        </w:rPr>
        <w:t>v</w:t>
      </w:r>
      <w:r w:rsidRPr="006F46D3">
        <w:rPr>
          <w:rFonts w:ascii="Arial" w:eastAsia="Arial" w:hAnsi="Arial" w:cs="Arial"/>
          <w:b/>
          <w:sz w:val="24"/>
          <w:szCs w:val="24"/>
        </w:rPr>
        <w:t>os</w:t>
      </w:r>
    </w:p>
    <w:p w:rsidR="006B6910" w:rsidRDefault="006B6910" w:rsidP="006B6910">
      <w:pPr>
        <w:spacing w:before="16" w:line="260" w:lineRule="exact"/>
        <w:rPr>
          <w:sz w:val="26"/>
          <w:szCs w:val="26"/>
        </w:rPr>
      </w:pPr>
    </w:p>
    <w:p w:rsidR="006B6910" w:rsidRDefault="006B6910" w:rsidP="006B6910">
      <w:pPr>
        <w:ind w:left="102" w:right="74"/>
        <w:jc w:val="both"/>
        <w:rPr>
          <w:rFonts w:ascii="Arial" w:eastAsia="Arial" w:hAnsi="Arial" w:cs="Arial"/>
          <w:sz w:val="24"/>
          <w:szCs w:val="24"/>
        </w:rPr>
      </w:pPr>
      <w:r>
        <w:rPr>
          <w:rFonts w:ascii="Arial" w:eastAsia="Arial" w:hAnsi="Arial" w:cs="Arial"/>
          <w:sz w:val="24"/>
          <w:szCs w:val="24"/>
        </w:rPr>
        <w:t>SUPERVISA S</w:t>
      </w:r>
      <w:r>
        <w:rPr>
          <w:rFonts w:ascii="Arial" w:eastAsia="Arial" w:hAnsi="Arial" w:cs="Arial"/>
          <w:spacing w:val="-2"/>
          <w:sz w:val="24"/>
          <w:szCs w:val="24"/>
        </w:rPr>
        <w:t>.</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pacing w:val="-2"/>
          <w:sz w:val="24"/>
          <w:szCs w:val="24"/>
        </w:rPr>
        <w:t>s</w:t>
      </w:r>
      <w:r>
        <w:rPr>
          <w:rFonts w:ascii="Arial" w:eastAsia="Arial" w:hAnsi="Arial" w:cs="Arial"/>
          <w:sz w:val="24"/>
          <w:szCs w:val="24"/>
        </w:rPr>
        <w:t xml:space="preserve">tá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46"/>
          <w:sz w:val="24"/>
          <w:szCs w:val="24"/>
        </w:rPr>
        <w:t xml:space="preserve"> </w:t>
      </w:r>
      <w:r>
        <w:rPr>
          <w:rFonts w:ascii="Arial" w:eastAsia="Arial" w:hAnsi="Arial" w:cs="Arial"/>
          <w:sz w:val="24"/>
          <w:szCs w:val="24"/>
        </w:rPr>
        <w:t>la</w:t>
      </w:r>
      <w:r>
        <w:rPr>
          <w:rFonts w:ascii="Arial" w:eastAsia="Arial" w:hAnsi="Arial" w:cs="Arial"/>
          <w:spacing w:val="44"/>
          <w:sz w:val="24"/>
          <w:szCs w:val="24"/>
        </w:rPr>
        <w:t xml:space="preserve"> </w:t>
      </w:r>
      <w:r>
        <w:rPr>
          <w:rFonts w:ascii="Arial" w:eastAsia="Arial" w:hAnsi="Arial" w:cs="Arial"/>
          <w:spacing w:val="-1"/>
          <w:sz w:val="24"/>
          <w:szCs w:val="24"/>
        </w:rPr>
        <w:t>o</w:t>
      </w:r>
      <w:r>
        <w:rPr>
          <w:rFonts w:ascii="Arial" w:eastAsia="Arial" w:hAnsi="Arial" w:cs="Arial"/>
          <w:spacing w:val="1"/>
          <w:sz w:val="24"/>
          <w:szCs w:val="24"/>
        </w:rPr>
        <w:t>b</w:t>
      </w:r>
      <w:r>
        <w:rPr>
          <w:rFonts w:ascii="Arial" w:eastAsia="Arial" w:hAnsi="Arial" w:cs="Arial"/>
          <w:sz w:val="24"/>
          <w:szCs w:val="24"/>
        </w:rPr>
        <w:t>l</w:t>
      </w:r>
      <w:r>
        <w:rPr>
          <w:rFonts w:ascii="Arial" w:eastAsia="Arial" w:hAnsi="Arial" w:cs="Arial"/>
          <w:spacing w:val="-1"/>
          <w:sz w:val="24"/>
          <w:szCs w:val="24"/>
        </w:rPr>
        <w:t>ig</w:t>
      </w:r>
      <w:r>
        <w:rPr>
          <w:rFonts w:ascii="Arial" w:eastAsia="Arial" w:hAnsi="Arial" w:cs="Arial"/>
          <w:spacing w:val="1"/>
          <w:sz w:val="24"/>
          <w:szCs w:val="24"/>
        </w:rPr>
        <w:t>a</w:t>
      </w:r>
      <w:r>
        <w:rPr>
          <w:rFonts w:ascii="Arial" w:eastAsia="Arial" w:hAnsi="Arial" w:cs="Arial"/>
          <w:sz w:val="24"/>
          <w:szCs w:val="24"/>
        </w:rPr>
        <w:t>ción</w:t>
      </w:r>
      <w:r>
        <w:rPr>
          <w:rFonts w:ascii="Arial" w:eastAsia="Arial" w:hAnsi="Arial" w:cs="Arial"/>
          <w:spacing w:val="47"/>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44"/>
          <w:sz w:val="24"/>
          <w:szCs w:val="24"/>
        </w:rPr>
        <w:t xml:space="preserve"> </w:t>
      </w:r>
      <w:r>
        <w:rPr>
          <w:rFonts w:ascii="Arial" w:eastAsia="Arial" w:hAnsi="Arial" w:cs="Arial"/>
          <w:spacing w:val="-1"/>
          <w:sz w:val="24"/>
          <w:szCs w:val="24"/>
        </w:rPr>
        <w:t>p</w:t>
      </w:r>
      <w:r>
        <w:rPr>
          <w:rFonts w:ascii="Arial" w:eastAsia="Arial" w:hAnsi="Arial" w:cs="Arial"/>
          <w:sz w:val="24"/>
          <w:szCs w:val="24"/>
        </w:rPr>
        <w:t>re</w:t>
      </w:r>
      <w:r>
        <w:rPr>
          <w:rFonts w:ascii="Arial" w:eastAsia="Arial" w:hAnsi="Arial" w:cs="Arial"/>
          <w:spacing w:val="-2"/>
          <w:sz w:val="24"/>
          <w:szCs w:val="24"/>
        </w:rPr>
        <w:t>v</w:t>
      </w:r>
      <w:r>
        <w:rPr>
          <w:rFonts w:ascii="Arial" w:eastAsia="Arial" w:hAnsi="Arial" w:cs="Arial"/>
          <w:spacing w:val="1"/>
          <w:sz w:val="24"/>
          <w:szCs w:val="24"/>
        </w:rPr>
        <w:t>en</w:t>
      </w:r>
      <w:r>
        <w:rPr>
          <w:rFonts w:ascii="Arial" w:eastAsia="Arial" w:hAnsi="Arial" w:cs="Arial"/>
          <w:sz w:val="24"/>
          <w:szCs w:val="24"/>
        </w:rPr>
        <w:t>ir</w:t>
      </w:r>
      <w:r>
        <w:rPr>
          <w:rFonts w:ascii="Arial" w:eastAsia="Arial" w:hAnsi="Arial" w:cs="Arial"/>
          <w:spacing w:val="44"/>
          <w:sz w:val="24"/>
          <w:szCs w:val="24"/>
        </w:rPr>
        <w:t xml:space="preserve"> </w:t>
      </w:r>
      <w:r>
        <w:rPr>
          <w:rFonts w:ascii="Arial" w:eastAsia="Arial" w:hAnsi="Arial" w:cs="Arial"/>
          <w:sz w:val="24"/>
          <w:szCs w:val="24"/>
        </w:rPr>
        <w:t>y</w:t>
      </w:r>
      <w:r>
        <w:rPr>
          <w:rFonts w:ascii="Arial" w:eastAsia="Arial" w:hAnsi="Arial" w:cs="Arial"/>
          <w:spacing w:val="43"/>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t</w:t>
      </w:r>
      <w:r>
        <w:rPr>
          <w:rFonts w:ascii="Arial" w:eastAsia="Arial" w:hAnsi="Arial" w:cs="Arial"/>
          <w:spacing w:val="4"/>
          <w:sz w:val="24"/>
          <w:szCs w:val="24"/>
        </w:rPr>
        <w:t>r</w:t>
      </w:r>
      <w:r>
        <w:rPr>
          <w:rFonts w:ascii="Arial" w:eastAsia="Arial" w:hAnsi="Arial" w:cs="Arial"/>
          <w:spacing w:val="1"/>
          <w:sz w:val="24"/>
          <w:szCs w:val="24"/>
        </w:rPr>
        <w:t>o</w:t>
      </w:r>
      <w:r>
        <w:rPr>
          <w:rFonts w:ascii="Arial" w:eastAsia="Arial" w:hAnsi="Arial" w:cs="Arial"/>
          <w:sz w:val="24"/>
          <w:szCs w:val="24"/>
        </w:rPr>
        <w:t>lar</w:t>
      </w:r>
      <w:r>
        <w:rPr>
          <w:rFonts w:ascii="Arial" w:eastAsia="Arial" w:hAnsi="Arial" w:cs="Arial"/>
          <w:spacing w:val="45"/>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43"/>
          <w:sz w:val="24"/>
          <w:szCs w:val="24"/>
        </w:rPr>
        <w:t xml:space="preserve"> </w:t>
      </w:r>
      <w:r>
        <w:rPr>
          <w:rFonts w:ascii="Arial" w:eastAsia="Arial" w:hAnsi="Arial" w:cs="Arial"/>
          <w:sz w:val="24"/>
          <w:szCs w:val="24"/>
        </w:rPr>
        <w:t>la</w:t>
      </w:r>
      <w:r>
        <w:rPr>
          <w:rFonts w:ascii="Arial" w:eastAsia="Arial" w:hAnsi="Arial" w:cs="Arial"/>
          <w:spacing w:val="-2"/>
          <w:sz w:val="24"/>
          <w:szCs w:val="24"/>
        </w:rPr>
        <w:t>v</w:t>
      </w:r>
      <w:r>
        <w:rPr>
          <w:rFonts w:ascii="Arial" w:eastAsia="Arial" w:hAnsi="Arial" w:cs="Arial"/>
          <w:spacing w:val="1"/>
          <w:sz w:val="24"/>
          <w:szCs w:val="24"/>
        </w:rPr>
        <w:t>ad</w:t>
      </w:r>
      <w:r>
        <w:rPr>
          <w:rFonts w:ascii="Arial" w:eastAsia="Arial" w:hAnsi="Arial" w:cs="Arial"/>
          <w:sz w:val="24"/>
          <w:szCs w:val="24"/>
        </w:rPr>
        <w:t>o</w:t>
      </w:r>
      <w:r>
        <w:rPr>
          <w:rFonts w:ascii="Arial" w:eastAsia="Arial" w:hAnsi="Arial" w:cs="Arial"/>
          <w:spacing w:val="49"/>
          <w:sz w:val="24"/>
          <w:szCs w:val="24"/>
        </w:rPr>
        <w:t xml:space="preserve"> </w:t>
      </w:r>
      <w:r>
        <w:rPr>
          <w:rFonts w:ascii="Arial" w:eastAsia="Arial" w:hAnsi="Arial" w:cs="Arial"/>
          <w:sz w:val="24"/>
          <w:szCs w:val="24"/>
        </w:rPr>
        <w:t>y</w:t>
      </w:r>
      <w:r>
        <w:rPr>
          <w:rFonts w:ascii="Arial" w:eastAsia="Arial" w:hAnsi="Arial" w:cs="Arial"/>
          <w:spacing w:val="43"/>
          <w:sz w:val="24"/>
          <w:szCs w:val="24"/>
        </w:rPr>
        <w:t xml:space="preserve"> </w:t>
      </w:r>
      <w:r>
        <w:rPr>
          <w:rFonts w:ascii="Arial" w:eastAsia="Arial" w:hAnsi="Arial" w:cs="Arial"/>
          <w:spacing w:val="3"/>
          <w:sz w:val="24"/>
          <w:szCs w:val="24"/>
        </w:rPr>
        <w:t>f</w:t>
      </w:r>
      <w:r>
        <w:rPr>
          <w:rFonts w:ascii="Arial" w:eastAsia="Arial" w:hAnsi="Arial" w:cs="Arial"/>
          <w:spacing w:val="-3"/>
          <w:sz w:val="24"/>
          <w:szCs w:val="24"/>
        </w:rPr>
        <w:t>i</w:t>
      </w:r>
      <w:r>
        <w:rPr>
          <w:rFonts w:ascii="Arial" w:eastAsia="Arial" w:hAnsi="Arial" w:cs="Arial"/>
          <w:spacing w:val="1"/>
          <w:sz w:val="24"/>
          <w:szCs w:val="24"/>
        </w:rPr>
        <w:t>nan</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pacing w:val="1"/>
          <w:sz w:val="24"/>
          <w:szCs w:val="24"/>
        </w:rPr>
        <w:t>a</w:t>
      </w:r>
      <w:r>
        <w:rPr>
          <w:rFonts w:ascii="Arial" w:eastAsia="Arial" w:hAnsi="Arial" w:cs="Arial"/>
          <w:sz w:val="24"/>
          <w:szCs w:val="24"/>
        </w:rPr>
        <w:t>ción</w:t>
      </w:r>
      <w:r>
        <w:rPr>
          <w:rFonts w:ascii="Arial" w:eastAsia="Arial" w:hAnsi="Arial" w:cs="Arial"/>
          <w:spacing w:val="42"/>
          <w:sz w:val="24"/>
          <w:szCs w:val="24"/>
        </w:rPr>
        <w:t xml:space="preserve"> </w:t>
      </w:r>
      <w:r>
        <w:rPr>
          <w:rFonts w:ascii="Arial" w:eastAsia="Arial" w:hAnsi="Arial" w:cs="Arial"/>
          <w:spacing w:val="1"/>
          <w:sz w:val="24"/>
          <w:szCs w:val="24"/>
        </w:rPr>
        <w:t>de</w:t>
      </w:r>
      <w:r>
        <w:rPr>
          <w:rFonts w:ascii="Arial" w:eastAsia="Arial" w:hAnsi="Arial" w:cs="Arial"/>
          <w:sz w:val="24"/>
          <w:szCs w:val="24"/>
        </w:rPr>
        <w:t>l</w:t>
      </w:r>
      <w:r>
        <w:rPr>
          <w:rFonts w:ascii="Arial" w:eastAsia="Arial" w:hAnsi="Arial" w:cs="Arial"/>
          <w:spacing w:val="45"/>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m</w:t>
      </w:r>
      <w:r>
        <w:rPr>
          <w:rFonts w:ascii="Arial" w:eastAsia="Arial" w:hAnsi="Arial" w:cs="Arial"/>
          <w:sz w:val="24"/>
          <w:szCs w:val="24"/>
        </w:rPr>
        <w:t>o</w:t>
      </w:r>
      <w:r>
        <w:rPr>
          <w:rFonts w:ascii="Arial" w:eastAsia="Arial" w:hAnsi="Arial" w:cs="Arial"/>
          <w:spacing w:val="48"/>
          <w:sz w:val="24"/>
          <w:szCs w:val="24"/>
        </w:rPr>
        <w:t xml:space="preserve"> </w:t>
      </w:r>
      <w:r>
        <w:rPr>
          <w:rFonts w:ascii="Arial" w:eastAsia="Arial" w:hAnsi="Arial" w:cs="Arial"/>
          <w:spacing w:val="1"/>
          <w:sz w:val="24"/>
          <w:szCs w:val="24"/>
        </w:rPr>
        <w:t>e</w:t>
      </w:r>
      <w:r>
        <w:rPr>
          <w:rFonts w:ascii="Arial" w:eastAsia="Arial" w:hAnsi="Arial" w:cs="Arial"/>
          <w:sz w:val="24"/>
          <w:szCs w:val="24"/>
        </w:rPr>
        <w:t>n t</w:t>
      </w:r>
      <w:r>
        <w:rPr>
          <w:rFonts w:ascii="Arial" w:eastAsia="Arial" w:hAnsi="Arial" w:cs="Arial"/>
          <w:spacing w:val="1"/>
          <w:sz w:val="24"/>
          <w:szCs w:val="24"/>
        </w:rPr>
        <w:t>oda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ope</w:t>
      </w:r>
      <w:r>
        <w:rPr>
          <w:rFonts w:ascii="Arial" w:eastAsia="Arial" w:hAnsi="Arial" w:cs="Arial"/>
          <w:sz w:val="24"/>
          <w:szCs w:val="24"/>
        </w:rPr>
        <w:t>rac</w:t>
      </w:r>
      <w:r>
        <w:rPr>
          <w:rFonts w:ascii="Arial" w:eastAsia="Arial" w:hAnsi="Arial" w:cs="Arial"/>
          <w:spacing w:val="-3"/>
          <w:sz w:val="24"/>
          <w:szCs w:val="24"/>
        </w:rPr>
        <w:t>i</w:t>
      </w:r>
      <w:r>
        <w:rPr>
          <w:rFonts w:ascii="Arial" w:eastAsia="Arial" w:hAnsi="Arial" w:cs="Arial"/>
          <w:spacing w:val="1"/>
          <w:sz w:val="24"/>
          <w:szCs w:val="24"/>
        </w:rPr>
        <w:t>one</w:t>
      </w:r>
      <w:r>
        <w:rPr>
          <w:rFonts w:ascii="Arial" w:eastAsia="Arial" w:hAnsi="Arial" w:cs="Arial"/>
          <w:spacing w:val="-2"/>
          <w:sz w:val="24"/>
          <w:szCs w:val="24"/>
        </w:rPr>
        <w:t>s</w:t>
      </w:r>
      <w:r>
        <w:rPr>
          <w:rFonts w:ascii="Arial" w:eastAsia="Arial" w:hAnsi="Arial" w:cs="Arial"/>
          <w:sz w:val="24"/>
          <w:szCs w:val="24"/>
        </w:rPr>
        <w:t>.</w:t>
      </w:r>
    </w:p>
    <w:p w:rsidR="006B6910" w:rsidRDefault="006B6910" w:rsidP="006B6910">
      <w:pPr>
        <w:spacing w:before="16" w:line="260" w:lineRule="exact"/>
        <w:rPr>
          <w:sz w:val="26"/>
          <w:szCs w:val="26"/>
        </w:rPr>
      </w:pPr>
    </w:p>
    <w:p w:rsidR="006B6910" w:rsidRPr="006F46D3" w:rsidRDefault="006B6910" w:rsidP="00F36001">
      <w:pPr>
        <w:pStyle w:val="Prrafodelista"/>
        <w:numPr>
          <w:ilvl w:val="1"/>
          <w:numId w:val="3"/>
        </w:numPr>
        <w:ind w:right="6060"/>
        <w:jc w:val="both"/>
        <w:rPr>
          <w:rFonts w:ascii="Arial" w:eastAsia="Arial" w:hAnsi="Arial" w:cs="Arial"/>
          <w:sz w:val="24"/>
          <w:szCs w:val="24"/>
        </w:rPr>
      </w:pPr>
      <w:r w:rsidRPr="006F46D3">
        <w:rPr>
          <w:rFonts w:ascii="Arial" w:eastAsia="Arial" w:hAnsi="Arial" w:cs="Arial"/>
          <w:b/>
          <w:sz w:val="24"/>
          <w:szCs w:val="24"/>
        </w:rPr>
        <w:lastRenderedPageBreak/>
        <w:t xml:space="preserve">    </w:t>
      </w:r>
      <w:r w:rsidRPr="006F46D3">
        <w:rPr>
          <w:rFonts w:ascii="Arial" w:eastAsia="Arial" w:hAnsi="Arial" w:cs="Arial"/>
          <w:b/>
          <w:spacing w:val="41"/>
          <w:sz w:val="24"/>
          <w:szCs w:val="24"/>
        </w:rPr>
        <w:t xml:space="preserve"> </w:t>
      </w:r>
      <w:r w:rsidRPr="006F46D3">
        <w:rPr>
          <w:rFonts w:ascii="Arial" w:eastAsia="Arial" w:hAnsi="Arial" w:cs="Arial"/>
          <w:b/>
          <w:spacing w:val="-1"/>
          <w:sz w:val="24"/>
          <w:szCs w:val="24"/>
        </w:rPr>
        <w:t>M</w:t>
      </w:r>
      <w:r w:rsidRPr="006F46D3">
        <w:rPr>
          <w:rFonts w:ascii="Arial" w:eastAsia="Arial" w:hAnsi="Arial" w:cs="Arial"/>
          <w:b/>
          <w:sz w:val="24"/>
          <w:szCs w:val="24"/>
        </w:rPr>
        <w:t>i</w:t>
      </w:r>
      <w:r w:rsidRPr="006F46D3">
        <w:rPr>
          <w:rFonts w:ascii="Arial" w:eastAsia="Arial" w:hAnsi="Arial" w:cs="Arial"/>
          <w:b/>
          <w:spacing w:val="1"/>
          <w:sz w:val="24"/>
          <w:szCs w:val="24"/>
        </w:rPr>
        <w:t>s</w:t>
      </w:r>
      <w:r w:rsidRPr="006F46D3">
        <w:rPr>
          <w:rFonts w:ascii="Arial" w:eastAsia="Arial" w:hAnsi="Arial" w:cs="Arial"/>
          <w:b/>
          <w:sz w:val="24"/>
          <w:szCs w:val="24"/>
        </w:rPr>
        <w:t>ión d</w:t>
      </w:r>
      <w:r w:rsidRPr="006F46D3">
        <w:rPr>
          <w:rFonts w:ascii="Arial" w:eastAsia="Arial" w:hAnsi="Arial" w:cs="Arial"/>
          <w:b/>
          <w:spacing w:val="1"/>
          <w:sz w:val="24"/>
          <w:szCs w:val="24"/>
        </w:rPr>
        <w:t>e</w:t>
      </w:r>
      <w:r w:rsidRPr="006F46D3">
        <w:rPr>
          <w:rFonts w:ascii="Arial" w:eastAsia="Arial" w:hAnsi="Arial" w:cs="Arial"/>
          <w:b/>
          <w:sz w:val="24"/>
          <w:szCs w:val="24"/>
        </w:rPr>
        <w:t>l</w:t>
      </w:r>
      <w:r w:rsidRPr="006F46D3">
        <w:rPr>
          <w:rFonts w:ascii="Arial" w:eastAsia="Arial" w:hAnsi="Arial" w:cs="Arial"/>
          <w:b/>
          <w:spacing w:val="-1"/>
          <w:sz w:val="24"/>
          <w:szCs w:val="24"/>
        </w:rPr>
        <w:t xml:space="preserve"> </w:t>
      </w:r>
      <w:r w:rsidRPr="006F46D3">
        <w:rPr>
          <w:rFonts w:ascii="Arial" w:eastAsia="Arial" w:hAnsi="Arial" w:cs="Arial"/>
          <w:b/>
          <w:spacing w:val="3"/>
          <w:sz w:val="24"/>
          <w:szCs w:val="24"/>
        </w:rPr>
        <w:t>S</w:t>
      </w:r>
      <w:r w:rsidRPr="006F46D3">
        <w:rPr>
          <w:rFonts w:ascii="Arial" w:eastAsia="Arial" w:hAnsi="Arial" w:cs="Arial"/>
          <w:b/>
          <w:spacing w:val="-5"/>
          <w:sz w:val="24"/>
          <w:szCs w:val="24"/>
        </w:rPr>
        <w:t>A</w:t>
      </w:r>
      <w:r w:rsidRPr="006F46D3">
        <w:rPr>
          <w:rFonts w:ascii="Arial" w:eastAsia="Arial" w:hAnsi="Arial" w:cs="Arial"/>
          <w:b/>
          <w:sz w:val="24"/>
          <w:szCs w:val="24"/>
        </w:rPr>
        <w:t>R</w:t>
      </w:r>
      <w:r w:rsidRPr="006F46D3">
        <w:rPr>
          <w:rFonts w:ascii="Arial" w:eastAsia="Arial" w:hAnsi="Arial" w:cs="Arial"/>
          <w:b/>
          <w:spacing w:val="4"/>
          <w:sz w:val="24"/>
          <w:szCs w:val="24"/>
        </w:rPr>
        <w:t>L</w:t>
      </w:r>
      <w:r w:rsidRPr="006F46D3">
        <w:rPr>
          <w:rFonts w:ascii="Arial" w:eastAsia="Arial" w:hAnsi="Arial" w:cs="Arial"/>
          <w:b/>
          <w:spacing w:val="-5"/>
          <w:sz w:val="24"/>
          <w:szCs w:val="24"/>
        </w:rPr>
        <w:t>A</w:t>
      </w:r>
      <w:r w:rsidRPr="006F46D3">
        <w:rPr>
          <w:rFonts w:ascii="Arial" w:eastAsia="Arial" w:hAnsi="Arial" w:cs="Arial"/>
          <w:b/>
          <w:sz w:val="24"/>
          <w:szCs w:val="24"/>
        </w:rPr>
        <w:t>FT:</w:t>
      </w:r>
    </w:p>
    <w:p w:rsidR="006B6910" w:rsidRDefault="006B6910" w:rsidP="006B6910">
      <w:pPr>
        <w:spacing w:before="17" w:line="260" w:lineRule="exact"/>
        <w:rPr>
          <w:sz w:val="26"/>
          <w:szCs w:val="26"/>
        </w:rPr>
      </w:pPr>
    </w:p>
    <w:p w:rsidR="006B6910" w:rsidRDefault="006B6910" w:rsidP="006B6910">
      <w:pPr>
        <w:ind w:left="102" w:right="74"/>
        <w:jc w:val="both"/>
        <w:rPr>
          <w:rFonts w:ascii="Arial" w:eastAsia="Arial" w:hAnsi="Arial" w:cs="Arial"/>
          <w:sz w:val="24"/>
          <w:szCs w:val="24"/>
        </w:rPr>
      </w:pPr>
      <w:r>
        <w:rPr>
          <w:rFonts w:ascii="Arial" w:eastAsia="Arial" w:hAnsi="Arial" w:cs="Arial"/>
          <w:sz w:val="24"/>
          <w:szCs w:val="24"/>
        </w:rPr>
        <w:t>P</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z w:val="24"/>
          <w:szCs w:val="24"/>
        </w:rPr>
        <w:t>io</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z w:val="24"/>
          <w:szCs w:val="24"/>
        </w:rPr>
        <w:t>i</w:t>
      </w:r>
      <w:r>
        <w:rPr>
          <w:rFonts w:ascii="Arial" w:eastAsia="Arial" w:hAnsi="Arial" w:cs="Arial"/>
          <w:spacing w:val="-2"/>
          <w:sz w:val="24"/>
          <w:szCs w:val="24"/>
        </w:rPr>
        <w:t>d</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i</w:t>
      </w:r>
      <w:r>
        <w:rPr>
          <w:rFonts w:ascii="Arial" w:eastAsia="Arial" w:hAnsi="Arial" w:cs="Arial"/>
          <w:spacing w:val="2"/>
          <w:sz w:val="24"/>
          <w:szCs w:val="24"/>
        </w:rPr>
        <w:t>f</w:t>
      </w:r>
      <w:r>
        <w:rPr>
          <w:rFonts w:ascii="Arial" w:eastAsia="Arial" w:hAnsi="Arial" w:cs="Arial"/>
          <w:sz w:val="24"/>
          <w:szCs w:val="24"/>
        </w:rPr>
        <w:t>icaci</w:t>
      </w:r>
      <w:r>
        <w:rPr>
          <w:rFonts w:ascii="Arial" w:eastAsia="Arial" w:hAnsi="Arial" w:cs="Arial"/>
          <w:spacing w:val="-1"/>
          <w:sz w:val="24"/>
          <w:szCs w:val="24"/>
        </w:rPr>
        <w:t>ó</w:t>
      </w:r>
      <w:r>
        <w:rPr>
          <w:rFonts w:ascii="Arial" w:eastAsia="Arial" w:hAnsi="Arial" w:cs="Arial"/>
          <w:spacing w:val="1"/>
          <w:sz w:val="24"/>
          <w:szCs w:val="24"/>
        </w:rPr>
        <w:t>n</w:t>
      </w:r>
      <w:r>
        <w:rPr>
          <w:rFonts w:ascii="Arial" w:eastAsia="Arial" w:hAnsi="Arial" w:cs="Arial"/>
          <w:sz w:val="24"/>
          <w:szCs w:val="24"/>
        </w:rPr>
        <w:t>,</w:t>
      </w:r>
      <w:r>
        <w:rPr>
          <w:rFonts w:ascii="Arial" w:eastAsia="Arial" w:hAnsi="Arial" w:cs="Arial"/>
          <w:spacing w:val="1"/>
          <w:sz w:val="24"/>
          <w:szCs w:val="24"/>
        </w:rPr>
        <w:t xml:space="preserve"> m</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z w:val="24"/>
          <w:szCs w:val="24"/>
        </w:rPr>
        <w:t>ic</w:t>
      </w:r>
      <w:r>
        <w:rPr>
          <w:rFonts w:ascii="Arial" w:eastAsia="Arial" w:hAnsi="Arial" w:cs="Arial"/>
          <w:spacing w:val="-1"/>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y tra</w:t>
      </w:r>
      <w:r>
        <w:rPr>
          <w:rFonts w:ascii="Arial" w:eastAsia="Arial" w:hAnsi="Arial" w:cs="Arial"/>
          <w:spacing w:val="1"/>
          <w:sz w:val="24"/>
          <w:szCs w:val="24"/>
        </w:rPr>
        <w:t>t</w:t>
      </w:r>
      <w:r>
        <w:rPr>
          <w:rFonts w:ascii="Arial" w:eastAsia="Arial" w:hAnsi="Arial" w:cs="Arial"/>
          <w:spacing w:val="-1"/>
          <w:sz w:val="24"/>
          <w:szCs w:val="24"/>
        </w:rPr>
        <w:t>a</w:t>
      </w:r>
      <w:r>
        <w:rPr>
          <w:rFonts w:ascii="Arial" w:eastAsia="Arial" w:hAnsi="Arial" w:cs="Arial"/>
          <w:spacing w:val="1"/>
          <w:sz w:val="24"/>
          <w:szCs w:val="24"/>
        </w:rPr>
        <w:t>m</w:t>
      </w:r>
      <w:r>
        <w:rPr>
          <w:rFonts w:ascii="Arial" w:eastAsia="Arial" w:hAnsi="Arial" w:cs="Arial"/>
          <w:sz w:val="24"/>
          <w:szCs w:val="24"/>
        </w:rPr>
        <w:t>ie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los</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g</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3"/>
          <w:sz w:val="24"/>
          <w:szCs w:val="24"/>
        </w:rPr>
        <w:t>l</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pacing w:val="1"/>
          <w:sz w:val="24"/>
          <w:szCs w:val="24"/>
        </w:rPr>
        <w:t>ado</w:t>
      </w:r>
      <w:r>
        <w:rPr>
          <w:rFonts w:ascii="Arial" w:eastAsia="Arial" w:hAnsi="Arial" w:cs="Arial"/>
          <w:sz w:val="24"/>
          <w:szCs w:val="24"/>
        </w:rPr>
        <w:t xml:space="preserve">s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a</w:t>
      </w:r>
      <w:r>
        <w:rPr>
          <w:rFonts w:ascii="Arial" w:eastAsia="Arial" w:hAnsi="Arial" w:cs="Arial"/>
          <w:sz w:val="24"/>
          <w:szCs w:val="24"/>
        </w:rPr>
        <w:t>cti</w:t>
      </w:r>
      <w:r>
        <w:rPr>
          <w:rFonts w:ascii="Arial" w:eastAsia="Arial" w:hAnsi="Arial" w:cs="Arial"/>
          <w:spacing w:val="-2"/>
          <w:sz w:val="24"/>
          <w:szCs w:val="24"/>
        </w:rPr>
        <w:t>v</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 xml:space="preserve">y </w:t>
      </w:r>
      <w:r>
        <w:rPr>
          <w:rFonts w:ascii="Arial" w:eastAsia="Arial" w:hAnsi="Arial" w:cs="Arial"/>
          <w:spacing w:val="3"/>
          <w:sz w:val="24"/>
          <w:szCs w:val="24"/>
        </w:rPr>
        <w:t>f</w:t>
      </w:r>
      <w:r>
        <w:rPr>
          <w:rFonts w:ascii="Arial" w:eastAsia="Arial" w:hAnsi="Arial" w:cs="Arial"/>
          <w:sz w:val="24"/>
          <w:szCs w:val="24"/>
        </w:rPr>
        <w:t>in</w:t>
      </w:r>
      <w:r>
        <w:rPr>
          <w:rFonts w:ascii="Arial" w:eastAsia="Arial" w:hAnsi="Arial" w:cs="Arial"/>
          <w:spacing w:val="1"/>
          <w:sz w:val="24"/>
          <w:szCs w:val="24"/>
        </w:rPr>
        <w:t>an</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pacing w:val="1"/>
          <w:sz w:val="24"/>
          <w:szCs w:val="24"/>
        </w:rPr>
        <w:t>a</w:t>
      </w:r>
      <w:r>
        <w:rPr>
          <w:rFonts w:ascii="Arial" w:eastAsia="Arial" w:hAnsi="Arial" w:cs="Arial"/>
          <w:sz w:val="24"/>
          <w:szCs w:val="24"/>
        </w:rPr>
        <w:t>ción</w:t>
      </w:r>
      <w:r>
        <w:rPr>
          <w:rFonts w:ascii="Arial" w:eastAsia="Arial" w:hAnsi="Arial" w:cs="Arial"/>
          <w:spacing w:val="1"/>
          <w:sz w:val="24"/>
          <w:szCs w:val="24"/>
        </w:rPr>
        <w:t xml:space="preserve"> de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smo</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od</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los</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2"/>
          <w:sz w:val="24"/>
          <w:szCs w:val="24"/>
        </w:rPr>
        <w:t>c</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z w:val="24"/>
          <w:szCs w:val="24"/>
        </w:rPr>
        <w:t xml:space="preserve">s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3"/>
          <w:sz w:val="24"/>
          <w:szCs w:val="24"/>
        </w:rPr>
        <w:t>l</w:t>
      </w:r>
      <w:r>
        <w:rPr>
          <w:rFonts w:ascii="Arial" w:eastAsia="Arial" w:hAnsi="Arial" w:cs="Arial"/>
          <w:sz w:val="24"/>
          <w:szCs w:val="24"/>
        </w:rPr>
        <w:t xml:space="preserve">a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g</w:t>
      </w:r>
      <w:r>
        <w:rPr>
          <w:rFonts w:ascii="Arial" w:eastAsia="Arial" w:hAnsi="Arial" w:cs="Arial"/>
          <w:spacing w:val="1"/>
          <w:sz w:val="24"/>
          <w:szCs w:val="24"/>
        </w:rPr>
        <w:t>an</w:t>
      </w:r>
      <w:r>
        <w:rPr>
          <w:rFonts w:ascii="Arial" w:eastAsia="Arial" w:hAnsi="Arial" w:cs="Arial"/>
          <w:sz w:val="24"/>
          <w:szCs w:val="24"/>
        </w:rPr>
        <w:t>i</w:t>
      </w:r>
      <w:r>
        <w:rPr>
          <w:rFonts w:ascii="Arial" w:eastAsia="Arial" w:hAnsi="Arial" w:cs="Arial"/>
          <w:spacing w:val="7"/>
          <w:sz w:val="24"/>
          <w:szCs w:val="24"/>
        </w:rPr>
        <w:t>z</w:t>
      </w:r>
      <w:r>
        <w:rPr>
          <w:rFonts w:ascii="Arial" w:eastAsia="Arial" w:hAnsi="Arial" w:cs="Arial"/>
          <w:spacing w:val="1"/>
          <w:sz w:val="24"/>
          <w:szCs w:val="24"/>
        </w:rPr>
        <w:t>a</w:t>
      </w:r>
      <w:r>
        <w:rPr>
          <w:rFonts w:ascii="Arial" w:eastAsia="Arial" w:hAnsi="Arial" w:cs="Arial"/>
          <w:sz w:val="24"/>
          <w:szCs w:val="24"/>
        </w:rPr>
        <w:t>ción</w:t>
      </w:r>
      <w:r>
        <w:rPr>
          <w:rFonts w:ascii="Arial" w:eastAsia="Arial" w:hAnsi="Arial" w:cs="Arial"/>
          <w:spacing w:val="3"/>
          <w:sz w:val="24"/>
          <w:szCs w:val="24"/>
        </w:rPr>
        <w:t xml:space="preserve"> </w:t>
      </w:r>
      <w:r>
        <w:rPr>
          <w:rFonts w:ascii="Arial" w:eastAsia="Arial" w:hAnsi="Arial" w:cs="Arial"/>
          <w:sz w:val="24"/>
          <w:szCs w:val="24"/>
        </w:rPr>
        <w:t>y la c</w:t>
      </w:r>
      <w:r>
        <w:rPr>
          <w:rFonts w:ascii="Arial" w:eastAsia="Arial" w:hAnsi="Arial" w:cs="Arial"/>
          <w:spacing w:val="1"/>
          <w:sz w:val="24"/>
          <w:szCs w:val="24"/>
        </w:rPr>
        <w:t>apa</w:t>
      </w:r>
      <w:r>
        <w:rPr>
          <w:rFonts w:ascii="Arial" w:eastAsia="Arial" w:hAnsi="Arial" w:cs="Arial"/>
          <w:sz w:val="24"/>
          <w:szCs w:val="24"/>
        </w:rPr>
        <w:t>ci</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ción</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pacing w:val="-1"/>
          <w:sz w:val="24"/>
          <w:szCs w:val="24"/>
        </w:rPr>
        <w:t>do</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los</w:t>
      </w:r>
      <w:r>
        <w:rPr>
          <w:rFonts w:ascii="Arial" w:eastAsia="Arial" w:hAnsi="Arial" w:cs="Arial"/>
          <w:spacing w:val="3"/>
          <w:sz w:val="24"/>
          <w:szCs w:val="24"/>
        </w:rPr>
        <w:t xml:space="preserve"> f</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cio</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l SARL</w:t>
      </w:r>
      <w:r>
        <w:rPr>
          <w:rFonts w:ascii="Arial" w:eastAsia="Arial" w:hAnsi="Arial" w:cs="Arial"/>
          <w:spacing w:val="1"/>
          <w:sz w:val="24"/>
          <w:szCs w:val="24"/>
        </w:rPr>
        <w:t>A</w:t>
      </w:r>
      <w:r>
        <w:rPr>
          <w:rFonts w:ascii="Arial" w:eastAsia="Arial" w:hAnsi="Arial" w:cs="Arial"/>
          <w:spacing w:val="-3"/>
          <w:sz w:val="24"/>
          <w:szCs w:val="24"/>
        </w:rPr>
        <w:t>F</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bu</w:t>
      </w:r>
      <w:r>
        <w:rPr>
          <w:rFonts w:ascii="Arial" w:eastAsia="Arial" w:hAnsi="Arial" w:cs="Arial"/>
          <w:sz w:val="24"/>
          <w:szCs w:val="24"/>
        </w:rPr>
        <w:t>s</w:t>
      </w:r>
      <w:r>
        <w:rPr>
          <w:rFonts w:ascii="Arial" w:eastAsia="Arial" w:hAnsi="Arial" w:cs="Arial"/>
          <w:spacing w:val="-2"/>
          <w:sz w:val="24"/>
          <w:szCs w:val="24"/>
        </w:rPr>
        <w:t>c</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pacing w:val="-3"/>
          <w:sz w:val="24"/>
          <w:szCs w:val="24"/>
        </w:rPr>
        <w:t>r</w:t>
      </w:r>
      <w:r>
        <w:rPr>
          <w:rFonts w:ascii="Arial" w:eastAsia="Arial" w:hAnsi="Arial" w:cs="Arial"/>
          <w:spacing w:val="1"/>
          <w:sz w:val="24"/>
          <w:szCs w:val="24"/>
        </w:rPr>
        <w:t>e</w:t>
      </w:r>
      <w:r>
        <w:rPr>
          <w:rFonts w:ascii="Arial" w:eastAsia="Arial" w:hAnsi="Arial" w:cs="Arial"/>
          <w:spacing w:val="-2"/>
          <w:sz w:val="24"/>
          <w:szCs w:val="24"/>
        </w:rPr>
        <w:t>v</w:t>
      </w:r>
      <w:r>
        <w:rPr>
          <w:rFonts w:ascii="Arial" w:eastAsia="Arial" w:hAnsi="Arial" w:cs="Arial"/>
          <w:spacing w:val="1"/>
          <w:sz w:val="24"/>
          <w:szCs w:val="24"/>
        </w:rPr>
        <w:t>en</w:t>
      </w:r>
      <w:r>
        <w:rPr>
          <w:rFonts w:ascii="Arial" w:eastAsia="Arial" w:hAnsi="Arial" w:cs="Arial"/>
          <w:sz w:val="24"/>
          <w:szCs w:val="24"/>
        </w:rPr>
        <w:t>i</w:t>
      </w:r>
      <w:r>
        <w:rPr>
          <w:rFonts w:ascii="Arial" w:eastAsia="Arial" w:hAnsi="Arial" w:cs="Arial"/>
          <w:spacing w:val="-1"/>
          <w:sz w:val="24"/>
          <w:szCs w:val="24"/>
        </w:rPr>
        <w:t>r</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de</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y c</w:t>
      </w:r>
      <w:r>
        <w:rPr>
          <w:rFonts w:ascii="Arial" w:eastAsia="Arial" w:hAnsi="Arial" w:cs="Arial"/>
          <w:spacing w:val="1"/>
          <w:sz w:val="24"/>
          <w:szCs w:val="24"/>
        </w:rPr>
        <w:t>on</w:t>
      </w:r>
      <w:r>
        <w:rPr>
          <w:rFonts w:ascii="Arial" w:eastAsia="Arial" w:hAnsi="Arial" w:cs="Arial"/>
          <w:sz w:val="24"/>
          <w:szCs w:val="24"/>
        </w:rPr>
        <w:t>trol</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 xml:space="preserve"> 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la</w:t>
      </w:r>
      <w:r>
        <w:rPr>
          <w:rFonts w:ascii="Arial" w:eastAsia="Arial" w:hAnsi="Arial" w:cs="Arial"/>
          <w:spacing w:val="-2"/>
          <w:sz w:val="24"/>
          <w:szCs w:val="24"/>
        </w:rPr>
        <w:t>v</w:t>
      </w:r>
      <w:r>
        <w:rPr>
          <w:rFonts w:ascii="Arial" w:eastAsia="Arial" w:hAnsi="Arial" w:cs="Arial"/>
          <w:spacing w:val="1"/>
          <w:sz w:val="24"/>
          <w:szCs w:val="24"/>
        </w:rPr>
        <w:t>ad</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a</w:t>
      </w:r>
      <w:r>
        <w:rPr>
          <w:rFonts w:ascii="Arial" w:eastAsia="Arial" w:hAnsi="Arial" w:cs="Arial"/>
          <w:sz w:val="24"/>
          <w:szCs w:val="24"/>
        </w:rPr>
        <w:t>cti</w:t>
      </w:r>
      <w:r>
        <w:rPr>
          <w:rFonts w:ascii="Arial" w:eastAsia="Arial" w:hAnsi="Arial" w:cs="Arial"/>
          <w:spacing w:val="-2"/>
          <w:sz w:val="24"/>
          <w:szCs w:val="24"/>
        </w:rPr>
        <w:t>v</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omba</w:t>
      </w:r>
      <w:r>
        <w:rPr>
          <w:rFonts w:ascii="Arial" w:eastAsia="Arial" w:hAnsi="Arial" w:cs="Arial"/>
          <w:sz w:val="24"/>
          <w:szCs w:val="24"/>
        </w:rPr>
        <w:t>tir</w:t>
      </w:r>
      <w:r>
        <w:rPr>
          <w:rFonts w:ascii="Arial" w:eastAsia="Arial" w:hAnsi="Arial" w:cs="Arial"/>
          <w:spacing w:val="1"/>
          <w:sz w:val="24"/>
          <w:szCs w:val="24"/>
        </w:rPr>
        <w:t xml:space="preserve"> </w:t>
      </w:r>
      <w:r>
        <w:rPr>
          <w:rFonts w:ascii="Arial" w:eastAsia="Arial" w:hAnsi="Arial" w:cs="Arial"/>
          <w:sz w:val="24"/>
          <w:szCs w:val="24"/>
        </w:rPr>
        <w:t xml:space="preserve">la </w:t>
      </w:r>
      <w:r>
        <w:rPr>
          <w:rFonts w:ascii="Arial" w:eastAsia="Arial" w:hAnsi="Arial" w:cs="Arial"/>
          <w:spacing w:val="3"/>
          <w:sz w:val="24"/>
          <w:szCs w:val="24"/>
        </w:rPr>
        <w:t>f</w:t>
      </w:r>
      <w:r>
        <w:rPr>
          <w:rFonts w:ascii="Arial" w:eastAsia="Arial" w:hAnsi="Arial" w:cs="Arial"/>
          <w:spacing w:val="-3"/>
          <w:sz w:val="24"/>
          <w:szCs w:val="24"/>
        </w:rPr>
        <w:t>i</w:t>
      </w:r>
      <w:r>
        <w:rPr>
          <w:rFonts w:ascii="Arial" w:eastAsia="Arial" w:hAnsi="Arial" w:cs="Arial"/>
          <w:spacing w:val="1"/>
          <w:sz w:val="24"/>
          <w:szCs w:val="24"/>
        </w:rPr>
        <w:t>nan</w:t>
      </w:r>
      <w:r>
        <w:rPr>
          <w:rFonts w:ascii="Arial" w:eastAsia="Arial" w:hAnsi="Arial" w:cs="Arial"/>
          <w:sz w:val="24"/>
          <w:szCs w:val="24"/>
        </w:rPr>
        <w:t>ciaci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de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m</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pacing w:val="1"/>
          <w:sz w:val="24"/>
          <w:szCs w:val="24"/>
        </w:rPr>
        <w:t>da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z w:val="24"/>
          <w:szCs w:val="24"/>
        </w:rPr>
        <w:t xml:space="preserve">s </w:t>
      </w:r>
      <w:r>
        <w:rPr>
          <w:rFonts w:ascii="Arial" w:eastAsia="Arial" w:hAnsi="Arial" w:cs="Arial"/>
          <w:spacing w:val="1"/>
          <w:sz w:val="24"/>
          <w:szCs w:val="24"/>
        </w:rPr>
        <w:t>ope</w:t>
      </w:r>
      <w:r>
        <w:rPr>
          <w:rFonts w:ascii="Arial" w:eastAsia="Arial" w:hAnsi="Arial" w:cs="Arial"/>
          <w:sz w:val="24"/>
          <w:szCs w:val="24"/>
        </w:rPr>
        <w:t>raci</w:t>
      </w:r>
      <w:r>
        <w:rPr>
          <w:rFonts w:ascii="Arial" w:eastAsia="Arial" w:hAnsi="Arial" w:cs="Arial"/>
          <w:spacing w:val="-2"/>
          <w:sz w:val="24"/>
          <w:szCs w:val="24"/>
        </w:rPr>
        <w:t>o</w:t>
      </w:r>
      <w:r>
        <w:rPr>
          <w:rFonts w:ascii="Arial" w:eastAsia="Arial" w:hAnsi="Arial" w:cs="Arial"/>
          <w:spacing w:val="1"/>
          <w:sz w:val="24"/>
          <w:szCs w:val="24"/>
        </w:rPr>
        <w:t>ne</w:t>
      </w:r>
      <w:r>
        <w:rPr>
          <w:rFonts w:ascii="Arial" w:eastAsia="Arial" w:hAnsi="Arial" w:cs="Arial"/>
          <w:sz w:val="24"/>
          <w:szCs w:val="24"/>
        </w:rPr>
        <w:t>s</w:t>
      </w:r>
      <w:r w:rsidR="006F46D3">
        <w:rPr>
          <w:rFonts w:ascii="Arial" w:eastAsia="Arial" w:hAnsi="Arial" w:cs="Arial"/>
          <w:spacing w:val="-1"/>
          <w:sz w:val="24"/>
          <w:szCs w:val="24"/>
        </w:rPr>
        <w:t>.</w:t>
      </w:r>
    </w:p>
    <w:p w:rsidR="00CE21D1" w:rsidRDefault="00CE21D1" w:rsidP="00CE21D1">
      <w:pPr>
        <w:suppressAutoHyphens w:val="0"/>
        <w:jc w:val="both"/>
        <w:rPr>
          <w:rFonts w:ascii="Arial" w:hAnsi="Arial"/>
          <w:b/>
          <w:sz w:val="24"/>
        </w:rPr>
      </w:pPr>
    </w:p>
    <w:p w:rsidR="00CE21D1" w:rsidRDefault="00152C21" w:rsidP="00F36001">
      <w:pPr>
        <w:pStyle w:val="Prrafodelista"/>
        <w:numPr>
          <w:ilvl w:val="0"/>
          <w:numId w:val="3"/>
        </w:numPr>
        <w:suppressAutoHyphens w:val="0"/>
        <w:jc w:val="both"/>
        <w:rPr>
          <w:rFonts w:ascii="Arial" w:hAnsi="Arial"/>
          <w:b/>
          <w:sz w:val="24"/>
        </w:rPr>
      </w:pPr>
      <w:r>
        <w:rPr>
          <w:rFonts w:ascii="Arial" w:hAnsi="Arial"/>
          <w:b/>
          <w:sz w:val="24"/>
        </w:rPr>
        <w:t>POLITICAS</w:t>
      </w:r>
    </w:p>
    <w:p w:rsidR="006F46D3" w:rsidRDefault="006F46D3" w:rsidP="006F46D3">
      <w:pPr>
        <w:suppressAutoHyphens w:val="0"/>
        <w:jc w:val="both"/>
        <w:rPr>
          <w:rFonts w:ascii="Arial" w:hAnsi="Arial"/>
          <w:b/>
          <w:sz w:val="24"/>
        </w:rPr>
      </w:pPr>
    </w:p>
    <w:p w:rsidR="00152C21" w:rsidRPr="00B84BDE" w:rsidRDefault="00152C21" w:rsidP="00F36001">
      <w:pPr>
        <w:numPr>
          <w:ilvl w:val="2"/>
          <w:numId w:val="2"/>
        </w:numPr>
        <w:suppressAutoHyphens w:val="0"/>
        <w:jc w:val="both"/>
        <w:rPr>
          <w:rFonts w:ascii="Arial" w:hAnsi="Arial"/>
          <w:sz w:val="24"/>
          <w:lang w:val="es-CO"/>
        </w:rPr>
      </w:pPr>
      <w:r w:rsidRPr="00B84BDE">
        <w:rPr>
          <w:rFonts w:ascii="Arial" w:hAnsi="Arial"/>
          <w:sz w:val="24"/>
        </w:rPr>
        <w:t>Velar por la seguridad integral del personal de la compañía y de las operaciones que allí se desarrollan.</w:t>
      </w:r>
    </w:p>
    <w:p w:rsidR="00152C21" w:rsidRPr="00B84BDE" w:rsidRDefault="00152C21" w:rsidP="00F36001">
      <w:pPr>
        <w:numPr>
          <w:ilvl w:val="2"/>
          <w:numId w:val="2"/>
        </w:numPr>
        <w:suppressAutoHyphens w:val="0"/>
        <w:jc w:val="both"/>
        <w:rPr>
          <w:rFonts w:ascii="Arial" w:hAnsi="Arial"/>
          <w:sz w:val="24"/>
          <w:lang w:val="es-CO"/>
        </w:rPr>
      </w:pPr>
      <w:r w:rsidRPr="00B84BDE">
        <w:rPr>
          <w:rFonts w:ascii="Arial" w:hAnsi="Arial"/>
          <w:sz w:val="24"/>
        </w:rPr>
        <w:t>Garantizar que los servicios y procesos no sean contaminados con elementos,  sustancias o actividades que estén asociadas al lavado de activos y financiación del terrorismo.</w:t>
      </w:r>
    </w:p>
    <w:p w:rsidR="00152C21" w:rsidRPr="00B84BDE" w:rsidRDefault="00152C21" w:rsidP="00F36001">
      <w:pPr>
        <w:numPr>
          <w:ilvl w:val="2"/>
          <w:numId w:val="2"/>
        </w:numPr>
        <w:suppressAutoHyphens w:val="0"/>
        <w:jc w:val="both"/>
        <w:rPr>
          <w:rFonts w:ascii="Arial" w:hAnsi="Arial"/>
          <w:sz w:val="24"/>
          <w:lang w:val="es-CO"/>
        </w:rPr>
      </w:pPr>
      <w:r w:rsidRPr="00B84BDE">
        <w:rPr>
          <w:rFonts w:ascii="Arial" w:hAnsi="Arial"/>
          <w:sz w:val="24"/>
        </w:rPr>
        <w:t>Preservar el buen nombre e imagen de Supervisa S.A. en temas relacionados con la prevención de lavado de activos y financiación del terrorismo, ante organismos de control.</w:t>
      </w:r>
    </w:p>
    <w:p w:rsidR="00152C21" w:rsidRPr="006C2426" w:rsidRDefault="00152C21" w:rsidP="00F36001">
      <w:pPr>
        <w:numPr>
          <w:ilvl w:val="2"/>
          <w:numId w:val="2"/>
        </w:numPr>
        <w:suppressAutoHyphens w:val="0"/>
        <w:jc w:val="both"/>
        <w:rPr>
          <w:rFonts w:ascii="Arial" w:hAnsi="Arial"/>
          <w:sz w:val="24"/>
          <w:lang w:val="es-CO"/>
        </w:rPr>
      </w:pPr>
      <w:r w:rsidRPr="00B84BDE">
        <w:rPr>
          <w:rFonts w:ascii="Arial" w:hAnsi="Arial"/>
          <w:sz w:val="24"/>
        </w:rPr>
        <w:t>Contribuir al mejoramiento  de todos los procesos  a través del análisis permanente de riesgos y la documentación de medidas preventivas o de choque.</w:t>
      </w:r>
    </w:p>
    <w:p w:rsidR="006C2426" w:rsidRDefault="006C2426" w:rsidP="006C2426">
      <w:pPr>
        <w:suppressAutoHyphens w:val="0"/>
        <w:jc w:val="both"/>
        <w:rPr>
          <w:rFonts w:ascii="Arial" w:hAnsi="Arial"/>
          <w:sz w:val="24"/>
        </w:rPr>
      </w:pPr>
    </w:p>
    <w:p w:rsidR="006C2426" w:rsidRPr="00344526" w:rsidRDefault="006C2426" w:rsidP="00F36001">
      <w:pPr>
        <w:pStyle w:val="Prrafodelista"/>
        <w:numPr>
          <w:ilvl w:val="0"/>
          <w:numId w:val="1"/>
        </w:numPr>
        <w:ind w:right="1449"/>
        <w:jc w:val="both"/>
        <w:rPr>
          <w:rFonts w:ascii="Arial" w:eastAsia="Arial" w:hAnsi="Arial" w:cs="Arial"/>
          <w:b/>
          <w:sz w:val="24"/>
          <w:szCs w:val="24"/>
        </w:rPr>
      </w:pPr>
      <w:r w:rsidRPr="00344526">
        <w:rPr>
          <w:rFonts w:ascii="Arial" w:eastAsia="Arial" w:hAnsi="Arial" w:cs="Arial"/>
          <w:b/>
          <w:sz w:val="24"/>
          <w:szCs w:val="24"/>
        </w:rPr>
        <w:t>RESTRICCIONES Y PROHIBICIONES</w:t>
      </w:r>
    </w:p>
    <w:p w:rsidR="006C2426" w:rsidRDefault="006C2426" w:rsidP="006C2426">
      <w:pPr>
        <w:spacing w:before="16" w:line="260" w:lineRule="exact"/>
        <w:rPr>
          <w:sz w:val="26"/>
          <w:szCs w:val="26"/>
        </w:rPr>
      </w:pPr>
    </w:p>
    <w:p w:rsidR="006C2426" w:rsidRDefault="006C2426" w:rsidP="006C2426">
      <w:pPr>
        <w:ind w:right="76"/>
        <w:jc w:val="both"/>
        <w:rPr>
          <w:rFonts w:ascii="Arial" w:eastAsia="Arial" w:hAnsi="Arial" w:cs="Arial"/>
          <w:sz w:val="24"/>
          <w:szCs w:val="24"/>
        </w:rPr>
      </w:pPr>
      <w:r>
        <w:rPr>
          <w:rFonts w:ascii="Arial" w:eastAsia="Arial" w:hAnsi="Arial" w:cs="Arial"/>
          <w:spacing w:val="1"/>
          <w:sz w:val="24"/>
          <w:szCs w:val="24"/>
        </w:rPr>
        <w:t xml:space="preserve">SUPERVISA S.A. </w:t>
      </w:r>
      <w:r>
        <w:rPr>
          <w:rFonts w:ascii="Arial" w:eastAsia="Arial" w:hAnsi="Arial" w:cs="Arial"/>
          <w:spacing w:val="4"/>
          <w:sz w:val="24"/>
          <w:szCs w:val="24"/>
        </w:rPr>
        <w:t xml:space="preserve"> </w:t>
      </w:r>
      <w:proofErr w:type="gramStart"/>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1"/>
          <w:sz w:val="24"/>
          <w:szCs w:val="24"/>
        </w:rPr>
        <w:t>h</w:t>
      </w:r>
      <w:r>
        <w:rPr>
          <w:rFonts w:ascii="Arial" w:eastAsia="Arial" w:hAnsi="Arial" w:cs="Arial"/>
          <w:spacing w:val="-2"/>
          <w:sz w:val="24"/>
          <w:szCs w:val="24"/>
        </w:rPr>
        <w:t>í</w:t>
      </w:r>
      <w:r>
        <w:rPr>
          <w:rFonts w:ascii="Arial" w:eastAsia="Arial" w:hAnsi="Arial" w:cs="Arial"/>
          <w:spacing w:val="1"/>
          <w:sz w:val="24"/>
          <w:szCs w:val="24"/>
        </w:rPr>
        <w:t>b</w:t>
      </w:r>
      <w:r>
        <w:rPr>
          <w:rFonts w:ascii="Arial" w:eastAsia="Arial" w:hAnsi="Arial" w:cs="Arial"/>
          <w:spacing w:val="2"/>
          <w:sz w:val="24"/>
          <w:szCs w:val="24"/>
        </w:rPr>
        <w:t>e</w:t>
      </w:r>
      <w:proofErr w:type="gramEnd"/>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pacing w:val="-2"/>
          <w:sz w:val="24"/>
          <w:szCs w:val="24"/>
        </w:rPr>
        <w:t>x</w:t>
      </w:r>
      <w:r>
        <w:rPr>
          <w:rFonts w:ascii="Arial" w:eastAsia="Arial" w:hAnsi="Arial" w:cs="Arial"/>
          <w:spacing w:val="1"/>
          <w:sz w:val="24"/>
          <w:szCs w:val="24"/>
        </w:rPr>
        <w:t>p</w:t>
      </w:r>
      <w:r>
        <w:rPr>
          <w:rFonts w:ascii="Arial" w:eastAsia="Arial" w:hAnsi="Arial" w:cs="Arial"/>
          <w:sz w:val="24"/>
          <w:szCs w:val="24"/>
        </w:rPr>
        <w:t>res</w:t>
      </w:r>
      <w:r>
        <w:rPr>
          <w:rFonts w:ascii="Arial" w:eastAsia="Arial" w:hAnsi="Arial" w:cs="Arial"/>
          <w:spacing w:val="-1"/>
          <w:sz w:val="24"/>
          <w:szCs w:val="24"/>
        </w:rPr>
        <w:t>am</w:t>
      </w:r>
      <w:r>
        <w:rPr>
          <w:rFonts w:ascii="Arial" w:eastAsia="Arial" w:hAnsi="Arial" w:cs="Arial"/>
          <w:spacing w:val="1"/>
          <w:sz w:val="24"/>
          <w:szCs w:val="24"/>
        </w:rPr>
        <w:t>en</w:t>
      </w:r>
      <w:r>
        <w:rPr>
          <w:rFonts w:ascii="Arial" w:eastAsia="Arial" w:hAnsi="Arial" w:cs="Arial"/>
          <w:sz w:val="24"/>
          <w:szCs w:val="24"/>
        </w:rPr>
        <w:t>te</w:t>
      </w:r>
      <w:r>
        <w:rPr>
          <w:rFonts w:ascii="Arial" w:eastAsia="Arial" w:hAnsi="Arial" w:cs="Arial"/>
          <w:spacing w:val="4"/>
          <w:sz w:val="24"/>
          <w:szCs w:val="24"/>
        </w:rPr>
        <w:t xml:space="preserve"> </w:t>
      </w:r>
      <w:r w:rsidRPr="006C2426">
        <w:rPr>
          <w:rFonts w:ascii="Arial" w:eastAsia="Arial" w:hAnsi="Arial" w:cs="Arial"/>
          <w:sz w:val="24"/>
          <w:szCs w:val="24"/>
        </w:rPr>
        <w:t>a</w:t>
      </w:r>
      <w:r w:rsidRPr="006C2426">
        <w:rPr>
          <w:rFonts w:ascii="Arial" w:eastAsia="Arial" w:hAnsi="Arial" w:cs="Arial"/>
          <w:spacing w:val="2"/>
          <w:sz w:val="24"/>
          <w:szCs w:val="24"/>
        </w:rPr>
        <w:t xml:space="preserve"> </w:t>
      </w:r>
      <w:r w:rsidRPr="006C2426">
        <w:rPr>
          <w:rFonts w:ascii="Arial" w:eastAsia="Arial" w:hAnsi="Arial" w:cs="Arial"/>
          <w:spacing w:val="-2"/>
          <w:sz w:val="24"/>
          <w:szCs w:val="24"/>
        </w:rPr>
        <w:t>t</w:t>
      </w:r>
      <w:r w:rsidRPr="006C2426">
        <w:rPr>
          <w:rFonts w:ascii="Arial" w:eastAsia="Arial" w:hAnsi="Arial" w:cs="Arial"/>
          <w:spacing w:val="1"/>
          <w:sz w:val="24"/>
          <w:szCs w:val="24"/>
        </w:rPr>
        <w:t>o</w:t>
      </w:r>
      <w:r w:rsidRPr="006C2426">
        <w:rPr>
          <w:rFonts w:ascii="Arial" w:eastAsia="Arial" w:hAnsi="Arial" w:cs="Arial"/>
          <w:spacing w:val="-1"/>
          <w:sz w:val="24"/>
          <w:szCs w:val="24"/>
        </w:rPr>
        <w:t>d</w:t>
      </w:r>
      <w:r w:rsidRPr="006C2426">
        <w:rPr>
          <w:rFonts w:ascii="Arial" w:eastAsia="Arial" w:hAnsi="Arial" w:cs="Arial"/>
          <w:spacing w:val="1"/>
          <w:sz w:val="24"/>
          <w:szCs w:val="24"/>
        </w:rPr>
        <w:t>o</w:t>
      </w:r>
      <w:r w:rsidRPr="006C2426">
        <w:rPr>
          <w:rFonts w:ascii="Arial" w:eastAsia="Arial" w:hAnsi="Arial" w:cs="Arial"/>
          <w:sz w:val="24"/>
          <w:szCs w:val="24"/>
        </w:rPr>
        <w:t>s</w:t>
      </w:r>
      <w:r w:rsidRPr="006C2426">
        <w:rPr>
          <w:rFonts w:ascii="Arial" w:eastAsia="Arial" w:hAnsi="Arial" w:cs="Arial"/>
          <w:spacing w:val="1"/>
          <w:sz w:val="24"/>
          <w:szCs w:val="24"/>
        </w:rPr>
        <w:t xml:space="preserve"> </w:t>
      </w:r>
      <w:r w:rsidRPr="006C2426">
        <w:rPr>
          <w:rFonts w:ascii="Arial" w:eastAsia="Arial" w:hAnsi="Arial" w:cs="Arial"/>
          <w:sz w:val="24"/>
          <w:szCs w:val="24"/>
        </w:rPr>
        <w:t>s</w:t>
      </w:r>
      <w:r w:rsidRPr="006C2426">
        <w:rPr>
          <w:rFonts w:ascii="Arial" w:eastAsia="Arial" w:hAnsi="Arial" w:cs="Arial"/>
          <w:spacing w:val="1"/>
          <w:sz w:val="24"/>
          <w:szCs w:val="24"/>
        </w:rPr>
        <w:t>u</w:t>
      </w:r>
      <w:r w:rsidRPr="006C2426">
        <w:rPr>
          <w:rFonts w:ascii="Arial" w:eastAsia="Arial" w:hAnsi="Arial" w:cs="Arial"/>
          <w:sz w:val="24"/>
          <w:szCs w:val="24"/>
        </w:rPr>
        <w:t>s</w:t>
      </w:r>
      <w:r w:rsidRPr="006C2426">
        <w:rPr>
          <w:rFonts w:ascii="Arial" w:eastAsia="Arial" w:hAnsi="Arial" w:cs="Arial"/>
          <w:spacing w:val="3"/>
          <w:sz w:val="24"/>
          <w:szCs w:val="24"/>
        </w:rPr>
        <w:t xml:space="preserve"> </w:t>
      </w:r>
      <w:r w:rsidR="003555E5">
        <w:rPr>
          <w:rFonts w:ascii="Arial" w:eastAsia="Arial" w:hAnsi="Arial" w:cs="Arial"/>
          <w:spacing w:val="-2"/>
          <w:sz w:val="24"/>
          <w:szCs w:val="24"/>
        </w:rPr>
        <w:t>e</w:t>
      </w:r>
      <w:r w:rsidRPr="006C2426">
        <w:rPr>
          <w:rFonts w:ascii="Arial" w:eastAsia="Arial" w:hAnsi="Arial" w:cs="Arial"/>
          <w:spacing w:val="1"/>
          <w:sz w:val="24"/>
          <w:szCs w:val="24"/>
        </w:rPr>
        <w:t>mp</w:t>
      </w:r>
      <w:r w:rsidRPr="006C2426">
        <w:rPr>
          <w:rFonts w:ascii="Arial" w:eastAsia="Arial" w:hAnsi="Arial" w:cs="Arial"/>
          <w:sz w:val="24"/>
          <w:szCs w:val="24"/>
        </w:rPr>
        <w:t>l</w:t>
      </w:r>
      <w:r w:rsidRPr="006C2426">
        <w:rPr>
          <w:rFonts w:ascii="Arial" w:eastAsia="Arial" w:hAnsi="Arial" w:cs="Arial"/>
          <w:spacing w:val="-2"/>
          <w:sz w:val="24"/>
          <w:szCs w:val="24"/>
        </w:rPr>
        <w:t>e</w:t>
      </w:r>
      <w:r w:rsidRPr="006C2426">
        <w:rPr>
          <w:rFonts w:ascii="Arial" w:eastAsia="Arial" w:hAnsi="Arial" w:cs="Arial"/>
          <w:spacing w:val="1"/>
          <w:sz w:val="24"/>
          <w:szCs w:val="24"/>
        </w:rPr>
        <w:t>ado</w:t>
      </w:r>
      <w:r w:rsidR="003555E5">
        <w:rPr>
          <w:rFonts w:ascii="Arial" w:eastAsia="Arial" w:hAnsi="Arial" w:cs="Arial"/>
          <w:spacing w:val="1"/>
          <w:sz w:val="24"/>
          <w:szCs w:val="24"/>
        </w:rPr>
        <w:t>s</w:t>
      </w:r>
      <w:r>
        <w:rPr>
          <w:rFonts w:ascii="Arial" w:eastAsia="Arial" w:hAnsi="Arial" w:cs="Arial"/>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1"/>
          <w:sz w:val="24"/>
          <w:szCs w:val="24"/>
        </w:rPr>
        <w:t>ne</w:t>
      </w:r>
      <w:r>
        <w:rPr>
          <w:rFonts w:ascii="Arial" w:eastAsia="Arial" w:hAnsi="Arial" w:cs="Arial"/>
          <w:sz w:val="24"/>
          <w:szCs w:val="24"/>
        </w:rPr>
        <w:t>r relación</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om</w:t>
      </w:r>
      <w:r>
        <w:rPr>
          <w:rFonts w:ascii="Arial" w:eastAsia="Arial" w:hAnsi="Arial" w:cs="Arial"/>
          <w:spacing w:val="1"/>
          <w:sz w:val="24"/>
          <w:szCs w:val="24"/>
        </w:rPr>
        <w:t>e</w:t>
      </w:r>
      <w:r>
        <w:rPr>
          <w:rFonts w:ascii="Arial" w:eastAsia="Arial" w:hAnsi="Arial" w:cs="Arial"/>
          <w:sz w:val="24"/>
          <w:szCs w:val="24"/>
        </w:rPr>
        <w:t>rc</w:t>
      </w:r>
      <w:r>
        <w:rPr>
          <w:rFonts w:ascii="Arial" w:eastAsia="Arial" w:hAnsi="Arial" w:cs="Arial"/>
          <w:spacing w:val="-1"/>
          <w:sz w:val="24"/>
          <w:szCs w:val="24"/>
        </w:rPr>
        <w:t>i</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pe</w:t>
      </w:r>
      <w:r>
        <w:rPr>
          <w:rFonts w:ascii="Arial" w:eastAsia="Arial" w:hAnsi="Arial" w:cs="Arial"/>
          <w:sz w:val="24"/>
          <w:szCs w:val="24"/>
        </w:rPr>
        <w:t>r</w:t>
      </w:r>
      <w:r>
        <w:rPr>
          <w:rFonts w:ascii="Arial" w:eastAsia="Arial" w:hAnsi="Arial" w:cs="Arial"/>
          <w:spacing w:val="-3"/>
          <w:sz w:val="24"/>
          <w:szCs w:val="24"/>
        </w:rPr>
        <w:t>s</w:t>
      </w:r>
      <w:r>
        <w:rPr>
          <w:rFonts w:ascii="Arial" w:eastAsia="Arial" w:hAnsi="Arial" w:cs="Arial"/>
          <w:spacing w:val="1"/>
          <w:sz w:val="24"/>
          <w:szCs w:val="24"/>
        </w:rPr>
        <w:t>ona</w:t>
      </w:r>
      <w:r>
        <w:rPr>
          <w:rFonts w:ascii="Arial" w:eastAsia="Arial" w:hAnsi="Arial" w:cs="Arial"/>
          <w:sz w:val="24"/>
          <w:szCs w:val="24"/>
        </w:rPr>
        <w:t xml:space="preserve">s o </w:t>
      </w:r>
      <w:r>
        <w:rPr>
          <w:rFonts w:ascii="Arial" w:eastAsia="Arial" w:hAnsi="Arial" w:cs="Arial"/>
          <w:spacing w:val="1"/>
          <w:sz w:val="24"/>
          <w:szCs w:val="24"/>
        </w:rPr>
        <w:t>en</w:t>
      </w:r>
      <w:r>
        <w:rPr>
          <w:rFonts w:ascii="Arial" w:eastAsia="Arial" w:hAnsi="Arial" w:cs="Arial"/>
          <w:sz w:val="24"/>
          <w:szCs w:val="24"/>
        </w:rPr>
        <w:t>ti</w:t>
      </w:r>
      <w:r>
        <w:rPr>
          <w:rFonts w:ascii="Arial" w:eastAsia="Arial" w:hAnsi="Arial" w:cs="Arial"/>
          <w:spacing w:val="-1"/>
          <w:sz w:val="24"/>
          <w:szCs w:val="24"/>
        </w:rPr>
        <w:t>da</w:t>
      </w:r>
      <w:r>
        <w:rPr>
          <w:rFonts w:ascii="Arial" w:eastAsia="Arial" w:hAnsi="Arial" w:cs="Arial"/>
          <w:spacing w:val="1"/>
          <w:sz w:val="24"/>
          <w:szCs w:val="24"/>
        </w:rPr>
        <w:t>de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 xml:space="preserve">se </w:t>
      </w:r>
      <w:r>
        <w:rPr>
          <w:rFonts w:ascii="Arial" w:eastAsia="Arial" w:hAnsi="Arial" w:cs="Arial"/>
          <w:spacing w:val="1"/>
          <w:sz w:val="24"/>
          <w:szCs w:val="24"/>
        </w:rPr>
        <w:t>en</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3"/>
          <w:sz w:val="24"/>
          <w:szCs w:val="24"/>
        </w:rPr>
        <w:t>r</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7"/>
          <w:sz w:val="24"/>
          <w:szCs w:val="24"/>
        </w:rPr>
        <w:t>r</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los si</w:t>
      </w:r>
      <w:r>
        <w:rPr>
          <w:rFonts w:ascii="Arial" w:eastAsia="Arial" w:hAnsi="Arial" w:cs="Arial"/>
          <w:spacing w:val="-2"/>
          <w:sz w:val="24"/>
          <w:szCs w:val="24"/>
        </w:rPr>
        <w:t>g</w:t>
      </w:r>
      <w:r>
        <w:rPr>
          <w:rFonts w:ascii="Arial" w:eastAsia="Arial" w:hAnsi="Arial" w:cs="Arial"/>
          <w:spacing w:val="1"/>
          <w:sz w:val="24"/>
          <w:szCs w:val="24"/>
        </w:rPr>
        <w:t>u</w:t>
      </w:r>
      <w:r>
        <w:rPr>
          <w:rFonts w:ascii="Arial" w:eastAsia="Arial" w:hAnsi="Arial" w:cs="Arial"/>
          <w:sz w:val="24"/>
          <w:szCs w:val="24"/>
        </w:rPr>
        <w:t>ie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 xml:space="preserve">s </w:t>
      </w:r>
      <w:r>
        <w:rPr>
          <w:rFonts w:ascii="Arial" w:eastAsia="Arial" w:hAnsi="Arial" w:cs="Arial"/>
          <w:spacing w:val="-1"/>
          <w:sz w:val="24"/>
          <w:szCs w:val="24"/>
        </w:rPr>
        <w:t>g</w:t>
      </w:r>
      <w:r>
        <w:rPr>
          <w:rFonts w:ascii="Arial" w:eastAsia="Arial" w:hAnsi="Arial" w:cs="Arial"/>
          <w:sz w:val="24"/>
          <w:szCs w:val="24"/>
        </w:rPr>
        <w:t>ru</w:t>
      </w:r>
      <w:r>
        <w:rPr>
          <w:rFonts w:ascii="Arial" w:eastAsia="Arial" w:hAnsi="Arial" w:cs="Arial"/>
          <w:spacing w:val="1"/>
          <w:sz w:val="24"/>
          <w:szCs w:val="24"/>
        </w:rPr>
        <w:t>po</w:t>
      </w:r>
      <w:r>
        <w:rPr>
          <w:rFonts w:ascii="Arial" w:eastAsia="Arial" w:hAnsi="Arial" w:cs="Arial"/>
          <w:sz w:val="24"/>
          <w:szCs w:val="24"/>
        </w:rPr>
        <w:t>s:</w:t>
      </w:r>
    </w:p>
    <w:p w:rsidR="006C2426" w:rsidRDefault="006C2426" w:rsidP="006C2426">
      <w:pPr>
        <w:spacing w:before="7" w:line="140" w:lineRule="exact"/>
        <w:rPr>
          <w:sz w:val="15"/>
          <w:szCs w:val="15"/>
        </w:rPr>
      </w:pPr>
    </w:p>
    <w:p w:rsidR="006C2426" w:rsidRDefault="006C2426" w:rsidP="006C2426">
      <w:pPr>
        <w:spacing w:line="232" w:lineRule="auto"/>
        <w:ind w:right="70"/>
        <w:jc w:val="both"/>
      </w:pPr>
    </w:p>
    <w:p w:rsidR="006C2426" w:rsidRPr="006C2426" w:rsidRDefault="006C2426" w:rsidP="00F36001">
      <w:pPr>
        <w:pStyle w:val="Prrafodelista"/>
        <w:numPr>
          <w:ilvl w:val="1"/>
          <w:numId w:val="1"/>
        </w:numPr>
        <w:spacing w:line="232" w:lineRule="auto"/>
        <w:ind w:right="70"/>
        <w:jc w:val="both"/>
        <w:rPr>
          <w:rFonts w:ascii="Arial" w:eastAsia="Arial" w:hAnsi="Arial" w:cs="Arial"/>
          <w:sz w:val="24"/>
          <w:szCs w:val="24"/>
        </w:rPr>
      </w:pPr>
      <w:r w:rsidRPr="006C2426">
        <w:rPr>
          <w:rFonts w:ascii="Arial" w:eastAsia="Arial" w:hAnsi="Arial" w:cs="Arial"/>
          <w:b/>
          <w:sz w:val="24"/>
          <w:szCs w:val="24"/>
        </w:rPr>
        <w:t>PERSO</w:t>
      </w:r>
      <w:r w:rsidRPr="006C2426">
        <w:rPr>
          <w:rFonts w:ascii="Arial" w:eastAsia="Arial" w:hAnsi="Arial" w:cs="Arial"/>
          <w:b/>
          <w:spacing w:val="2"/>
          <w:sz w:val="24"/>
          <w:szCs w:val="24"/>
        </w:rPr>
        <w:t>N</w:t>
      </w:r>
      <w:r w:rsidRPr="006C2426">
        <w:rPr>
          <w:rFonts w:ascii="Arial" w:eastAsia="Arial" w:hAnsi="Arial" w:cs="Arial"/>
          <w:b/>
          <w:spacing w:val="-8"/>
          <w:sz w:val="24"/>
          <w:szCs w:val="24"/>
        </w:rPr>
        <w:t>A</w:t>
      </w:r>
      <w:r w:rsidRPr="006C2426">
        <w:rPr>
          <w:rFonts w:ascii="Arial" w:eastAsia="Arial" w:hAnsi="Arial" w:cs="Arial"/>
          <w:b/>
          <w:sz w:val="24"/>
          <w:szCs w:val="24"/>
        </w:rPr>
        <w:t>S</w:t>
      </w:r>
      <w:r w:rsidRPr="006C2426">
        <w:rPr>
          <w:rFonts w:ascii="Arial" w:eastAsia="Arial" w:hAnsi="Arial" w:cs="Arial"/>
          <w:b/>
          <w:spacing w:val="5"/>
          <w:sz w:val="24"/>
          <w:szCs w:val="24"/>
        </w:rPr>
        <w:t xml:space="preserve"> </w:t>
      </w:r>
      <w:r w:rsidRPr="006C2426">
        <w:rPr>
          <w:rFonts w:ascii="Arial" w:eastAsia="Arial" w:hAnsi="Arial" w:cs="Arial"/>
          <w:spacing w:val="1"/>
          <w:sz w:val="24"/>
          <w:szCs w:val="24"/>
        </w:rPr>
        <w:t>na</w:t>
      </w:r>
      <w:r w:rsidRPr="006C2426">
        <w:rPr>
          <w:rFonts w:ascii="Arial" w:eastAsia="Arial" w:hAnsi="Arial" w:cs="Arial"/>
          <w:sz w:val="24"/>
          <w:szCs w:val="24"/>
        </w:rPr>
        <w:t>t</w:t>
      </w:r>
      <w:r w:rsidRPr="006C2426">
        <w:rPr>
          <w:rFonts w:ascii="Arial" w:eastAsia="Arial" w:hAnsi="Arial" w:cs="Arial"/>
          <w:spacing w:val="1"/>
          <w:sz w:val="24"/>
          <w:szCs w:val="24"/>
        </w:rPr>
        <w:t>u</w:t>
      </w:r>
      <w:r w:rsidRPr="006C2426">
        <w:rPr>
          <w:rFonts w:ascii="Arial" w:eastAsia="Arial" w:hAnsi="Arial" w:cs="Arial"/>
          <w:sz w:val="24"/>
          <w:szCs w:val="24"/>
        </w:rPr>
        <w:t>ral</w:t>
      </w:r>
      <w:r w:rsidRPr="006C2426">
        <w:rPr>
          <w:rFonts w:ascii="Arial" w:eastAsia="Arial" w:hAnsi="Arial" w:cs="Arial"/>
          <w:spacing w:val="-2"/>
          <w:sz w:val="24"/>
          <w:szCs w:val="24"/>
        </w:rPr>
        <w:t>e</w:t>
      </w:r>
      <w:r w:rsidRPr="006C2426">
        <w:rPr>
          <w:rFonts w:ascii="Arial" w:eastAsia="Arial" w:hAnsi="Arial" w:cs="Arial"/>
          <w:sz w:val="24"/>
          <w:szCs w:val="24"/>
        </w:rPr>
        <w:t>s o</w:t>
      </w:r>
      <w:r w:rsidRPr="006C2426">
        <w:rPr>
          <w:rFonts w:ascii="Arial" w:eastAsia="Arial" w:hAnsi="Arial" w:cs="Arial"/>
          <w:spacing w:val="1"/>
          <w:sz w:val="24"/>
          <w:szCs w:val="24"/>
        </w:rPr>
        <w:t xml:space="preserve"> </w:t>
      </w:r>
      <w:r w:rsidRPr="006C2426">
        <w:rPr>
          <w:rFonts w:ascii="Arial" w:eastAsia="Arial" w:hAnsi="Arial" w:cs="Arial"/>
          <w:sz w:val="24"/>
          <w:szCs w:val="24"/>
        </w:rPr>
        <w:t>jur</w:t>
      </w:r>
      <w:r w:rsidRPr="006C2426">
        <w:rPr>
          <w:rFonts w:ascii="Arial" w:eastAsia="Arial" w:hAnsi="Arial" w:cs="Arial"/>
          <w:spacing w:val="-2"/>
          <w:sz w:val="24"/>
          <w:szCs w:val="24"/>
        </w:rPr>
        <w:t>í</w:t>
      </w:r>
      <w:r w:rsidRPr="006C2426">
        <w:rPr>
          <w:rFonts w:ascii="Arial" w:eastAsia="Arial" w:hAnsi="Arial" w:cs="Arial"/>
          <w:spacing w:val="1"/>
          <w:sz w:val="24"/>
          <w:szCs w:val="24"/>
        </w:rPr>
        <w:t>d</w:t>
      </w:r>
      <w:r w:rsidRPr="006C2426">
        <w:rPr>
          <w:rFonts w:ascii="Arial" w:eastAsia="Arial" w:hAnsi="Arial" w:cs="Arial"/>
          <w:sz w:val="24"/>
          <w:szCs w:val="24"/>
        </w:rPr>
        <w:t>icas</w:t>
      </w:r>
      <w:r w:rsidRPr="006C2426">
        <w:rPr>
          <w:rFonts w:ascii="Arial" w:eastAsia="Arial" w:hAnsi="Arial" w:cs="Arial"/>
          <w:spacing w:val="1"/>
          <w:sz w:val="24"/>
          <w:szCs w:val="24"/>
        </w:rPr>
        <w:t xml:space="preserve"> d</w:t>
      </w:r>
      <w:r w:rsidRPr="006C2426">
        <w:rPr>
          <w:rFonts w:ascii="Arial" w:eastAsia="Arial" w:hAnsi="Arial" w:cs="Arial"/>
          <w:sz w:val="24"/>
          <w:szCs w:val="24"/>
        </w:rPr>
        <w:t>e</w:t>
      </w:r>
      <w:r w:rsidRPr="006C2426">
        <w:rPr>
          <w:rFonts w:ascii="Arial" w:eastAsia="Arial" w:hAnsi="Arial" w:cs="Arial"/>
          <w:spacing w:val="1"/>
          <w:sz w:val="24"/>
          <w:szCs w:val="24"/>
        </w:rPr>
        <w:t xml:space="preserve"> </w:t>
      </w:r>
      <w:r w:rsidRPr="006C2426">
        <w:rPr>
          <w:rFonts w:ascii="Arial" w:eastAsia="Arial" w:hAnsi="Arial" w:cs="Arial"/>
          <w:spacing w:val="-1"/>
          <w:sz w:val="24"/>
          <w:szCs w:val="24"/>
        </w:rPr>
        <w:t>q</w:t>
      </w:r>
      <w:r w:rsidRPr="006C2426">
        <w:rPr>
          <w:rFonts w:ascii="Arial" w:eastAsia="Arial" w:hAnsi="Arial" w:cs="Arial"/>
          <w:spacing w:val="3"/>
          <w:sz w:val="24"/>
          <w:szCs w:val="24"/>
        </w:rPr>
        <w:t>u</w:t>
      </w:r>
      <w:r w:rsidRPr="006C2426">
        <w:rPr>
          <w:rFonts w:ascii="Arial" w:eastAsia="Arial" w:hAnsi="Arial" w:cs="Arial"/>
          <w:sz w:val="24"/>
          <w:szCs w:val="24"/>
        </w:rPr>
        <w:t>ie</w:t>
      </w:r>
      <w:r w:rsidRPr="006C2426">
        <w:rPr>
          <w:rFonts w:ascii="Arial" w:eastAsia="Arial" w:hAnsi="Arial" w:cs="Arial"/>
          <w:spacing w:val="1"/>
          <w:sz w:val="24"/>
          <w:szCs w:val="24"/>
        </w:rPr>
        <w:t>ne</w:t>
      </w:r>
      <w:r w:rsidRPr="006C2426">
        <w:rPr>
          <w:rFonts w:ascii="Arial" w:eastAsia="Arial" w:hAnsi="Arial" w:cs="Arial"/>
          <w:sz w:val="24"/>
          <w:szCs w:val="24"/>
        </w:rPr>
        <w:t>s,</w:t>
      </w:r>
      <w:r w:rsidRPr="006C2426">
        <w:rPr>
          <w:rFonts w:ascii="Arial" w:eastAsia="Arial" w:hAnsi="Arial" w:cs="Arial"/>
          <w:spacing w:val="1"/>
          <w:sz w:val="24"/>
          <w:szCs w:val="24"/>
        </w:rPr>
        <w:t xml:space="preserve"> </w:t>
      </w:r>
      <w:r w:rsidRPr="006C2426">
        <w:rPr>
          <w:rFonts w:ascii="Arial" w:eastAsia="Arial" w:hAnsi="Arial" w:cs="Arial"/>
          <w:spacing w:val="-1"/>
          <w:sz w:val="24"/>
          <w:szCs w:val="24"/>
        </w:rPr>
        <w:t>d</w:t>
      </w:r>
      <w:r w:rsidRPr="006C2426">
        <w:rPr>
          <w:rFonts w:ascii="Arial" w:eastAsia="Arial" w:hAnsi="Arial" w:cs="Arial"/>
          <w:sz w:val="24"/>
          <w:szCs w:val="24"/>
        </w:rPr>
        <w:t>e</w:t>
      </w:r>
      <w:r w:rsidRPr="006C2426">
        <w:rPr>
          <w:rFonts w:ascii="Arial" w:eastAsia="Arial" w:hAnsi="Arial" w:cs="Arial"/>
          <w:spacing w:val="1"/>
          <w:sz w:val="24"/>
          <w:szCs w:val="24"/>
        </w:rPr>
        <w:t xml:space="preserve"> a</w:t>
      </w:r>
      <w:r w:rsidRPr="006C2426">
        <w:rPr>
          <w:rFonts w:ascii="Arial" w:eastAsia="Arial" w:hAnsi="Arial" w:cs="Arial"/>
          <w:sz w:val="24"/>
          <w:szCs w:val="24"/>
        </w:rPr>
        <w:t>c</w:t>
      </w:r>
      <w:r w:rsidRPr="006C2426">
        <w:rPr>
          <w:rFonts w:ascii="Arial" w:eastAsia="Arial" w:hAnsi="Arial" w:cs="Arial"/>
          <w:spacing w:val="1"/>
          <w:sz w:val="24"/>
          <w:szCs w:val="24"/>
        </w:rPr>
        <w:t>ue</w:t>
      </w:r>
      <w:r w:rsidRPr="006C2426">
        <w:rPr>
          <w:rFonts w:ascii="Arial" w:eastAsia="Arial" w:hAnsi="Arial" w:cs="Arial"/>
          <w:sz w:val="24"/>
          <w:szCs w:val="24"/>
        </w:rPr>
        <w:t>r</w:t>
      </w:r>
      <w:r w:rsidRPr="006C2426">
        <w:rPr>
          <w:rFonts w:ascii="Arial" w:eastAsia="Arial" w:hAnsi="Arial" w:cs="Arial"/>
          <w:spacing w:val="-2"/>
          <w:sz w:val="24"/>
          <w:szCs w:val="24"/>
        </w:rPr>
        <w:t>d</w:t>
      </w:r>
      <w:r w:rsidRPr="006C2426">
        <w:rPr>
          <w:rFonts w:ascii="Arial" w:eastAsia="Arial" w:hAnsi="Arial" w:cs="Arial"/>
          <w:sz w:val="24"/>
          <w:szCs w:val="24"/>
        </w:rPr>
        <w:t>o</w:t>
      </w:r>
      <w:r w:rsidRPr="006C2426">
        <w:rPr>
          <w:rFonts w:ascii="Arial" w:eastAsia="Arial" w:hAnsi="Arial" w:cs="Arial"/>
          <w:spacing w:val="1"/>
          <w:sz w:val="24"/>
          <w:szCs w:val="24"/>
        </w:rPr>
        <w:t xml:space="preserve"> </w:t>
      </w:r>
      <w:r w:rsidRPr="006C2426">
        <w:rPr>
          <w:rFonts w:ascii="Arial" w:eastAsia="Arial" w:hAnsi="Arial" w:cs="Arial"/>
          <w:sz w:val="24"/>
          <w:szCs w:val="24"/>
        </w:rPr>
        <w:t>c</w:t>
      </w:r>
      <w:r w:rsidRPr="006C2426">
        <w:rPr>
          <w:rFonts w:ascii="Arial" w:eastAsia="Arial" w:hAnsi="Arial" w:cs="Arial"/>
          <w:spacing w:val="1"/>
          <w:sz w:val="24"/>
          <w:szCs w:val="24"/>
        </w:rPr>
        <w:t>o</w:t>
      </w:r>
      <w:r w:rsidRPr="006C2426">
        <w:rPr>
          <w:rFonts w:ascii="Arial" w:eastAsia="Arial" w:hAnsi="Arial" w:cs="Arial"/>
          <w:sz w:val="24"/>
          <w:szCs w:val="24"/>
        </w:rPr>
        <w:t>n</w:t>
      </w:r>
      <w:r w:rsidRPr="006C2426">
        <w:rPr>
          <w:rFonts w:ascii="Arial" w:eastAsia="Arial" w:hAnsi="Arial" w:cs="Arial"/>
          <w:spacing w:val="1"/>
          <w:sz w:val="24"/>
          <w:szCs w:val="24"/>
        </w:rPr>
        <w:t xml:space="preserve"> </w:t>
      </w:r>
      <w:r w:rsidRPr="006C2426">
        <w:rPr>
          <w:rFonts w:ascii="Arial" w:eastAsia="Arial" w:hAnsi="Arial" w:cs="Arial"/>
          <w:sz w:val="24"/>
          <w:szCs w:val="24"/>
        </w:rPr>
        <w:t xml:space="preserve">los </w:t>
      </w:r>
      <w:r w:rsidRPr="006C2426">
        <w:rPr>
          <w:rFonts w:ascii="Arial" w:eastAsia="Arial" w:hAnsi="Arial" w:cs="Arial"/>
          <w:spacing w:val="1"/>
          <w:sz w:val="24"/>
          <w:szCs w:val="24"/>
        </w:rPr>
        <w:t>me</w:t>
      </w:r>
      <w:r w:rsidRPr="006C2426">
        <w:rPr>
          <w:rFonts w:ascii="Arial" w:eastAsia="Arial" w:hAnsi="Arial" w:cs="Arial"/>
          <w:sz w:val="24"/>
          <w:szCs w:val="24"/>
        </w:rPr>
        <w:t>c</w:t>
      </w:r>
      <w:r w:rsidRPr="006C2426">
        <w:rPr>
          <w:rFonts w:ascii="Arial" w:eastAsia="Arial" w:hAnsi="Arial" w:cs="Arial"/>
          <w:spacing w:val="-1"/>
          <w:sz w:val="24"/>
          <w:szCs w:val="24"/>
        </w:rPr>
        <w:t>a</w:t>
      </w:r>
      <w:r w:rsidRPr="006C2426">
        <w:rPr>
          <w:rFonts w:ascii="Arial" w:eastAsia="Arial" w:hAnsi="Arial" w:cs="Arial"/>
          <w:spacing w:val="1"/>
          <w:sz w:val="24"/>
          <w:szCs w:val="24"/>
        </w:rPr>
        <w:t>n</w:t>
      </w:r>
      <w:r w:rsidRPr="006C2426">
        <w:rPr>
          <w:rFonts w:ascii="Arial" w:eastAsia="Arial" w:hAnsi="Arial" w:cs="Arial"/>
          <w:sz w:val="24"/>
          <w:szCs w:val="24"/>
        </w:rPr>
        <w:t>is</w:t>
      </w:r>
      <w:r w:rsidRPr="006C2426">
        <w:rPr>
          <w:rFonts w:ascii="Arial" w:eastAsia="Arial" w:hAnsi="Arial" w:cs="Arial"/>
          <w:spacing w:val="-1"/>
          <w:sz w:val="24"/>
          <w:szCs w:val="24"/>
        </w:rPr>
        <w:t>m</w:t>
      </w:r>
      <w:r w:rsidRPr="006C2426">
        <w:rPr>
          <w:rFonts w:ascii="Arial" w:eastAsia="Arial" w:hAnsi="Arial" w:cs="Arial"/>
          <w:spacing w:val="1"/>
          <w:sz w:val="24"/>
          <w:szCs w:val="24"/>
        </w:rPr>
        <w:t>o</w:t>
      </w:r>
      <w:r w:rsidRPr="006C2426">
        <w:rPr>
          <w:rFonts w:ascii="Arial" w:eastAsia="Arial" w:hAnsi="Arial" w:cs="Arial"/>
          <w:sz w:val="24"/>
          <w:szCs w:val="24"/>
        </w:rPr>
        <w:t xml:space="preserve">s </w:t>
      </w:r>
      <w:r w:rsidRPr="006C2426">
        <w:rPr>
          <w:rFonts w:ascii="Arial" w:eastAsia="Arial" w:hAnsi="Arial" w:cs="Arial"/>
          <w:spacing w:val="1"/>
          <w:sz w:val="24"/>
          <w:szCs w:val="24"/>
        </w:rPr>
        <w:t>d</w:t>
      </w:r>
      <w:r w:rsidRPr="006C2426">
        <w:rPr>
          <w:rFonts w:ascii="Arial" w:eastAsia="Arial" w:hAnsi="Arial" w:cs="Arial"/>
          <w:sz w:val="24"/>
          <w:szCs w:val="24"/>
        </w:rPr>
        <w:t>e</w:t>
      </w:r>
      <w:r w:rsidRPr="006C2426">
        <w:rPr>
          <w:rFonts w:ascii="Arial" w:eastAsia="Arial" w:hAnsi="Arial" w:cs="Arial"/>
          <w:spacing w:val="1"/>
          <w:sz w:val="24"/>
          <w:szCs w:val="24"/>
        </w:rPr>
        <w:t xml:space="preserve"> </w:t>
      </w:r>
      <w:r w:rsidRPr="006C2426">
        <w:rPr>
          <w:rFonts w:ascii="Arial" w:eastAsia="Arial" w:hAnsi="Arial" w:cs="Arial"/>
          <w:sz w:val="24"/>
          <w:szCs w:val="24"/>
        </w:rPr>
        <w:t>c</w:t>
      </w:r>
      <w:r w:rsidRPr="006C2426">
        <w:rPr>
          <w:rFonts w:ascii="Arial" w:eastAsia="Arial" w:hAnsi="Arial" w:cs="Arial"/>
          <w:spacing w:val="-1"/>
          <w:sz w:val="24"/>
          <w:szCs w:val="24"/>
        </w:rPr>
        <w:t>o</w:t>
      </w:r>
      <w:r w:rsidRPr="006C2426">
        <w:rPr>
          <w:rFonts w:ascii="Arial" w:eastAsia="Arial" w:hAnsi="Arial" w:cs="Arial"/>
          <w:spacing w:val="1"/>
          <w:sz w:val="24"/>
          <w:szCs w:val="24"/>
        </w:rPr>
        <w:t>n</w:t>
      </w:r>
      <w:r w:rsidRPr="006C2426">
        <w:rPr>
          <w:rFonts w:ascii="Arial" w:eastAsia="Arial" w:hAnsi="Arial" w:cs="Arial"/>
          <w:sz w:val="24"/>
          <w:szCs w:val="24"/>
        </w:rPr>
        <w:t>tr</w:t>
      </w:r>
      <w:r w:rsidRPr="006C2426">
        <w:rPr>
          <w:rFonts w:ascii="Arial" w:eastAsia="Arial" w:hAnsi="Arial" w:cs="Arial"/>
          <w:spacing w:val="-2"/>
          <w:sz w:val="24"/>
          <w:szCs w:val="24"/>
        </w:rPr>
        <w:t>o</w:t>
      </w:r>
      <w:r w:rsidRPr="006C2426">
        <w:rPr>
          <w:rFonts w:ascii="Arial" w:eastAsia="Arial" w:hAnsi="Arial" w:cs="Arial"/>
          <w:sz w:val="24"/>
          <w:szCs w:val="24"/>
        </w:rPr>
        <w:t>l in</w:t>
      </w:r>
      <w:r w:rsidRPr="006C2426">
        <w:rPr>
          <w:rFonts w:ascii="Arial" w:eastAsia="Arial" w:hAnsi="Arial" w:cs="Arial"/>
          <w:spacing w:val="1"/>
          <w:sz w:val="24"/>
          <w:szCs w:val="24"/>
        </w:rPr>
        <w:t>te</w:t>
      </w:r>
      <w:r w:rsidRPr="006C2426">
        <w:rPr>
          <w:rFonts w:ascii="Arial" w:eastAsia="Arial" w:hAnsi="Arial" w:cs="Arial"/>
          <w:sz w:val="24"/>
          <w:szCs w:val="24"/>
        </w:rPr>
        <w:t>rno</w:t>
      </w:r>
      <w:r w:rsidRPr="006C2426">
        <w:rPr>
          <w:rFonts w:ascii="Arial" w:eastAsia="Arial" w:hAnsi="Arial" w:cs="Arial"/>
          <w:spacing w:val="1"/>
          <w:sz w:val="24"/>
          <w:szCs w:val="24"/>
        </w:rPr>
        <w:t xml:space="preserve"> ad</w:t>
      </w:r>
      <w:r w:rsidRPr="006C2426">
        <w:rPr>
          <w:rFonts w:ascii="Arial" w:eastAsia="Arial" w:hAnsi="Arial" w:cs="Arial"/>
          <w:spacing w:val="-1"/>
          <w:sz w:val="24"/>
          <w:szCs w:val="24"/>
        </w:rPr>
        <w:t>o</w:t>
      </w:r>
      <w:r w:rsidRPr="006C2426">
        <w:rPr>
          <w:rFonts w:ascii="Arial" w:eastAsia="Arial" w:hAnsi="Arial" w:cs="Arial"/>
          <w:spacing w:val="1"/>
          <w:sz w:val="24"/>
          <w:szCs w:val="24"/>
        </w:rPr>
        <w:t>p</w:t>
      </w:r>
      <w:r w:rsidRPr="006C2426">
        <w:rPr>
          <w:rFonts w:ascii="Arial" w:eastAsia="Arial" w:hAnsi="Arial" w:cs="Arial"/>
          <w:sz w:val="24"/>
          <w:szCs w:val="24"/>
        </w:rPr>
        <w:t>t</w:t>
      </w:r>
      <w:r w:rsidRPr="006C2426">
        <w:rPr>
          <w:rFonts w:ascii="Arial" w:eastAsia="Arial" w:hAnsi="Arial" w:cs="Arial"/>
          <w:spacing w:val="-1"/>
          <w:sz w:val="24"/>
          <w:szCs w:val="24"/>
        </w:rPr>
        <w:t>a</w:t>
      </w:r>
      <w:r w:rsidRPr="006C2426">
        <w:rPr>
          <w:rFonts w:ascii="Arial" w:eastAsia="Arial" w:hAnsi="Arial" w:cs="Arial"/>
          <w:spacing w:val="1"/>
          <w:sz w:val="24"/>
          <w:szCs w:val="24"/>
        </w:rPr>
        <w:t>do</w:t>
      </w:r>
      <w:r w:rsidRPr="006C2426">
        <w:rPr>
          <w:rFonts w:ascii="Arial" w:eastAsia="Arial" w:hAnsi="Arial" w:cs="Arial"/>
          <w:sz w:val="24"/>
          <w:szCs w:val="24"/>
        </w:rPr>
        <w:t xml:space="preserve">s </w:t>
      </w:r>
      <w:r w:rsidRPr="006C2426">
        <w:rPr>
          <w:rFonts w:ascii="Arial" w:eastAsia="Arial" w:hAnsi="Arial" w:cs="Arial"/>
          <w:spacing w:val="-1"/>
          <w:sz w:val="24"/>
          <w:szCs w:val="24"/>
        </w:rPr>
        <w:t>po</w:t>
      </w:r>
      <w:r w:rsidRPr="006C2426">
        <w:rPr>
          <w:rFonts w:ascii="Arial" w:eastAsia="Arial" w:hAnsi="Arial" w:cs="Arial"/>
          <w:sz w:val="24"/>
          <w:szCs w:val="24"/>
        </w:rPr>
        <w:t>r</w:t>
      </w:r>
      <w:r w:rsidRPr="006C2426">
        <w:rPr>
          <w:rFonts w:ascii="Arial" w:eastAsia="Arial" w:hAnsi="Arial" w:cs="Arial"/>
          <w:spacing w:val="6"/>
          <w:sz w:val="24"/>
          <w:szCs w:val="24"/>
        </w:rPr>
        <w:t xml:space="preserve"> </w:t>
      </w:r>
      <w:r w:rsidRPr="006C2426">
        <w:rPr>
          <w:rFonts w:ascii="Arial" w:eastAsia="Arial" w:hAnsi="Arial" w:cs="Arial"/>
          <w:sz w:val="24"/>
          <w:szCs w:val="24"/>
        </w:rPr>
        <w:t>la</w:t>
      </w:r>
      <w:r w:rsidRPr="006C2426">
        <w:rPr>
          <w:rFonts w:ascii="Arial" w:eastAsia="Arial" w:hAnsi="Arial" w:cs="Arial"/>
          <w:spacing w:val="1"/>
          <w:sz w:val="24"/>
          <w:szCs w:val="24"/>
        </w:rPr>
        <w:t xml:space="preserve"> </w:t>
      </w:r>
      <w:r w:rsidRPr="006C2426">
        <w:rPr>
          <w:rFonts w:ascii="Arial" w:eastAsia="Arial" w:hAnsi="Arial" w:cs="Arial"/>
          <w:sz w:val="24"/>
          <w:szCs w:val="24"/>
        </w:rPr>
        <w:t>Fi</w:t>
      </w:r>
      <w:r w:rsidRPr="006C2426">
        <w:rPr>
          <w:rFonts w:ascii="Arial" w:eastAsia="Arial" w:hAnsi="Arial" w:cs="Arial"/>
          <w:spacing w:val="-1"/>
          <w:sz w:val="24"/>
          <w:szCs w:val="24"/>
        </w:rPr>
        <w:t>r</w:t>
      </w:r>
      <w:r w:rsidRPr="006C2426">
        <w:rPr>
          <w:rFonts w:ascii="Arial" w:eastAsia="Arial" w:hAnsi="Arial" w:cs="Arial"/>
          <w:spacing w:val="1"/>
          <w:sz w:val="24"/>
          <w:szCs w:val="24"/>
        </w:rPr>
        <w:t>ma</w:t>
      </w:r>
      <w:r w:rsidRPr="006C2426">
        <w:rPr>
          <w:rFonts w:ascii="Arial" w:eastAsia="Arial" w:hAnsi="Arial" w:cs="Arial"/>
          <w:sz w:val="24"/>
          <w:szCs w:val="24"/>
        </w:rPr>
        <w:t>,</w:t>
      </w:r>
      <w:r w:rsidRPr="006C2426">
        <w:rPr>
          <w:rFonts w:ascii="Arial" w:eastAsia="Arial" w:hAnsi="Arial" w:cs="Arial"/>
          <w:spacing w:val="1"/>
          <w:sz w:val="24"/>
          <w:szCs w:val="24"/>
        </w:rPr>
        <w:t xml:space="preserve"> </w:t>
      </w:r>
      <w:r w:rsidRPr="006C2426">
        <w:rPr>
          <w:rFonts w:ascii="Arial" w:eastAsia="Arial" w:hAnsi="Arial" w:cs="Arial"/>
          <w:sz w:val="24"/>
          <w:szCs w:val="24"/>
        </w:rPr>
        <w:t>se</w:t>
      </w:r>
      <w:r w:rsidRPr="006C2426">
        <w:rPr>
          <w:rFonts w:ascii="Arial" w:eastAsia="Arial" w:hAnsi="Arial" w:cs="Arial"/>
          <w:spacing w:val="1"/>
          <w:sz w:val="24"/>
          <w:szCs w:val="24"/>
        </w:rPr>
        <w:t xml:space="preserve"> </w:t>
      </w:r>
      <w:r w:rsidRPr="006C2426">
        <w:rPr>
          <w:rFonts w:ascii="Arial" w:eastAsia="Arial" w:hAnsi="Arial" w:cs="Arial"/>
          <w:sz w:val="24"/>
          <w:szCs w:val="24"/>
        </w:rPr>
        <w:t>t</w:t>
      </w:r>
      <w:r w:rsidRPr="006C2426">
        <w:rPr>
          <w:rFonts w:ascii="Arial" w:eastAsia="Arial" w:hAnsi="Arial" w:cs="Arial"/>
          <w:spacing w:val="1"/>
          <w:sz w:val="24"/>
          <w:szCs w:val="24"/>
        </w:rPr>
        <w:t>en</w:t>
      </w:r>
      <w:r w:rsidRPr="006C2426">
        <w:rPr>
          <w:rFonts w:ascii="Arial" w:eastAsia="Arial" w:hAnsi="Arial" w:cs="Arial"/>
          <w:spacing w:val="-1"/>
          <w:sz w:val="24"/>
          <w:szCs w:val="24"/>
        </w:rPr>
        <w:t>g</w:t>
      </w:r>
      <w:r w:rsidRPr="006C2426">
        <w:rPr>
          <w:rFonts w:ascii="Arial" w:eastAsia="Arial" w:hAnsi="Arial" w:cs="Arial"/>
          <w:sz w:val="24"/>
          <w:szCs w:val="24"/>
        </w:rPr>
        <w:t>a</w:t>
      </w:r>
      <w:r w:rsidRPr="006C2426">
        <w:rPr>
          <w:rFonts w:ascii="Arial" w:eastAsia="Arial" w:hAnsi="Arial" w:cs="Arial"/>
          <w:spacing w:val="1"/>
          <w:sz w:val="24"/>
          <w:szCs w:val="24"/>
        </w:rPr>
        <w:t xml:space="preserve"> </w:t>
      </w:r>
      <w:r w:rsidRPr="006C2426">
        <w:rPr>
          <w:rFonts w:ascii="Arial" w:eastAsia="Arial" w:hAnsi="Arial" w:cs="Arial"/>
          <w:sz w:val="24"/>
          <w:szCs w:val="24"/>
        </w:rPr>
        <w:t>c</w:t>
      </w:r>
      <w:r w:rsidRPr="006C2426">
        <w:rPr>
          <w:rFonts w:ascii="Arial" w:eastAsia="Arial" w:hAnsi="Arial" w:cs="Arial"/>
          <w:spacing w:val="1"/>
          <w:sz w:val="24"/>
          <w:szCs w:val="24"/>
        </w:rPr>
        <w:t>ono</w:t>
      </w:r>
      <w:r w:rsidRPr="006C2426">
        <w:rPr>
          <w:rFonts w:ascii="Arial" w:eastAsia="Arial" w:hAnsi="Arial" w:cs="Arial"/>
          <w:sz w:val="24"/>
          <w:szCs w:val="24"/>
        </w:rPr>
        <w:t>ci</w:t>
      </w:r>
      <w:r w:rsidRPr="006C2426">
        <w:rPr>
          <w:rFonts w:ascii="Arial" w:eastAsia="Arial" w:hAnsi="Arial" w:cs="Arial"/>
          <w:spacing w:val="1"/>
          <w:sz w:val="24"/>
          <w:szCs w:val="24"/>
        </w:rPr>
        <w:t>m</w:t>
      </w:r>
      <w:r w:rsidRPr="006C2426">
        <w:rPr>
          <w:rFonts w:ascii="Arial" w:eastAsia="Arial" w:hAnsi="Arial" w:cs="Arial"/>
          <w:sz w:val="24"/>
          <w:szCs w:val="24"/>
        </w:rPr>
        <w:t>i</w:t>
      </w:r>
      <w:r w:rsidRPr="006C2426">
        <w:rPr>
          <w:rFonts w:ascii="Arial" w:eastAsia="Arial" w:hAnsi="Arial" w:cs="Arial"/>
          <w:spacing w:val="-2"/>
          <w:sz w:val="24"/>
          <w:szCs w:val="24"/>
        </w:rPr>
        <w:t>e</w:t>
      </w:r>
      <w:r w:rsidRPr="006C2426">
        <w:rPr>
          <w:rFonts w:ascii="Arial" w:eastAsia="Arial" w:hAnsi="Arial" w:cs="Arial"/>
          <w:spacing w:val="1"/>
          <w:sz w:val="24"/>
          <w:szCs w:val="24"/>
        </w:rPr>
        <w:t>n</w:t>
      </w:r>
      <w:r w:rsidRPr="006C2426">
        <w:rPr>
          <w:rFonts w:ascii="Arial" w:eastAsia="Arial" w:hAnsi="Arial" w:cs="Arial"/>
          <w:sz w:val="24"/>
          <w:szCs w:val="24"/>
        </w:rPr>
        <w:t xml:space="preserve">to </w:t>
      </w:r>
      <w:r w:rsidRPr="006C2426">
        <w:rPr>
          <w:rFonts w:ascii="Arial" w:eastAsia="Arial" w:hAnsi="Arial" w:cs="Arial"/>
          <w:spacing w:val="-1"/>
          <w:sz w:val="24"/>
          <w:szCs w:val="24"/>
        </w:rPr>
        <w:t>q</w:t>
      </w:r>
      <w:r w:rsidRPr="006C2426">
        <w:rPr>
          <w:rFonts w:ascii="Arial" w:eastAsia="Arial" w:hAnsi="Arial" w:cs="Arial"/>
          <w:spacing w:val="1"/>
          <w:sz w:val="24"/>
          <w:szCs w:val="24"/>
        </w:rPr>
        <w:t>u</w:t>
      </w:r>
      <w:r w:rsidRPr="006C2426">
        <w:rPr>
          <w:rFonts w:ascii="Arial" w:eastAsia="Arial" w:hAnsi="Arial" w:cs="Arial"/>
          <w:sz w:val="24"/>
          <w:szCs w:val="24"/>
        </w:rPr>
        <w:t>e</w:t>
      </w:r>
      <w:r w:rsidRPr="006C2426">
        <w:rPr>
          <w:rFonts w:ascii="Arial" w:eastAsia="Arial" w:hAnsi="Arial" w:cs="Arial"/>
          <w:spacing w:val="3"/>
          <w:sz w:val="24"/>
          <w:szCs w:val="24"/>
        </w:rPr>
        <w:t xml:space="preserve"> </w:t>
      </w:r>
      <w:r w:rsidRPr="006C2426">
        <w:rPr>
          <w:rFonts w:ascii="Arial" w:eastAsia="Arial" w:hAnsi="Arial" w:cs="Arial"/>
          <w:sz w:val="24"/>
          <w:szCs w:val="24"/>
        </w:rPr>
        <w:t>se</w:t>
      </w:r>
      <w:r w:rsidRPr="006C2426">
        <w:rPr>
          <w:rFonts w:ascii="Arial" w:eastAsia="Arial" w:hAnsi="Arial" w:cs="Arial"/>
          <w:spacing w:val="3"/>
          <w:sz w:val="24"/>
          <w:szCs w:val="24"/>
        </w:rPr>
        <w:t xml:space="preserve"> </w:t>
      </w:r>
      <w:r w:rsidRPr="006C2426">
        <w:rPr>
          <w:rFonts w:ascii="Arial" w:eastAsia="Arial" w:hAnsi="Arial" w:cs="Arial"/>
          <w:spacing w:val="1"/>
          <w:sz w:val="24"/>
          <w:szCs w:val="24"/>
        </w:rPr>
        <w:t>en</w:t>
      </w:r>
      <w:r w:rsidRPr="006C2426">
        <w:rPr>
          <w:rFonts w:ascii="Arial" w:eastAsia="Arial" w:hAnsi="Arial" w:cs="Arial"/>
          <w:spacing w:val="-2"/>
          <w:sz w:val="24"/>
          <w:szCs w:val="24"/>
        </w:rPr>
        <w:t>c</w:t>
      </w:r>
      <w:r w:rsidRPr="006C2426">
        <w:rPr>
          <w:rFonts w:ascii="Arial" w:eastAsia="Arial" w:hAnsi="Arial" w:cs="Arial"/>
          <w:spacing w:val="1"/>
          <w:sz w:val="24"/>
          <w:szCs w:val="24"/>
        </w:rPr>
        <w:t>ue</w:t>
      </w:r>
      <w:r w:rsidRPr="006C2426">
        <w:rPr>
          <w:rFonts w:ascii="Arial" w:eastAsia="Arial" w:hAnsi="Arial" w:cs="Arial"/>
          <w:spacing w:val="-1"/>
          <w:sz w:val="24"/>
          <w:szCs w:val="24"/>
        </w:rPr>
        <w:t>n</w:t>
      </w:r>
      <w:r w:rsidRPr="006C2426">
        <w:rPr>
          <w:rFonts w:ascii="Arial" w:eastAsia="Arial" w:hAnsi="Arial" w:cs="Arial"/>
          <w:sz w:val="24"/>
          <w:szCs w:val="24"/>
        </w:rPr>
        <w:t>tran</w:t>
      </w:r>
      <w:r w:rsidRPr="006C2426">
        <w:rPr>
          <w:rFonts w:ascii="Arial" w:eastAsia="Arial" w:hAnsi="Arial" w:cs="Arial"/>
          <w:spacing w:val="3"/>
          <w:sz w:val="24"/>
          <w:szCs w:val="24"/>
        </w:rPr>
        <w:t xml:space="preserve"> </w:t>
      </w:r>
      <w:r w:rsidRPr="006C2426">
        <w:rPr>
          <w:rFonts w:ascii="Arial" w:eastAsia="Arial" w:hAnsi="Arial" w:cs="Arial"/>
          <w:sz w:val="24"/>
          <w:szCs w:val="24"/>
        </w:rPr>
        <w:t>i</w:t>
      </w:r>
      <w:r w:rsidRPr="006C2426">
        <w:rPr>
          <w:rFonts w:ascii="Arial" w:eastAsia="Arial" w:hAnsi="Arial" w:cs="Arial"/>
          <w:spacing w:val="-2"/>
          <w:sz w:val="24"/>
          <w:szCs w:val="24"/>
        </w:rPr>
        <w:t>nv</w:t>
      </w:r>
      <w:r w:rsidRPr="006C2426">
        <w:rPr>
          <w:rFonts w:ascii="Arial" w:eastAsia="Arial" w:hAnsi="Arial" w:cs="Arial"/>
          <w:spacing w:val="1"/>
          <w:sz w:val="24"/>
          <w:szCs w:val="24"/>
        </w:rPr>
        <w:t>o</w:t>
      </w:r>
      <w:r w:rsidRPr="006C2426">
        <w:rPr>
          <w:rFonts w:ascii="Arial" w:eastAsia="Arial" w:hAnsi="Arial" w:cs="Arial"/>
          <w:sz w:val="24"/>
          <w:szCs w:val="24"/>
        </w:rPr>
        <w:t>lucra</w:t>
      </w:r>
      <w:r w:rsidRPr="006C2426">
        <w:rPr>
          <w:rFonts w:ascii="Arial" w:eastAsia="Arial" w:hAnsi="Arial" w:cs="Arial"/>
          <w:spacing w:val="1"/>
          <w:sz w:val="24"/>
          <w:szCs w:val="24"/>
        </w:rPr>
        <w:t>da</w:t>
      </w:r>
      <w:r w:rsidRPr="006C2426">
        <w:rPr>
          <w:rFonts w:ascii="Arial" w:eastAsia="Arial" w:hAnsi="Arial" w:cs="Arial"/>
          <w:sz w:val="24"/>
          <w:szCs w:val="24"/>
        </w:rPr>
        <w:t>s</w:t>
      </w:r>
      <w:r w:rsidRPr="006C2426">
        <w:rPr>
          <w:rFonts w:ascii="Arial" w:eastAsia="Arial" w:hAnsi="Arial" w:cs="Arial"/>
          <w:spacing w:val="2"/>
          <w:sz w:val="24"/>
          <w:szCs w:val="24"/>
        </w:rPr>
        <w:t xml:space="preserve"> </w:t>
      </w:r>
      <w:r w:rsidRPr="006C2426">
        <w:rPr>
          <w:rFonts w:ascii="Arial" w:eastAsia="Arial" w:hAnsi="Arial" w:cs="Arial"/>
          <w:spacing w:val="1"/>
          <w:sz w:val="24"/>
          <w:szCs w:val="24"/>
        </w:rPr>
        <w:t>e</w:t>
      </w:r>
      <w:r w:rsidRPr="006C2426">
        <w:rPr>
          <w:rFonts w:ascii="Arial" w:eastAsia="Arial" w:hAnsi="Arial" w:cs="Arial"/>
          <w:sz w:val="24"/>
          <w:szCs w:val="24"/>
        </w:rPr>
        <w:t>n</w:t>
      </w:r>
      <w:r w:rsidRPr="006C2426">
        <w:rPr>
          <w:rFonts w:ascii="Arial" w:eastAsia="Arial" w:hAnsi="Arial" w:cs="Arial"/>
          <w:spacing w:val="3"/>
          <w:sz w:val="24"/>
          <w:szCs w:val="24"/>
        </w:rPr>
        <w:t xml:space="preserve"> </w:t>
      </w:r>
      <w:r w:rsidRPr="006C2426">
        <w:rPr>
          <w:rFonts w:ascii="Arial" w:eastAsia="Arial" w:hAnsi="Arial" w:cs="Arial"/>
          <w:spacing w:val="-1"/>
          <w:sz w:val="24"/>
          <w:szCs w:val="24"/>
        </w:rPr>
        <w:t>o</w:t>
      </w:r>
      <w:r w:rsidRPr="006C2426">
        <w:rPr>
          <w:rFonts w:ascii="Arial" w:eastAsia="Arial" w:hAnsi="Arial" w:cs="Arial"/>
          <w:spacing w:val="1"/>
          <w:sz w:val="24"/>
          <w:szCs w:val="24"/>
        </w:rPr>
        <w:t>pe</w:t>
      </w:r>
      <w:r w:rsidRPr="006C2426">
        <w:rPr>
          <w:rFonts w:ascii="Arial" w:eastAsia="Arial" w:hAnsi="Arial" w:cs="Arial"/>
          <w:sz w:val="24"/>
          <w:szCs w:val="24"/>
        </w:rPr>
        <w:t>rac</w:t>
      </w:r>
      <w:r w:rsidRPr="006C2426">
        <w:rPr>
          <w:rFonts w:ascii="Arial" w:eastAsia="Arial" w:hAnsi="Arial" w:cs="Arial"/>
          <w:spacing w:val="-3"/>
          <w:sz w:val="24"/>
          <w:szCs w:val="24"/>
        </w:rPr>
        <w:t>i</w:t>
      </w:r>
      <w:r w:rsidRPr="006C2426">
        <w:rPr>
          <w:rFonts w:ascii="Arial" w:eastAsia="Arial" w:hAnsi="Arial" w:cs="Arial"/>
          <w:spacing w:val="1"/>
          <w:sz w:val="24"/>
          <w:szCs w:val="24"/>
        </w:rPr>
        <w:t>one</w:t>
      </w:r>
      <w:r w:rsidRPr="006C2426">
        <w:rPr>
          <w:rFonts w:ascii="Arial" w:eastAsia="Arial" w:hAnsi="Arial" w:cs="Arial"/>
          <w:sz w:val="24"/>
          <w:szCs w:val="24"/>
        </w:rPr>
        <w:t>s</w:t>
      </w:r>
      <w:r w:rsidRPr="006C2426">
        <w:rPr>
          <w:rFonts w:ascii="Arial" w:eastAsia="Arial" w:hAnsi="Arial" w:cs="Arial"/>
          <w:spacing w:val="2"/>
          <w:sz w:val="24"/>
          <w:szCs w:val="24"/>
        </w:rPr>
        <w:t xml:space="preserve"> </w:t>
      </w:r>
      <w:r w:rsidRPr="006C2426">
        <w:rPr>
          <w:rFonts w:ascii="Arial" w:eastAsia="Arial" w:hAnsi="Arial" w:cs="Arial"/>
          <w:spacing w:val="-2"/>
          <w:sz w:val="24"/>
          <w:szCs w:val="24"/>
        </w:rPr>
        <w:t>s</w:t>
      </w:r>
      <w:r w:rsidRPr="006C2426">
        <w:rPr>
          <w:rFonts w:ascii="Arial" w:eastAsia="Arial" w:hAnsi="Arial" w:cs="Arial"/>
          <w:spacing w:val="1"/>
          <w:sz w:val="24"/>
          <w:szCs w:val="24"/>
        </w:rPr>
        <w:t>o</w:t>
      </w:r>
      <w:r w:rsidRPr="006C2426">
        <w:rPr>
          <w:rFonts w:ascii="Arial" w:eastAsia="Arial" w:hAnsi="Arial" w:cs="Arial"/>
          <w:sz w:val="24"/>
          <w:szCs w:val="24"/>
        </w:rPr>
        <w:t>s</w:t>
      </w:r>
      <w:r w:rsidRPr="006C2426">
        <w:rPr>
          <w:rFonts w:ascii="Arial" w:eastAsia="Arial" w:hAnsi="Arial" w:cs="Arial"/>
          <w:spacing w:val="1"/>
          <w:sz w:val="24"/>
          <w:szCs w:val="24"/>
        </w:rPr>
        <w:t>pe</w:t>
      </w:r>
      <w:r w:rsidRPr="006C2426">
        <w:rPr>
          <w:rFonts w:ascii="Arial" w:eastAsia="Arial" w:hAnsi="Arial" w:cs="Arial"/>
          <w:spacing w:val="-2"/>
          <w:sz w:val="24"/>
          <w:szCs w:val="24"/>
        </w:rPr>
        <w:t>c</w:t>
      </w:r>
      <w:r w:rsidRPr="006C2426">
        <w:rPr>
          <w:rFonts w:ascii="Arial" w:eastAsia="Arial" w:hAnsi="Arial" w:cs="Arial"/>
          <w:spacing w:val="1"/>
          <w:sz w:val="24"/>
          <w:szCs w:val="24"/>
        </w:rPr>
        <w:t>ho</w:t>
      </w:r>
      <w:r w:rsidRPr="006C2426">
        <w:rPr>
          <w:rFonts w:ascii="Arial" w:eastAsia="Arial" w:hAnsi="Arial" w:cs="Arial"/>
          <w:sz w:val="24"/>
          <w:szCs w:val="24"/>
        </w:rPr>
        <w:t>s</w:t>
      </w:r>
      <w:r w:rsidRPr="006C2426">
        <w:rPr>
          <w:rFonts w:ascii="Arial" w:eastAsia="Arial" w:hAnsi="Arial" w:cs="Arial"/>
          <w:spacing w:val="1"/>
          <w:sz w:val="24"/>
          <w:szCs w:val="24"/>
        </w:rPr>
        <w:t>a</w:t>
      </w:r>
      <w:r w:rsidRPr="006C2426">
        <w:rPr>
          <w:rFonts w:ascii="Arial" w:eastAsia="Arial" w:hAnsi="Arial" w:cs="Arial"/>
          <w:sz w:val="24"/>
          <w:szCs w:val="24"/>
        </w:rPr>
        <w:t xml:space="preserve">s </w:t>
      </w:r>
      <w:r w:rsidRPr="006C2426">
        <w:rPr>
          <w:rFonts w:ascii="Arial" w:eastAsia="Arial" w:hAnsi="Arial" w:cs="Arial"/>
          <w:spacing w:val="1"/>
          <w:sz w:val="24"/>
          <w:szCs w:val="24"/>
        </w:rPr>
        <w:t>d</w:t>
      </w:r>
      <w:r w:rsidRPr="006C2426">
        <w:rPr>
          <w:rFonts w:ascii="Arial" w:eastAsia="Arial" w:hAnsi="Arial" w:cs="Arial"/>
          <w:sz w:val="24"/>
          <w:szCs w:val="24"/>
        </w:rPr>
        <w:t>e</w:t>
      </w:r>
      <w:r w:rsidRPr="006C2426">
        <w:rPr>
          <w:rFonts w:ascii="Arial" w:eastAsia="Arial" w:hAnsi="Arial" w:cs="Arial"/>
          <w:spacing w:val="1"/>
          <w:sz w:val="24"/>
          <w:szCs w:val="24"/>
        </w:rPr>
        <w:t xml:space="preserve"> a</w:t>
      </w:r>
      <w:r w:rsidRPr="006C2426">
        <w:rPr>
          <w:rFonts w:ascii="Arial" w:eastAsia="Arial" w:hAnsi="Arial" w:cs="Arial"/>
          <w:sz w:val="24"/>
          <w:szCs w:val="24"/>
        </w:rPr>
        <w:t>cti</w:t>
      </w:r>
      <w:r w:rsidRPr="006C2426">
        <w:rPr>
          <w:rFonts w:ascii="Arial" w:eastAsia="Arial" w:hAnsi="Arial" w:cs="Arial"/>
          <w:spacing w:val="-2"/>
          <w:sz w:val="24"/>
          <w:szCs w:val="24"/>
        </w:rPr>
        <w:t>v</w:t>
      </w:r>
      <w:r w:rsidRPr="006C2426">
        <w:rPr>
          <w:rFonts w:ascii="Arial" w:eastAsia="Arial" w:hAnsi="Arial" w:cs="Arial"/>
          <w:sz w:val="24"/>
          <w:szCs w:val="24"/>
        </w:rPr>
        <w:t>id</w:t>
      </w:r>
      <w:r w:rsidRPr="006C2426">
        <w:rPr>
          <w:rFonts w:ascii="Arial" w:eastAsia="Arial" w:hAnsi="Arial" w:cs="Arial"/>
          <w:spacing w:val="1"/>
          <w:sz w:val="24"/>
          <w:szCs w:val="24"/>
        </w:rPr>
        <w:t>ade</w:t>
      </w:r>
      <w:r w:rsidRPr="006C2426">
        <w:rPr>
          <w:rFonts w:ascii="Arial" w:eastAsia="Arial" w:hAnsi="Arial" w:cs="Arial"/>
          <w:sz w:val="24"/>
          <w:szCs w:val="24"/>
        </w:rPr>
        <w:t xml:space="preserve">s </w:t>
      </w:r>
      <w:r w:rsidRPr="006C2426">
        <w:rPr>
          <w:rFonts w:ascii="Arial" w:eastAsia="Arial" w:hAnsi="Arial" w:cs="Arial"/>
          <w:spacing w:val="1"/>
          <w:sz w:val="24"/>
          <w:szCs w:val="24"/>
        </w:rPr>
        <w:t>de</w:t>
      </w:r>
      <w:r w:rsidRPr="006C2426">
        <w:rPr>
          <w:rFonts w:ascii="Arial" w:eastAsia="Arial" w:hAnsi="Arial" w:cs="Arial"/>
          <w:sz w:val="24"/>
          <w:szCs w:val="24"/>
        </w:rPr>
        <w:t>l</w:t>
      </w:r>
      <w:r w:rsidRPr="006C2426">
        <w:rPr>
          <w:rFonts w:ascii="Arial" w:eastAsia="Arial" w:hAnsi="Arial" w:cs="Arial"/>
          <w:spacing w:val="-1"/>
          <w:sz w:val="24"/>
          <w:szCs w:val="24"/>
        </w:rPr>
        <w:t>i</w:t>
      </w:r>
      <w:r w:rsidRPr="006C2426">
        <w:rPr>
          <w:rFonts w:ascii="Arial" w:eastAsia="Arial" w:hAnsi="Arial" w:cs="Arial"/>
          <w:sz w:val="24"/>
          <w:szCs w:val="24"/>
        </w:rPr>
        <w:t>cti</w:t>
      </w:r>
      <w:r w:rsidRPr="006C2426">
        <w:rPr>
          <w:rFonts w:ascii="Arial" w:eastAsia="Arial" w:hAnsi="Arial" w:cs="Arial"/>
          <w:spacing w:val="-2"/>
          <w:sz w:val="24"/>
          <w:szCs w:val="24"/>
        </w:rPr>
        <w:t>v</w:t>
      </w:r>
      <w:r w:rsidRPr="006C2426">
        <w:rPr>
          <w:rFonts w:ascii="Arial" w:eastAsia="Arial" w:hAnsi="Arial" w:cs="Arial"/>
          <w:spacing w:val="1"/>
          <w:sz w:val="24"/>
          <w:szCs w:val="24"/>
        </w:rPr>
        <w:t>a</w:t>
      </w:r>
      <w:r w:rsidRPr="006C2426">
        <w:rPr>
          <w:rFonts w:ascii="Arial" w:eastAsia="Arial" w:hAnsi="Arial" w:cs="Arial"/>
          <w:sz w:val="24"/>
          <w:szCs w:val="24"/>
        </w:rPr>
        <w:t>s,</w:t>
      </w:r>
      <w:r w:rsidRPr="006C2426">
        <w:rPr>
          <w:rFonts w:ascii="Arial" w:eastAsia="Arial" w:hAnsi="Arial" w:cs="Arial"/>
          <w:spacing w:val="3"/>
          <w:sz w:val="24"/>
          <w:szCs w:val="24"/>
        </w:rPr>
        <w:t xml:space="preserve"> </w:t>
      </w:r>
      <w:r w:rsidRPr="006C2426">
        <w:rPr>
          <w:rFonts w:ascii="Arial" w:eastAsia="Arial" w:hAnsi="Arial" w:cs="Arial"/>
          <w:spacing w:val="1"/>
          <w:sz w:val="24"/>
          <w:szCs w:val="24"/>
        </w:rPr>
        <w:t>e</w:t>
      </w:r>
      <w:r w:rsidRPr="006C2426">
        <w:rPr>
          <w:rFonts w:ascii="Arial" w:eastAsia="Arial" w:hAnsi="Arial" w:cs="Arial"/>
          <w:sz w:val="24"/>
          <w:szCs w:val="24"/>
        </w:rPr>
        <w:t>n</w:t>
      </w:r>
      <w:r w:rsidRPr="006C2426">
        <w:rPr>
          <w:rFonts w:ascii="Arial" w:eastAsia="Arial" w:hAnsi="Arial" w:cs="Arial"/>
          <w:spacing w:val="5"/>
          <w:sz w:val="24"/>
          <w:szCs w:val="24"/>
        </w:rPr>
        <w:t xml:space="preserve"> </w:t>
      </w:r>
      <w:r w:rsidRPr="006C2426">
        <w:rPr>
          <w:rFonts w:ascii="Arial" w:eastAsia="Arial" w:hAnsi="Arial" w:cs="Arial"/>
          <w:spacing w:val="1"/>
          <w:sz w:val="24"/>
          <w:szCs w:val="24"/>
        </w:rPr>
        <w:t>e</w:t>
      </w:r>
      <w:r w:rsidRPr="006C2426">
        <w:rPr>
          <w:rFonts w:ascii="Arial" w:eastAsia="Arial" w:hAnsi="Arial" w:cs="Arial"/>
          <w:sz w:val="24"/>
          <w:szCs w:val="24"/>
        </w:rPr>
        <w:t>s</w:t>
      </w:r>
      <w:r w:rsidRPr="006C2426">
        <w:rPr>
          <w:rFonts w:ascii="Arial" w:eastAsia="Arial" w:hAnsi="Arial" w:cs="Arial"/>
          <w:spacing w:val="-1"/>
          <w:sz w:val="24"/>
          <w:szCs w:val="24"/>
        </w:rPr>
        <w:t>p</w:t>
      </w:r>
      <w:r w:rsidRPr="006C2426">
        <w:rPr>
          <w:rFonts w:ascii="Arial" w:eastAsia="Arial" w:hAnsi="Arial" w:cs="Arial"/>
          <w:spacing w:val="1"/>
          <w:sz w:val="24"/>
          <w:szCs w:val="24"/>
        </w:rPr>
        <w:t>e</w:t>
      </w:r>
      <w:r w:rsidRPr="006C2426">
        <w:rPr>
          <w:rFonts w:ascii="Arial" w:eastAsia="Arial" w:hAnsi="Arial" w:cs="Arial"/>
          <w:sz w:val="24"/>
          <w:szCs w:val="24"/>
        </w:rPr>
        <w:t>cial</w:t>
      </w:r>
      <w:r w:rsidRPr="006C2426">
        <w:rPr>
          <w:rFonts w:ascii="Arial" w:eastAsia="Arial" w:hAnsi="Arial" w:cs="Arial"/>
          <w:spacing w:val="2"/>
          <w:sz w:val="24"/>
          <w:szCs w:val="24"/>
        </w:rPr>
        <w:t xml:space="preserve"> </w:t>
      </w:r>
      <w:r w:rsidRPr="006C2426">
        <w:rPr>
          <w:rFonts w:ascii="Arial" w:eastAsia="Arial" w:hAnsi="Arial" w:cs="Arial"/>
          <w:spacing w:val="1"/>
          <w:sz w:val="24"/>
          <w:szCs w:val="24"/>
        </w:rPr>
        <w:t>a</w:t>
      </w:r>
      <w:r w:rsidRPr="006C2426">
        <w:rPr>
          <w:rFonts w:ascii="Arial" w:eastAsia="Arial" w:hAnsi="Arial" w:cs="Arial"/>
          <w:spacing w:val="-1"/>
          <w:sz w:val="24"/>
          <w:szCs w:val="24"/>
        </w:rPr>
        <w:t>q</w:t>
      </w:r>
      <w:r w:rsidRPr="006C2426">
        <w:rPr>
          <w:rFonts w:ascii="Arial" w:eastAsia="Arial" w:hAnsi="Arial" w:cs="Arial"/>
          <w:spacing w:val="1"/>
          <w:sz w:val="24"/>
          <w:szCs w:val="24"/>
        </w:rPr>
        <w:t>ue</w:t>
      </w:r>
      <w:r w:rsidRPr="006C2426">
        <w:rPr>
          <w:rFonts w:ascii="Arial" w:eastAsia="Arial" w:hAnsi="Arial" w:cs="Arial"/>
          <w:sz w:val="24"/>
          <w:szCs w:val="24"/>
        </w:rPr>
        <w:t>l</w:t>
      </w:r>
      <w:r w:rsidRPr="006C2426">
        <w:rPr>
          <w:rFonts w:ascii="Arial" w:eastAsia="Arial" w:hAnsi="Arial" w:cs="Arial"/>
          <w:spacing w:val="-1"/>
          <w:sz w:val="24"/>
          <w:szCs w:val="24"/>
        </w:rPr>
        <w:t>l</w:t>
      </w:r>
      <w:r w:rsidRPr="006C2426">
        <w:rPr>
          <w:rFonts w:ascii="Arial" w:eastAsia="Arial" w:hAnsi="Arial" w:cs="Arial"/>
          <w:spacing w:val="1"/>
          <w:sz w:val="24"/>
          <w:szCs w:val="24"/>
        </w:rPr>
        <w:t>a</w:t>
      </w:r>
      <w:r w:rsidRPr="006C2426">
        <w:rPr>
          <w:rFonts w:ascii="Arial" w:eastAsia="Arial" w:hAnsi="Arial" w:cs="Arial"/>
          <w:sz w:val="24"/>
          <w:szCs w:val="24"/>
        </w:rPr>
        <w:t>s</w:t>
      </w:r>
      <w:r w:rsidRPr="006C2426">
        <w:rPr>
          <w:rFonts w:ascii="Arial" w:eastAsia="Arial" w:hAnsi="Arial" w:cs="Arial"/>
          <w:spacing w:val="2"/>
          <w:sz w:val="24"/>
          <w:szCs w:val="24"/>
        </w:rPr>
        <w:t xml:space="preserve"> </w:t>
      </w:r>
      <w:r w:rsidRPr="006C2426">
        <w:rPr>
          <w:rFonts w:ascii="Arial" w:eastAsia="Arial" w:hAnsi="Arial" w:cs="Arial"/>
          <w:spacing w:val="-1"/>
          <w:sz w:val="24"/>
          <w:szCs w:val="24"/>
        </w:rPr>
        <w:t>q</w:t>
      </w:r>
      <w:r w:rsidRPr="006C2426">
        <w:rPr>
          <w:rFonts w:ascii="Arial" w:eastAsia="Arial" w:hAnsi="Arial" w:cs="Arial"/>
          <w:spacing w:val="1"/>
          <w:sz w:val="24"/>
          <w:szCs w:val="24"/>
        </w:rPr>
        <w:t>u</w:t>
      </w:r>
      <w:r w:rsidRPr="006C2426">
        <w:rPr>
          <w:rFonts w:ascii="Arial" w:eastAsia="Arial" w:hAnsi="Arial" w:cs="Arial"/>
          <w:sz w:val="24"/>
          <w:szCs w:val="24"/>
        </w:rPr>
        <w:t>e</w:t>
      </w:r>
      <w:r w:rsidRPr="006C2426">
        <w:rPr>
          <w:rFonts w:ascii="Arial" w:eastAsia="Arial" w:hAnsi="Arial" w:cs="Arial"/>
          <w:spacing w:val="1"/>
          <w:sz w:val="24"/>
          <w:szCs w:val="24"/>
        </w:rPr>
        <w:t xml:space="preserve"> </w:t>
      </w:r>
      <w:r w:rsidRPr="006C2426">
        <w:rPr>
          <w:rFonts w:ascii="Arial" w:eastAsia="Arial" w:hAnsi="Arial" w:cs="Arial"/>
          <w:spacing w:val="3"/>
          <w:sz w:val="24"/>
          <w:szCs w:val="24"/>
        </w:rPr>
        <w:t>f</w:t>
      </w:r>
      <w:r w:rsidRPr="006C2426">
        <w:rPr>
          <w:rFonts w:ascii="Arial" w:eastAsia="Arial" w:hAnsi="Arial" w:cs="Arial"/>
          <w:sz w:val="24"/>
          <w:szCs w:val="24"/>
        </w:rPr>
        <w:t>i</w:t>
      </w:r>
      <w:r w:rsidRPr="006C2426">
        <w:rPr>
          <w:rFonts w:ascii="Arial" w:eastAsia="Arial" w:hAnsi="Arial" w:cs="Arial"/>
          <w:spacing w:val="-2"/>
          <w:sz w:val="24"/>
          <w:szCs w:val="24"/>
        </w:rPr>
        <w:t>g</w:t>
      </w:r>
      <w:r w:rsidRPr="006C2426">
        <w:rPr>
          <w:rFonts w:ascii="Arial" w:eastAsia="Arial" w:hAnsi="Arial" w:cs="Arial"/>
          <w:spacing w:val="1"/>
          <w:sz w:val="24"/>
          <w:szCs w:val="24"/>
        </w:rPr>
        <w:t>u</w:t>
      </w:r>
      <w:r w:rsidRPr="006C2426">
        <w:rPr>
          <w:rFonts w:ascii="Arial" w:eastAsia="Arial" w:hAnsi="Arial" w:cs="Arial"/>
          <w:sz w:val="24"/>
          <w:szCs w:val="24"/>
        </w:rPr>
        <w:t>ren</w:t>
      </w:r>
      <w:r w:rsidRPr="006C2426">
        <w:rPr>
          <w:rFonts w:ascii="Arial" w:eastAsia="Arial" w:hAnsi="Arial" w:cs="Arial"/>
          <w:spacing w:val="3"/>
          <w:sz w:val="24"/>
          <w:szCs w:val="24"/>
        </w:rPr>
        <w:t xml:space="preserve"> </w:t>
      </w:r>
      <w:r w:rsidRPr="006C2426">
        <w:rPr>
          <w:rFonts w:ascii="Arial" w:eastAsia="Arial" w:hAnsi="Arial" w:cs="Arial"/>
          <w:sz w:val="24"/>
          <w:szCs w:val="24"/>
        </w:rPr>
        <w:t>re</w:t>
      </w:r>
      <w:r w:rsidRPr="006C2426">
        <w:rPr>
          <w:rFonts w:ascii="Arial" w:eastAsia="Arial" w:hAnsi="Arial" w:cs="Arial"/>
          <w:spacing w:val="-1"/>
          <w:sz w:val="24"/>
          <w:szCs w:val="24"/>
        </w:rPr>
        <w:t>g</w:t>
      </w:r>
      <w:r w:rsidRPr="006C2426">
        <w:rPr>
          <w:rFonts w:ascii="Arial" w:eastAsia="Arial" w:hAnsi="Arial" w:cs="Arial"/>
          <w:sz w:val="24"/>
          <w:szCs w:val="24"/>
        </w:rPr>
        <w:t>istra</w:t>
      </w:r>
      <w:r w:rsidRPr="006C2426">
        <w:rPr>
          <w:rFonts w:ascii="Arial" w:eastAsia="Arial" w:hAnsi="Arial" w:cs="Arial"/>
          <w:spacing w:val="1"/>
          <w:sz w:val="24"/>
          <w:szCs w:val="24"/>
        </w:rPr>
        <w:t>da</w:t>
      </w:r>
      <w:r w:rsidRPr="006C2426">
        <w:rPr>
          <w:rFonts w:ascii="Arial" w:eastAsia="Arial" w:hAnsi="Arial" w:cs="Arial"/>
          <w:sz w:val="24"/>
          <w:szCs w:val="24"/>
        </w:rPr>
        <w:t>s</w:t>
      </w:r>
      <w:r w:rsidRPr="006C2426">
        <w:rPr>
          <w:rFonts w:ascii="Arial" w:eastAsia="Arial" w:hAnsi="Arial" w:cs="Arial"/>
          <w:spacing w:val="2"/>
          <w:sz w:val="24"/>
          <w:szCs w:val="24"/>
        </w:rPr>
        <w:t xml:space="preserve"> </w:t>
      </w:r>
      <w:r w:rsidRPr="006C2426">
        <w:rPr>
          <w:rFonts w:ascii="Arial" w:eastAsia="Arial" w:hAnsi="Arial" w:cs="Arial"/>
          <w:spacing w:val="1"/>
          <w:sz w:val="24"/>
          <w:szCs w:val="24"/>
        </w:rPr>
        <w:t>e</w:t>
      </w:r>
      <w:r w:rsidRPr="006C2426">
        <w:rPr>
          <w:rFonts w:ascii="Arial" w:eastAsia="Arial" w:hAnsi="Arial" w:cs="Arial"/>
          <w:sz w:val="24"/>
          <w:szCs w:val="24"/>
        </w:rPr>
        <w:t>n</w:t>
      </w:r>
      <w:r w:rsidRPr="006C2426">
        <w:rPr>
          <w:rFonts w:ascii="Arial" w:eastAsia="Arial" w:hAnsi="Arial" w:cs="Arial"/>
          <w:spacing w:val="3"/>
          <w:sz w:val="24"/>
          <w:szCs w:val="24"/>
        </w:rPr>
        <w:t xml:space="preserve"> </w:t>
      </w:r>
      <w:r w:rsidRPr="006C2426">
        <w:rPr>
          <w:rFonts w:ascii="Arial" w:eastAsia="Arial" w:hAnsi="Arial" w:cs="Arial"/>
          <w:sz w:val="24"/>
          <w:szCs w:val="24"/>
        </w:rPr>
        <w:t xml:space="preserve">la </w:t>
      </w:r>
      <w:r w:rsidRPr="006C2426">
        <w:rPr>
          <w:rFonts w:ascii="Arial" w:eastAsia="Arial" w:hAnsi="Arial" w:cs="Arial"/>
          <w:spacing w:val="1"/>
          <w:sz w:val="24"/>
          <w:szCs w:val="24"/>
        </w:rPr>
        <w:t>"L</w:t>
      </w:r>
      <w:r w:rsidRPr="006C2426">
        <w:rPr>
          <w:rFonts w:ascii="Arial" w:eastAsia="Arial" w:hAnsi="Arial" w:cs="Arial"/>
          <w:sz w:val="24"/>
          <w:szCs w:val="24"/>
        </w:rPr>
        <w:t>ista</w:t>
      </w:r>
      <w:r w:rsidRPr="006C2426">
        <w:rPr>
          <w:rFonts w:ascii="Arial" w:eastAsia="Arial" w:hAnsi="Arial" w:cs="Arial"/>
          <w:spacing w:val="1"/>
          <w:sz w:val="24"/>
          <w:szCs w:val="24"/>
        </w:rPr>
        <w:t xml:space="preserve"> d</w:t>
      </w:r>
      <w:r w:rsidRPr="006C2426">
        <w:rPr>
          <w:rFonts w:ascii="Arial" w:eastAsia="Arial" w:hAnsi="Arial" w:cs="Arial"/>
          <w:sz w:val="24"/>
          <w:szCs w:val="24"/>
        </w:rPr>
        <w:t>e</w:t>
      </w:r>
      <w:r w:rsidRPr="006C2426">
        <w:rPr>
          <w:rFonts w:ascii="Arial" w:eastAsia="Arial" w:hAnsi="Arial" w:cs="Arial"/>
          <w:spacing w:val="11"/>
          <w:sz w:val="24"/>
          <w:szCs w:val="24"/>
        </w:rPr>
        <w:t xml:space="preserve"> </w:t>
      </w:r>
      <w:r w:rsidRPr="006C2426">
        <w:rPr>
          <w:rFonts w:ascii="Arial" w:eastAsia="Arial" w:hAnsi="Arial" w:cs="Arial"/>
          <w:sz w:val="24"/>
          <w:szCs w:val="24"/>
        </w:rPr>
        <w:t>cl</w:t>
      </w:r>
      <w:r w:rsidRPr="006C2426">
        <w:rPr>
          <w:rFonts w:ascii="Arial" w:eastAsia="Arial" w:hAnsi="Arial" w:cs="Arial"/>
          <w:spacing w:val="-1"/>
          <w:sz w:val="24"/>
          <w:szCs w:val="24"/>
        </w:rPr>
        <w:t>i</w:t>
      </w:r>
      <w:r w:rsidRPr="006C2426">
        <w:rPr>
          <w:rFonts w:ascii="Arial" w:eastAsia="Arial" w:hAnsi="Arial" w:cs="Arial"/>
          <w:spacing w:val="1"/>
          <w:sz w:val="24"/>
          <w:szCs w:val="24"/>
        </w:rPr>
        <w:t>en</w:t>
      </w:r>
      <w:r w:rsidRPr="006C2426">
        <w:rPr>
          <w:rFonts w:ascii="Arial" w:eastAsia="Arial" w:hAnsi="Arial" w:cs="Arial"/>
          <w:sz w:val="24"/>
          <w:szCs w:val="24"/>
        </w:rPr>
        <w:t>t</w:t>
      </w:r>
      <w:r w:rsidRPr="006C2426">
        <w:rPr>
          <w:rFonts w:ascii="Arial" w:eastAsia="Arial" w:hAnsi="Arial" w:cs="Arial"/>
          <w:spacing w:val="-1"/>
          <w:sz w:val="24"/>
          <w:szCs w:val="24"/>
        </w:rPr>
        <w:t>e</w:t>
      </w:r>
      <w:r w:rsidRPr="006C2426">
        <w:rPr>
          <w:rFonts w:ascii="Arial" w:eastAsia="Arial" w:hAnsi="Arial" w:cs="Arial"/>
          <w:sz w:val="24"/>
          <w:szCs w:val="24"/>
        </w:rPr>
        <w:t xml:space="preserve">s </w:t>
      </w:r>
      <w:r w:rsidRPr="006C2426">
        <w:rPr>
          <w:rFonts w:ascii="Arial" w:eastAsia="Arial" w:hAnsi="Arial" w:cs="Arial"/>
          <w:spacing w:val="1"/>
          <w:sz w:val="24"/>
          <w:szCs w:val="24"/>
        </w:rPr>
        <w:t>n</w:t>
      </w:r>
      <w:r w:rsidRPr="006C2426">
        <w:rPr>
          <w:rFonts w:ascii="Arial" w:eastAsia="Arial" w:hAnsi="Arial" w:cs="Arial"/>
          <w:sz w:val="24"/>
          <w:szCs w:val="24"/>
        </w:rPr>
        <w:t>o</w:t>
      </w:r>
      <w:r w:rsidRPr="006C2426">
        <w:rPr>
          <w:rFonts w:ascii="Arial" w:eastAsia="Arial" w:hAnsi="Arial" w:cs="Arial"/>
          <w:spacing w:val="1"/>
          <w:sz w:val="24"/>
          <w:szCs w:val="24"/>
        </w:rPr>
        <w:t xml:space="preserve"> </w:t>
      </w:r>
      <w:r w:rsidRPr="006C2426">
        <w:rPr>
          <w:rFonts w:ascii="Arial" w:eastAsia="Arial" w:hAnsi="Arial" w:cs="Arial"/>
          <w:spacing w:val="-1"/>
          <w:sz w:val="24"/>
          <w:szCs w:val="24"/>
        </w:rPr>
        <w:t>o</w:t>
      </w:r>
      <w:r w:rsidRPr="006C2426">
        <w:rPr>
          <w:rFonts w:ascii="Arial" w:eastAsia="Arial" w:hAnsi="Arial" w:cs="Arial"/>
          <w:spacing w:val="1"/>
          <w:sz w:val="24"/>
          <w:szCs w:val="24"/>
        </w:rPr>
        <w:t>b</w:t>
      </w:r>
      <w:r w:rsidRPr="006C2426">
        <w:rPr>
          <w:rFonts w:ascii="Arial" w:eastAsia="Arial" w:hAnsi="Arial" w:cs="Arial"/>
          <w:sz w:val="24"/>
          <w:szCs w:val="24"/>
        </w:rPr>
        <w:t>je</w:t>
      </w:r>
      <w:r w:rsidRPr="006C2426">
        <w:rPr>
          <w:rFonts w:ascii="Arial" w:eastAsia="Arial" w:hAnsi="Arial" w:cs="Arial"/>
          <w:spacing w:val="1"/>
          <w:sz w:val="24"/>
          <w:szCs w:val="24"/>
        </w:rPr>
        <w:t>t</w:t>
      </w:r>
      <w:r w:rsidRPr="006C2426">
        <w:rPr>
          <w:rFonts w:ascii="Arial" w:eastAsia="Arial" w:hAnsi="Arial" w:cs="Arial"/>
          <w:sz w:val="24"/>
          <w:szCs w:val="24"/>
        </w:rPr>
        <w:t>i</w:t>
      </w:r>
      <w:r w:rsidRPr="006C2426">
        <w:rPr>
          <w:rFonts w:ascii="Arial" w:eastAsia="Arial" w:hAnsi="Arial" w:cs="Arial"/>
          <w:spacing w:val="-3"/>
          <w:sz w:val="24"/>
          <w:szCs w:val="24"/>
        </w:rPr>
        <w:t>v</w:t>
      </w:r>
      <w:r w:rsidRPr="006C2426">
        <w:rPr>
          <w:rFonts w:ascii="Arial" w:eastAsia="Arial" w:hAnsi="Arial" w:cs="Arial"/>
          <w:spacing w:val="1"/>
          <w:sz w:val="24"/>
          <w:szCs w:val="24"/>
        </w:rPr>
        <w:t>o</w:t>
      </w:r>
      <w:r w:rsidRPr="006C2426">
        <w:rPr>
          <w:rFonts w:ascii="Arial" w:eastAsia="Arial" w:hAnsi="Arial" w:cs="Arial"/>
          <w:sz w:val="24"/>
          <w:szCs w:val="24"/>
        </w:rPr>
        <w:t>s o</w:t>
      </w:r>
      <w:r w:rsidRPr="006C2426">
        <w:rPr>
          <w:rFonts w:ascii="Arial" w:eastAsia="Arial" w:hAnsi="Arial" w:cs="Arial"/>
          <w:spacing w:val="4"/>
          <w:sz w:val="24"/>
          <w:szCs w:val="24"/>
        </w:rPr>
        <w:t xml:space="preserve"> </w:t>
      </w:r>
      <w:r w:rsidRPr="006C2426">
        <w:rPr>
          <w:rFonts w:ascii="Arial" w:eastAsia="Arial" w:hAnsi="Arial" w:cs="Arial"/>
          <w:sz w:val="24"/>
          <w:szCs w:val="24"/>
        </w:rPr>
        <w:t>cl</w:t>
      </w:r>
      <w:r w:rsidRPr="006C2426">
        <w:rPr>
          <w:rFonts w:ascii="Arial" w:eastAsia="Arial" w:hAnsi="Arial" w:cs="Arial"/>
          <w:spacing w:val="-1"/>
          <w:sz w:val="24"/>
          <w:szCs w:val="24"/>
        </w:rPr>
        <w:t>i</w:t>
      </w:r>
      <w:r w:rsidRPr="006C2426">
        <w:rPr>
          <w:rFonts w:ascii="Arial" w:eastAsia="Arial" w:hAnsi="Arial" w:cs="Arial"/>
          <w:spacing w:val="1"/>
          <w:sz w:val="24"/>
          <w:szCs w:val="24"/>
        </w:rPr>
        <w:t>e</w:t>
      </w:r>
      <w:r w:rsidRPr="006C2426">
        <w:rPr>
          <w:rFonts w:ascii="Arial" w:eastAsia="Arial" w:hAnsi="Arial" w:cs="Arial"/>
          <w:spacing w:val="-1"/>
          <w:sz w:val="24"/>
          <w:szCs w:val="24"/>
        </w:rPr>
        <w:t>n</w:t>
      </w:r>
      <w:r w:rsidRPr="006C2426">
        <w:rPr>
          <w:rFonts w:ascii="Arial" w:eastAsia="Arial" w:hAnsi="Arial" w:cs="Arial"/>
          <w:sz w:val="24"/>
          <w:szCs w:val="24"/>
        </w:rPr>
        <w:t>t</w:t>
      </w:r>
      <w:r w:rsidRPr="006C2426">
        <w:rPr>
          <w:rFonts w:ascii="Arial" w:eastAsia="Arial" w:hAnsi="Arial" w:cs="Arial"/>
          <w:spacing w:val="1"/>
          <w:sz w:val="24"/>
          <w:szCs w:val="24"/>
        </w:rPr>
        <w:t>e</w:t>
      </w:r>
      <w:r w:rsidRPr="006C2426">
        <w:rPr>
          <w:rFonts w:ascii="Arial" w:eastAsia="Arial" w:hAnsi="Arial" w:cs="Arial"/>
          <w:sz w:val="24"/>
          <w:szCs w:val="24"/>
        </w:rPr>
        <w:t>s</w:t>
      </w:r>
      <w:r w:rsidRPr="006C2426">
        <w:rPr>
          <w:rFonts w:ascii="Arial" w:eastAsia="Arial" w:hAnsi="Arial" w:cs="Arial"/>
          <w:spacing w:val="-1"/>
          <w:sz w:val="24"/>
          <w:szCs w:val="24"/>
        </w:rPr>
        <w:t xml:space="preserve"> </w:t>
      </w:r>
      <w:r w:rsidRPr="006C2426">
        <w:rPr>
          <w:rFonts w:ascii="Arial" w:eastAsia="Arial" w:hAnsi="Arial" w:cs="Arial"/>
          <w:spacing w:val="1"/>
          <w:sz w:val="24"/>
          <w:szCs w:val="24"/>
        </w:rPr>
        <w:t>n</w:t>
      </w:r>
      <w:r w:rsidRPr="006C2426">
        <w:rPr>
          <w:rFonts w:ascii="Arial" w:eastAsia="Arial" w:hAnsi="Arial" w:cs="Arial"/>
          <w:sz w:val="24"/>
          <w:szCs w:val="24"/>
        </w:rPr>
        <w:t>o</w:t>
      </w:r>
      <w:r w:rsidRPr="006C2426">
        <w:rPr>
          <w:rFonts w:ascii="Arial" w:eastAsia="Arial" w:hAnsi="Arial" w:cs="Arial"/>
          <w:spacing w:val="1"/>
          <w:sz w:val="24"/>
          <w:szCs w:val="24"/>
        </w:rPr>
        <w:t xml:space="preserve"> </w:t>
      </w:r>
      <w:r w:rsidRPr="006C2426">
        <w:rPr>
          <w:rFonts w:ascii="Arial" w:eastAsia="Arial" w:hAnsi="Arial" w:cs="Arial"/>
          <w:spacing w:val="-1"/>
          <w:sz w:val="24"/>
          <w:szCs w:val="24"/>
        </w:rPr>
        <w:t>en</w:t>
      </w:r>
      <w:r w:rsidRPr="006C2426">
        <w:rPr>
          <w:rFonts w:ascii="Arial" w:eastAsia="Arial" w:hAnsi="Arial" w:cs="Arial"/>
          <w:spacing w:val="3"/>
          <w:sz w:val="24"/>
          <w:szCs w:val="24"/>
        </w:rPr>
        <w:t>f</w:t>
      </w:r>
      <w:r w:rsidRPr="006C2426">
        <w:rPr>
          <w:rFonts w:ascii="Arial" w:eastAsia="Arial" w:hAnsi="Arial" w:cs="Arial"/>
          <w:spacing w:val="1"/>
          <w:sz w:val="24"/>
          <w:szCs w:val="24"/>
        </w:rPr>
        <w:t>o</w:t>
      </w:r>
      <w:r w:rsidRPr="006C2426">
        <w:rPr>
          <w:rFonts w:ascii="Arial" w:eastAsia="Arial" w:hAnsi="Arial" w:cs="Arial"/>
          <w:spacing w:val="-2"/>
          <w:sz w:val="24"/>
          <w:szCs w:val="24"/>
        </w:rPr>
        <w:t>c</w:t>
      </w:r>
      <w:r w:rsidRPr="006C2426">
        <w:rPr>
          <w:rFonts w:ascii="Arial" w:eastAsia="Arial" w:hAnsi="Arial" w:cs="Arial"/>
          <w:spacing w:val="1"/>
          <w:sz w:val="24"/>
          <w:szCs w:val="24"/>
        </w:rPr>
        <w:t>ado</w:t>
      </w:r>
      <w:r w:rsidRPr="006C2426">
        <w:rPr>
          <w:rFonts w:ascii="Arial" w:eastAsia="Arial" w:hAnsi="Arial" w:cs="Arial"/>
          <w:spacing w:val="-2"/>
          <w:sz w:val="24"/>
          <w:szCs w:val="24"/>
        </w:rPr>
        <w:t>s</w:t>
      </w:r>
      <w:r w:rsidRPr="006C2426">
        <w:rPr>
          <w:rFonts w:ascii="Arial" w:eastAsia="Arial" w:hAnsi="Arial" w:cs="Arial"/>
          <w:spacing w:val="1"/>
          <w:sz w:val="24"/>
          <w:szCs w:val="24"/>
        </w:rPr>
        <w:t>"</w:t>
      </w:r>
      <w:r w:rsidRPr="006C2426">
        <w:rPr>
          <w:rFonts w:ascii="Arial" w:eastAsia="Arial" w:hAnsi="Arial" w:cs="Arial"/>
          <w:sz w:val="24"/>
          <w:szCs w:val="24"/>
        </w:rPr>
        <w:t>.</w:t>
      </w:r>
      <w:r w:rsidRPr="006C2426">
        <w:rPr>
          <w:rFonts w:ascii="Arial" w:eastAsia="Arial" w:hAnsi="Arial" w:cs="Arial"/>
          <w:spacing w:val="1"/>
          <w:sz w:val="24"/>
          <w:szCs w:val="24"/>
        </w:rPr>
        <w:t xml:space="preserve"> </w:t>
      </w:r>
      <w:r w:rsidRPr="006C2426">
        <w:rPr>
          <w:rFonts w:ascii="Arial" w:eastAsia="Arial" w:hAnsi="Arial" w:cs="Arial"/>
          <w:spacing w:val="22"/>
          <w:position w:val="11"/>
          <w:sz w:val="16"/>
          <w:szCs w:val="16"/>
        </w:rPr>
        <w:t xml:space="preserve"> </w:t>
      </w:r>
      <w:r w:rsidRPr="006C2426">
        <w:rPr>
          <w:rFonts w:ascii="Arial" w:eastAsia="Arial" w:hAnsi="Arial" w:cs="Arial"/>
          <w:sz w:val="24"/>
          <w:szCs w:val="24"/>
        </w:rPr>
        <w:t>o</w:t>
      </w:r>
      <w:r w:rsidRPr="006C2426">
        <w:rPr>
          <w:rFonts w:ascii="Arial" w:eastAsia="Arial" w:hAnsi="Arial" w:cs="Arial"/>
          <w:spacing w:val="1"/>
          <w:sz w:val="24"/>
          <w:szCs w:val="24"/>
        </w:rPr>
        <w:t xml:space="preserve"> </w:t>
      </w:r>
      <w:r w:rsidRPr="006C2426">
        <w:rPr>
          <w:rFonts w:ascii="Arial" w:eastAsia="Arial" w:hAnsi="Arial" w:cs="Arial"/>
          <w:sz w:val="24"/>
          <w:szCs w:val="24"/>
        </w:rPr>
        <w:t>list</w:t>
      </w:r>
      <w:r w:rsidRPr="006C2426">
        <w:rPr>
          <w:rFonts w:ascii="Arial" w:eastAsia="Arial" w:hAnsi="Arial" w:cs="Arial"/>
          <w:spacing w:val="-1"/>
          <w:sz w:val="24"/>
          <w:szCs w:val="24"/>
        </w:rPr>
        <w:t>a</w:t>
      </w:r>
      <w:r w:rsidRPr="006C2426">
        <w:rPr>
          <w:rFonts w:ascii="Arial" w:eastAsia="Arial" w:hAnsi="Arial" w:cs="Arial"/>
          <w:sz w:val="24"/>
          <w:szCs w:val="24"/>
        </w:rPr>
        <w:t>s Cl</w:t>
      </w:r>
      <w:r w:rsidRPr="006C2426">
        <w:rPr>
          <w:rFonts w:ascii="Arial" w:eastAsia="Arial" w:hAnsi="Arial" w:cs="Arial"/>
          <w:spacing w:val="-1"/>
          <w:sz w:val="24"/>
          <w:szCs w:val="24"/>
        </w:rPr>
        <w:t>i</w:t>
      </w:r>
      <w:r w:rsidRPr="006C2426">
        <w:rPr>
          <w:rFonts w:ascii="Arial" w:eastAsia="Arial" w:hAnsi="Arial" w:cs="Arial"/>
          <w:spacing w:val="1"/>
          <w:sz w:val="24"/>
          <w:szCs w:val="24"/>
        </w:rPr>
        <w:t>n</w:t>
      </w:r>
      <w:r w:rsidRPr="006C2426">
        <w:rPr>
          <w:rFonts w:ascii="Arial" w:eastAsia="Arial" w:hAnsi="Arial" w:cs="Arial"/>
          <w:sz w:val="24"/>
          <w:szCs w:val="24"/>
        </w:rPr>
        <w:t>t</w:t>
      </w:r>
      <w:r w:rsidRPr="006C2426">
        <w:rPr>
          <w:rFonts w:ascii="Arial" w:eastAsia="Arial" w:hAnsi="Arial" w:cs="Arial"/>
          <w:spacing w:val="1"/>
          <w:sz w:val="24"/>
          <w:szCs w:val="24"/>
        </w:rPr>
        <w:t>on</w:t>
      </w:r>
      <w:r w:rsidRPr="006C2426">
        <w:rPr>
          <w:rFonts w:ascii="Arial" w:eastAsia="Arial" w:hAnsi="Arial" w:cs="Arial"/>
          <w:sz w:val="24"/>
          <w:szCs w:val="24"/>
        </w:rPr>
        <w:t>.</w:t>
      </w:r>
    </w:p>
    <w:p w:rsidR="006C2426" w:rsidRDefault="006C2426" w:rsidP="006C2426">
      <w:pPr>
        <w:spacing w:line="200" w:lineRule="exact"/>
      </w:pPr>
    </w:p>
    <w:p w:rsidR="006C2426" w:rsidRDefault="006C2426" w:rsidP="00F36001">
      <w:pPr>
        <w:pStyle w:val="Prrafodelista"/>
        <w:numPr>
          <w:ilvl w:val="1"/>
          <w:numId w:val="1"/>
        </w:numPr>
        <w:spacing w:before="29"/>
        <w:ind w:right="85"/>
        <w:jc w:val="both"/>
        <w:rPr>
          <w:rFonts w:ascii="Arial" w:eastAsia="Arial" w:hAnsi="Arial" w:cs="Arial"/>
          <w:sz w:val="24"/>
          <w:szCs w:val="24"/>
        </w:rPr>
      </w:pPr>
      <w:r w:rsidRPr="006C2426">
        <w:rPr>
          <w:rFonts w:ascii="Arial" w:eastAsia="Arial" w:hAnsi="Arial" w:cs="Arial"/>
          <w:b/>
          <w:sz w:val="24"/>
          <w:szCs w:val="24"/>
        </w:rPr>
        <w:t>PERSO</w:t>
      </w:r>
      <w:r w:rsidRPr="006C2426">
        <w:rPr>
          <w:rFonts w:ascii="Arial" w:eastAsia="Arial" w:hAnsi="Arial" w:cs="Arial"/>
          <w:b/>
          <w:spacing w:val="2"/>
          <w:sz w:val="24"/>
          <w:szCs w:val="24"/>
        </w:rPr>
        <w:t>N</w:t>
      </w:r>
      <w:r w:rsidRPr="006C2426">
        <w:rPr>
          <w:rFonts w:ascii="Arial" w:eastAsia="Arial" w:hAnsi="Arial" w:cs="Arial"/>
          <w:b/>
          <w:spacing w:val="-8"/>
          <w:sz w:val="24"/>
          <w:szCs w:val="24"/>
        </w:rPr>
        <w:t>A</w:t>
      </w:r>
      <w:r w:rsidRPr="006C2426">
        <w:rPr>
          <w:rFonts w:ascii="Arial" w:eastAsia="Arial" w:hAnsi="Arial" w:cs="Arial"/>
          <w:b/>
          <w:sz w:val="24"/>
          <w:szCs w:val="24"/>
        </w:rPr>
        <w:t>S</w:t>
      </w:r>
      <w:r w:rsidRPr="006C2426">
        <w:rPr>
          <w:rFonts w:ascii="Arial" w:eastAsia="Arial" w:hAnsi="Arial" w:cs="Arial"/>
          <w:b/>
          <w:spacing w:val="7"/>
          <w:sz w:val="24"/>
          <w:szCs w:val="24"/>
        </w:rPr>
        <w:t xml:space="preserve"> </w:t>
      </w:r>
      <w:r w:rsidRPr="006C2426">
        <w:rPr>
          <w:rFonts w:ascii="Arial" w:eastAsia="Arial" w:hAnsi="Arial" w:cs="Arial"/>
          <w:spacing w:val="1"/>
          <w:sz w:val="24"/>
          <w:szCs w:val="24"/>
        </w:rPr>
        <w:t>d</w:t>
      </w:r>
      <w:r w:rsidRPr="006C2426">
        <w:rPr>
          <w:rFonts w:ascii="Arial" w:eastAsia="Arial" w:hAnsi="Arial" w:cs="Arial"/>
          <w:sz w:val="24"/>
          <w:szCs w:val="24"/>
        </w:rPr>
        <w:t>e</w:t>
      </w:r>
      <w:r w:rsidRPr="006C2426">
        <w:rPr>
          <w:rFonts w:ascii="Arial" w:eastAsia="Arial" w:hAnsi="Arial" w:cs="Arial"/>
          <w:spacing w:val="3"/>
          <w:sz w:val="24"/>
          <w:szCs w:val="24"/>
        </w:rPr>
        <w:t xml:space="preserve"> </w:t>
      </w:r>
      <w:r w:rsidRPr="006C2426">
        <w:rPr>
          <w:rFonts w:ascii="Arial" w:eastAsia="Arial" w:hAnsi="Arial" w:cs="Arial"/>
          <w:sz w:val="24"/>
          <w:szCs w:val="24"/>
        </w:rPr>
        <w:t>in</w:t>
      </w:r>
      <w:r w:rsidRPr="006C2426">
        <w:rPr>
          <w:rFonts w:ascii="Arial" w:eastAsia="Arial" w:hAnsi="Arial" w:cs="Arial"/>
          <w:spacing w:val="1"/>
          <w:sz w:val="24"/>
          <w:szCs w:val="24"/>
        </w:rPr>
        <w:t>te</w:t>
      </w:r>
      <w:r w:rsidRPr="006C2426">
        <w:rPr>
          <w:rFonts w:ascii="Arial" w:eastAsia="Arial" w:hAnsi="Arial" w:cs="Arial"/>
          <w:spacing w:val="-1"/>
          <w:sz w:val="24"/>
          <w:szCs w:val="24"/>
        </w:rPr>
        <w:t>g</w:t>
      </w:r>
      <w:r w:rsidRPr="006C2426">
        <w:rPr>
          <w:rFonts w:ascii="Arial" w:eastAsia="Arial" w:hAnsi="Arial" w:cs="Arial"/>
          <w:sz w:val="24"/>
          <w:szCs w:val="24"/>
        </w:rPr>
        <w:t>r</w:t>
      </w:r>
      <w:r w:rsidRPr="006C2426">
        <w:rPr>
          <w:rFonts w:ascii="Arial" w:eastAsia="Arial" w:hAnsi="Arial" w:cs="Arial"/>
          <w:spacing w:val="-1"/>
          <w:sz w:val="24"/>
          <w:szCs w:val="24"/>
        </w:rPr>
        <w:t>i</w:t>
      </w:r>
      <w:r w:rsidRPr="006C2426">
        <w:rPr>
          <w:rFonts w:ascii="Arial" w:eastAsia="Arial" w:hAnsi="Arial" w:cs="Arial"/>
          <w:spacing w:val="1"/>
          <w:sz w:val="24"/>
          <w:szCs w:val="24"/>
        </w:rPr>
        <w:t>da</w:t>
      </w:r>
      <w:r w:rsidRPr="006C2426">
        <w:rPr>
          <w:rFonts w:ascii="Arial" w:eastAsia="Arial" w:hAnsi="Arial" w:cs="Arial"/>
          <w:sz w:val="24"/>
          <w:szCs w:val="24"/>
        </w:rPr>
        <w:t>d</w:t>
      </w:r>
      <w:r w:rsidRPr="006C2426">
        <w:rPr>
          <w:rFonts w:ascii="Arial" w:eastAsia="Arial" w:hAnsi="Arial" w:cs="Arial"/>
          <w:spacing w:val="3"/>
          <w:sz w:val="24"/>
          <w:szCs w:val="24"/>
        </w:rPr>
        <w:t xml:space="preserve"> </w:t>
      </w:r>
      <w:r w:rsidRPr="006C2426">
        <w:rPr>
          <w:rFonts w:ascii="Arial" w:eastAsia="Arial" w:hAnsi="Arial" w:cs="Arial"/>
          <w:sz w:val="24"/>
          <w:szCs w:val="24"/>
        </w:rPr>
        <w:t xml:space="preserve">y </w:t>
      </w:r>
      <w:r w:rsidRPr="006C2426">
        <w:rPr>
          <w:rFonts w:ascii="Arial" w:eastAsia="Arial" w:hAnsi="Arial" w:cs="Arial"/>
          <w:spacing w:val="1"/>
          <w:sz w:val="24"/>
          <w:szCs w:val="24"/>
        </w:rPr>
        <w:t>hone</w:t>
      </w:r>
      <w:r w:rsidRPr="006C2426">
        <w:rPr>
          <w:rFonts w:ascii="Arial" w:eastAsia="Arial" w:hAnsi="Arial" w:cs="Arial"/>
          <w:sz w:val="24"/>
          <w:szCs w:val="24"/>
        </w:rPr>
        <w:t>sti</w:t>
      </w:r>
      <w:r w:rsidRPr="006C2426">
        <w:rPr>
          <w:rFonts w:ascii="Arial" w:eastAsia="Arial" w:hAnsi="Arial" w:cs="Arial"/>
          <w:spacing w:val="-1"/>
          <w:sz w:val="24"/>
          <w:szCs w:val="24"/>
        </w:rPr>
        <w:t>d</w:t>
      </w:r>
      <w:r w:rsidRPr="006C2426">
        <w:rPr>
          <w:rFonts w:ascii="Arial" w:eastAsia="Arial" w:hAnsi="Arial" w:cs="Arial"/>
          <w:spacing w:val="1"/>
          <w:sz w:val="24"/>
          <w:szCs w:val="24"/>
        </w:rPr>
        <w:t>a</w:t>
      </w:r>
      <w:r w:rsidRPr="006C2426">
        <w:rPr>
          <w:rFonts w:ascii="Arial" w:eastAsia="Arial" w:hAnsi="Arial" w:cs="Arial"/>
          <w:sz w:val="24"/>
          <w:szCs w:val="24"/>
        </w:rPr>
        <w:t>d</w:t>
      </w:r>
      <w:r w:rsidRPr="006C2426">
        <w:rPr>
          <w:rFonts w:ascii="Arial" w:eastAsia="Arial" w:hAnsi="Arial" w:cs="Arial"/>
          <w:spacing w:val="3"/>
          <w:sz w:val="24"/>
          <w:szCs w:val="24"/>
        </w:rPr>
        <w:t xml:space="preserve"> </w:t>
      </w:r>
      <w:r w:rsidRPr="006C2426">
        <w:rPr>
          <w:rFonts w:ascii="Arial" w:eastAsia="Arial" w:hAnsi="Arial" w:cs="Arial"/>
          <w:spacing w:val="-1"/>
          <w:sz w:val="24"/>
          <w:szCs w:val="24"/>
        </w:rPr>
        <w:t>d</w:t>
      </w:r>
      <w:r w:rsidRPr="006C2426">
        <w:rPr>
          <w:rFonts w:ascii="Arial" w:eastAsia="Arial" w:hAnsi="Arial" w:cs="Arial"/>
          <w:spacing w:val="1"/>
          <w:sz w:val="24"/>
          <w:szCs w:val="24"/>
        </w:rPr>
        <w:t>u</w:t>
      </w:r>
      <w:r w:rsidRPr="006C2426">
        <w:rPr>
          <w:rFonts w:ascii="Arial" w:eastAsia="Arial" w:hAnsi="Arial" w:cs="Arial"/>
          <w:spacing w:val="-1"/>
          <w:sz w:val="24"/>
          <w:szCs w:val="24"/>
        </w:rPr>
        <w:t>d</w:t>
      </w:r>
      <w:r w:rsidRPr="006C2426">
        <w:rPr>
          <w:rFonts w:ascii="Arial" w:eastAsia="Arial" w:hAnsi="Arial" w:cs="Arial"/>
          <w:spacing w:val="1"/>
          <w:sz w:val="24"/>
          <w:szCs w:val="24"/>
        </w:rPr>
        <w:t>o</w:t>
      </w:r>
      <w:r w:rsidRPr="006C2426">
        <w:rPr>
          <w:rFonts w:ascii="Arial" w:eastAsia="Arial" w:hAnsi="Arial" w:cs="Arial"/>
          <w:sz w:val="24"/>
          <w:szCs w:val="24"/>
        </w:rPr>
        <w:t>s</w:t>
      </w:r>
      <w:r w:rsidRPr="006C2426">
        <w:rPr>
          <w:rFonts w:ascii="Arial" w:eastAsia="Arial" w:hAnsi="Arial" w:cs="Arial"/>
          <w:spacing w:val="1"/>
          <w:sz w:val="24"/>
          <w:szCs w:val="24"/>
        </w:rPr>
        <w:t>a</w:t>
      </w:r>
      <w:r w:rsidRPr="006C2426">
        <w:rPr>
          <w:rFonts w:ascii="Arial" w:eastAsia="Arial" w:hAnsi="Arial" w:cs="Arial"/>
          <w:sz w:val="24"/>
          <w:szCs w:val="24"/>
        </w:rPr>
        <w:t>,</w:t>
      </w:r>
      <w:r w:rsidRPr="006C2426">
        <w:rPr>
          <w:rFonts w:ascii="Arial" w:eastAsia="Arial" w:hAnsi="Arial" w:cs="Arial"/>
          <w:spacing w:val="3"/>
          <w:sz w:val="24"/>
          <w:szCs w:val="24"/>
        </w:rPr>
        <w:t xml:space="preserve"> </w:t>
      </w:r>
      <w:r w:rsidRPr="006C2426">
        <w:rPr>
          <w:rFonts w:ascii="Arial" w:eastAsia="Arial" w:hAnsi="Arial" w:cs="Arial"/>
          <w:sz w:val="24"/>
          <w:szCs w:val="24"/>
        </w:rPr>
        <w:t>y c</w:t>
      </w:r>
      <w:r w:rsidRPr="006C2426">
        <w:rPr>
          <w:rFonts w:ascii="Arial" w:eastAsia="Arial" w:hAnsi="Arial" w:cs="Arial"/>
          <w:spacing w:val="1"/>
          <w:sz w:val="24"/>
          <w:szCs w:val="24"/>
        </w:rPr>
        <w:t>o</w:t>
      </w:r>
      <w:r w:rsidRPr="006C2426">
        <w:rPr>
          <w:rFonts w:ascii="Arial" w:eastAsia="Arial" w:hAnsi="Arial" w:cs="Arial"/>
          <w:sz w:val="24"/>
          <w:szCs w:val="24"/>
        </w:rPr>
        <w:t>n</w:t>
      </w:r>
      <w:r w:rsidRPr="006C2426">
        <w:rPr>
          <w:rFonts w:ascii="Arial" w:eastAsia="Arial" w:hAnsi="Arial" w:cs="Arial"/>
          <w:spacing w:val="3"/>
          <w:sz w:val="24"/>
          <w:szCs w:val="24"/>
        </w:rPr>
        <w:t xml:space="preserve"> </w:t>
      </w:r>
      <w:r w:rsidRPr="006C2426">
        <w:rPr>
          <w:rFonts w:ascii="Arial" w:eastAsia="Arial" w:hAnsi="Arial" w:cs="Arial"/>
          <w:spacing w:val="1"/>
          <w:sz w:val="24"/>
          <w:szCs w:val="24"/>
        </w:rPr>
        <w:t>a</w:t>
      </w:r>
      <w:r w:rsidRPr="006C2426">
        <w:rPr>
          <w:rFonts w:ascii="Arial" w:eastAsia="Arial" w:hAnsi="Arial" w:cs="Arial"/>
          <w:spacing w:val="-1"/>
          <w:sz w:val="24"/>
          <w:szCs w:val="24"/>
        </w:rPr>
        <w:t>q</w:t>
      </w:r>
      <w:r w:rsidRPr="006C2426">
        <w:rPr>
          <w:rFonts w:ascii="Arial" w:eastAsia="Arial" w:hAnsi="Arial" w:cs="Arial"/>
          <w:spacing w:val="1"/>
          <w:sz w:val="24"/>
          <w:szCs w:val="24"/>
        </w:rPr>
        <w:t>ue</w:t>
      </w:r>
      <w:r w:rsidRPr="006C2426">
        <w:rPr>
          <w:rFonts w:ascii="Arial" w:eastAsia="Arial" w:hAnsi="Arial" w:cs="Arial"/>
          <w:sz w:val="24"/>
          <w:szCs w:val="24"/>
        </w:rPr>
        <w:t>l</w:t>
      </w:r>
      <w:r w:rsidRPr="006C2426">
        <w:rPr>
          <w:rFonts w:ascii="Arial" w:eastAsia="Arial" w:hAnsi="Arial" w:cs="Arial"/>
          <w:spacing w:val="-1"/>
          <w:sz w:val="24"/>
          <w:szCs w:val="24"/>
        </w:rPr>
        <w:t>l</w:t>
      </w:r>
      <w:r w:rsidRPr="006C2426">
        <w:rPr>
          <w:rFonts w:ascii="Arial" w:eastAsia="Arial" w:hAnsi="Arial" w:cs="Arial"/>
          <w:spacing w:val="1"/>
          <w:sz w:val="24"/>
          <w:szCs w:val="24"/>
        </w:rPr>
        <w:t>a</w:t>
      </w:r>
      <w:r w:rsidRPr="006C2426">
        <w:rPr>
          <w:rFonts w:ascii="Arial" w:eastAsia="Arial" w:hAnsi="Arial" w:cs="Arial"/>
          <w:sz w:val="24"/>
          <w:szCs w:val="24"/>
        </w:rPr>
        <w:t>s</w:t>
      </w:r>
      <w:r w:rsidRPr="006C2426">
        <w:rPr>
          <w:rFonts w:ascii="Arial" w:eastAsia="Arial" w:hAnsi="Arial" w:cs="Arial"/>
          <w:spacing w:val="2"/>
          <w:sz w:val="24"/>
          <w:szCs w:val="24"/>
        </w:rPr>
        <w:t xml:space="preserve"> </w:t>
      </w:r>
      <w:r w:rsidRPr="006C2426">
        <w:rPr>
          <w:rFonts w:ascii="Arial" w:eastAsia="Arial" w:hAnsi="Arial" w:cs="Arial"/>
          <w:spacing w:val="1"/>
          <w:sz w:val="24"/>
          <w:szCs w:val="24"/>
        </w:rPr>
        <w:t>d</w:t>
      </w:r>
      <w:r w:rsidRPr="006C2426">
        <w:rPr>
          <w:rFonts w:ascii="Arial" w:eastAsia="Arial" w:hAnsi="Arial" w:cs="Arial"/>
          <w:sz w:val="24"/>
          <w:szCs w:val="24"/>
        </w:rPr>
        <w:t>e</w:t>
      </w:r>
      <w:r w:rsidRPr="006C2426">
        <w:rPr>
          <w:rFonts w:ascii="Arial" w:eastAsia="Arial" w:hAnsi="Arial" w:cs="Arial"/>
          <w:spacing w:val="1"/>
          <w:sz w:val="24"/>
          <w:szCs w:val="24"/>
        </w:rPr>
        <w:t xml:space="preserve"> </w:t>
      </w:r>
      <w:r w:rsidRPr="006C2426">
        <w:rPr>
          <w:rFonts w:ascii="Arial" w:eastAsia="Arial" w:hAnsi="Arial" w:cs="Arial"/>
          <w:spacing w:val="-1"/>
          <w:sz w:val="24"/>
          <w:szCs w:val="24"/>
        </w:rPr>
        <w:t>q</w:t>
      </w:r>
      <w:r w:rsidRPr="006C2426">
        <w:rPr>
          <w:rFonts w:ascii="Arial" w:eastAsia="Arial" w:hAnsi="Arial" w:cs="Arial"/>
          <w:spacing w:val="1"/>
          <w:sz w:val="24"/>
          <w:szCs w:val="24"/>
        </w:rPr>
        <w:t>u</w:t>
      </w:r>
      <w:r w:rsidRPr="006C2426">
        <w:rPr>
          <w:rFonts w:ascii="Arial" w:eastAsia="Arial" w:hAnsi="Arial" w:cs="Arial"/>
          <w:sz w:val="24"/>
          <w:szCs w:val="24"/>
        </w:rPr>
        <w:t>ie</w:t>
      </w:r>
      <w:r w:rsidRPr="006C2426">
        <w:rPr>
          <w:rFonts w:ascii="Arial" w:eastAsia="Arial" w:hAnsi="Arial" w:cs="Arial"/>
          <w:spacing w:val="1"/>
          <w:sz w:val="24"/>
          <w:szCs w:val="24"/>
        </w:rPr>
        <w:t>ne</w:t>
      </w:r>
      <w:r w:rsidRPr="006C2426">
        <w:rPr>
          <w:rFonts w:ascii="Arial" w:eastAsia="Arial" w:hAnsi="Arial" w:cs="Arial"/>
          <w:sz w:val="24"/>
          <w:szCs w:val="24"/>
        </w:rPr>
        <w:t>s se</w:t>
      </w:r>
      <w:r w:rsidRPr="006C2426">
        <w:rPr>
          <w:rFonts w:ascii="Arial" w:eastAsia="Arial" w:hAnsi="Arial" w:cs="Arial"/>
          <w:spacing w:val="51"/>
          <w:sz w:val="24"/>
          <w:szCs w:val="24"/>
        </w:rPr>
        <w:t xml:space="preserve"> </w:t>
      </w:r>
      <w:r w:rsidRPr="006C2426">
        <w:rPr>
          <w:rFonts w:ascii="Arial" w:eastAsia="Arial" w:hAnsi="Arial" w:cs="Arial"/>
          <w:sz w:val="24"/>
          <w:szCs w:val="24"/>
        </w:rPr>
        <w:t>t</w:t>
      </w:r>
      <w:r w:rsidRPr="006C2426">
        <w:rPr>
          <w:rFonts w:ascii="Arial" w:eastAsia="Arial" w:hAnsi="Arial" w:cs="Arial"/>
          <w:spacing w:val="1"/>
          <w:sz w:val="24"/>
          <w:szCs w:val="24"/>
        </w:rPr>
        <w:t>en</w:t>
      </w:r>
      <w:r w:rsidRPr="006C2426">
        <w:rPr>
          <w:rFonts w:ascii="Arial" w:eastAsia="Arial" w:hAnsi="Arial" w:cs="Arial"/>
          <w:spacing w:val="-1"/>
          <w:sz w:val="24"/>
          <w:szCs w:val="24"/>
        </w:rPr>
        <w:t>g</w:t>
      </w:r>
      <w:r w:rsidRPr="006C2426">
        <w:rPr>
          <w:rFonts w:ascii="Arial" w:eastAsia="Arial" w:hAnsi="Arial" w:cs="Arial"/>
          <w:sz w:val="24"/>
          <w:szCs w:val="24"/>
        </w:rPr>
        <w:t>a</w:t>
      </w:r>
      <w:r w:rsidRPr="006C2426">
        <w:rPr>
          <w:rFonts w:ascii="Arial" w:eastAsia="Arial" w:hAnsi="Arial" w:cs="Arial"/>
          <w:spacing w:val="51"/>
          <w:sz w:val="24"/>
          <w:szCs w:val="24"/>
        </w:rPr>
        <w:t xml:space="preserve"> </w:t>
      </w:r>
      <w:r w:rsidRPr="006C2426">
        <w:rPr>
          <w:rFonts w:ascii="Arial" w:eastAsia="Arial" w:hAnsi="Arial" w:cs="Arial"/>
          <w:sz w:val="24"/>
          <w:szCs w:val="24"/>
        </w:rPr>
        <w:t>c</w:t>
      </w:r>
      <w:r w:rsidRPr="006C2426">
        <w:rPr>
          <w:rFonts w:ascii="Arial" w:eastAsia="Arial" w:hAnsi="Arial" w:cs="Arial"/>
          <w:spacing w:val="1"/>
          <w:sz w:val="24"/>
          <w:szCs w:val="24"/>
        </w:rPr>
        <w:t>ono</w:t>
      </w:r>
      <w:r w:rsidRPr="006C2426">
        <w:rPr>
          <w:rFonts w:ascii="Arial" w:eastAsia="Arial" w:hAnsi="Arial" w:cs="Arial"/>
          <w:sz w:val="24"/>
          <w:szCs w:val="24"/>
        </w:rPr>
        <w:t>c</w:t>
      </w:r>
      <w:r w:rsidRPr="006C2426">
        <w:rPr>
          <w:rFonts w:ascii="Arial" w:eastAsia="Arial" w:hAnsi="Arial" w:cs="Arial"/>
          <w:spacing w:val="-3"/>
          <w:sz w:val="24"/>
          <w:szCs w:val="24"/>
        </w:rPr>
        <w:t>i</w:t>
      </w:r>
      <w:r w:rsidRPr="006C2426">
        <w:rPr>
          <w:rFonts w:ascii="Arial" w:eastAsia="Arial" w:hAnsi="Arial" w:cs="Arial"/>
          <w:spacing w:val="1"/>
          <w:sz w:val="24"/>
          <w:szCs w:val="24"/>
        </w:rPr>
        <w:t>m</w:t>
      </w:r>
      <w:r w:rsidRPr="006C2426">
        <w:rPr>
          <w:rFonts w:ascii="Arial" w:eastAsia="Arial" w:hAnsi="Arial" w:cs="Arial"/>
          <w:sz w:val="24"/>
          <w:szCs w:val="24"/>
        </w:rPr>
        <w:t>ie</w:t>
      </w:r>
      <w:r w:rsidRPr="006C2426">
        <w:rPr>
          <w:rFonts w:ascii="Arial" w:eastAsia="Arial" w:hAnsi="Arial" w:cs="Arial"/>
          <w:spacing w:val="-1"/>
          <w:sz w:val="24"/>
          <w:szCs w:val="24"/>
        </w:rPr>
        <w:t>n</w:t>
      </w:r>
      <w:r w:rsidRPr="006C2426">
        <w:rPr>
          <w:rFonts w:ascii="Arial" w:eastAsia="Arial" w:hAnsi="Arial" w:cs="Arial"/>
          <w:spacing w:val="-2"/>
          <w:sz w:val="24"/>
          <w:szCs w:val="24"/>
        </w:rPr>
        <w:t>t</w:t>
      </w:r>
      <w:r w:rsidRPr="006C2426">
        <w:rPr>
          <w:rFonts w:ascii="Arial" w:eastAsia="Arial" w:hAnsi="Arial" w:cs="Arial"/>
          <w:sz w:val="24"/>
          <w:szCs w:val="24"/>
        </w:rPr>
        <w:t>o</w:t>
      </w:r>
      <w:r w:rsidRPr="006C2426">
        <w:rPr>
          <w:rFonts w:ascii="Arial" w:eastAsia="Arial" w:hAnsi="Arial" w:cs="Arial"/>
          <w:spacing w:val="51"/>
          <w:sz w:val="24"/>
          <w:szCs w:val="24"/>
        </w:rPr>
        <w:t xml:space="preserve"> </w:t>
      </w:r>
      <w:r w:rsidRPr="006C2426">
        <w:rPr>
          <w:rFonts w:ascii="Arial" w:eastAsia="Arial" w:hAnsi="Arial" w:cs="Arial"/>
          <w:sz w:val="24"/>
          <w:szCs w:val="24"/>
        </w:rPr>
        <w:t>o</w:t>
      </w:r>
      <w:r w:rsidRPr="006C2426">
        <w:rPr>
          <w:rFonts w:ascii="Arial" w:eastAsia="Arial" w:hAnsi="Arial" w:cs="Arial"/>
          <w:spacing w:val="51"/>
          <w:sz w:val="24"/>
          <w:szCs w:val="24"/>
        </w:rPr>
        <w:t xml:space="preserve"> </w:t>
      </w:r>
      <w:r w:rsidRPr="006C2426">
        <w:rPr>
          <w:rFonts w:ascii="Arial" w:eastAsia="Arial" w:hAnsi="Arial" w:cs="Arial"/>
          <w:sz w:val="24"/>
          <w:szCs w:val="24"/>
        </w:rPr>
        <w:t>in</w:t>
      </w:r>
      <w:r w:rsidRPr="006C2426">
        <w:rPr>
          <w:rFonts w:ascii="Arial" w:eastAsia="Arial" w:hAnsi="Arial" w:cs="Arial"/>
          <w:spacing w:val="1"/>
          <w:sz w:val="24"/>
          <w:szCs w:val="24"/>
        </w:rPr>
        <w:t>d</w:t>
      </w:r>
      <w:r w:rsidRPr="006C2426">
        <w:rPr>
          <w:rFonts w:ascii="Arial" w:eastAsia="Arial" w:hAnsi="Arial" w:cs="Arial"/>
          <w:sz w:val="24"/>
          <w:szCs w:val="24"/>
        </w:rPr>
        <w:t>ic</w:t>
      </w:r>
      <w:r w:rsidRPr="006C2426">
        <w:rPr>
          <w:rFonts w:ascii="Arial" w:eastAsia="Arial" w:hAnsi="Arial" w:cs="Arial"/>
          <w:spacing w:val="-1"/>
          <w:sz w:val="24"/>
          <w:szCs w:val="24"/>
        </w:rPr>
        <w:t>i</w:t>
      </w:r>
      <w:r w:rsidRPr="006C2426">
        <w:rPr>
          <w:rFonts w:ascii="Arial" w:eastAsia="Arial" w:hAnsi="Arial" w:cs="Arial"/>
          <w:spacing w:val="1"/>
          <w:sz w:val="24"/>
          <w:szCs w:val="24"/>
        </w:rPr>
        <w:t>o</w:t>
      </w:r>
      <w:r w:rsidRPr="006C2426">
        <w:rPr>
          <w:rFonts w:ascii="Arial" w:eastAsia="Arial" w:hAnsi="Arial" w:cs="Arial"/>
          <w:sz w:val="24"/>
          <w:szCs w:val="24"/>
        </w:rPr>
        <w:t>s</w:t>
      </w:r>
      <w:r w:rsidRPr="006C2426">
        <w:rPr>
          <w:rFonts w:ascii="Arial" w:eastAsia="Arial" w:hAnsi="Arial" w:cs="Arial"/>
          <w:spacing w:val="50"/>
          <w:sz w:val="24"/>
          <w:szCs w:val="24"/>
        </w:rPr>
        <w:t xml:space="preserve"> </w:t>
      </w:r>
      <w:r w:rsidRPr="006C2426">
        <w:rPr>
          <w:rFonts w:ascii="Arial" w:eastAsia="Arial" w:hAnsi="Arial" w:cs="Arial"/>
          <w:sz w:val="24"/>
          <w:szCs w:val="24"/>
        </w:rPr>
        <w:t>s</w:t>
      </w:r>
      <w:r w:rsidRPr="006C2426">
        <w:rPr>
          <w:rFonts w:ascii="Arial" w:eastAsia="Arial" w:hAnsi="Arial" w:cs="Arial"/>
          <w:spacing w:val="1"/>
          <w:sz w:val="24"/>
          <w:szCs w:val="24"/>
        </w:rPr>
        <w:t>e</w:t>
      </w:r>
      <w:r w:rsidRPr="006C2426">
        <w:rPr>
          <w:rFonts w:ascii="Arial" w:eastAsia="Arial" w:hAnsi="Arial" w:cs="Arial"/>
          <w:sz w:val="24"/>
          <w:szCs w:val="24"/>
        </w:rPr>
        <w:t>r</w:t>
      </w:r>
      <w:r w:rsidRPr="006C2426">
        <w:rPr>
          <w:rFonts w:ascii="Arial" w:eastAsia="Arial" w:hAnsi="Arial" w:cs="Arial"/>
          <w:spacing w:val="-1"/>
          <w:sz w:val="24"/>
          <w:szCs w:val="24"/>
        </w:rPr>
        <w:t>i</w:t>
      </w:r>
      <w:r w:rsidRPr="006C2426">
        <w:rPr>
          <w:rFonts w:ascii="Arial" w:eastAsia="Arial" w:hAnsi="Arial" w:cs="Arial"/>
          <w:spacing w:val="1"/>
          <w:sz w:val="24"/>
          <w:szCs w:val="24"/>
        </w:rPr>
        <w:t>o</w:t>
      </w:r>
      <w:r w:rsidRPr="006C2426">
        <w:rPr>
          <w:rFonts w:ascii="Arial" w:eastAsia="Arial" w:hAnsi="Arial" w:cs="Arial"/>
          <w:sz w:val="24"/>
          <w:szCs w:val="24"/>
        </w:rPr>
        <w:t>s</w:t>
      </w:r>
      <w:r w:rsidRPr="006C2426">
        <w:rPr>
          <w:rFonts w:ascii="Arial" w:eastAsia="Arial" w:hAnsi="Arial" w:cs="Arial"/>
          <w:spacing w:val="50"/>
          <w:sz w:val="24"/>
          <w:szCs w:val="24"/>
        </w:rPr>
        <w:t xml:space="preserve"> </w:t>
      </w:r>
      <w:r w:rsidRPr="006C2426">
        <w:rPr>
          <w:rFonts w:ascii="Arial" w:eastAsia="Arial" w:hAnsi="Arial" w:cs="Arial"/>
          <w:spacing w:val="1"/>
          <w:sz w:val="24"/>
          <w:szCs w:val="24"/>
        </w:rPr>
        <w:t>d</w:t>
      </w:r>
      <w:r w:rsidRPr="006C2426">
        <w:rPr>
          <w:rFonts w:ascii="Arial" w:eastAsia="Arial" w:hAnsi="Arial" w:cs="Arial"/>
          <w:sz w:val="24"/>
          <w:szCs w:val="24"/>
        </w:rPr>
        <w:t>e</w:t>
      </w:r>
      <w:r w:rsidRPr="006C2426">
        <w:rPr>
          <w:rFonts w:ascii="Arial" w:eastAsia="Arial" w:hAnsi="Arial" w:cs="Arial"/>
          <w:spacing w:val="51"/>
          <w:sz w:val="24"/>
          <w:szCs w:val="24"/>
        </w:rPr>
        <w:t xml:space="preserve"> </w:t>
      </w:r>
      <w:r w:rsidRPr="006C2426">
        <w:rPr>
          <w:rFonts w:ascii="Arial" w:eastAsia="Arial" w:hAnsi="Arial" w:cs="Arial"/>
          <w:spacing w:val="-1"/>
          <w:sz w:val="24"/>
          <w:szCs w:val="24"/>
        </w:rPr>
        <w:t>q</w:t>
      </w:r>
      <w:r w:rsidRPr="006C2426">
        <w:rPr>
          <w:rFonts w:ascii="Arial" w:eastAsia="Arial" w:hAnsi="Arial" w:cs="Arial"/>
          <w:spacing w:val="1"/>
          <w:sz w:val="24"/>
          <w:szCs w:val="24"/>
        </w:rPr>
        <w:t>u</w:t>
      </w:r>
      <w:r w:rsidRPr="006C2426">
        <w:rPr>
          <w:rFonts w:ascii="Arial" w:eastAsia="Arial" w:hAnsi="Arial" w:cs="Arial"/>
          <w:sz w:val="24"/>
          <w:szCs w:val="24"/>
        </w:rPr>
        <w:t>e</w:t>
      </w:r>
      <w:r w:rsidRPr="006C2426">
        <w:rPr>
          <w:rFonts w:ascii="Arial" w:eastAsia="Arial" w:hAnsi="Arial" w:cs="Arial"/>
          <w:spacing w:val="51"/>
          <w:sz w:val="24"/>
          <w:szCs w:val="24"/>
        </w:rPr>
        <w:t xml:space="preserve"> </w:t>
      </w:r>
      <w:r w:rsidRPr="006C2426">
        <w:rPr>
          <w:rFonts w:ascii="Arial" w:eastAsia="Arial" w:hAnsi="Arial" w:cs="Arial"/>
          <w:spacing w:val="1"/>
          <w:sz w:val="24"/>
          <w:szCs w:val="24"/>
        </w:rPr>
        <w:t>pueda</w:t>
      </w:r>
      <w:r w:rsidRPr="006C2426">
        <w:rPr>
          <w:rFonts w:ascii="Arial" w:eastAsia="Arial" w:hAnsi="Arial" w:cs="Arial"/>
          <w:sz w:val="24"/>
          <w:szCs w:val="24"/>
        </w:rPr>
        <w:t>n</w:t>
      </w:r>
      <w:r w:rsidRPr="006C2426">
        <w:rPr>
          <w:rFonts w:ascii="Arial" w:eastAsia="Arial" w:hAnsi="Arial" w:cs="Arial"/>
          <w:spacing w:val="51"/>
          <w:sz w:val="24"/>
          <w:szCs w:val="24"/>
        </w:rPr>
        <w:t xml:space="preserve"> </w:t>
      </w:r>
      <w:r w:rsidRPr="006C2426">
        <w:rPr>
          <w:rFonts w:ascii="Arial" w:eastAsia="Arial" w:hAnsi="Arial" w:cs="Arial"/>
          <w:spacing w:val="1"/>
          <w:sz w:val="24"/>
          <w:szCs w:val="24"/>
        </w:rPr>
        <w:t>e</w:t>
      </w:r>
      <w:r w:rsidRPr="006C2426">
        <w:rPr>
          <w:rFonts w:ascii="Arial" w:eastAsia="Arial" w:hAnsi="Arial" w:cs="Arial"/>
          <w:spacing w:val="-2"/>
          <w:sz w:val="24"/>
          <w:szCs w:val="24"/>
        </w:rPr>
        <w:t>s</w:t>
      </w:r>
      <w:r w:rsidRPr="006C2426">
        <w:rPr>
          <w:rFonts w:ascii="Arial" w:eastAsia="Arial" w:hAnsi="Arial" w:cs="Arial"/>
          <w:spacing w:val="10"/>
          <w:sz w:val="24"/>
          <w:szCs w:val="24"/>
        </w:rPr>
        <w:t>t</w:t>
      </w:r>
      <w:r w:rsidRPr="006C2426">
        <w:rPr>
          <w:rFonts w:ascii="Arial" w:eastAsia="Arial" w:hAnsi="Arial" w:cs="Arial"/>
          <w:spacing w:val="1"/>
          <w:sz w:val="24"/>
          <w:szCs w:val="24"/>
        </w:rPr>
        <w:t>a</w:t>
      </w:r>
      <w:r w:rsidRPr="006C2426">
        <w:rPr>
          <w:rFonts w:ascii="Arial" w:eastAsia="Arial" w:hAnsi="Arial" w:cs="Arial"/>
          <w:sz w:val="24"/>
          <w:szCs w:val="24"/>
        </w:rPr>
        <w:t>r</w:t>
      </w:r>
      <w:r w:rsidRPr="006C2426">
        <w:rPr>
          <w:rFonts w:ascii="Arial" w:eastAsia="Arial" w:hAnsi="Arial" w:cs="Arial"/>
          <w:spacing w:val="50"/>
          <w:sz w:val="24"/>
          <w:szCs w:val="24"/>
        </w:rPr>
        <w:t xml:space="preserve"> </w:t>
      </w:r>
      <w:r w:rsidRPr="006C2426">
        <w:rPr>
          <w:rFonts w:ascii="Arial" w:eastAsia="Arial" w:hAnsi="Arial" w:cs="Arial"/>
          <w:spacing w:val="-2"/>
          <w:sz w:val="24"/>
          <w:szCs w:val="24"/>
        </w:rPr>
        <w:t>v</w:t>
      </w:r>
      <w:r w:rsidRPr="006C2426">
        <w:rPr>
          <w:rFonts w:ascii="Arial" w:eastAsia="Arial" w:hAnsi="Arial" w:cs="Arial"/>
          <w:spacing w:val="2"/>
          <w:sz w:val="24"/>
          <w:szCs w:val="24"/>
        </w:rPr>
        <w:t>i</w:t>
      </w:r>
      <w:r w:rsidRPr="006C2426">
        <w:rPr>
          <w:rFonts w:ascii="Arial" w:eastAsia="Arial" w:hAnsi="Arial" w:cs="Arial"/>
          <w:spacing w:val="1"/>
          <w:sz w:val="24"/>
          <w:szCs w:val="24"/>
        </w:rPr>
        <w:t>n</w:t>
      </w:r>
      <w:r w:rsidRPr="006C2426">
        <w:rPr>
          <w:rFonts w:ascii="Arial" w:eastAsia="Arial" w:hAnsi="Arial" w:cs="Arial"/>
          <w:sz w:val="24"/>
          <w:szCs w:val="24"/>
        </w:rPr>
        <w:t>c</w:t>
      </w:r>
      <w:r w:rsidRPr="006C2426">
        <w:rPr>
          <w:rFonts w:ascii="Arial" w:eastAsia="Arial" w:hAnsi="Arial" w:cs="Arial"/>
          <w:spacing w:val="1"/>
          <w:sz w:val="24"/>
          <w:szCs w:val="24"/>
        </w:rPr>
        <w:t>u</w:t>
      </w:r>
      <w:r w:rsidRPr="006C2426">
        <w:rPr>
          <w:rFonts w:ascii="Arial" w:eastAsia="Arial" w:hAnsi="Arial" w:cs="Arial"/>
          <w:sz w:val="24"/>
          <w:szCs w:val="24"/>
        </w:rPr>
        <w:t>la</w:t>
      </w:r>
      <w:r w:rsidRPr="006C2426">
        <w:rPr>
          <w:rFonts w:ascii="Arial" w:eastAsia="Arial" w:hAnsi="Arial" w:cs="Arial"/>
          <w:spacing w:val="-1"/>
          <w:sz w:val="24"/>
          <w:szCs w:val="24"/>
        </w:rPr>
        <w:t>d</w:t>
      </w:r>
      <w:r w:rsidRPr="006C2426">
        <w:rPr>
          <w:rFonts w:ascii="Arial" w:eastAsia="Arial" w:hAnsi="Arial" w:cs="Arial"/>
          <w:spacing w:val="1"/>
          <w:sz w:val="24"/>
          <w:szCs w:val="24"/>
        </w:rPr>
        <w:t>a</w:t>
      </w:r>
      <w:r w:rsidRPr="006C2426">
        <w:rPr>
          <w:rFonts w:ascii="Arial" w:eastAsia="Arial" w:hAnsi="Arial" w:cs="Arial"/>
          <w:sz w:val="24"/>
          <w:szCs w:val="24"/>
        </w:rPr>
        <w:t>s</w:t>
      </w:r>
      <w:r w:rsidRPr="006C2426">
        <w:rPr>
          <w:rFonts w:ascii="Arial" w:eastAsia="Arial" w:hAnsi="Arial" w:cs="Arial"/>
          <w:spacing w:val="50"/>
          <w:sz w:val="24"/>
          <w:szCs w:val="24"/>
        </w:rPr>
        <w:t xml:space="preserve"> </w:t>
      </w:r>
      <w:r w:rsidRPr="006C2426">
        <w:rPr>
          <w:rFonts w:ascii="Arial" w:eastAsia="Arial" w:hAnsi="Arial" w:cs="Arial"/>
          <w:spacing w:val="1"/>
          <w:sz w:val="24"/>
          <w:szCs w:val="24"/>
        </w:rPr>
        <w:t>a</w:t>
      </w:r>
      <w:r w:rsidRPr="006C2426">
        <w:rPr>
          <w:rFonts w:ascii="Arial" w:eastAsia="Arial" w:hAnsi="Arial" w:cs="Arial"/>
          <w:sz w:val="24"/>
          <w:szCs w:val="24"/>
        </w:rPr>
        <w:t>l tr</w:t>
      </w:r>
      <w:r w:rsidRPr="006C2426">
        <w:rPr>
          <w:rFonts w:ascii="Arial" w:eastAsia="Arial" w:hAnsi="Arial" w:cs="Arial"/>
          <w:spacing w:val="-2"/>
          <w:sz w:val="24"/>
          <w:szCs w:val="24"/>
        </w:rPr>
        <w:t>á</w:t>
      </w:r>
      <w:r w:rsidRPr="006C2426">
        <w:rPr>
          <w:rFonts w:ascii="Arial" w:eastAsia="Arial" w:hAnsi="Arial" w:cs="Arial"/>
          <w:spacing w:val="3"/>
          <w:sz w:val="24"/>
          <w:szCs w:val="24"/>
        </w:rPr>
        <w:t>f</w:t>
      </w:r>
      <w:r w:rsidRPr="006C2426">
        <w:rPr>
          <w:rFonts w:ascii="Arial" w:eastAsia="Arial" w:hAnsi="Arial" w:cs="Arial"/>
          <w:sz w:val="24"/>
          <w:szCs w:val="24"/>
        </w:rPr>
        <w:t>ico</w:t>
      </w:r>
      <w:r w:rsidRPr="006C2426">
        <w:rPr>
          <w:rFonts w:ascii="Arial" w:eastAsia="Arial" w:hAnsi="Arial" w:cs="Arial"/>
          <w:spacing w:val="3"/>
          <w:sz w:val="24"/>
          <w:szCs w:val="24"/>
        </w:rPr>
        <w:t xml:space="preserve"> </w:t>
      </w:r>
      <w:r w:rsidRPr="006C2426">
        <w:rPr>
          <w:rFonts w:ascii="Arial" w:eastAsia="Arial" w:hAnsi="Arial" w:cs="Arial"/>
          <w:spacing w:val="1"/>
          <w:sz w:val="24"/>
          <w:szCs w:val="24"/>
        </w:rPr>
        <w:t>d</w:t>
      </w:r>
      <w:r w:rsidRPr="006C2426">
        <w:rPr>
          <w:rFonts w:ascii="Arial" w:eastAsia="Arial" w:hAnsi="Arial" w:cs="Arial"/>
          <w:sz w:val="24"/>
          <w:szCs w:val="24"/>
        </w:rPr>
        <w:t>e</w:t>
      </w:r>
      <w:r w:rsidRPr="006C2426">
        <w:rPr>
          <w:rFonts w:ascii="Arial" w:eastAsia="Arial" w:hAnsi="Arial" w:cs="Arial"/>
          <w:spacing w:val="3"/>
          <w:sz w:val="24"/>
          <w:szCs w:val="24"/>
        </w:rPr>
        <w:t xml:space="preserve"> </w:t>
      </w:r>
      <w:r w:rsidRPr="006C2426">
        <w:rPr>
          <w:rFonts w:ascii="Arial" w:eastAsia="Arial" w:hAnsi="Arial" w:cs="Arial"/>
          <w:spacing w:val="-2"/>
          <w:sz w:val="24"/>
          <w:szCs w:val="24"/>
        </w:rPr>
        <w:t>s</w:t>
      </w:r>
      <w:r w:rsidRPr="006C2426">
        <w:rPr>
          <w:rFonts w:ascii="Arial" w:eastAsia="Arial" w:hAnsi="Arial" w:cs="Arial"/>
          <w:spacing w:val="1"/>
          <w:sz w:val="24"/>
          <w:szCs w:val="24"/>
        </w:rPr>
        <w:t>u</w:t>
      </w:r>
      <w:r w:rsidRPr="006C2426">
        <w:rPr>
          <w:rFonts w:ascii="Arial" w:eastAsia="Arial" w:hAnsi="Arial" w:cs="Arial"/>
          <w:sz w:val="24"/>
          <w:szCs w:val="24"/>
        </w:rPr>
        <w:t>st</w:t>
      </w:r>
      <w:r w:rsidRPr="006C2426">
        <w:rPr>
          <w:rFonts w:ascii="Arial" w:eastAsia="Arial" w:hAnsi="Arial" w:cs="Arial"/>
          <w:spacing w:val="-1"/>
          <w:sz w:val="24"/>
          <w:szCs w:val="24"/>
        </w:rPr>
        <w:t>a</w:t>
      </w:r>
      <w:r w:rsidRPr="006C2426">
        <w:rPr>
          <w:rFonts w:ascii="Arial" w:eastAsia="Arial" w:hAnsi="Arial" w:cs="Arial"/>
          <w:spacing w:val="1"/>
          <w:sz w:val="24"/>
          <w:szCs w:val="24"/>
        </w:rPr>
        <w:t>n</w:t>
      </w:r>
      <w:r w:rsidRPr="006C2426">
        <w:rPr>
          <w:rFonts w:ascii="Arial" w:eastAsia="Arial" w:hAnsi="Arial" w:cs="Arial"/>
          <w:sz w:val="24"/>
          <w:szCs w:val="24"/>
        </w:rPr>
        <w:t xml:space="preserve">cias </w:t>
      </w:r>
      <w:r w:rsidRPr="006C2426">
        <w:rPr>
          <w:rFonts w:ascii="Arial" w:eastAsia="Arial" w:hAnsi="Arial" w:cs="Arial"/>
          <w:spacing w:val="1"/>
          <w:sz w:val="24"/>
          <w:szCs w:val="24"/>
        </w:rPr>
        <w:t>e</w:t>
      </w:r>
      <w:r w:rsidRPr="006C2426">
        <w:rPr>
          <w:rFonts w:ascii="Arial" w:eastAsia="Arial" w:hAnsi="Arial" w:cs="Arial"/>
          <w:sz w:val="24"/>
          <w:szCs w:val="24"/>
        </w:rPr>
        <w:t>st</w:t>
      </w:r>
      <w:r w:rsidRPr="006C2426">
        <w:rPr>
          <w:rFonts w:ascii="Arial" w:eastAsia="Arial" w:hAnsi="Arial" w:cs="Arial"/>
          <w:spacing w:val="1"/>
          <w:sz w:val="24"/>
          <w:szCs w:val="24"/>
        </w:rPr>
        <w:t>u</w:t>
      </w:r>
      <w:r w:rsidRPr="006C2426">
        <w:rPr>
          <w:rFonts w:ascii="Arial" w:eastAsia="Arial" w:hAnsi="Arial" w:cs="Arial"/>
          <w:spacing w:val="-1"/>
          <w:sz w:val="24"/>
          <w:szCs w:val="24"/>
        </w:rPr>
        <w:t>pe</w:t>
      </w:r>
      <w:r w:rsidRPr="006C2426">
        <w:rPr>
          <w:rFonts w:ascii="Arial" w:eastAsia="Arial" w:hAnsi="Arial" w:cs="Arial"/>
          <w:spacing w:val="3"/>
          <w:sz w:val="24"/>
          <w:szCs w:val="24"/>
        </w:rPr>
        <w:t>f</w:t>
      </w:r>
      <w:r w:rsidRPr="006C2426">
        <w:rPr>
          <w:rFonts w:ascii="Arial" w:eastAsia="Arial" w:hAnsi="Arial" w:cs="Arial"/>
          <w:spacing w:val="1"/>
          <w:sz w:val="24"/>
          <w:szCs w:val="24"/>
        </w:rPr>
        <w:t>a</w:t>
      </w:r>
      <w:r w:rsidRPr="006C2426">
        <w:rPr>
          <w:rFonts w:ascii="Arial" w:eastAsia="Arial" w:hAnsi="Arial" w:cs="Arial"/>
          <w:sz w:val="24"/>
          <w:szCs w:val="24"/>
        </w:rPr>
        <w:t>ci</w:t>
      </w:r>
      <w:r w:rsidRPr="006C2426">
        <w:rPr>
          <w:rFonts w:ascii="Arial" w:eastAsia="Arial" w:hAnsi="Arial" w:cs="Arial"/>
          <w:spacing w:val="-2"/>
          <w:sz w:val="24"/>
          <w:szCs w:val="24"/>
        </w:rPr>
        <w:t>e</w:t>
      </w:r>
      <w:r w:rsidRPr="006C2426">
        <w:rPr>
          <w:rFonts w:ascii="Arial" w:eastAsia="Arial" w:hAnsi="Arial" w:cs="Arial"/>
          <w:spacing w:val="1"/>
          <w:sz w:val="24"/>
          <w:szCs w:val="24"/>
        </w:rPr>
        <w:t>n</w:t>
      </w:r>
      <w:r w:rsidRPr="006C2426">
        <w:rPr>
          <w:rFonts w:ascii="Arial" w:eastAsia="Arial" w:hAnsi="Arial" w:cs="Arial"/>
          <w:sz w:val="24"/>
          <w:szCs w:val="24"/>
        </w:rPr>
        <w:t>t</w:t>
      </w:r>
      <w:r w:rsidRPr="006C2426">
        <w:rPr>
          <w:rFonts w:ascii="Arial" w:eastAsia="Arial" w:hAnsi="Arial" w:cs="Arial"/>
          <w:spacing w:val="1"/>
          <w:sz w:val="24"/>
          <w:szCs w:val="24"/>
        </w:rPr>
        <w:t>e</w:t>
      </w:r>
      <w:r w:rsidRPr="006C2426">
        <w:rPr>
          <w:rFonts w:ascii="Arial" w:eastAsia="Arial" w:hAnsi="Arial" w:cs="Arial"/>
          <w:sz w:val="24"/>
          <w:szCs w:val="24"/>
        </w:rPr>
        <w:t>s o</w:t>
      </w:r>
      <w:r w:rsidRPr="006C2426">
        <w:rPr>
          <w:rFonts w:ascii="Arial" w:eastAsia="Arial" w:hAnsi="Arial" w:cs="Arial"/>
          <w:spacing w:val="3"/>
          <w:sz w:val="24"/>
          <w:szCs w:val="24"/>
        </w:rPr>
        <w:t xml:space="preserve"> </w:t>
      </w:r>
      <w:r w:rsidRPr="006C2426">
        <w:rPr>
          <w:rFonts w:ascii="Arial" w:eastAsia="Arial" w:hAnsi="Arial" w:cs="Arial"/>
          <w:spacing w:val="1"/>
          <w:sz w:val="24"/>
          <w:szCs w:val="24"/>
        </w:rPr>
        <w:t>p</w:t>
      </w:r>
      <w:r w:rsidRPr="006C2426">
        <w:rPr>
          <w:rFonts w:ascii="Arial" w:eastAsia="Arial" w:hAnsi="Arial" w:cs="Arial"/>
          <w:sz w:val="24"/>
          <w:szCs w:val="24"/>
        </w:rPr>
        <w:t>s</w:t>
      </w:r>
      <w:r w:rsidRPr="006C2426">
        <w:rPr>
          <w:rFonts w:ascii="Arial" w:eastAsia="Arial" w:hAnsi="Arial" w:cs="Arial"/>
          <w:spacing w:val="-3"/>
          <w:sz w:val="24"/>
          <w:szCs w:val="24"/>
        </w:rPr>
        <w:t>i</w:t>
      </w:r>
      <w:r w:rsidRPr="006C2426">
        <w:rPr>
          <w:rFonts w:ascii="Arial" w:eastAsia="Arial" w:hAnsi="Arial" w:cs="Arial"/>
          <w:sz w:val="24"/>
          <w:szCs w:val="24"/>
        </w:rPr>
        <w:t>c</w:t>
      </w:r>
      <w:r w:rsidRPr="006C2426">
        <w:rPr>
          <w:rFonts w:ascii="Arial" w:eastAsia="Arial" w:hAnsi="Arial" w:cs="Arial"/>
          <w:spacing w:val="1"/>
          <w:sz w:val="24"/>
          <w:szCs w:val="24"/>
        </w:rPr>
        <w:t>o</w:t>
      </w:r>
      <w:r w:rsidRPr="006C2426">
        <w:rPr>
          <w:rFonts w:ascii="Arial" w:eastAsia="Arial" w:hAnsi="Arial" w:cs="Arial"/>
          <w:sz w:val="24"/>
          <w:szCs w:val="24"/>
        </w:rPr>
        <w:t>tró</w:t>
      </w:r>
      <w:r w:rsidRPr="006C2426">
        <w:rPr>
          <w:rFonts w:ascii="Arial" w:eastAsia="Arial" w:hAnsi="Arial" w:cs="Arial"/>
          <w:spacing w:val="1"/>
          <w:sz w:val="24"/>
          <w:szCs w:val="24"/>
        </w:rPr>
        <w:t>p</w:t>
      </w:r>
      <w:r w:rsidRPr="006C2426">
        <w:rPr>
          <w:rFonts w:ascii="Arial" w:eastAsia="Arial" w:hAnsi="Arial" w:cs="Arial"/>
          <w:sz w:val="24"/>
          <w:szCs w:val="24"/>
        </w:rPr>
        <w:t>icas,</w:t>
      </w:r>
      <w:r w:rsidRPr="006C2426">
        <w:rPr>
          <w:rFonts w:ascii="Arial" w:eastAsia="Arial" w:hAnsi="Arial" w:cs="Arial"/>
          <w:spacing w:val="1"/>
          <w:sz w:val="24"/>
          <w:szCs w:val="24"/>
        </w:rPr>
        <w:t xml:space="preserve"> a</w:t>
      </w:r>
      <w:r w:rsidRPr="006C2426">
        <w:rPr>
          <w:rFonts w:ascii="Arial" w:eastAsia="Arial" w:hAnsi="Arial" w:cs="Arial"/>
          <w:sz w:val="24"/>
          <w:szCs w:val="24"/>
        </w:rPr>
        <w:t>l</w:t>
      </w:r>
      <w:r w:rsidRPr="006C2426">
        <w:rPr>
          <w:rFonts w:ascii="Arial" w:eastAsia="Arial" w:hAnsi="Arial" w:cs="Arial"/>
          <w:spacing w:val="2"/>
          <w:sz w:val="24"/>
          <w:szCs w:val="24"/>
        </w:rPr>
        <w:t xml:space="preserve"> </w:t>
      </w:r>
      <w:r w:rsidRPr="006C2426">
        <w:rPr>
          <w:rFonts w:ascii="Arial" w:eastAsia="Arial" w:hAnsi="Arial" w:cs="Arial"/>
          <w:sz w:val="24"/>
          <w:szCs w:val="24"/>
        </w:rPr>
        <w:t>tr</w:t>
      </w:r>
      <w:r w:rsidRPr="006C2426">
        <w:rPr>
          <w:rFonts w:ascii="Arial" w:eastAsia="Arial" w:hAnsi="Arial" w:cs="Arial"/>
          <w:spacing w:val="-2"/>
          <w:sz w:val="24"/>
          <w:szCs w:val="24"/>
        </w:rPr>
        <w:t>á</w:t>
      </w:r>
      <w:r w:rsidRPr="006C2426">
        <w:rPr>
          <w:rFonts w:ascii="Arial" w:eastAsia="Arial" w:hAnsi="Arial" w:cs="Arial"/>
          <w:spacing w:val="3"/>
          <w:sz w:val="24"/>
          <w:szCs w:val="24"/>
        </w:rPr>
        <w:t>f</w:t>
      </w:r>
      <w:r w:rsidRPr="006C2426">
        <w:rPr>
          <w:rFonts w:ascii="Arial" w:eastAsia="Arial" w:hAnsi="Arial" w:cs="Arial"/>
          <w:sz w:val="24"/>
          <w:szCs w:val="24"/>
        </w:rPr>
        <w:t xml:space="preserve">ico </w:t>
      </w:r>
      <w:r w:rsidRPr="006C2426">
        <w:rPr>
          <w:rFonts w:ascii="Arial" w:eastAsia="Arial" w:hAnsi="Arial" w:cs="Arial"/>
          <w:spacing w:val="1"/>
          <w:sz w:val="24"/>
          <w:szCs w:val="24"/>
        </w:rPr>
        <w:t>d</w:t>
      </w:r>
      <w:r w:rsidRPr="006C2426">
        <w:rPr>
          <w:rFonts w:ascii="Arial" w:eastAsia="Arial" w:hAnsi="Arial" w:cs="Arial"/>
          <w:sz w:val="24"/>
          <w:szCs w:val="24"/>
        </w:rPr>
        <w:t>e</w:t>
      </w:r>
      <w:r w:rsidRPr="006C2426">
        <w:rPr>
          <w:rFonts w:ascii="Arial" w:eastAsia="Arial" w:hAnsi="Arial" w:cs="Arial"/>
          <w:spacing w:val="3"/>
          <w:sz w:val="24"/>
          <w:szCs w:val="24"/>
        </w:rPr>
        <w:t xml:space="preserve"> </w:t>
      </w:r>
      <w:r w:rsidRPr="006C2426">
        <w:rPr>
          <w:rFonts w:ascii="Arial" w:eastAsia="Arial" w:hAnsi="Arial" w:cs="Arial"/>
          <w:spacing w:val="1"/>
          <w:sz w:val="24"/>
          <w:szCs w:val="24"/>
        </w:rPr>
        <w:t>a</w:t>
      </w:r>
      <w:r w:rsidRPr="006C2426">
        <w:rPr>
          <w:rFonts w:ascii="Arial" w:eastAsia="Arial" w:hAnsi="Arial" w:cs="Arial"/>
          <w:sz w:val="24"/>
          <w:szCs w:val="24"/>
        </w:rPr>
        <w:t>r</w:t>
      </w:r>
      <w:r w:rsidRPr="006C2426">
        <w:rPr>
          <w:rFonts w:ascii="Arial" w:eastAsia="Arial" w:hAnsi="Arial" w:cs="Arial"/>
          <w:spacing w:val="-1"/>
          <w:sz w:val="24"/>
          <w:szCs w:val="24"/>
        </w:rPr>
        <w:t>m</w:t>
      </w:r>
      <w:r w:rsidRPr="006C2426">
        <w:rPr>
          <w:rFonts w:ascii="Arial" w:eastAsia="Arial" w:hAnsi="Arial" w:cs="Arial"/>
          <w:spacing w:val="1"/>
          <w:sz w:val="24"/>
          <w:szCs w:val="24"/>
        </w:rPr>
        <w:t>a</w:t>
      </w:r>
      <w:r w:rsidRPr="006C2426">
        <w:rPr>
          <w:rFonts w:ascii="Arial" w:eastAsia="Arial" w:hAnsi="Arial" w:cs="Arial"/>
          <w:sz w:val="24"/>
          <w:szCs w:val="24"/>
        </w:rPr>
        <w:t>s,</w:t>
      </w:r>
      <w:r w:rsidRPr="006C2426">
        <w:rPr>
          <w:rFonts w:ascii="Arial" w:eastAsia="Arial" w:hAnsi="Arial" w:cs="Arial"/>
          <w:spacing w:val="3"/>
          <w:sz w:val="24"/>
          <w:szCs w:val="24"/>
        </w:rPr>
        <w:t xml:space="preserve"> </w:t>
      </w:r>
      <w:r w:rsidRPr="006C2426">
        <w:rPr>
          <w:rFonts w:ascii="Arial" w:eastAsia="Arial" w:hAnsi="Arial" w:cs="Arial"/>
          <w:spacing w:val="1"/>
          <w:sz w:val="24"/>
          <w:szCs w:val="24"/>
        </w:rPr>
        <w:t>a</w:t>
      </w:r>
      <w:r w:rsidRPr="006C2426">
        <w:rPr>
          <w:rFonts w:ascii="Arial" w:eastAsia="Arial" w:hAnsi="Arial" w:cs="Arial"/>
          <w:sz w:val="24"/>
          <w:szCs w:val="24"/>
        </w:rPr>
        <w:t>l s</w:t>
      </w:r>
      <w:r w:rsidRPr="006C2426">
        <w:rPr>
          <w:rFonts w:ascii="Arial" w:eastAsia="Arial" w:hAnsi="Arial" w:cs="Arial"/>
          <w:spacing w:val="1"/>
          <w:sz w:val="24"/>
          <w:szCs w:val="24"/>
        </w:rPr>
        <w:t>e</w:t>
      </w:r>
      <w:r w:rsidRPr="006C2426">
        <w:rPr>
          <w:rFonts w:ascii="Arial" w:eastAsia="Arial" w:hAnsi="Arial" w:cs="Arial"/>
          <w:sz w:val="24"/>
          <w:szCs w:val="24"/>
        </w:rPr>
        <w:t>c</w:t>
      </w:r>
      <w:r w:rsidRPr="006C2426">
        <w:rPr>
          <w:rFonts w:ascii="Arial" w:eastAsia="Arial" w:hAnsi="Arial" w:cs="Arial"/>
          <w:spacing w:val="1"/>
          <w:sz w:val="24"/>
          <w:szCs w:val="24"/>
        </w:rPr>
        <w:t>ue</w:t>
      </w:r>
      <w:r w:rsidRPr="006C2426">
        <w:rPr>
          <w:rFonts w:ascii="Arial" w:eastAsia="Arial" w:hAnsi="Arial" w:cs="Arial"/>
          <w:sz w:val="24"/>
          <w:szCs w:val="24"/>
        </w:rPr>
        <w:t xml:space="preserve">stro </w:t>
      </w:r>
      <w:r w:rsidRPr="006C2426">
        <w:rPr>
          <w:rFonts w:ascii="Arial" w:eastAsia="Arial" w:hAnsi="Arial" w:cs="Arial"/>
          <w:spacing w:val="1"/>
          <w:sz w:val="24"/>
          <w:szCs w:val="24"/>
        </w:rPr>
        <w:t>e</w:t>
      </w:r>
      <w:r w:rsidRPr="006C2426">
        <w:rPr>
          <w:rFonts w:ascii="Arial" w:eastAsia="Arial" w:hAnsi="Arial" w:cs="Arial"/>
          <w:spacing w:val="-2"/>
          <w:sz w:val="24"/>
          <w:szCs w:val="24"/>
        </w:rPr>
        <w:t>x</w:t>
      </w:r>
      <w:r w:rsidRPr="006C2426">
        <w:rPr>
          <w:rFonts w:ascii="Arial" w:eastAsia="Arial" w:hAnsi="Arial" w:cs="Arial"/>
          <w:sz w:val="24"/>
          <w:szCs w:val="24"/>
        </w:rPr>
        <w:t>t</w:t>
      </w:r>
      <w:r w:rsidRPr="006C2426">
        <w:rPr>
          <w:rFonts w:ascii="Arial" w:eastAsia="Arial" w:hAnsi="Arial" w:cs="Arial"/>
          <w:spacing w:val="1"/>
          <w:sz w:val="24"/>
          <w:szCs w:val="24"/>
        </w:rPr>
        <w:t>o</w:t>
      </w:r>
      <w:r w:rsidRPr="006C2426">
        <w:rPr>
          <w:rFonts w:ascii="Arial" w:eastAsia="Arial" w:hAnsi="Arial" w:cs="Arial"/>
          <w:sz w:val="24"/>
          <w:szCs w:val="24"/>
        </w:rPr>
        <w:t>rs</w:t>
      </w:r>
      <w:r w:rsidRPr="006C2426">
        <w:rPr>
          <w:rFonts w:ascii="Arial" w:eastAsia="Arial" w:hAnsi="Arial" w:cs="Arial"/>
          <w:spacing w:val="-1"/>
          <w:sz w:val="24"/>
          <w:szCs w:val="24"/>
        </w:rPr>
        <w:t>i</w:t>
      </w:r>
      <w:r w:rsidRPr="006C2426">
        <w:rPr>
          <w:rFonts w:ascii="Arial" w:eastAsia="Arial" w:hAnsi="Arial" w:cs="Arial"/>
          <w:spacing w:val="-2"/>
          <w:sz w:val="24"/>
          <w:szCs w:val="24"/>
        </w:rPr>
        <w:t>v</w:t>
      </w:r>
      <w:r w:rsidRPr="006C2426">
        <w:rPr>
          <w:rFonts w:ascii="Arial" w:eastAsia="Arial" w:hAnsi="Arial" w:cs="Arial"/>
          <w:spacing w:val="1"/>
          <w:sz w:val="24"/>
          <w:szCs w:val="24"/>
        </w:rPr>
        <w:t>o</w:t>
      </w:r>
      <w:r w:rsidRPr="006C2426">
        <w:rPr>
          <w:rFonts w:ascii="Arial" w:eastAsia="Arial" w:hAnsi="Arial" w:cs="Arial"/>
          <w:sz w:val="24"/>
          <w:szCs w:val="24"/>
        </w:rPr>
        <w:t>,</w:t>
      </w:r>
      <w:r w:rsidRPr="006C2426">
        <w:rPr>
          <w:rFonts w:ascii="Arial" w:eastAsia="Arial" w:hAnsi="Arial" w:cs="Arial"/>
          <w:spacing w:val="5"/>
          <w:sz w:val="24"/>
          <w:szCs w:val="24"/>
        </w:rPr>
        <w:t xml:space="preserve"> </w:t>
      </w:r>
      <w:r w:rsidRPr="006C2426">
        <w:rPr>
          <w:rFonts w:ascii="Arial" w:eastAsia="Arial" w:hAnsi="Arial" w:cs="Arial"/>
          <w:spacing w:val="1"/>
          <w:sz w:val="24"/>
          <w:szCs w:val="24"/>
        </w:rPr>
        <w:t>en</w:t>
      </w:r>
      <w:r w:rsidRPr="006C2426">
        <w:rPr>
          <w:rFonts w:ascii="Arial" w:eastAsia="Arial" w:hAnsi="Arial" w:cs="Arial"/>
          <w:sz w:val="24"/>
          <w:szCs w:val="24"/>
        </w:rPr>
        <w:t>r</w:t>
      </w:r>
      <w:r w:rsidRPr="006C2426">
        <w:rPr>
          <w:rFonts w:ascii="Arial" w:eastAsia="Arial" w:hAnsi="Arial" w:cs="Arial"/>
          <w:spacing w:val="-1"/>
          <w:sz w:val="24"/>
          <w:szCs w:val="24"/>
        </w:rPr>
        <w:t>iq</w:t>
      </w:r>
      <w:r w:rsidRPr="006C2426">
        <w:rPr>
          <w:rFonts w:ascii="Arial" w:eastAsia="Arial" w:hAnsi="Arial" w:cs="Arial"/>
          <w:spacing w:val="1"/>
          <w:sz w:val="24"/>
          <w:szCs w:val="24"/>
        </w:rPr>
        <w:t>ue</w:t>
      </w:r>
      <w:r w:rsidRPr="006C2426">
        <w:rPr>
          <w:rFonts w:ascii="Arial" w:eastAsia="Arial" w:hAnsi="Arial" w:cs="Arial"/>
          <w:sz w:val="24"/>
          <w:szCs w:val="24"/>
        </w:rPr>
        <w:t>ci</w:t>
      </w:r>
      <w:r w:rsidRPr="006C2426">
        <w:rPr>
          <w:rFonts w:ascii="Arial" w:eastAsia="Arial" w:hAnsi="Arial" w:cs="Arial"/>
          <w:spacing w:val="1"/>
          <w:sz w:val="24"/>
          <w:szCs w:val="24"/>
        </w:rPr>
        <w:t>m</w:t>
      </w:r>
      <w:r w:rsidRPr="006C2426">
        <w:rPr>
          <w:rFonts w:ascii="Arial" w:eastAsia="Arial" w:hAnsi="Arial" w:cs="Arial"/>
          <w:sz w:val="24"/>
          <w:szCs w:val="24"/>
        </w:rPr>
        <w:t>ie</w:t>
      </w:r>
      <w:r w:rsidRPr="006C2426">
        <w:rPr>
          <w:rFonts w:ascii="Arial" w:eastAsia="Arial" w:hAnsi="Arial" w:cs="Arial"/>
          <w:spacing w:val="-1"/>
          <w:sz w:val="24"/>
          <w:szCs w:val="24"/>
        </w:rPr>
        <w:t>n</w:t>
      </w:r>
      <w:r w:rsidRPr="006C2426">
        <w:rPr>
          <w:rFonts w:ascii="Arial" w:eastAsia="Arial" w:hAnsi="Arial" w:cs="Arial"/>
          <w:sz w:val="24"/>
          <w:szCs w:val="24"/>
        </w:rPr>
        <w:t>to</w:t>
      </w:r>
      <w:r w:rsidRPr="006C2426">
        <w:rPr>
          <w:rFonts w:ascii="Arial" w:eastAsia="Arial" w:hAnsi="Arial" w:cs="Arial"/>
          <w:spacing w:val="3"/>
          <w:sz w:val="24"/>
          <w:szCs w:val="24"/>
        </w:rPr>
        <w:t xml:space="preserve"> </w:t>
      </w:r>
      <w:r w:rsidRPr="006C2426">
        <w:rPr>
          <w:rFonts w:ascii="Arial" w:eastAsia="Arial" w:hAnsi="Arial" w:cs="Arial"/>
          <w:sz w:val="24"/>
          <w:szCs w:val="24"/>
        </w:rPr>
        <w:t>i</w:t>
      </w:r>
      <w:r w:rsidRPr="006C2426">
        <w:rPr>
          <w:rFonts w:ascii="Arial" w:eastAsia="Arial" w:hAnsi="Arial" w:cs="Arial"/>
          <w:spacing w:val="-1"/>
          <w:sz w:val="24"/>
          <w:szCs w:val="24"/>
        </w:rPr>
        <w:t>l</w:t>
      </w:r>
      <w:r w:rsidRPr="006C2426">
        <w:rPr>
          <w:rFonts w:ascii="Arial" w:eastAsia="Arial" w:hAnsi="Arial" w:cs="Arial"/>
          <w:spacing w:val="-2"/>
          <w:sz w:val="24"/>
          <w:szCs w:val="24"/>
        </w:rPr>
        <w:t>í</w:t>
      </w:r>
      <w:r w:rsidRPr="006C2426">
        <w:rPr>
          <w:rFonts w:ascii="Arial" w:eastAsia="Arial" w:hAnsi="Arial" w:cs="Arial"/>
          <w:sz w:val="24"/>
          <w:szCs w:val="24"/>
        </w:rPr>
        <w:t>cit</w:t>
      </w:r>
      <w:r w:rsidRPr="006C2426">
        <w:rPr>
          <w:rFonts w:ascii="Arial" w:eastAsia="Arial" w:hAnsi="Arial" w:cs="Arial"/>
          <w:spacing w:val="1"/>
          <w:sz w:val="24"/>
          <w:szCs w:val="24"/>
        </w:rPr>
        <w:t>o</w:t>
      </w:r>
      <w:r w:rsidRPr="006C2426">
        <w:rPr>
          <w:rFonts w:ascii="Arial" w:eastAsia="Arial" w:hAnsi="Arial" w:cs="Arial"/>
          <w:sz w:val="24"/>
          <w:szCs w:val="24"/>
        </w:rPr>
        <w:t>,</w:t>
      </w:r>
      <w:r w:rsidRPr="006C2426">
        <w:rPr>
          <w:rFonts w:ascii="Arial" w:eastAsia="Arial" w:hAnsi="Arial" w:cs="Arial"/>
          <w:spacing w:val="2"/>
          <w:sz w:val="24"/>
          <w:szCs w:val="24"/>
        </w:rPr>
        <w:t xml:space="preserve"> </w:t>
      </w:r>
      <w:r w:rsidRPr="006C2426">
        <w:rPr>
          <w:rFonts w:ascii="Arial" w:eastAsia="Arial" w:hAnsi="Arial" w:cs="Arial"/>
          <w:spacing w:val="1"/>
          <w:sz w:val="24"/>
          <w:szCs w:val="24"/>
        </w:rPr>
        <w:t>de</w:t>
      </w:r>
      <w:r w:rsidRPr="006C2426">
        <w:rPr>
          <w:rFonts w:ascii="Arial" w:eastAsia="Arial" w:hAnsi="Arial" w:cs="Arial"/>
          <w:sz w:val="24"/>
          <w:szCs w:val="24"/>
        </w:rPr>
        <w:t>l</w:t>
      </w:r>
      <w:r w:rsidRPr="006C2426">
        <w:rPr>
          <w:rFonts w:ascii="Arial" w:eastAsia="Arial" w:hAnsi="Arial" w:cs="Arial"/>
          <w:spacing w:val="-1"/>
          <w:sz w:val="24"/>
          <w:szCs w:val="24"/>
        </w:rPr>
        <w:t>i</w:t>
      </w:r>
      <w:r w:rsidRPr="006C2426">
        <w:rPr>
          <w:rFonts w:ascii="Arial" w:eastAsia="Arial" w:hAnsi="Arial" w:cs="Arial"/>
          <w:sz w:val="24"/>
          <w:szCs w:val="24"/>
        </w:rPr>
        <w:t>t</w:t>
      </w:r>
      <w:r w:rsidRPr="006C2426">
        <w:rPr>
          <w:rFonts w:ascii="Arial" w:eastAsia="Arial" w:hAnsi="Arial" w:cs="Arial"/>
          <w:spacing w:val="1"/>
          <w:sz w:val="24"/>
          <w:szCs w:val="24"/>
        </w:rPr>
        <w:t>o</w:t>
      </w:r>
      <w:r w:rsidRPr="006C2426">
        <w:rPr>
          <w:rFonts w:ascii="Arial" w:eastAsia="Arial" w:hAnsi="Arial" w:cs="Arial"/>
          <w:sz w:val="24"/>
          <w:szCs w:val="24"/>
        </w:rPr>
        <w:t xml:space="preserve">s </w:t>
      </w:r>
      <w:r w:rsidRPr="006C2426">
        <w:rPr>
          <w:rFonts w:ascii="Arial" w:eastAsia="Arial" w:hAnsi="Arial" w:cs="Arial"/>
          <w:spacing w:val="3"/>
          <w:sz w:val="24"/>
          <w:szCs w:val="24"/>
        </w:rPr>
        <w:t>f</w:t>
      </w:r>
      <w:r w:rsidRPr="006C2426">
        <w:rPr>
          <w:rFonts w:ascii="Arial" w:eastAsia="Arial" w:hAnsi="Arial" w:cs="Arial"/>
          <w:sz w:val="24"/>
          <w:szCs w:val="24"/>
        </w:rPr>
        <w:t>in</w:t>
      </w:r>
      <w:r w:rsidRPr="006C2426">
        <w:rPr>
          <w:rFonts w:ascii="Arial" w:eastAsia="Arial" w:hAnsi="Arial" w:cs="Arial"/>
          <w:spacing w:val="-1"/>
          <w:sz w:val="24"/>
          <w:szCs w:val="24"/>
        </w:rPr>
        <w:t>a</w:t>
      </w:r>
      <w:r w:rsidRPr="006C2426">
        <w:rPr>
          <w:rFonts w:ascii="Arial" w:eastAsia="Arial" w:hAnsi="Arial" w:cs="Arial"/>
          <w:spacing w:val="1"/>
          <w:sz w:val="24"/>
          <w:szCs w:val="24"/>
        </w:rPr>
        <w:t>n</w:t>
      </w:r>
      <w:r w:rsidRPr="006C2426">
        <w:rPr>
          <w:rFonts w:ascii="Arial" w:eastAsia="Arial" w:hAnsi="Arial" w:cs="Arial"/>
          <w:sz w:val="24"/>
          <w:szCs w:val="24"/>
        </w:rPr>
        <w:t>cieros,</w:t>
      </w:r>
      <w:r w:rsidRPr="006C2426">
        <w:rPr>
          <w:rFonts w:ascii="Arial" w:eastAsia="Arial" w:hAnsi="Arial" w:cs="Arial"/>
          <w:spacing w:val="2"/>
          <w:sz w:val="24"/>
          <w:szCs w:val="24"/>
        </w:rPr>
        <w:t xml:space="preserve"> </w:t>
      </w:r>
      <w:r w:rsidRPr="006C2426">
        <w:rPr>
          <w:rFonts w:ascii="Arial" w:eastAsia="Arial" w:hAnsi="Arial" w:cs="Arial"/>
          <w:spacing w:val="-2"/>
          <w:sz w:val="24"/>
          <w:szCs w:val="24"/>
        </w:rPr>
        <w:t>t</w:t>
      </w:r>
      <w:r w:rsidRPr="006C2426">
        <w:rPr>
          <w:rFonts w:ascii="Arial" w:eastAsia="Arial" w:hAnsi="Arial" w:cs="Arial"/>
          <w:spacing w:val="1"/>
          <w:sz w:val="24"/>
          <w:szCs w:val="24"/>
        </w:rPr>
        <w:t>e</w:t>
      </w:r>
      <w:r w:rsidRPr="006C2426">
        <w:rPr>
          <w:rFonts w:ascii="Arial" w:eastAsia="Arial" w:hAnsi="Arial" w:cs="Arial"/>
          <w:sz w:val="24"/>
          <w:szCs w:val="24"/>
        </w:rPr>
        <w:t>r</w:t>
      </w:r>
      <w:r w:rsidRPr="006C2426">
        <w:rPr>
          <w:rFonts w:ascii="Arial" w:eastAsia="Arial" w:hAnsi="Arial" w:cs="Arial"/>
          <w:spacing w:val="-1"/>
          <w:sz w:val="24"/>
          <w:szCs w:val="24"/>
        </w:rPr>
        <w:t>r</w:t>
      </w:r>
      <w:r w:rsidRPr="006C2426">
        <w:rPr>
          <w:rFonts w:ascii="Arial" w:eastAsia="Arial" w:hAnsi="Arial" w:cs="Arial"/>
          <w:spacing w:val="1"/>
          <w:sz w:val="24"/>
          <w:szCs w:val="24"/>
        </w:rPr>
        <w:t>o</w:t>
      </w:r>
      <w:r w:rsidRPr="006C2426">
        <w:rPr>
          <w:rFonts w:ascii="Arial" w:eastAsia="Arial" w:hAnsi="Arial" w:cs="Arial"/>
          <w:sz w:val="24"/>
          <w:szCs w:val="24"/>
        </w:rPr>
        <w:t>r</w:t>
      </w:r>
      <w:r w:rsidRPr="006C2426">
        <w:rPr>
          <w:rFonts w:ascii="Arial" w:eastAsia="Arial" w:hAnsi="Arial" w:cs="Arial"/>
          <w:spacing w:val="-1"/>
          <w:sz w:val="24"/>
          <w:szCs w:val="24"/>
        </w:rPr>
        <w:t>i</w:t>
      </w:r>
      <w:r w:rsidRPr="006C2426">
        <w:rPr>
          <w:rFonts w:ascii="Arial" w:eastAsia="Arial" w:hAnsi="Arial" w:cs="Arial"/>
          <w:sz w:val="24"/>
          <w:szCs w:val="24"/>
        </w:rPr>
        <w:t>s</w:t>
      </w:r>
      <w:r w:rsidRPr="006C2426">
        <w:rPr>
          <w:rFonts w:ascii="Arial" w:eastAsia="Arial" w:hAnsi="Arial" w:cs="Arial"/>
          <w:spacing w:val="1"/>
          <w:sz w:val="24"/>
          <w:szCs w:val="24"/>
        </w:rPr>
        <w:t>mo</w:t>
      </w:r>
      <w:r w:rsidRPr="006C2426">
        <w:rPr>
          <w:rFonts w:ascii="Arial" w:eastAsia="Arial" w:hAnsi="Arial" w:cs="Arial"/>
          <w:sz w:val="24"/>
          <w:szCs w:val="24"/>
        </w:rPr>
        <w:t>,</w:t>
      </w:r>
      <w:r w:rsidRPr="006C2426">
        <w:rPr>
          <w:rFonts w:ascii="Arial" w:eastAsia="Arial" w:hAnsi="Arial" w:cs="Arial"/>
          <w:spacing w:val="2"/>
          <w:sz w:val="24"/>
          <w:szCs w:val="24"/>
        </w:rPr>
        <w:t xml:space="preserve"> </w:t>
      </w:r>
      <w:r w:rsidRPr="006C2426">
        <w:rPr>
          <w:rFonts w:ascii="Arial" w:eastAsia="Arial" w:hAnsi="Arial" w:cs="Arial"/>
          <w:sz w:val="24"/>
          <w:szCs w:val="24"/>
        </w:rPr>
        <w:t xml:space="preserve">o </w:t>
      </w:r>
      <w:r w:rsidRPr="006C2426">
        <w:rPr>
          <w:rFonts w:ascii="Arial" w:eastAsia="Arial" w:hAnsi="Arial" w:cs="Arial"/>
          <w:spacing w:val="1"/>
          <w:sz w:val="24"/>
          <w:szCs w:val="24"/>
        </w:rPr>
        <w:t>pe</w:t>
      </w:r>
      <w:r w:rsidRPr="006C2426">
        <w:rPr>
          <w:rFonts w:ascii="Arial" w:eastAsia="Arial" w:hAnsi="Arial" w:cs="Arial"/>
          <w:sz w:val="24"/>
          <w:szCs w:val="24"/>
        </w:rPr>
        <w:t>rte</w:t>
      </w:r>
      <w:r w:rsidRPr="006C2426">
        <w:rPr>
          <w:rFonts w:ascii="Arial" w:eastAsia="Arial" w:hAnsi="Arial" w:cs="Arial"/>
          <w:spacing w:val="-1"/>
          <w:sz w:val="24"/>
          <w:szCs w:val="24"/>
        </w:rPr>
        <w:t>n</w:t>
      </w:r>
      <w:r w:rsidRPr="006C2426">
        <w:rPr>
          <w:rFonts w:ascii="Arial" w:eastAsia="Arial" w:hAnsi="Arial" w:cs="Arial"/>
          <w:spacing w:val="1"/>
          <w:sz w:val="24"/>
          <w:szCs w:val="24"/>
        </w:rPr>
        <w:t>e</w:t>
      </w:r>
      <w:r w:rsidRPr="006C2426">
        <w:rPr>
          <w:rFonts w:ascii="Arial" w:eastAsia="Arial" w:hAnsi="Arial" w:cs="Arial"/>
          <w:spacing w:val="-2"/>
          <w:sz w:val="24"/>
          <w:szCs w:val="24"/>
        </w:rPr>
        <w:t>z</w:t>
      </w:r>
      <w:r w:rsidRPr="006C2426">
        <w:rPr>
          <w:rFonts w:ascii="Arial" w:eastAsia="Arial" w:hAnsi="Arial" w:cs="Arial"/>
          <w:sz w:val="24"/>
          <w:szCs w:val="24"/>
        </w:rPr>
        <w:t>c</w:t>
      </w:r>
      <w:r w:rsidRPr="006C2426">
        <w:rPr>
          <w:rFonts w:ascii="Arial" w:eastAsia="Arial" w:hAnsi="Arial" w:cs="Arial"/>
          <w:spacing w:val="1"/>
          <w:sz w:val="24"/>
          <w:szCs w:val="24"/>
        </w:rPr>
        <w:t>a</w:t>
      </w:r>
      <w:r w:rsidRPr="006C2426">
        <w:rPr>
          <w:rFonts w:ascii="Arial" w:eastAsia="Arial" w:hAnsi="Arial" w:cs="Arial"/>
          <w:sz w:val="24"/>
          <w:szCs w:val="24"/>
        </w:rPr>
        <w:t>n</w:t>
      </w:r>
      <w:r w:rsidRPr="006C2426">
        <w:rPr>
          <w:rFonts w:ascii="Arial" w:eastAsia="Arial" w:hAnsi="Arial" w:cs="Arial"/>
          <w:spacing w:val="1"/>
          <w:sz w:val="24"/>
          <w:szCs w:val="24"/>
        </w:rPr>
        <w:t xml:space="preserve"> </w:t>
      </w:r>
      <w:r w:rsidRPr="006C2426">
        <w:rPr>
          <w:rFonts w:ascii="Arial" w:eastAsia="Arial" w:hAnsi="Arial" w:cs="Arial"/>
          <w:sz w:val="24"/>
          <w:szCs w:val="24"/>
        </w:rPr>
        <w:t xml:space="preserve">a </w:t>
      </w:r>
      <w:r w:rsidRPr="006C2426">
        <w:rPr>
          <w:rFonts w:ascii="Arial" w:eastAsia="Arial" w:hAnsi="Arial" w:cs="Arial"/>
          <w:spacing w:val="1"/>
          <w:sz w:val="24"/>
          <w:szCs w:val="24"/>
        </w:rPr>
        <w:t>o</w:t>
      </w:r>
      <w:r w:rsidRPr="006C2426">
        <w:rPr>
          <w:rFonts w:ascii="Arial" w:eastAsia="Arial" w:hAnsi="Arial" w:cs="Arial"/>
          <w:sz w:val="24"/>
          <w:szCs w:val="24"/>
        </w:rPr>
        <w:t>r</w:t>
      </w:r>
      <w:r w:rsidRPr="006C2426">
        <w:rPr>
          <w:rFonts w:ascii="Arial" w:eastAsia="Arial" w:hAnsi="Arial" w:cs="Arial"/>
          <w:spacing w:val="-2"/>
          <w:sz w:val="24"/>
          <w:szCs w:val="24"/>
        </w:rPr>
        <w:t>g</w:t>
      </w:r>
      <w:r w:rsidRPr="006C2426">
        <w:rPr>
          <w:rFonts w:ascii="Arial" w:eastAsia="Arial" w:hAnsi="Arial" w:cs="Arial"/>
          <w:spacing w:val="1"/>
          <w:sz w:val="24"/>
          <w:szCs w:val="24"/>
        </w:rPr>
        <w:t>an</w:t>
      </w:r>
      <w:r w:rsidRPr="006C2426">
        <w:rPr>
          <w:rFonts w:ascii="Arial" w:eastAsia="Arial" w:hAnsi="Arial" w:cs="Arial"/>
          <w:sz w:val="24"/>
          <w:szCs w:val="24"/>
        </w:rPr>
        <w:t>izaci</w:t>
      </w:r>
      <w:r w:rsidRPr="006C2426">
        <w:rPr>
          <w:rFonts w:ascii="Arial" w:eastAsia="Arial" w:hAnsi="Arial" w:cs="Arial"/>
          <w:spacing w:val="1"/>
          <w:sz w:val="24"/>
          <w:szCs w:val="24"/>
        </w:rPr>
        <w:t>one</w:t>
      </w:r>
      <w:r w:rsidRPr="006C2426">
        <w:rPr>
          <w:rFonts w:ascii="Arial" w:eastAsia="Arial" w:hAnsi="Arial" w:cs="Arial"/>
          <w:sz w:val="24"/>
          <w:szCs w:val="24"/>
        </w:rPr>
        <w:t>s</w:t>
      </w:r>
      <w:r w:rsidRPr="006C2426">
        <w:rPr>
          <w:rFonts w:ascii="Arial" w:eastAsia="Arial" w:hAnsi="Arial" w:cs="Arial"/>
          <w:spacing w:val="-2"/>
          <w:sz w:val="24"/>
          <w:szCs w:val="24"/>
        </w:rPr>
        <w:t xml:space="preserve"> </w:t>
      </w:r>
      <w:r w:rsidRPr="006C2426">
        <w:rPr>
          <w:rFonts w:ascii="Arial" w:eastAsia="Arial" w:hAnsi="Arial" w:cs="Arial"/>
          <w:sz w:val="24"/>
          <w:szCs w:val="24"/>
        </w:rPr>
        <w:t>cr</w:t>
      </w:r>
      <w:r w:rsidRPr="006C2426">
        <w:rPr>
          <w:rFonts w:ascii="Arial" w:eastAsia="Arial" w:hAnsi="Arial" w:cs="Arial"/>
          <w:spacing w:val="-1"/>
          <w:sz w:val="24"/>
          <w:szCs w:val="24"/>
        </w:rPr>
        <w:t>i</w:t>
      </w:r>
      <w:r w:rsidRPr="006C2426">
        <w:rPr>
          <w:rFonts w:ascii="Arial" w:eastAsia="Arial" w:hAnsi="Arial" w:cs="Arial"/>
          <w:spacing w:val="1"/>
          <w:sz w:val="24"/>
          <w:szCs w:val="24"/>
        </w:rPr>
        <w:t>m</w:t>
      </w:r>
      <w:r w:rsidRPr="006C2426">
        <w:rPr>
          <w:rFonts w:ascii="Arial" w:eastAsia="Arial" w:hAnsi="Arial" w:cs="Arial"/>
          <w:sz w:val="24"/>
          <w:szCs w:val="24"/>
        </w:rPr>
        <w:t>in</w:t>
      </w:r>
      <w:r w:rsidRPr="006C2426">
        <w:rPr>
          <w:rFonts w:ascii="Arial" w:eastAsia="Arial" w:hAnsi="Arial" w:cs="Arial"/>
          <w:spacing w:val="1"/>
          <w:sz w:val="24"/>
          <w:szCs w:val="24"/>
        </w:rPr>
        <w:t>a</w:t>
      </w:r>
      <w:r w:rsidRPr="006C2426">
        <w:rPr>
          <w:rFonts w:ascii="Arial" w:eastAsia="Arial" w:hAnsi="Arial" w:cs="Arial"/>
          <w:sz w:val="24"/>
          <w:szCs w:val="24"/>
        </w:rPr>
        <w:t>le</w:t>
      </w:r>
      <w:r w:rsidRPr="006C2426">
        <w:rPr>
          <w:rFonts w:ascii="Arial" w:eastAsia="Arial" w:hAnsi="Arial" w:cs="Arial"/>
          <w:spacing w:val="-2"/>
          <w:sz w:val="24"/>
          <w:szCs w:val="24"/>
        </w:rPr>
        <w:t>s</w:t>
      </w:r>
      <w:r w:rsidRPr="006C2426">
        <w:rPr>
          <w:rFonts w:ascii="Arial" w:eastAsia="Arial" w:hAnsi="Arial" w:cs="Arial"/>
          <w:sz w:val="24"/>
          <w:szCs w:val="24"/>
        </w:rPr>
        <w:t>.</w:t>
      </w:r>
    </w:p>
    <w:p w:rsidR="006C2426" w:rsidRPr="006C2426" w:rsidRDefault="006C2426" w:rsidP="006C2426">
      <w:pPr>
        <w:pStyle w:val="Prrafodelista"/>
        <w:rPr>
          <w:rFonts w:ascii="Arial" w:eastAsia="Arial" w:hAnsi="Arial" w:cs="Arial"/>
          <w:sz w:val="24"/>
          <w:szCs w:val="24"/>
        </w:rPr>
      </w:pPr>
    </w:p>
    <w:p w:rsidR="006C2426" w:rsidRPr="006C2426" w:rsidRDefault="006C2426" w:rsidP="00F36001">
      <w:pPr>
        <w:pStyle w:val="Prrafodelista"/>
        <w:numPr>
          <w:ilvl w:val="1"/>
          <w:numId w:val="1"/>
        </w:numPr>
        <w:ind w:right="76"/>
        <w:jc w:val="both"/>
        <w:rPr>
          <w:rFonts w:ascii="Arial" w:eastAsia="Arial" w:hAnsi="Arial" w:cs="Arial"/>
          <w:sz w:val="24"/>
          <w:szCs w:val="24"/>
        </w:rPr>
      </w:pPr>
      <w:r w:rsidRPr="006C2426">
        <w:rPr>
          <w:rFonts w:ascii="Arial" w:eastAsia="Arial" w:hAnsi="Arial" w:cs="Arial"/>
          <w:b/>
          <w:sz w:val="24"/>
          <w:szCs w:val="24"/>
        </w:rPr>
        <w:t>PERSO</w:t>
      </w:r>
      <w:r w:rsidRPr="006C2426">
        <w:rPr>
          <w:rFonts w:ascii="Arial" w:eastAsia="Arial" w:hAnsi="Arial" w:cs="Arial"/>
          <w:b/>
          <w:spacing w:val="2"/>
          <w:sz w:val="24"/>
          <w:szCs w:val="24"/>
        </w:rPr>
        <w:t>N</w:t>
      </w:r>
      <w:r w:rsidRPr="006C2426">
        <w:rPr>
          <w:rFonts w:ascii="Arial" w:eastAsia="Arial" w:hAnsi="Arial" w:cs="Arial"/>
          <w:b/>
          <w:spacing w:val="-8"/>
          <w:sz w:val="24"/>
          <w:szCs w:val="24"/>
        </w:rPr>
        <w:t>A</w:t>
      </w:r>
      <w:r w:rsidRPr="006C2426">
        <w:rPr>
          <w:rFonts w:ascii="Arial" w:eastAsia="Arial" w:hAnsi="Arial" w:cs="Arial"/>
          <w:b/>
          <w:sz w:val="24"/>
          <w:szCs w:val="24"/>
        </w:rPr>
        <w:t xml:space="preserve">S  </w:t>
      </w:r>
      <w:r w:rsidRPr="006C2426">
        <w:rPr>
          <w:rFonts w:ascii="Arial" w:eastAsia="Arial" w:hAnsi="Arial" w:cs="Arial"/>
          <w:b/>
          <w:spacing w:val="34"/>
          <w:sz w:val="24"/>
          <w:szCs w:val="24"/>
        </w:rPr>
        <w:t xml:space="preserve"> </w:t>
      </w:r>
      <w:r w:rsidRPr="006C2426">
        <w:rPr>
          <w:rFonts w:ascii="Arial" w:eastAsia="Arial" w:hAnsi="Arial" w:cs="Arial"/>
          <w:spacing w:val="-1"/>
          <w:sz w:val="24"/>
          <w:szCs w:val="24"/>
        </w:rPr>
        <w:t>q</w:t>
      </w:r>
      <w:r w:rsidRPr="006C2426">
        <w:rPr>
          <w:rFonts w:ascii="Arial" w:eastAsia="Arial" w:hAnsi="Arial" w:cs="Arial"/>
          <w:spacing w:val="1"/>
          <w:sz w:val="24"/>
          <w:szCs w:val="24"/>
        </w:rPr>
        <w:t>u</w:t>
      </w:r>
      <w:r w:rsidRPr="006C2426">
        <w:rPr>
          <w:rFonts w:ascii="Arial" w:eastAsia="Arial" w:hAnsi="Arial" w:cs="Arial"/>
          <w:sz w:val="24"/>
          <w:szCs w:val="24"/>
        </w:rPr>
        <w:t xml:space="preserve">e  </w:t>
      </w:r>
      <w:r w:rsidRPr="006C2426">
        <w:rPr>
          <w:rFonts w:ascii="Arial" w:eastAsia="Arial" w:hAnsi="Arial" w:cs="Arial"/>
          <w:spacing w:val="30"/>
          <w:sz w:val="24"/>
          <w:szCs w:val="24"/>
        </w:rPr>
        <w:t xml:space="preserve"> </w:t>
      </w:r>
      <w:r w:rsidRPr="006C2426">
        <w:rPr>
          <w:rFonts w:ascii="Arial" w:eastAsia="Arial" w:hAnsi="Arial" w:cs="Arial"/>
          <w:sz w:val="24"/>
          <w:szCs w:val="24"/>
        </w:rPr>
        <w:t>s</w:t>
      </w:r>
      <w:r w:rsidRPr="006C2426">
        <w:rPr>
          <w:rFonts w:ascii="Arial" w:eastAsia="Arial" w:hAnsi="Arial" w:cs="Arial"/>
          <w:spacing w:val="2"/>
          <w:sz w:val="24"/>
          <w:szCs w:val="24"/>
        </w:rPr>
        <w:t>i</w:t>
      </w:r>
      <w:r w:rsidRPr="006C2426">
        <w:rPr>
          <w:rFonts w:ascii="Arial" w:eastAsia="Arial" w:hAnsi="Arial" w:cs="Arial"/>
          <w:sz w:val="24"/>
          <w:szCs w:val="24"/>
        </w:rPr>
        <w:t xml:space="preserve">n  </w:t>
      </w:r>
      <w:r w:rsidRPr="006C2426">
        <w:rPr>
          <w:rFonts w:ascii="Arial" w:eastAsia="Arial" w:hAnsi="Arial" w:cs="Arial"/>
          <w:spacing w:val="30"/>
          <w:sz w:val="24"/>
          <w:szCs w:val="24"/>
        </w:rPr>
        <w:t xml:space="preserve"> </w:t>
      </w:r>
      <w:r w:rsidRPr="006C2426">
        <w:rPr>
          <w:rFonts w:ascii="Arial" w:eastAsia="Arial" w:hAnsi="Arial" w:cs="Arial"/>
          <w:sz w:val="24"/>
          <w:szCs w:val="24"/>
        </w:rPr>
        <w:t>jus</w:t>
      </w:r>
      <w:r w:rsidRPr="006C2426">
        <w:rPr>
          <w:rFonts w:ascii="Arial" w:eastAsia="Arial" w:hAnsi="Arial" w:cs="Arial"/>
          <w:spacing w:val="1"/>
          <w:sz w:val="24"/>
          <w:szCs w:val="24"/>
        </w:rPr>
        <w:t>t</w:t>
      </w:r>
      <w:r w:rsidRPr="006C2426">
        <w:rPr>
          <w:rFonts w:ascii="Arial" w:eastAsia="Arial" w:hAnsi="Arial" w:cs="Arial"/>
          <w:spacing w:val="-3"/>
          <w:sz w:val="24"/>
          <w:szCs w:val="24"/>
        </w:rPr>
        <w:t>i</w:t>
      </w:r>
      <w:r w:rsidRPr="006C2426">
        <w:rPr>
          <w:rFonts w:ascii="Arial" w:eastAsia="Arial" w:hAnsi="Arial" w:cs="Arial"/>
          <w:spacing w:val="3"/>
          <w:sz w:val="24"/>
          <w:szCs w:val="24"/>
        </w:rPr>
        <w:t>f</w:t>
      </w:r>
      <w:r w:rsidRPr="006C2426">
        <w:rPr>
          <w:rFonts w:ascii="Arial" w:eastAsia="Arial" w:hAnsi="Arial" w:cs="Arial"/>
          <w:sz w:val="24"/>
          <w:szCs w:val="24"/>
        </w:rPr>
        <w:t>icaci</w:t>
      </w:r>
      <w:r w:rsidRPr="006C2426">
        <w:rPr>
          <w:rFonts w:ascii="Arial" w:eastAsia="Arial" w:hAnsi="Arial" w:cs="Arial"/>
          <w:spacing w:val="1"/>
          <w:sz w:val="24"/>
          <w:szCs w:val="24"/>
        </w:rPr>
        <w:t>ó</w:t>
      </w:r>
      <w:r w:rsidRPr="006C2426">
        <w:rPr>
          <w:rFonts w:ascii="Arial" w:eastAsia="Arial" w:hAnsi="Arial" w:cs="Arial"/>
          <w:sz w:val="24"/>
          <w:szCs w:val="24"/>
        </w:rPr>
        <w:t xml:space="preserve">n  </w:t>
      </w:r>
      <w:r w:rsidRPr="006C2426">
        <w:rPr>
          <w:rFonts w:ascii="Arial" w:eastAsia="Arial" w:hAnsi="Arial" w:cs="Arial"/>
          <w:spacing w:val="30"/>
          <w:sz w:val="24"/>
          <w:szCs w:val="24"/>
        </w:rPr>
        <w:t xml:space="preserve"> </w:t>
      </w:r>
      <w:r w:rsidRPr="006C2426">
        <w:rPr>
          <w:rFonts w:ascii="Arial" w:eastAsia="Arial" w:hAnsi="Arial" w:cs="Arial"/>
          <w:spacing w:val="-1"/>
          <w:sz w:val="24"/>
          <w:szCs w:val="24"/>
        </w:rPr>
        <w:t>a</w:t>
      </w:r>
      <w:r w:rsidRPr="006C2426">
        <w:rPr>
          <w:rFonts w:ascii="Arial" w:eastAsia="Arial" w:hAnsi="Arial" w:cs="Arial"/>
          <w:spacing w:val="1"/>
          <w:sz w:val="24"/>
          <w:szCs w:val="24"/>
        </w:rPr>
        <w:t>pa</w:t>
      </w:r>
      <w:r w:rsidRPr="006C2426">
        <w:rPr>
          <w:rFonts w:ascii="Arial" w:eastAsia="Arial" w:hAnsi="Arial" w:cs="Arial"/>
          <w:spacing w:val="-3"/>
          <w:sz w:val="24"/>
          <w:szCs w:val="24"/>
        </w:rPr>
        <w:t>r</w:t>
      </w:r>
      <w:r w:rsidRPr="006C2426">
        <w:rPr>
          <w:rFonts w:ascii="Arial" w:eastAsia="Arial" w:hAnsi="Arial" w:cs="Arial"/>
          <w:spacing w:val="1"/>
          <w:sz w:val="24"/>
          <w:szCs w:val="24"/>
        </w:rPr>
        <w:t>e</w:t>
      </w:r>
      <w:r w:rsidRPr="006C2426">
        <w:rPr>
          <w:rFonts w:ascii="Arial" w:eastAsia="Arial" w:hAnsi="Arial" w:cs="Arial"/>
          <w:spacing w:val="5"/>
          <w:sz w:val="24"/>
          <w:szCs w:val="24"/>
        </w:rPr>
        <w:t>n</w:t>
      </w:r>
      <w:r w:rsidRPr="006C2426">
        <w:rPr>
          <w:rFonts w:ascii="Arial" w:eastAsia="Arial" w:hAnsi="Arial" w:cs="Arial"/>
          <w:sz w:val="24"/>
          <w:szCs w:val="24"/>
        </w:rPr>
        <w:t xml:space="preserve">te  </w:t>
      </w:r>
      <w:r w:rsidRPr="006C2426">
        <w:rPr>
          <w:rFonts w:ascii="Arial" w:eastAsia="Arial" w:hAnsi="Arial" w:cs="Arial"/>
          <w:spacing w:val="31"/>
          <w:sz w:val="24"/>
          <w:szCs w:val="24"/>
        </w:rPr>
        <w:t xml:space="preserve"> </w:t>
      </w:r>
      <w:r w:rsidRPr="006C2426">
        <w:rPr>
          <w:rFonts w:ascii="Arial" w:eastAsia="Arial" w:hAnsi="Arial" w:cs="Arial"/>
          <w:sz w:val="24"/>
          <w:szCs w:val="24"/>
        </w:rPr>
        <w:t>r</w:t>
      </w:r>
      <w:r w:rsidRPr="006C2426">
        <w:rPr>
          <w:rFonts w:ascii="Arial" w:eastAsia="Arial" w:hAnsi="Arial" w:cs="Arial"/>
          <w:spacing w:val="-2"/>
          <w:sz w:val="24"/>
          <w:szCs w:val="24"/>
        </w:rPr>
        <w:t>e</w:t>
      </w:r>
      <w:r w:rsidRPr="006C2426">
        <w:rPr>
          <w:rFonts w:ascii="Arial" w:eastAsia="Arial" w:hAnsi="Arial" w:cs="Arial"/>
          <w:spacing w:val="1"/>
          <w:sz w:val="24"/>
          <w:szCs w:val="24"/>
        </w:rPr>
        <w:t>hú</w:t>
      </w:r>
      <w:r w:rsidRPr="006C2426">
        <w:rPr>
          <w:rFonts w:ascii="Arial" w:eastAsia="Arial" w:hAnsi="Arial" w:cs="Arial"/>
          <w:sz w:val="24"/>
          <w:szCs w:val="24"/>
        </w:rPr>
        <w:t>s</w:t>
      </w:r>
      <w:r w:rsidRPr="006C2426">
        <w:rPr>
          <w:rFonts w:ascii="Arial" w:eastAsia="Arial" w:hAnsi="Arial" w:cs="Arial"/>
          <w:spacing w:val="-1"/>
          <w:sz w:val="24"/>
          <w:szCs w:val="24"/>
        </w:rPr>
        <w:t>e</w:t>
      </w:r>
      <w:r w:rsidRPr="006C2426">
        <w:rPr>
          <w:rFonts w:ascii="Arial" w:eastAsia="Arial" w:hAnsi="Arial" w:cs="Arial"/>
          <w:sz w:val="24"/>
          <w:szCs w:val="24"/>
        </w:rPr>
        <w:t xml:space="preserve">n  </w:t>
      </w:r>
      <w:r w:rsidRPr="006C2426">
        <w:rPr>
          <w:rFonts w:ascii="Arial" w:eastAsia="Arial" w:hAnsi="Arial" w:cs="Arial"/>
          <w:spacing w:val="31"/>
          <w:sz w:val="24"/>
          <w:szCs w:val="24"/>
        </w:rPr>
        <w:t xml:space="preserve"> </w:t>
      </w:r>
      <w:r w:rsidRPr="006C2426">
        <w:rPr>
          <w:rFonts w:ascii="Arial" w:eastAsia="Arial" w:hAnsi="Arial" w:cs="Arial"/>
          <w:sz w:val="24"/>
          <w:szCs w:val="24"/>
        </w:rPr>
        <w:t xml:space="preserve">a  </w:t>
      </w:r>
      <w:r w:rsidRPr="006C2426">
        <w:rPr>
          <w:rFonts w:ascii="Arial" w:eastAsia="Arial" w:hAnsi="Arial" w:cs="Arial"/>
          <w:spacing w:val="30"/>
          <w:sz w:val="24"/>
          <w:szCs w:val="24"/>
        </w:rPr>
        <w:t xml:space="preserve"> </w:t>
      </w:r>
      <w:r w:rsidRPr="006C2426">
        <w:rPr>
          <w:rFonts w:ascii="Arial" w:eastAsia="Arial" w:hAnsi="Arial" w:cs="Arial"/>
          <w:sz w:val="24"/>
          <w:szCs w:val="24"/>
        </w:rPr>
        <w:t>s</w:t>
      </w:r>
      <w:r w:rsidRPr="006C2426">
        <w:rPr>
          <w:rFonts w:ascii="Arial" w:eastAsia="Arial" w:hAnsi="Arial" w:cs="Arial"/>
          <w:spacing w:val="-1"/>
          <w:sz w:val="24"/>
          <w:szCs w:val="24"/>
        </w:rPr>
        <w:t>u</w:t>
      </w:r>
      <w:r w:rsidRPr="006C2426">
        <w:rPr>
          <w:rFonts w:ascii="Arial" w:eastAsia="Arial" w:hAnsi="Arial" w:cs="Arial"/>
          <w:spacing w:val="1"/>
          <w:sz w:val="24"/>
          <w:szCs w:val="24"/>
        </w:rPr>
        <w:t>m</w:t>
      </w:r>
      <w:r w:rsidRPr="006C2426">
        <w:rPr>
          <w:rFonts w:ascii="Arial" w:eastAsia="Arial" w:hAnsi="Arial" w:cs="Arial"/>
          <w:sz w:val="24"/>
          <w:szCs w:val="24"/>
        </w:rPr>
        <w:t>inistrar in</w:t>
      </w:r>
      <w:r w:rsidRPr="006C2426">
        <w:rPr>
          <w:rFonts w:ascii="Arial" w:eastAsia="Arial" w:hAnsi="Arial" w:cs="Arial"/>
          <w:spacing w:val="1"/>
          <w:sz w:val="24"/>
          <w:szCs w:val="24"/>
        </w:rPr>
        <w:t>fo</w:t>
      </w:r>
      <w:r w:rsidRPr="006C2426">
        <w:rPr>
          <w:rFonts w:ascii="Arial" w:eastAsia="Arial" w:hAnsi="Arial" w:cs="Arial"/>
          <w:sz w:val="24"/>
          <w:szCs w:val="24"/>
        </w:rPr>
        <w:t>r</w:t>
      </w:r>
      <w:r w:rsidRPr="006C2426">
        <w:rPr>
          <w:rFonts w:ascii="Arial" w:eastAsia="Arial" w:hAnsi="Arial" w:cs="Arial"/>
          <w:spacing w:val="-1"/>
          <w:sz w:val="24"/>
          <w:szCs w:val="24"/>
        </w:rPr>
        <w:t>m</w:t>
      </w:r>
      <w:r w:rsidRPr="006C2426">
        <w:rPr>
          <w:rFonts w:ascii="Arial" w:eastAsia="Arial" w:hAnsi="Arial" w:cs="Arial"/>
          <w:spacing w:val="1"/>
          <w:sz w:val="24"/>
          <w:szCs w:val="24"/>
        </w:rPr>
        <w:t>a</w:t>
      </w:r>
      <w:r w:rsidRPr="006C2426">
        <w:rPr>
          <w:rFonts w:ascii="Arial" w:eastAsia="Arial" w:hAnsi="Arial" w:cs="Arial"/>
          <w:sz w:val="24"/>
          <w:szCs w:val="24"/>
        </w:rPr>
        <w:t>ción</w:t>
      </w:r>
      <w:r w:rsidRPr="006C2426">
        <w:rPr>
          <w:rFonts w:ascii="Arial" w:eastAsia="Arial" w:hAnsi="Arial" w:cs="Arial"/>
          <w:spacing w:val="3"/>
          <w:sz w:val="24"/>
          <w:szCs w:val="24"/>
        </w:rPr>
        <w:t xml:space="preserve"> </w:t>
      </w:r>
      <w:r w:rsidRPr="006C2426">
        <w:rPr>
          <w:rFonts w:ascii="Arial" w:eastAsia="Arial" w:hAnsi="Arial" w:cs="Arial"/>
          <w:sz w:val="24"/>
          <w:szCs w:val="24"/>
        </w:rPr>
        <w:t>s</w:t>
      </w:r>
      <w:r w:rsidRPr="006C2426">
        <w:rPr>
          <w:rFonts w:ascii="Arial" w:eastAsia="Arial" w:hAnsi="Arial" w:cs="Arial"/>
          <w:spacing w:val="1"/>
          <w:sz w:val="24"/>
          <w:szCs w:val="24"/>
        </w:rPr>
        <w:t>ob</w:t>
      </w:r>
      <w:r w:rsidRPr="006C2426">
        <w:rPr>
          <w:rFonts w:ascii="Arial" w:eastAsia="Arial" w:hAnsi="Arial" w:cs="Arial"/>
          <w:sz w:val="24"/>
          <w:szCs w:val="24"/>
        </w:rPr>
        <w:t>re</w:t>
      </w:r>
      <w:r w:rsidRPr="006C2426">
        <w:rPr>
          <w:rFonts w:ascii="Arial" w:eastAsia="Arial" w:hAnsi="Arial" w:cs="Arial"/>
          <w:spacing w:val="2"/>
          <w:sz w:val="24"/>
          <w:szCs w:val="24"/>
        </w:rPr>
        <w:t xml:space="preserve"> </w:t>
      </w:r>
      <w:r w:rsidRPr="006C2426">
        <w:rPr>
          <w:rFonts w:ascii="Arial" w:eastAsia="Arial" w:hAnsi="Arial" w:cs="Arial"/>
          <w:sz w:val="24"/>
          <w:szCs w:val="24"/>
        </w:rPr>
        <w:t xml:space="preserve">su </w:t>
      </w:r>
      <w:r w:rsidRPr="006C2426">
        <w:rPr>
          <w:rFonts w:ascii="Arial" w:eastAsia="Arial" w:hAnsi="Arial" w:cs="Arial"/>
          <w:spacing w:val="1"/>
          <w:sz w:val="24"/>
          <w:szCs w:val="24"/>
        </w:rPr>
        <w:t>a</w:t>
      </w:r>
      <w:r w:rsidRPr="006C2426">
        <w:rPr>
          <w:rFonts w:ascii="Arial" w:eastAsia="Arial" w:hAnsi="Arial" w:cs="Arial"/>
          <w:sz w:val="24"/>
          <w:szCs w:val="24"/>
        </w:rPr>
        <w:t>cti</w:t>
      </w:r>
      <w:r w:rsidRPr="006C2426">
        <w:rPr>
          <w:rFonts w:ascii="Arial" w:eastAsia="Arial" w:hAnsi="Arial" w:cs="Arial"/>
          <w:spacing w:val="-2"/>
          <w:sz w:val="24"/>
          <w:szCs w:val="24"/>
        </w:rPr>
        <w:t>v</w:t>
      </w:r>
      <w:r w:rsidRPr="006C2426">
        <w:rPr>
          <w:rFonts w:ascii="Arial" w:eastAsia="Arial" w:hAnsi="Arial" w:cs="Arial"/>
          <w:sz w:val="24"/>
          <w:szCs w:val="24"/>
        </w:rPr>
        <w:t>id</w:t>
      </w:r>
      <w:r w:rsidRPr="006C2426">
        <w:rPr>
          <w:rFonts w:ascii="Arial" w:eastAsia="Arial" w:hAnsi="Arial" w:cs="Arial"/>
          <w:spacing w:val="1"/>
          <w:sz w:val="24"/>
          <w:szCs w:val="24"/>
        </w:rPr>
        <w:t>a</w:t>
      </w:r>
      <w:r w:rsidRPr="006C2426">
        <w:rPr>
          <w:rFonts w:ascii="Arial" w:eastAsia="Arial" w:hAnsi="Arial" w:cs="Arial"/>
          <w:sz w:val="24"/>
          <w:szCs w:val="24"/>
        </w:rPr>
        <w:t>d</w:t>
      </w:r>
      <w:r w:rsidRPr="006C2426">
        <w:rPr>
          <w:rFonts w:ascii="Arial" w:eastAsia="Arial" w:hAnsi="Arial" w:cs="Arial"/>
          <w:spacing w:val="2"/>
          <w:sz w:val="24"/>
          <w:szCs w:val="24"/>
        </w:rPr>
        <w:t xml:space="preserve"> </w:t>
      </w:r>
      <w:r w:rsidRPr="006C2426">
        <w:rPr>
          <w:rFonts w:ascii="Arial" w:eastAsia="Arial" w:hAnsi="Arial" w:cs="Arial"/>
          <w:spacing w:val="1"/>
          <w:sz w:val="24"/>
          <w:szCs w:val="24"/>
        </w:rPr>
        <w:t>e</w:t>
      </w:r>
      <w:r w:rsidRPr="006C2426">
        <w:rPr>
          <w:rFonts w:ascii="Arial" w:eastAsia="Arial" w:hAnsi="Arial" w:cs="Arial"/>
          <w:sz w:val="24"/>
          <w:szCs w:val="24"/>
        </w:rPr>
        <w:t>c</w:t>
      </w:r>
      <w:r w:rsidRPr="006C2426">
        <w:rPr>
          <w:rFonts w:ascii="Arial" w:eastAsia="Arial" w:hAnsi="Arial" w:cs="Arial"/>
          <w:spacing w:val="1"/>
          <w:sz w:val="24"/>
          <w:szCs w:val="24"/>
        </w:rPr>
        <w:t>on</w:t>
      </w:r>
      <w:r w:rsidRPr="006C2426">
        <w:rPr>
          <w:rFonts w:ascii="Arial" w:eastAsia="Arial" w:hAnsi="Arial" w:cs="Arial"/>
          <w:spacing w:val="-1"/>
          <w:sz w:val="24"/>
          <w:szCs w:val="24"/>
        </w:rPr>
        <w:t>ó</w:t>
      </w:r>
      <w:r w:rsidRPr="006C2426">
        <w:rPr>
          <w:rFonts w:ascii="Arial" w:eastAsia="Arial" w:hAnsi="Arial" w:cs="Arial"/>
          <w:spacing w:val="1"/>
          <w:sz w:val="24"/>
          <w:szCs w:val="24"/>
        </w:rPr>
        <w:t>m</w:t>
      </w:r>
      <w:r w:rsidRPr="006C2426">
        <w:rPr>
          <w:rFonts w:ascii="Arial" w:eastAsia="Arial" w:hAnsi="Arial" w:cs="Arial"/>
          <w:sz w:val="24"/>
          <w:szCs w:val="24"/>
        </w:rPr>
        <w:t xml:space="preserve">ica, </w:t>
      </w:r>
      <w:r w:rsidRPr="006C2426">
        <w:rPr>
          <w:rFonts w:ascii="Arial" w:eastAsia="Arial" w:hAnsi="Arial" w:cs="Arial"/>
          <w:spacing w:val="1"/>
          <w:sz w:val="24"/>
          <w:szCs w:val="24"/>
        </w:rPr>
        <w:t>dom</w:t>
      </w:r>
      <w:r w:rsidRPr="006C2426">
        <w:rPr>
          <w:rFonts w:ascii="Arial" w:eastAsia="Arial" w:hAnsi="Arial" w:cs="Arial"/>
          <w:sz w:val="24"/>
          <w:szCs w:val="24"/>
        </w:rPr>
        <w:t>ic</w:t>
      </w:r>
      <w:r w:rsidRPr="006C2426">
        <w:rPr>
          <w:rFonts w:ascii="Arial" w:eastAsia="Arial" w:hAnsi="Arial" w:cs="Arial"/>
          <w:spacing w:val="-1"/>
          <w:sz w:val="24"/>
          <w:szCs w:val="24"/>
        </w:rPr>
        <w:t>i</w:t>
      </w:r>
      <w:r w:rsidRPr="006C2426">
        <w:rPr>
          <w:rFonts w:ascii="Arial" w:eastAsia="Arial" w:hAnsi="Arial" w:cs="Arial"/>
          <w:sz w:val="24"/>
          <w:szCs w:val="24"/>
        </w:rPr>
        <w:t>l</w:t>
      </w:r>
      <w:r w:rsidRPr="006C2426">
        <w:rPr>
          <w:rFonts w:ascii="Arial" w:eastAsia="Arial" w:hAnsi="Arial" w:cs="Arial"/>
          <w:spacing w:val="-1"/>
          <w:sz w:val="24"/>
          <w:szCs w:val="24"/>
        </w:rPr>
        <w:t>i</w:t>
      </w:r>
      <w:r w:rsidRPr="006C2426">
        <w:rPr>
          <w:rFonts w:ascii="Arial" w:eastAsia="Arial" w:hAnsi="Arial" w:cs="Arial"/>
          <w:spacing w:val="1"/>
          <w:sz w:val="24"/>
          <w:szCs w:val="24"/>
        </w:rPr>
        <w:t>o</w:t>
      </w:r>
      <w:r w:rsidRPr="006C2426">
        <w:rPr>
          <w:rFonts w:ascii="Arial" w:eastAsia="Arial" w:hAnsi="Arial" w:cs="Arial"/>
          <w:sz w:val="24"/>
          <w:szCs w:val="24"/>
        </w:rPr>
        <w:t>,</w:t>
      </w:r>
      <w:r w:rsidRPr="006C2426">
        <w:rPr>
          <w:rFonts w:ascii="Arial" w:eastAsia="Arial" w:hAnsi="Arial" w:cs="Arial"/>
          <w:spacing w:val="2"/>
          <w:sz w:val="24"/>
          <w:szCs w:val="24"/>
        </w:rPr>
        <w:t xml:space="preserve"> </w:t>
      </w:r>
      <w:r w:rsidRPr="006C2426">
        <w:rPr>
          <w:rFonts w:ascii="Arial" w:eastAsia="Arial" w:hAnsi="Arial" w:cs="Arial"/>
          <w:spacing w:val="1"/>
          <w:sz w:val="24"/>
          <w:szCs w:val="24"/>
        </w:rPr>
        <w:t>p</w:t>
      </w:r>
      <w:r w:rsidRPr="006C2426">
        <w:rPr>
          <w:rFonts w:ascii="Arial" w:eastAsia="Arial" w:hAnsi="Arial" w:cs="Arial"/>
          <w:sz w:val="24"/>
          <w:szCs w:val="24"/>
        </w:rPr>
        <w:t>r</w:t>
      </w:r>
      <w:r w:rsidRPr="006C2426">
        <w:rPr>
          <w:rFonts w:ascii="Arial" w:eastAsia="Arial" w:hAnsi="Arial" w:cs="Arial"/>
          <w:spacing w:val="-2"/>
          <w:sz w:val="24"/>
          <w:szCs w:val="24"/>
        </w:rPr>
        <w:t>o</w:t>
      </w:r>
      <w:r w:rsidRPr="006C2426">
        <w:rPr>
          <w:rFonts w:ascii="Arial" w:eastAsia="Arial" w:hAnsi="Arial" w:cs="Arial"/>
          <w:sz w:val="24"/>
          <w:szCs w:val="24"/>
        </w:rPr>
        <w:t>f</w:t>
      </w:r>
      <w:r w:rsidRPr="006C2426">
        <w:rPr>
          <w:rFonts w:ascii="Arial" w:eastAsia="Arial" w:hAnsi="Arial" w:cs="Arial"/>
          <w:spacing w:val="1"/>
          <w:sz w:val="24"/>
          <w:szCs w:val="24"/>
        </w:rPr>
        <w:t>e</w:t>
      </w:r>
      <w:r w:rsidRPr="006C2426">
        <w:rPr>
          <w:rFonts w:ascii="Arial" w:eastAsia="Arial" w:hAnsi="Arial" w:cs="Arial"/>
          <w:sz w:val="24"/>
          <w:szCs w:val="24"/>
        </w:rPr>
        <w:t>sión</w:t>
      </w:r>
      <w:r w:rsidRPr="006C2426">
        <w:rPr>
          <w:rFonts w:ascii="Arial" w:eastAsia="Arial" w:hAnsi="Arial" w:cs="Arial"/>
          <w:spacing w:val="3"/>
          <w:sz w:val="24"/>
          <w:szCs w:val="24"/>
        </w:rPr>
        <w:t xml:space="preserve"> </w:t>
      </w:r>
      <w:r w:rsidRPr="006C2426">
        <w:rPr>
          <w:rFonts w:ascii="Arial" w:eastAsia="Arial" w:hAnsi="Arial" w:cs="Arial"/>
          <w:sz w:val="24"/>
          <w:szCs w:val="24"/>
        </w:rPr>
        <w:t xml:space="preserve">o </w:t>
      </w:r>
      <w:r w:rsidRPr="006C2426">
        <w:rPr>
          <w:rFonts w:ascii="Arial" w:eastAsia="Arial" w:hAnsi="Arial" w:cs="Arial"/>
          <w:spacing w:val="1"/>
          <w:sz w:val="24"/>
          <w:szCs w:val="24"/>
        </w:rPr>
        <w:t>de</w:t>
      </w:r>
      <w:r w:rsidRPr="006C2426">
        <w:rPr>
          <w:rFonts w:ascii="Arial" w:eastAsia="Arial" w:hAnsi="Arial" w:cs="Arial"/>
          <w:sz w:val="24"/>
          <w:szCs w:val="24"/>
        </w:rPr>
        <w:t>claraci</w:t>
      </w:r>
      <w:r w:rsidRPr="006C2426">
        <w:rPr>
          <w:rFonts w:ascii="Arial" w:eastAsia="Arial" w:hAnsi="Arial" w:cs="Arial"/>
          <w:spacing w:val="-2"/>
          <w:sz w:val="24"/>
          <w:szCs w:val="24"/>
        </w:rPr>
        <w:t>ó</w:t>
      </w:r>
      <w:r w:rsidRPr="006C2426">
        <w:rPr>
          <w:rFonts w:ascii="Arial" w:eastAsia="Arial" w:hAnsi="Arial" w:cs="Arial"/>
          <w:sz w:val="24"/>
          <w:szCs w:val="24"/>
        </w:rPr>
        <w:t xml:space="preserve">n </w:t>
      </w:r>
      <w:r w:rsidRPr="006C2426">
        <w:rPr>
          <w:rFonts w:ascii="Arial" w:eastAsia="Arial" w:hAnsi="Arial" w:cs="Arial"/>
          <w:spacing w:val="-2"/>
          <w:sz w:val="24"/>
          <w:szCs w:val="24"/>
        </w:rPr>
        <w:t>v</w:t>
      </w:r>
      <w:r w:rsidRPr="006C2426">
        <w:rPr>
          <w:rFonts w:ascii="Arial" w:eastAsia="Arial" w:hAnsi="Arial" w:cs="Arial"/>
          <w:spacing w:val="1"/>
          <w:sz w:val="24"/>
          <w:szCs w:val="24"/>
        </w:rPr>
        <w:t>o</w:t>
      </w:r>
      <w:r w:rsidRPr="006C2426">
        <w:rPr>
          <w:rFonts w:ascii="Arial" w:eastAsia="Arial" w:hAnsi="Arial" w:cs="Arial"/>
          <w:sz w:val="24"/>
          <w:szCs w:val="24"/>
        </w:rPr>
        <w:t>lu</w:t>
      </w:r>
      <w:r w:rsidRPr="006C2426">
        <w:rPr>
          <w:rFonts w:ascii="Arial" w:eastAsia="Arial" w:hAnsi="Arial" w:cs="Arial"/>
          <w:spacing w:val="1"/>
          <w:sz w:val="24"/>
          <w:szCs w:val="24"/>
        </w:rPr>
        <w:t>n</w:t>
      </w:r>
      <w:r w:rsidRPr="006C2426">
        <w:rPr>
          <w:rFonts w:ascii="Arial" w:eastAsia="Arial" w:hAnsi="Arial" w:cs="Arial"/>
          <w:sz w:val="24"/>
          <w:szCs w:val="24"/>
        </w:rPr>
        <w:t>t</w:t>
      </w:r>
      <w:r w:rsidRPr="006C2426">
        <w:rPr>
          <w:rFonts w:ascii="Arial" w:eastAsia="Arial" w:hAnsi="Arial" w:cs="Arial"/>
          <w:spacing w:val="1"/>
          <w:sz w:val="24"/>
          <w:szCs w:val="24"/>
        </w:rPr>
        <w:t>a</w:t>
      </w:r>
      <w:r w:rsidRPr="006C2426">
        <w:rPr>
          <w:rFonts w:ascii="Arial" w:eastAsia="Arial" w:hAnsi="Arial" w:cs="Arial"/>
          <w:sz w:val="24"/>
          <w:szCs w:val="24"/>
        </w:rPr>
        <w:t>r</w:t>
      </w:r>
      <w:r w:rsidRPr="006C2426">
        <w:rPr>
          <w:rFonts w:ascii="Arial" w:eastAsia="Arial" w:hAnsi="Arial" w:cs="Arial"/>
          <w:spacing w:val="-1"/>
          <w:sz w:val="24"/>
          <w:szCs w:val="24"/>
        </w:rPr>
        <w:t>i</w:t>
      </w:r>
      <w:r w:rsidRPr="006C2426">
        <w:rPr>
          <w:rFonts w:ascii="Arial" w:eastAsia="Arial" w:hAnsi="Arial" w:cs="Arial"/>
          <w:sz w:val="24"/>
          <w:szCs w:val="24"/>
        </w:rPr>
        <w:t>a</w:t>
      </w:r>
      <w:r w:rsidRPr="006C2426">
        <w:rPr>
          <w:rFonts w:ascii="Arial" w:eastAsia="Arial" w:hAnsi="Arial" w:cs="Arial"/>
          <w:spacing w:val="3"/>
          <w:sz w:val="24"/>
          <w:szCs w:val="24"/>
        </w:rPr>
        <w:t xml:space="preserve"> </w:t>
      </w:r>
      <w:r w:rsidRPr="006C2426">
        <w:rPr>
          <w:rFonts w:ascii="Arial" w:eastAsia="Arial" w:hAnsi="Arial" w:cs="Arial"/>
          <w:spacing w:val="1"/>
          <w:sz w:val="24"/>
          <w:szCs w:val="24"/>
        </w:rPr>
        <w:t>de</w:t>
      </w:r>
      <w:r w:rsidRPr="006C2426">
        <w:rPr>
          <w:rFonts w:ascii="Arial" w:eastAsia="Arial" w:hAnsi="Arial" w:cs="Arial"/>
          <w:sz w:val="24"/>
          <w:szCs w:val="24"/>
        </w:rPr>
        <w:t xml:space="preserve">l </w:t>
      </w:r>
      <w:r w:rsidRPr="006C2426">
        <w:rPr>
          <w:rFonts w:ascii="Arial" w:eastAsia="Arial" w:hAnsi="Arial" w:cs="Arial"/>
          <w:spacing w:val="1"/>
          <w:sz w:val="24"/>
          <w:szCs w:val="24"/>
        </w:rPr>
        <w:t>o</w:t>
      </w:r>
      <w:r w:rsidRPr="006C2426">
        <w:rPr>
          <w:rFonts w:ascii="Arial" w:eastAsia="Arial" w:hAnsi="Arial" w:cs="Arial"/>
          <w:sz w:val="24"/>
          <w:szCs w:val="24"/>
        </w:rPr>
        <w:t>r</w:t>
      </w:r>
      <w:r w:rsidRPr="006C2426">
        <w:rPr>
          <w:rFonts w:ascii="Arial" w:eastAsia="Arial" w:hAnsi="Arial" w:cs="Arial"/>
          <w:spacing w:val="-1"/>
          <w:sz w:val="24"/>
          <w:szCs w:val="24"/>
        </w:rPr>
        <w:t>ig</w:t>
      </w:r>
      <w:r w:rsidRPr="006C2426">
        <w:rPr>
          <w:rFonts w:ascii="Arial" w:eastAsia="Arial" w:hAnsi="Arial" w:cs="Arial"/>
          <w:spacing w:val="1"/>
          <w:sz w:val="24"/>
          <w:szCs w:val="24"/>
        </w:rPr>
        <w:t>e</w:t>
      </w:r>
      <w:r w:rsidRPr="006C2426">
        <w:rPr>
          <w:rFonts w:ascii="Arial" w:eastAsia="Arial" w:hAnsi="Arial" w:cs="Arial"/>
          <w:sz w:val="24"/>
          <w:szCs w:val="24"/>
        </w:rPr>
        <w:t>n</w:t>
      </w:r>
      <w:r w:rsidRPr="006C2426">
        <w:rPr>
          <w:rFonts w:ascii="Arial" w:eastAsia="Arial" w:hAnsi="Arial" w:cs="Arial"/>
          <w:spacing w:val="3"/>
          <w:sz w:val="24"/>
          <w:szCs w:val="24"/>
        </w:rPr>
        <w:t xml:space="preserve"> </w:t>
      </w:r>
      <w:r w:rsidRPr="006C2426">
        <w:rPr>
          <w:rFonts w:ascii="Arial" w:eastAsia="Arial" w:hAnsi="Arial" w:cs="Arial"/>
          <w:spacing w:val="-1"/>
          <w:sz w:val="24"/>
          <w:szCs w:val="24"/>
        </w:rPr>
        <w:t>d</w:t>
      </w:r>
      <w:r w:rsidRPr="006C2426">
        <w:rPr>
          <w:rFonts w:ascii="Arial" w:eastAsia="Arial" w:hAnsi="Arial" w:cs="Arial"/>
          <w:sz w:val="24"/>
          <w:szCs w:val="24"/>
        </w:rPr>
        <w:t>e</w:t>
      </w:r>
      <w:r w:rsidRPr="006C2426">
        <w:rPr>
          <w:rFonts w:ascii="Arial" w:eastAsia="Arial" w:hAnsi="Arial" w:cs="Arial"/>
          <w:spacing w:val="3"/>
          <w:sz w:val="24"/>
          <w:szCs w:val="24"/>
        </w:rPr>
        <w:t xml:space="preserve"> </w:t>
      </w:r>
      <w:r w:rsidRPr="006C2426">
        <w:rPr>
          <w:rFonts w:ascii="Arial" w:eastAsia="Arial" w:hAnsi="Arial" w:cs="Arial"/>
          <w:sz w:val="24"/>
          <w:szCs w:val="24"/>
        </w:rPr>
        <w:t>los</w:t>
      </w:r>
      <w:r w:rsidRPr="006C2426">
        <w:rPr>
          <w:rFonts w:ascii="Arial" w:eastAsia="Arial" w:hAnsi="Arial" w:cs="Arial"/>
          <w:spacing w:val="3"/>
          <w:sz w:val="24"/>
          <w:szCs w:val="24"/>
        </w:rPr>
        <w:t xml:space="preserve"> </w:t>
      </w:r>
      <w:r w:rsidRPr="006C2426">
        <w:rPr>
          <w:rFonts w:ascii="Arial" w:eastAsia="Arial" w:hAnsi="Arial" w:cs="Arial"/>
          <w:spacing w:val="1"/>
          <w:sz w:val="24"/>
          <w:szCs w:val="24"/>
        </w:rPr>
        <w:t>b</w:t>
      </w:r>
      <w:r w:rsidRPr="006C2426">
        <w:rPr>
          <w:rFonts w:ascii="Arial" w:eastAsia="Arial" w:hAnsi="Arial" w:cs="Arial"/>
          <w:sz w:val="24"/>
          <w:szCs w:val="24"/>
        </w:rPr>
        <w:t>i</w:t>
      </w:r>
      <w:r w:rsidRPr="006C2426">
        <w:rPr>
          <w:rFonts w:ascii="Arial" w:eastAsia="Arial" w:hAnsi="Arial" w:cs="Arial"/>
          <w:spacing w:val="-2"/>
          <w:sz w:val="24"/>
          <w:szCs w:val="24"/>
        </w:rPr>
        <w:t>e</w:t>
      </w:r>
      <w:r w:rsidRPr="006C2426">
        <w:rPr>
          <w:rFonts w:ascii="Arial" w:eastAsia="Arial" w:hAnsi="Arial" w:cs="Arial"/>
          <w:spacing w:val="1"/>
          <w:sz w:val="24"/>
          <w:szCs w:val="24"/>
        </w:rPr>
        <w:t>ne</w:t>
      </w:r>
      <w:r w:rsidRPr="006C2426">
        <w:rPr>
          <w:rFonts w:ascii="Arial" w:eastAsia="Arial" w:hAnsi="Arial" w:cs="Arial"/>
          <w:sz w:val="24"/>
          <w:szCs w:val="24"/>
        </w:rPr>
        <w:t xml:space="preserve">s </w:t>
      </w:r>
      <w:r w:rsidRPr="006C2426">
        <w:rPr>
          <w:rFonts w:ascii="Arial" w:eastAsia="Arial" w:hAnsi="Arial" w:cs="Arial"/>
          <w:spacing w:val="1"/>
          <w:sz w:val="24"/>
          <w:szCs w:val="24"/>
        </w:rPr>
        <w:t>ob</w:t>
      </w:r>
      <w:r w:rsidRPr="006C2426">
        <w:rPr>
          <w:rFonts w:ascii="Arial" w:eastAsia="Arial" w:hAnsi="Arial" w:cs="Arial"/>
          <w:sz w:val="24"/>
          <w:szCs w:val="24"/>
        </w:rPr>
        <w:t>je</w:t>
      </w:r>
      <w:r w:rsidRPr="006C2426">
        <w:rPr>
          <w:rFonts w:ascii="Arial" w:eastAsia="Arial" w:hAnsi="Arial" w:cs="Arial"/>
          <w:spacing w:val="-1"/>
          <w:sz w:val="24"/>
          <w:szCs w:val="24"/>
        </w:rPr>
        <w:t>t</w:t>
      </w:r>
      <w:r w:rsidRPr="006C2426">
        <w:rPr>
          <w:rFonts w:ascii="Arial" w:eastAsia="Arial" w:hAnsi="Arial" w:cs="Arial"/>
          <w:sz w:val="24"/>
          <w:szCs w:val="24"/>
        </w:rPr>
        <w:t>o</w:t>
      </w:r>
      <w:r w:rsidRPr="006C2426">
        <w:rPr>
          <w:rFonts w:ascii="Arial" w:eastAsia="Arial" w:hAnsi="Arial" w:cs="Arial"/>
          <w:spacing w:val="3"/>
          <w:sz w:val="24"/>
          <w:szCs w:val="24"/>
        </w:rPr>
        <w:t xml:space="preserve"> </w:t>
      </w:r>
      <w:r w:rsidRPr="006C2426">
        <w:rPr>
          <w:rFonts w:ascii="Arial" w:eastAsia="Arial" w:hAnsi="Arial" w:cs="Arial"/>
          <w:spacing w:val="-1"/>
          <w:sz w:val="24"/>
          <w:szCs w:val="24"/>
        </w:rPr>
        <w:t>de</w:t>
      </w:r>
      <w:r w:rsidRPr="006C2426">
        <w:rPr>
          <w:rFonts w:ascii="Arial" w:eastAsia="Arial" w:hAnsi="Arial" w:cs="Arial"/>
          <w:sz w:val="24"/>
          <w:szCs w:val="24"/>
        </w:rPr>
        <w:t>l</w:t>
      </w:r>
      <w:r w:rsidRPr="006C2426">
        <w:rPr>
          <w:rFonts w:ascii="Arial" w:eastAsia="Arial" w:hAnsi="Arial" w:cs="Arial"/>
          <w:spacing w:val="2"/>
          <w:sz w:val="24"/>
          <w:szCs w:val="24"/>
        </w:rPr>
        <w:t xml:space="preserve"> </w:t>
      </w:r>
      <w:r w:rsidRPr="006C2426">
        <w:rPr>
          <w:rFonts w:ascii="Arial" w:eastAsia="Arial" w:hAnsi="Arial" w:cs="Arial"/>
          <w:sz w:val="24"/>
          <w:szCs w:val="24"/>
        </w:rPr>
        <w:t>s</w:t>
      </w:r>
      <w:r w:rsidRPr="006C2426">
        <w:rPr>
          <w:rFonts w:ascii="Arial" w:eastAsia="Arial" w:hAnsi="Arial" w:cs="Arial"/>
          <w:spacing w:val="1"/>
          <w:sz w:val="24"/>
          <w:szCs w:val="24"/>
        </w:rPr>
        <w:t>e</w:t>
      </w:r>
      <w:r w:rsidRPr="006C2426">
        <w:rPr>
          <w:rFonts w:ascii="Arial" w:eastAsia="Arial" w:hAnsi="Arial" w:cs="Arial"/>
          <w:spacing w:val="-1"/>
          <w:sz w:val="24"/>
          <w:szCs w:val="24"/>
        </w:rPr>
        <w:t>g</w:t>
      </w:r>
      <w:r w:rsidRPr="006C2426">
        <w:rPr>
          <w:rFonts w:ascii="Arial" w:eastAsia="Arial" w:hAnsi="Arial" w:cs="Arial"/>
          <w:spacing w:val="1"/>
          <w:sz w:val="24"/>
          <w:szCs w:val="24"/>
        </w:rPr>
        <w:t>u</w:t>
      </w:r>
      <w:r w:rsidRPr="006C2426">
        <w:rPr>
          <w:rFonts w:ascii="Arial" w:eastAsia="Arial" w:hAnsi="Arial" w:cs="Arial"/>
          <w:sz w:val="24"/>
          <w:szCs w:val="24"/>
        </w:rPr>
        <w:t>ro,</w:t>
      </w:r>
      <w:r w:rsidRPr="006C2426">
        <w:rPr>
          <w:rFonts w:ascii="Arial" w:eastAsia="Arial" w:hAnsi="Arial" w:cs="Arial"/>
          <w:spacing w:val="3"/>
          <w:sz w:val="24"/>
          <w:szCs w:val="24"/>
        </w:rPr>
        <w:t xml:space="preserve"> </w:t>
      </w:r>
      <w:r w:rsidRPr="006C2426">
        <w:rPr>
          <w:rFonts w:ascii="Arial" w:eastAsia="Arial" w:hAnsi="Arial" w:cs="Arial"/>
          <w:sz w:val="24"/>
          <w:szCs w:val="24"/>
        </w:rPr>
        <w:t>o</w:t>
      </w:r>
      <w:r w:rsidRPr="006C2426">
        <w:rPr>
          <w:rFonts w:ascii="Arial" w:eastAsia="Arial" w:hAnsi="Arial" w:cs="Arial"/>
          <w:spacing w:val="3"/>
          <w:sz w:val="24"/>
          <w:szCs w:val="24"/>
        </w:rPr>
        <w:t xml:space="preserve"> </w:t>
      </w:r>
      <w:r w:rsidRPr="006C2426">
        <w:rPr>
          <w:rFonts w:ascii="Arial" w:eastAsia="Arial" w:hAnsi="Arial" w:cs="Arial"/>
          <w:spacing w:val="1"/>
          <w:sz w:val="24"/>
          <w:szCs w:val="24"/>
        </w:rPr>
        <w:t>p</w:t>
      </w:r>
      <w:r w:rsidRPr="006C2426">
        <w:rPr>
          <w:rFonts w:ascii="Arial" w:eastAsia="Arial" w:hAnsi="Arial" w:cs="Arial"/>
          <w:spacing w:val="-3"/>
          <w:sz w:val="24"/>
          <w:szCs w:val="24"/>
        </w:rPr>
        <w:t>r</w:t>
      </w:r>
      <w:r w:rsidRPr="006C2426">
        <w:rPr>
          <w:rFonts w:ascii="Arial" w:eastAsia="Arial" w:hAnsi="Arial" w:cs="Arial"/>
          <w:spacing w:val="1"/>
          <w:sz w:val="24"/>
          <w:szCs w:val="24"/>
        </w:rPr>
        <w:t>e</w:t>
      </w:r>
      <w:r w:rsidRPr="006C2426">
        <w:rPr>
          <w:rFonts w:ascii="Arial" w:eastAsia="Arial" w:hAnsi="Arial" w:cs="Arial"/>
          <w:sz w:val="24"/>
          <w:szCs w:val="24"/>
        </w:rPr>
        <w:t>s</w:t>
      </w:r>
      <w:r w:rsidRPr="006C2426">
        <w:rPr>
          <w:rFonts w:ascii="Arial" w:eastAsia="Arial" w:hAnsi="Arial" w:cs="Arial"/>
          <w:spacing w:val="1"/>
          <w:sz w:val="24"/>
          <w:szCs w:val="24"/>
        </w:rPr>
        <w:t>e</w:t>
      </w:r>
      <w:r w:rsidRPr="006C2426">
        <w:rPr>
          <w:rFonts w:ascii="Arial" w:eastAsia="Arial" w:hAnsi="Arial" w:cs="Arial"/>
          <w:spacing w:val="-1"/>
          <w:sz w:val="24"/>
          <w:szCs w:val="24"/>
        </w:rPr>
        <w:t>n</w:t>
      </w:r>
      <w:r w:rsidRPr="006C2426">
        <w:rPr>
          <w:rFonts w:ascii="Arial" w:eastAsia="Arial" w:hAnsi="Arial" w:cs="Arial"/>
          <w:sz w:val="24"/>
          <w:szCs w:val="24"/>
        </w:rPr>
        <w:t>t</w:t>
      </w:r>
      <w:r w:rsidRPr="006C2426">
        <w:rPr>
          <w:rFonts w:ascii="Arial" w:eastAsia="Arial" w:hAnsi="Arial" w:cs="Arial"/>
          <w:spacing w:val="1"/>
          <w:sz w:val="24"/>
          <w:szCs w:val="24"/>
        </w:rPr>
        <w:t>e</w:t>
      </w:r>
      <w:r w:rsidRPr="006C2426">
        <w:rPr>
          <w:rFonts w:ascii="Arial" w:eastAsia="Arial" w:hAnsi="Arial" w:cs="Arial"/>
          <w:sz w:val="24"/>
          <w:szCs w:val="24"/>
        </w:rPr>
        <w:t>n</w:t>
      </w:r>
      <w:r w:rsidRPr="006C2426">
        <w:rPr>
          <w:rFonts w:ascii="Arial" w:eastAsia="Arial" w:hAnsi="Arial" w:cs="Arial"/>
          <w:spacing w:val="3"/>
          <w:sz w:val="24"/>
          <w:szCs w:val="24"/>
        </w:rPr>
        <w:t xml:space="preserve"> </w:t>
      </w:r>
      <w:r w:rsidRPr="006C2426">
        <w:rPr>
          <w:rFonts w:ascii="Arial" w:eastAsia="Arial" w:hAnsi="Arial" w:cs="Arial"/>
          <w:spacing w:val="-3"/>
          <w:sz w:val="24"/>
          <w:szCs w:val="24"/>
        </w:rPr>
        <w:lastRenderedPageBreak/>
        <w:t>i</w:t>
      </w:r>
      <w:r w:rsidRPr="006C2426">
        <w:rPr>
          <w:rFonts w:ascii="Arial" w:eastAsia="Arial" w:hAnsi="Arial" w:cs="Arial"/>
          <w:spacing w:val="-1"/>
          <w:sz w:val="24"/>
          <w:szCs w:val="24"/>
        </w:rPr>
        <w:t>n</w:t>
      </w:r>
      <w:r w:rsidRPr="006C2426">
        <w:rPr>
          <w:rFonts w:ascii="Arial" w:eastAsia="Arial" w:hAnsi="Arial" w:cs="Arial"/>
          <w:spacing w:val="3"/>
          <w:sz w:val="24"/>
          <w:szCs w:val="24"/>
        </w:rPr>
        <w:t>f</w:t>
      </w:r>
      <w:r w:rsidRPr="006C2426">
        <w:rPr>
          <w:rFonts w:ascii="Arial" w:eastAsia="Arial" w:hAnsi="Arial" w:cs="Arial"/>
          <w:spacing w:val="1"/>
          <w:sz w:val="24"/>
          <w:szCs w:val="24"/>
        </w:rPr>
        <w:t>o</w:t>
      </w:r>
      <w:r w:rsidRPr="006C2426">
        <w:rPr>
          <w:rFonts w:ascii="Arial" w:eastAsia="Arial" w:hAnsi="Arial" w:cs="Arial"/>
          <w:sz w:val="24"/>
          <w:szCs w:val="24"/>
        </w:rPr>
        <w:t>r</w:t>
      </w:r>
      <w:r w:rsidRPr="006C2426">
        <w:rPr>
          <w:rFonts w:ascii="Arial" w:eastAsia="Arial" w:hAnsi="Arial" w:cs="Arial"/>
          <w:spacing w:val="-1"/>
          <w:sz w:val="24"/>
          <w:szCs w:val="24"/>
        </w:rPr>
        <w:t>m</w:t>
      </w:r>
      <w:r w:rsidRPr="006C2426">
        <w:rPr>
          <w:rFonts w:ascii="Arial" w:eastAsia="Arial" w:hAnsi="Arial" w:cs="Arial"/>
          <w:spacing w:val="1"/>
          <w:sz w:val="24"/>
          <w:szCs w:val="24"/>
        </w:rPr>
        <w:t>a</w:t>
      </w:r>
      <w:r w:rsidRPr="006C2426">
        <w:rPr>
          <w:rFonts w:ascii="Arial" w:eastAsia="Arial" w:hAnsi="Arial" w:cs="Arial"/>
          <w:sz w:val="24"/>
          <w:szCs w:val="24"/>
        </w:rPr>
        <w:t>ción f</w:t>
      </w:r>
      <w:r w:rsidRPr="006C2426">
        <w:rPr>
          <w:rFonts w:ascii="Arial" w:eastAsia="Arial" w:hAnsi="Arial" w:cs="Arial"/>
          <w:spacing w:val="1"/>
          <w:sz w:val="24"/>
          <w:szCs w:val="24"/>
        </w:rPr>
        <w:t>a</w:t>
      </w:r>
      <w:r w:rsidRPr="006C2426">
        <w:rPr>
          <w:rFonts w:ascii="Arial" w:eastAsia="Arial" w:hAnsi="Arial" w:cs="Arial"/>
          <w:sz w:val="24"/>
          <w:szCs w:val="24"/>
        </w:rPr>
        <w:t>lsa</w:t>
      </w:r>
      <w:r w:rsidRPr="006C2426">
        <w:rPr>
          <w:rFonts w:ascii="Arial" w:eastAsia="Arial" w:hAnsi="Arial" w:cs="Arial"/>
          <w:spacing w:val="1"/>
          <w:sz w:val="24"/>
          <w:szCs w:val="24"/>
        </w:rPr>
        <w:t xml:space="preserve"> </w:t>
      </w:r>
      <w:r w:rsidRPr="006C2426">
        <w:rPr>
          <w:rFonts w:ascii="Arial" w:eastAsia="Arial" w:hAnsi="Arial" w:cs="Arial"/>
          <w:sz w:val="24"/>
          <w:szCs w:val="24"/>
        </w:rPr>
        <w:t>o</w:t>
      </w:r>
      <w:r w:rsidRPr="006C2426">
        <w:rPr>
          <w:rFonts w:ascii="Arial" w:eastAsia="Arial" w:hAnsi="Arial" w:cs="Arial"/>
          <w:spacing w:val="4"/>
          <w:sz w:val="24"/>
          <w:szCs w:val="24"/>
        </w:rPr>
        <w:t xml:space="preserve"> </w:t>
      </w:r>
      <w:r w:rsidRPr="006C2426">
        <w:rPr>
          <w:rFonts w:ascii="Arial" w:eastAsia="Arial" w:hAnsi="Arial" w:cs="Arial"/>
          <w:spacing w:val="-1"/>
          <w:sz w:val="24"/>
          <w:szCs w:val="24"/>
        </w:rPr>
        <w:t>d</w:t>
      </w:r>
      <w:r w:rsidRPr="006C2426">
        <w:rPr>
          <w:rFonts w:ascii="Arial" w:eastAsia="Arial" w:hAnsi="Arial" w:cs="Arial"/>
          <w:sz w:val="24"/>
          <w:szCs w:val="24"/>
        </w:rPr>
        <w:t>e</w:t>
      </w:r>
      <w:r w:rsidRPr="006C2426">
        <w:rPr>
          <w:rFonts w:ascii="Arial" w:eastAsia="Arial" w:hAnsi="Arial" w:cs="Arial"/>
          <w:spacing w:val="1"/>
          <w:sz w:val="24"/>
          <w:szCs w:val="24"/>
        </w:rPr>
        <w:t xml:space="preserve"> d</w:t>
      </w:r>
      <w:r w:rsidRPr="006C2426">
        <w:rPr>
          <w:rFonts w:ascii="Arial" w:eastAsia="Arial" w:hAnsi="Arial" w:cs="Arial"/>
          <w:spacing w:val="-3"/>
          <w:sz w:val="24"/>
          <w:szCs w:val="24"/>
        </w:rPr>
        <w:t>i</w:t>
      </w:r>
      <w:r w:rsidRPr="006C2426">
        <w:rPr>
          <w:rFonts w:ascii="Arial" w:eastAsia="Arial" w:hAnsi="Arial" w:cs="Arial"/>
          <w:spacing w:val="3"/>
          <w:sz w:val="24"/>
          <w:szCs w:val="24"/>
        </w:rPr>
        <w:t>f</w:t>
      </w:r>
      <w:r w:rsidRPr="006C2426">
        <w:rPr>
          <w:rFonts w:ascii="Arial" w:eastAsia="Arial" w:hAnsi="Arial" w:cs="Arial"/>
          <w:spacing w:val="-2"/>
          <w:sz w:val="24"/>
          <w:szCs w:val="24"/>
        </w:rPr>
        <w:t>í</w:t>
      </w:r>
      <w:r w:rsidRPr="006C2426">
        <w:rPr>
          <w:rFonts w:ascii="Arial" w:eastAsia="Arial" w:hAnsi="Arial" w:cs="Arial"/>
          <w:sz w:val="24"/>
          <w:szCs w:val="24"/>
        </w:rPr>
        <w:t>cil</w:t>
      </w:r>
      <w:r w:rsidRPr="006C2426">
        <w:rPr>
          <w:rFonts w:ascii="Arial" w:eastAsia="Arial" w:hAnsi="Arial" w:cs="Arial"/>
          <w:spacing w:val="2"/>
          <w:sz w:val="24"/>
          <w:szCs w:val="24"/>
        </w:rPr>
        <w:t xml:space="preserve"> </w:t>
      </w:r>
      <w:r w:rsidRPr="006C2426">
        <w:rPr>
          <w:rFonts w:ascii="Arial" w:eastAsia="Arial" w:hAnsi="Arial" w:cs="Arial"/>
          <w:spacing w:val="-2"/>
          <w:sz w:val="24"/>
          <w:szCs w:val="24"/>
        </w:rPr>
        <w:t>v</w:t>
      </w:r>
      <w:r w:rsidRPr="006C2426">
        <w:rPr>
          <w:rFonts w:ascii="Arial" w:eastAsia="Arial" w:hAnsi="Arial" w:cs="Arial"/>
          <w:spacing w:val="1"/>
          <w:sz w:val="24"/>
          <w:szCs w:val="24"/>
        </w:rPr>
        <w:t>e</w:t>
      </w:r>
      <w:r w:rsidRPr="006C2426">
        <w:rPr>
          <w:rFonts w:ascii="Arial" w:eastAsia="Arial" w:hAnsi="Arial" w:cs="Arial"/>
          <w:sz w:val="24"/>
          <w:szCs w:val="24"/>
        </w:rPr>
        <w:t>r</w:t>
      </w:r>
      <w:r w:rsidRPr="006C2426">
        <w:rPr>
          <w:rFonts w:ascii="Arial" w:eastAsia="Arial" w:hAnsi="Arial" w:cs="Arial"/>
          <w:spacing w:val="-1"/>
          <w:sz w:val="24"/>
          <w:szCs w:val="24"/>
        </w:rPr>
        <w:t>i</w:t>
      </w:r>
      <w:r w:rsidRPr="006C2426">
        <w:rPr>
          <w:rFonts w:ascii="Arial" w:eastAsia="Arial" w:hAnsi="Arial" w:cs="Arial"/>
          <w:spacing w:val="3"/>
          <w:sz w:val="24"/>
          <w:szCs w:val="24"/>
        </w:rPr>
        <w:t>f</w:t>
      </w:r>
      <w:r w:rsidRPr="006C2426">
        <w:rPr>
          <w:rFonts w:ascii="Arial" w:eastAsia="Arial" w:hAnsi="Arial" w:cs="Arial"/>
          <w:sz w:val="24"/>
          <w:szCs w:val="24"/>
        </w:rPr>
        <w:t>icaci</w:t>
      </w:r>
      <w:r w:rsidRPr="006C2426">
        <w:rPr>
          <w:rFonts w:ascii="Arial" w:eastAsia="Arial" w:hAnsi="Arial" w:cs="Arial"/>
          <w:spacing w:val="1"/>
          <w:sz w:val="24"/>
          <w:szCs w:val="24"/>
        </w:rPr>
        <w:t>ón</w:t>
      </w:r>
      <w:r w:rsidRPr="006C2426">
        <w:rPr>
          <w:rFonts w:ascii="Arial" w:eastAsia="Arial" w:hAnsi="Arial" w:cs="Arial"/>
          <w:sz w:val="24"/>
          <w:szCs w:val="24"/>
        </w:rPr>
        <w:t>,</w:t>
      </w:r>
      <w:r w:rsidRPr="006C2426">
        <w:rPr>
          <w:rFonts w:ascii="Arial" w:eastAsia="Arial" w:hAnsi="Arial" w:cs="Arial"/>
          <w:spacing w:val="1"/>
          <w:sz w:val="24"/>
          <w:szCs w:val="24"/>
        </w:rPr>
        <w:t xml:space="preserve"> </w:t>
      </w:r>
      <w:r w:rsidRPr="006C2426">
        <w:rPr>
          <w:rFonts w:ascii="Arial" w:eastAsia="Arial" w:hAnsi="Arial" w:cs="Arial"/>
          <w:sz w:val="24"/>
          <w:szCs w:val="24"/>
        </w:rPr>
        <w:t>o</w:t>
      </w:r>
      <w:r w:rsidRPr="006C2426">
        <w:rPr>
          <w:rFonts w:ascii="Arial" w:eastAsia="Arial" w:hAnsi="Arial" w:cs="Arial"/>
          <w:spacing w:val="4"/>
          <w:sz w:val="24"/>
          <w:szCs w:val="24"/>
        </w:rPr>
        <w:t xml:space="preserve"> </w:t>
      </w:r>
      <w:r w:rsidRPr="006C2426">
        <w:rPr>
          <w:rFonts w:ascii="Arial" w:eastAsia="Arial" w:hAnsi="Arial" w:cs="Arial"/>
          <w:spacing w:val="-2"/>
          <w:sz w:val="24"/>
          <w:szCs w:val="24"/>
        </w:rPr>
        <w:t>s</w:t>
      </w:r>
      <w:r w:rsidRPr="006C2426">
        <w:rPr>
          <w:rFonts w:ascii="Arial" w:eastAsia="Arial" w:hAnsi="Arial" w:cs="Arial"/>
          <w:sz w:val="24"/>
          <w:szCs w:val="24"/>
        </w:rPr>
        <w:t>e</w:t>
      </w:r>
      <w:r w:rsidRPr="006C2426">
        <w:rPr>
          <w:rFonts w:ascii="Arial" w:eastAsia="Arial" w:hAnsi="Arial" w:cs="Arial"/>
          <w:spacing w:val="1"/>
          <w:sz w:val="24"/>
          <w:szCs w:val="24"/>
        </w:rPr>
        <w:t xml:space="preserve"> n</w:t>
      </w:r>
      <w:r w:rsidRPr="006C2426">
        <w:rPr>
          <w:rFonts w:ascii="Arial" w:eastAsia="Arial" w:hAnsi="Arial" w:cs="Arial"/>
          <w:sz w:val="24"/>
          <w:szCs w:val="24"/>
        </w:rPr>
        <w:t>ie</w:t>
      </w:r>
      <w:r w:rsidRPr="006C2426">
        <w:rPr>
          <w:rFonts w:ascii="Arial" w:eastAsia="Arial" w:hAnsi="Arial" w:cs="Arial"/>
          <w:spacing w:val="-1"/>
          <w:sz w:val="24"/>
          <w:szCs w:val="24"/>
        </w:rPr>
        <w:t>g</w:t>
      </w:r>
      <w:r w:rsidRPr="006C2426">
        <w:rPr>
          <w:rFonts w:ascii="Arial" w:eastAsia="Arial" w:hAnsi="Arial" w:cs="Arial"/>
          <w:spacing w:val="1"/>
          <w:sz w:val="24"/>
          <w:szCs w:val="24"/>
        </w:rPr>
        <w:t>ue</w:t>
      </w:r>
      <w:r w:rsidRPr="006C2426">
        <w:rPr>
          <w:rFonts w:ascii="Arial" w:eastAsia="Arial" w:hAnsi="Arial" w:cs="Arial"/>
          <w:sz w:val="24"/>
          <w:szCs w:val="24"/>
        </w:rPr>
        <w:t>n</w:t>
      </w:r>
      <w:r w:rsidRPr="006C2426">
        <w:rPr>
          <w:rFonts w:ascii="Arial" w:eastAsia="Arial" w:hAnsi="Arial" w:cs="Arial"/>
          <w:spacing w:val="1"/>
          <w:sz w:val="24"/>
          <w:szCs w:val="24"/>
        </w:rPr>
        <w:t xml:space="preserve"> </w:t>
      </w:r>
      <w:r w:rsidRPr="006C2426">
        <w:rPr>
          <w:rFonts w:ascii="Arial" w:eastAsia="Arial" w:hAnsi="Arial" w:cs="Arial"/>
          <w:sz w:val="24"/>
          <w:szCs w:val="24"/>
        </w:rPr>
        <w:t>a</w:t>
      </w:r>
      <w:r w:rsidRPr="006C2426">
        <w:rPr>
          <w:rFonts w:ascii="Arial" w:eastAsia="Arial" w:hAnsi="Arial" w:cs="Arial"/>
          <w:spacing w:val="1"/>
          <w:sz w:val="24"/>
          <w:szCs w:val="24"/>
        </w:rPr>
        <w:t xml:space="preserve"> e</w:t>
      </w:r>
      <w:r w:rsidRPr="006C2426">
        <w:rPr>
          <w:rFonts w:ascii="Arial" w:eastAsia="Arial" w:hAnsi="Arial" w:cs="Arial"/>
          <w:sz w:val="24"/>
          <w:szCs w:val="24"/>
        </w:rPr>
        <w:t>st</w:t>
      </w:r>
      <w:r w:rsidRPr="006C2426">
        <w:rPr>
          <w:rFonts w:ascii="Arial" w:eastAsia="Arial" w:hAnsi="Arial" w:cs="Arial"/>
          <w:spacing w:val="-1"/>
          <w:sz w:val="24"/>
          <w:szCs w:val="24"/>
        </w:rPr>
        <w:t>a</w:t>
      </w:r>
      <w:r w:rsidRPr="006C2426">
        <w:rPr>
          <w:rFonts w:ascii="Arial" w:eastAsia="Arial" w:hAnsi="Arial" w:cs="Arial"/>
          <w:spacing w:val="1"/>
          <w:sz w:val="24"/>
          <w:szCs w:val="24"/>
        </w:rPr>
        <w:t>mpa</w:t>
      </w:r>
      <w:r w:rsidRPr="006C2426">
        <w:rPr>
          <w:rFonts w:ascii="Arial" w:eastAsia="Arial" w:hAnsi="Arial" w:cs="Arial"/>
          <w:sz w:val="24"/>
          <w:szCs w:val="24"/>
        </w:rPr>
        <w:t>r su</w:t>
      </w:r>
      <w:r w:rsidRPr="006C2426">
        <w:rPr>
          <w:rFonts w:ascii="Arial" w:eastAsia="Arial" w:hAnsi="Arial" w:cs="Arial"/>
          <w:spacing w:val="1"/>
          <w:sz w:val="24"/>
          <w:szCs w:val="24"/>
        </w:rPr>
        <w:t xml:space="preserve"> h</w:t>
      </w:r>
      <w:r w:rsidRPr="006C2426">
        <w:rPr>
          <w:rFonts w:ascii="Arial" w:eastAsia="Arial" w:hAnsi="Arial" w:cs="Arial"/>
          <w:spacing w:val="-1"/>
          <w:sz w:val="24"/>
          <w:szCs w:val="24"/>
        </w:rPr>
        <w:t>u</w:t>
      </w:r>
      <w:r w:rsidRPr="006C2426">
        <w:rPr>
          <w:rFonts w:ascii="Arial" w:eastAsia="Arial" w:hAnsi="Arial" w:cs="Arial"/>
          <w:spacing w:val="1"/>
          <w:sz w:val="24"/>
          <w:szCs w:val="24"/>
        </w:rPr>
        <w:t>e</w:t>
      </w:r>
      <w:r w:rsidRPr="006C2426">
        <w:rPr>
          <w:rFonts w:ascii="Arial" w:eastAsia="Arial" w:hAnsi="Arial" w:cs="Arial"/>
          <w:sz w:val="24"/>
          <w:szCs w:val="24"/>
        </w:rPr>
        <w:t>l</w:t>
      </w:r>
      <w:r w:rsidRPr="006C2426">
        <w:rPr>
          <w:rFonts w:ascii="Arial" w:eastAsia="Arial" w:hAnsi="Arial" w:cs="Arial"/>
          <w:spacing w:val="-1"/>
          <w:sz w:val="24"/>
          <w:szCs w:val="24"/>
        </w:rPr>
        <w:t>l</w:t>
      </w:r>
      <w:r w:rsidRPr="006C2426">
        <w:rPr>
          <w:rFonts w:ascii="Arial" w:eastAsia="Arial" w:hAnsi="Arial" w:cs="Arial"/>
          <w:sz w:val="24"/>
          <w:szCs w:val="24"/>
        </w:rPr>
        <w:t>a</w:t>
      </w:r>
      <w:r w:rsidRPr="006C2426">
        <w:rPr>
          <w:rFonts w:ascii="Arial" w:eastAsia="Arial" w:hAnsi="Arial" w:cs="Arial"/>
          <w:spacing w:val="4"/>
          <w:sz w:val="24"/>
          <w:szCs w:val="24"/>
        </w:rPr>
        <w:t xml:space="preserve"> </w:t>
      </w:r>
      <w:r w:rsidRPr="006C2426">
        <w:rPr>
          <w:rFonts w:ascii="Arial" w:eastAsia="Arial" w:hAnsi="Arial" w:cs="Arial"/>
          <w:spacing w:val="-1"/>
          <w:sz w:val="24"/>
          <w:szCs w:val="24"/>
        </w:rPr>
        <w:t>e</w:t>
      </w:r>
      <w:r w:rsidRPr="006C2426">
        <w:rPr>
          <w:rFonts w:ascii="Arial" w:eastAsia="Arial" w:hAnsi="Arial" w:cs="Arial"/>
          <w:sz w:val="24"/>
          <w:szCs w:val="24"/>
        </w:rPr>
        <w:t>n</w:t>
      </w:r>
      <w:r w:rsidRPr="006C2426">
        <w:rPr>
          <w:rFonts w:ascii="Arial" w:eastAsia="Arial" w:hAnsi="Arial" w:cs="Arial"/>
          <w:spacing w:val="1"/>
          <w:sz w:val="24"/>
          <w:szCs w:val="24"/>
        </w:rPr>
        <w:t xml:space="preserve"> e</w:t>
      </w:r>
      <w:r w:rsidRPr="006C2426">
        <w:rPr>
          <w:rFonts w:ascii="Arial" w:eastAsia="Arial" w:hAnsi="Arial" w:cs="Arial"/>
          <w:sz w:val="24"/>
          <w:szCs w:val="24"/>
        </w:rPr>
        <w:t xml:space="preserve">l </w:t>
      </w:r>
      <w:r w:rsidRPr="006C2426">
        <w:rPr>
          <w:rFonts w:ascii="Arial" w:eastAsia="Arial" w:hAnsi="Arial" w:cs="Arial"/>
          <w:spacing w:val="3"/>
          <w:sz w:val="24"/>
          <w:szCs w:val="24"/>
        </w:rPr>
        <w:t>f</w:t>
      </w:r>
      <w:r w:rsidRPr="006C2426">
        <w:rPr>
          <w:rFonts w:ascii="Arial" w:eastAsia="Arial" w:hAnsi="Arial" w:cs="Arial"/>
          <w:spacing w:val="11"/>
          <w:sz w:val="24"/>
          <w:szCs w:val="24"/>
        </w:rPr>
        <w:t>o</w:t>
      </w:r>
      <w:r w:rsidRPr="006C2426">
        <w:rPr>
          <w:rFonts w:ascii="Arial" w:eastAsia="Arial" w:hAnsi="Arial" w:cs="Arial"/>
          <w:spacing w:val="-3"/>
          <w:sz w:val="24"/>
          <w:szCs w:val="24"/>
        </w:rPr>
        <w:t>r</w:t>
      </w:r>
      <w:r w:rsidRPr="006C2426">
        <w:rPr>
          <w:rFonts w:ascii="Arial" w:eastAsia="Arial" w:hAnsi="Arial" w:cs="Arial"/>
          <w:spacing w:val="1"/>
          <w:sz w:val="24"/>
          <w:szCs w:val="24"/>
        </w:rPr>
        <w:t>mu</w:t>
      </w:r>
      <w:r w:rsidRPr="006C2426">
        <w:rPr>
          <w:rFonts w:ascii="Arial" w:eastAsia="Arial" w:hAnsi="Arial" w:cs="Arial"/>
          <w:sz w:val="24"/>
          <w:szCs w:val="24"/>
        </w:rPr>
        <w:t>lar</w:t>
      </w:r>
      <w:r w:rsidRPr="006C2426">
        <w:rPr>
          <w:rFonts w:ascii="Arial" w:eastAsia="Arial" w:hAnsi="Arial" w:cs="Arial"/>
          <w:spacing w:val="-1"/>
          <w:sz w:val="24"/>
          <w:szCs w:val="24"/>
        </w:rPr>
        <w:t>i</w:t>
      </w:r>
      <w:r w:rsidRPr="006C2426">
        <w:rPr>
          <w:rFonts w:ascii="Arial" w:eastAsia="Arial" w:hAnsi="Arial" w:cs="Arial"/>
          <w:sz w:val="24"/>
          <w:szCs w:val="24"/>
        </w:rPr>
        <w:t xml:space="preserve">o </w:t>
      </w:r>
      <w:r w:rsidRPr="006C2426">
        <w:rPr>
          <w:rFonts w:ascii="Arial" w:eastAsia="Arial" w:hAnsi="Arial" w:cs="Arial"/>
          <w:spacing w:val="1"/>
          <w:sz w:val="24"/>
          <w:szCs w:val="24"/>
        </w:rPr>
        <w:t>d</w:t>
      </w:r>
      <w:r w:rsidRPr="006C2426">
        <w:rPr>
          <w:rFonts w:ascii="Arial" w:eastAsia="Arial" w:hAnsi="Arial" w:cs="Arial"/>
          <w:sz w:val="24"/>
          <w:szCs w:val="24"/>
        </w:rPr>
        <w:t>e</w:t>
      </w:r>
      <w:r w:rsidRPr="006C2426">
        <w:rPr>
          <w:rFonts w:ascii="Arial" w:eastAsia="Arial" w:hAnsi="Arial" w:cs="Arial"/>
          <w:spacing w:val="1"/>
          <w:sz w:val="24"/>
          <w:szCs w:val="24"/>
        </w:rPr>
        <w:t xml:space="preserve"> </w:t>
      </w:r>
      <w:r w:rsidRPr="006C2426">
        <w:rPr>
          <w:rFonts w:ascii="Arial" w:eastAsia="Arial" w:hAnsi="Arial" w:cs="Arial"/>
          <w:spacing w:val="-2"/>
          <w:sz w:val="24"/>
          <w:szCs w:val="24"/>
        </w:rPr>
        <w:t>v</w:t>
      </w:r>
      <w:r w:rsidRPr="006C2426">
        <w:rPr>
          <w:rFonts w:ascii="Arial" w:eastAsia="Arial" w:hAnsi="Arial" w:cs="Arial"/>
          <w:sz w:val="24"/>
          <w:szCs w:val="24"/>
        </w:rPr>
        <w:t>inc</w:t>
      </w:r>
      <w:r w:rsidRPr="006C2426">
        <w:rPr>
          <w:rFonts w:ascii="Arial" w:eastAsia="Arial" w:hAnsi="Arial" w:cs="Arial"/>
          <w:spacing w:val="1"/>
          <w:sz w:val="24"/>
          <w:szCs w:val="24"/>
        </w:rPr>
        <w:t>u</w:t>
      </w:r>
      <w:r w:rsidRPr="006C2426">
        <w:rPr>
          <w:rFonts w:ascii="Arial" w:eastAsia="Arial" w:hAnsi="Arial" w:cs="Arial"/>
          <w:sz w:val="24"/>
          <w:szCs w:val="24"/>
        </w:rPr>
        <w:t>laci</w:t>
      </w:r>
      <w:r w:rsidRPr="006C2426">
        <w:rPr>
          <w:rFonts w:ascii="Arial" w:eastAsia="Arial" w:hAnsi="Arial" w:cs="Arial"/>
          <w:spacing w:val="1"/>
          <w:sz w:val="24"/>
          <w:szCs w:val="24"/>
        </w:rPr>
        <w:t>ón</w:t>
      </w:r>
      <w:r w:rsidRPr="006C2426">
        <w:rPr>
          <w:rFonts w:ascii="Arial" w:eastAsia="Arial" w:hAnsi="Arial" w:cs="Arial"/>
          <w:sz w:val="24"/>
          <w:szCs w:val="24"/>
        </w:rPr>
        <w:t>.</w:t>
      </w:r>
    </w:p>
    <w:p w:rsidR="006C2426" w:rsidRDefault="006C2426" w:rsidP="006C2426">
      <w:pPr>
        <w:spacing w:before="17" w:line="260" w:lineRule="exact"/>
        <w:rPr>
          <w:sz w:val="26"/>
          <w:szCs w:val="26"/>
        </w:rPr>
      </w:pPr>
    </w:p>
    <w:p w:rsidR="006C2426" w:rsidRPr="006C2426" w:rsidRDefault="006C2426" w:rsidP="00F36001">
      <w:pPr>
        <w:pStyle w:val="Prrafodelista"/>
        <w:numPr>
          <w:ilvl w:val="1"/>
          <w:numId w:val="1"/>
        </w:numPr>
        <w:ind w:right="79"/>
        <w:jc w:val="both"/>
        <w:rPr>
          <w:rFonts w:ascii="Arial" w:eastAsia="Arial" w:hAnsi="Arial" w:cs="Arial"/>
          <w:sz w:val="24"/>
          <w:szCs w:val="24"/>
        </w:rPr>
      </w:pPr>
      <w:r w:rsidRPr="006C2426">
        <w:rPr>
          <w:rFonts w:ascii="Arial" w:eastAsia="Arial" w:hAnsi="Arial" w:cs="Arial"/>
          <w:b/>
          <w:sz w:val="24"/>
          <w:szCs w:val="24"/>
        </w:rPr>
        <w:t>PERSO</w:t>
      </w:r>
      <w:r w:rsidRPr="006C2426">
        <w:rPr>
          <w:rFonts w:ascii="Arial" w:eastAsia="Arial" w:hAnsi="Arial" w:cs="Arial"/>
          <w:b/>
          <w:spacing w:val="2"/>
          <w:sz w:val="24"/>
          <w:szCs w:val="24"/>
        </w:rPr>
        <w:t>N</w:t>
      </w:r>
      <w:r w:rsidRPr="006C2426">
        <w:rPr>
          <w:rFonts w:ascii="Arial" w:eastAsia="Arial" w:hAnsi="Arial" w:cs="Arial"/>
          <w:b/>
          <w:spacing w:val="-8"/>
          <w:sz w:val="24"/>
          <w:szCs w:val="24"/>
        </w:rPr>
        <w:t>A</w:t>
      </w:r>
      <w:r w:rsidRPr="006C2426">
        <w:rPr>
          <w:rFonts w:ascii="Arial" w:eastAsia="Arial" w:hAnsi="Arial" w:cs="Arial"/>
          <w:b/>
          <w:sz w:val="24"/>
          <w:szCs w:val="24"/>
        </w:rPr>
        <w:t>S</w:t>
      </w:r>
      <w:r w:rsidRPr="006C2426">
        <w:rPr>
          <w:rFonts w:ascii="Arial" w:eastAsia="Arial" w:hAnsi="Arial" w:cs="Arial"/>
          <w:b/>
          <w:spacing w:val="5"/>
          <w:sz w:val="24"/>
          <w:szCs w:val="24"/>
        </w:rPr>
        <w:t xml:space="preserve"> </w:t>
      </w:r>
      <w:r w:rsidRPr="006C2426">
        <w:rPr>
          <w:rFonts w:ascii="Arial" w:eastAsia="Arial" w:hAnsi="Arial" w:cs="Arial"/>
          <w:spacing w:val="1"/>
          <w:sz w:val="24"/>
          <w:szCs w:val="24"/>
        </w:rPr>
        <w:t>d</w:t>
      </w:r>
      <w:r w:rsidRPr="006C2426">
        <w:rPr>
          <w:rFonts w:ascii="Arial" w:eastAsia="Arial" w:hAnsi="Arial" w:cs="Arial"/>
          <w:sz w:val="24"/>
          <w:szCs w:val="24"/>
        </w:rPr>
        <w:t>e las c</w:t>
      </w:r>
      <w:r w:rsidRPr="006C2426">
        <w:rPr>
          <w:rFonts w:ascii="Arial" w:eastAsia="Arial" w:hAnsi="Arial" w:cs="Arial"/>
          <w:spacing w:val="1"/>
          <w:sz w:val="24"/>
          <w:szCs w:val="24"/>
        </w:rPr>
        <w:t>ua</w:t>
      </w:r>
      <w:r w:rsidRPr="006C2426">
        <w:rPr>
          <w:rFonts w:ascii="Arial" w:eastAsia="Arial" w:hAnsi="Arial" w:cs="Arial"/>
          <w:sz w:val="24"/>
          <w:szCs w:val="24"/>
        </w:rPr>
        <w:t>les se t</w:t>
      </w:r>
      <w:r w:rsidRPr="006C2426">
        <w:rPr>
          <w:rFonts w:ascii="Arial" w:eastAsia="Arial" w:hAnsi="Arial" w:cs="Arial"/>
          <w:spacing w:val="-1"/>
          <w:sz w:val="24"/>
          <w:szCs w:val="24"/>
        </w:rPr>
        <w:t>e</w:t>
      </w:r>
      <w:r w:rsidRPr="006C2426">
        <w:rPr>
          <w:rFonts w:ascii="Arial" w:eastAsia="Arial" w:hAnsi="Arial" w:cs="Arial"/>
          <w:spacing w:val="1"/>
          <w:sz w:val="24"/>
          <w:szCs w:val="24"/>
        </w:rPr>
        <w:t>n</w:t>
      </w:r>
      <w:r w:rsidRPr="006C2426">
        <w:rPr>
          <w:rFonts w:ascii="Arial" w:eastAsia="Arial" w:hAnsi="Arial" w:cs="Arial"/>
          <w:spacing w:val="-1"/>
          <w:sz w:val="24"/>
          <w:szCs w:val="24"/>
        </w:rPr>
        <w:t>g</w:t>
      </w:r>
      <w:r w:rsidRPr="006C2426">
        <w:rPr>
          <w:rFonts w:ascii="Arial" w:eastAsia="Arial" w:hAnsi="Arial" w:cs="Arial"/>
          <w:sz w:val="24"/>
          <w:szCs w:val="24"/>
        </w:rPr>
        <w:t>a c</w:t>
      </w:r>
      <w:r w:rsidRPr="006C2426">
        <w:rPr>
          <w:rFonts w:ascii="Arial" w:eastAsia="Arial" w:hAnsi="Arial" w:cs="Arial"/>
          <w:spacing w:val="1"/>
          <w:sz w:val="24"/>
          <w:szCs w:val="24"/>
        </w:rPr>
        <w:t>o</w:t>
      </w:r>
      <w:r w:rsidRPr="006C2426">
        <w:rPr>
          <w:rFonts w:ascii="Arial" w:eastAsia="Arial" w:hAnsi="Arial" w:cs="Arial"/>
          <w:spacing w:val="-1"/>
          <w:sz w:val="24"/>
          <w:szCs w:val="24"/>
        </w:rPr>
        <w:t>n</w:t>
      </w:r>
      <w:r w:rsidRPr="006C2426">
        <w:rPr>
          <w:rFonts w:ascii="Arial" w:eastAsia="Arial" w:hAnsi="Arial" w:cs="Arial"/>
          <w:spacing w:val="1"/>
          <w:sz w:val="24"/>
          <w:szCs w:val="24"/>
        </w:rPr>
        <w:t>o</w:t>
      </w:r>
      <w:r w:rsidRPr="006C2426">
        <w:rPr>
          <w:rFonts w:ascii="Arial" w:eastAsia="Arial" w:hAnsi="Arial" w:cs="Arial"/>
          <w:sz w:val="24"/>
          <w:szCs w:val="24"/>
        </w:rPr>
        <w:t>ci</w:t>
      </w:r>
      <w:r w:rsidRPr="006C2426">
        <w:rPr>
          <w:rFonts w:ascii="Arial" w:eastAsia="Arial" w:hAnsi="Arial" w:cs="Arial"/>
          <w:spacing w:val="1"/>
          <w:sz w:val="24"/>
          <w:szCs w:val="24"/>
        </w:rPr>
        <w:t>m</w:t>
      </w:r>
      <w:r w:rsidRPr="006C2426">
        <w:rPr>
          <w:rFonts w:ascii="Arial" w:eastAsia="Arial" w:hAnsi="Arial" w:cs="Arial"/>
          <w:sz w:val="24"/>
          <w:szCs w:val="24"/>
        </w:rPr>
        <w:t>ie</w:t>
      </w:r>
      <w:r w:rsidRPr="006C2426">
        <w:rPr>
          <w:rFonts w:ascii="Arial" w:eastAsia="Arial" w:hAnsi="Arial" w:cs="Arial"/>
          <w:spacing w:val="-1"/>
          <w:sz w:val="24"/>
          <w:szCs w:val="24"/>
        </w:rPr>
        <w:t>n</w:t>
      </w:r>
      <w:r w:rsidRPr="006C2426">
        <w:rPr>
          <w:rFonts w:ascii="Arial" w:eastAsia="Arial" w:hAnsi="Arial" w:cs="Arial"/>
          <w:sz w:val="24"/>
          <w:szCs w:val="24"/>
        </w:rPr>
        <w:t>to</w:t>
      </w:r>
      <w:r w:rsidRPr="006C2426">
        <w:rPr>
          <w:rFonts w:ascii="Arial" w:eastAsia="Arial" w:hAnsi="Arial" w:cs="Arial"/>
          <w:spacing w:val="1"/>
          <w:sz w:val="24"/>
          <w:szCs w:val="24"/>
        </w:rPr>
        <w:t xml:space="preserve"> </w:t>
      </w:r>
      <w:r w:rsidRPr="006C2426">
        <w:rPr>
          <w:rFonts w:ascii="Arial" w:eastAsia="Arial" w:hAnsi="Arial" w:cs="Arial"/>
          <w:spacing w:val="-1"/>
          <w:sz w:val="24"/>
          <w:szCs w:val="24"/>
        </w:rPr>
        <w:t>d</w:t>
      </w:r>
      <w:r w:rsidRPr="006C2426">
        <w:rPr>
          <w:rFonts w:ascii="Arial" w:eastAsia="Arial" w:hAnsi="Arial" w:cs="Arial"/>
          <w:sz w:val="24"/>
          <w:szCs w:val="24"/>
        </w:rPr>
        <w:t xml:space="preserve">e </w:t>
      </w:r>
      <w:r w:rsidRPr="006C2426">
        <w:rPr>
          <w:rFonts w:ascii="Arial" w:eastAsia="Arial" w:hAnsi="Arial" w:cs="Arial"/>
          <w:spacing w:val="-1"/>
          <w:sz w:val="24"/>
          <w:szCs w:val="24"/>
        </w:rPr>
        <w:t>q</w:t>
      </w:r>
      <w:r w:rsidRPr="006C2426">
        <w:rPr>
          <w:rFonts w:ascii="Arial" w:eastAsia="Arial" w:hAnsi="Arial" w:cs="Arial"/>
          <w:spacing w:val="1"/>
          <w:sz w:val="24"/>
          <w:szCs w:val="24"/>
        </w:rPr>
        <w:t>u</w:t>
      </w:r>
      <w:r w:rsidRPr="006C2426">
        <w:rPr>
          <w:rFonts w:ascii="Arial" w:eastAsia="Arial" w:hAnsi="Arial" w:cs="Arial"/>
          <w:sz w:val="24"/>
          <w:szCs w:val="24"/>
        </w:rPr>
        <w:t xml:space="preserve">e </w:t>
      </w:r>
      <w:r w:rsidRPr="006C2426">
        <w:rPr>
          <w:rFonts w:ascii="Arial" w:eastAsia="Arial" w:hAnsi="Arial" w:cs="Arial"/>
          <w:spacing w:val="-1"/>
          <w:sz w:val="24"/>
          <w:szCs w:val="24"/>
        </w:rPr>
        <w:t>h</w:t>
      </w:r>
      <w:r w:rsidRPr="006C2426">
        <w:rPr>
          <w:rFonts w:ascii="Arial" w:eastAsia="Arial" w:hAnsi="Arial" w:cs="Arial"/>
          <w:spacing w:val="1"/>
          <w:sz w:val="24"/>
          <w:szCs w:val="24"/>
        </w:rPr>
        <w:t>a</w:t>
      </w:r>
      <w:r w:rsidRPr="006C2426">
        <w:rPr>
          <w:rFonts w:ascii="Arial" w:eastAsia="Arial" w:hAnsi="Arial" w:cs="Arial"/>
          <w:sz w:val="24"/>
          <w:szCs w:val="24"/>
        </w:rPr>
        <w:t>n sido rec</w:t>
      </w:r>
      <w:r w:rsidRPr="006C2426">
        <w:rPr>
          <w:rFonts w:ascii="Arial" w:eastAsia="Arial" w:hAnsi="Arial" w:cs="Arial"/>
          <w:spacing w:val="1"/>
          <w:sz w:val="24"/>
          <w:szCs w:val="24"/>
        </w:rPr>
        <w:t>ha</w:t>
      </w:r>
      <w:r w:rsidRPr="006C2426">
        <w:rPr>
          <w:rFonts w:ascii="Arial" w:eastAsia="Arial" w:hAnsi="Arial" w:cs="Arial"/>
          <w:spacing w:val="-2"/>
          <w:sz w:val="24"/>
          <w:szCs w:val="24"/>
        </w:rPr>
        <w:t>z</w:t>
      </w:r>
      <w:r w:rsidRPr="006C2426">
        <w:rPr>
          <w:rFonts w:ascii="Arial" w:eastAsia="Arial" w:hAnsi="Arial" w:cs="Arial"/>
          <w:spacing w:val="1"/>
          <w:sz w:val="24"/>
          <w:szCs w:val="24"/>
        </w:rPr>
        <w:t>ada</w:t>
      </w:r>
      <w:r w:rsidRPr="006C2426">
        <w:rPr>
          <w:rFonts w:ascii="Arial" w:eastAsia="Arial" w:hAnsi="Arial" w:cs="Arial"/>
          <w:sz w:val="24"/>
          <w:szCs w:val="24"/>
        </w:rPr>
        <w:t>s</w:t>
      </w:r>
      <w:r w:rsidRPr="006C2426">
        <w:rPr>
          <w:rFonts w:ascii="Arial" w:eastAsia="Arial" w:hAnsi="Arial" w:cs="Arial"/>
          <w:spacing w:val="3"/>
          <w:sz w:val="24"/>
          <w:szCs w:val="24"/>
        </w:rPr>
        <w:t xml:space="preserve"> </w:t>
      </w:r>
      <w:r w:rsidRPr="006C2426">
        <w:rPr>
          <w:rFonts w:ascii="Arial" w:eastAsia="Arial" w:hAnsi="Arial" w:cs="Arial"/>
          <w:spacing w:val="-1"/>
          <w:sz w:val="24"/>
          <w:szCs w:val="24"/>
        </w:rPr>
        <w:t>p</w:t>
      </w:r>
      <w:r w:rsidRPr="006C2426">
        <w:rPr>
          <w:rFonts w:ascii="Arial" w:eastAsia="Arial" w:hAnsi="Arial" w:cs="Arial"/>
          <w:spacing w:val="1"/>
          <w:sz w:val="24"/>
          <w:szCs w:val="24"/>
        </w:rPr>
        <w:t>o</w:t>
      </w:r>
      <w:r w:rsidRPr="006C2426">
        <w:rPr>
          <w:rFonts w:ascii="Arial" w:eastAsia="Arial" w:hAnsi="Arial" w:cs="Arial"/>
          <w:sz w:val="24"/>
          <w:szCs w:val="24"/>
        </w:rPr>
        <w:t>r</w:t>
      </w:r>
      <w:r w:rsidRPr="006C2426">
        <w:rPr>
          <w:rFonts w:ascii="Arial" w:eastAsia="Arial" w:hAnsi="Arial" w:cs="Arial"/>
          <w:spacing w:val="5"/>
          <w:sz w:val="24"/>
          <w:szCs w:val="24"/>
        </w:rPr>
        <w:t xml:space="preserve"> </w:t>
      </w:r>
      <w:r w:rsidR="00F22738">
        <w:rPr>
          <w:rFonts w:ascii="Arial" w:eastAsia="Arial" w:hAnsi="Arial" w:cs="Arial"/>
          <w:sz w:val="24"/>
          <w:szCs w:val="24"/>
        </w:rPr>
        <w:t xml:space="preserve">SUPERVISA </w:t>
      </w:r>
      <w:r w:rsidRPr="006C2426">
        <w:rPr>
          <w:rFonts w:ascii="Arial" w:eastAsia="Arial" w:hAnsi="Arial" w:cs="Arial"/>
          <w:sz w:val="24"/>
          <w:szCs w:val="24"/>
        </w:rPr>
        <w:t>S</w:t>
      </w:r>
      <w:r w:rsidRPr="006C2426">
        <w:rPr>
          <w:rFonts w:ascii="Arial" w:eastAsia="Arial" w:hAnsi="Arial" w:cs="Arial"/>
          <w:spacing w:val="-2"/>
          <w:sz w:val="24"/>
          <w:szCs w:val="24"/>
        </w:rPr>
        <w:t>.</w:t>
      </w:r>
      <w:r w:rsidRPr="006C2426">
        <w:rPr>
          <w:rFonts w:ascii="Arial" w:eastAsia="Arial" w:hAnsi="Arial" w:cs="Arial"/>
          <w:sz w:val="24"/>
          <w:szCs w:val="24"/>
        </w:rPr>
        <w:t>A.</w:t>
      </w:r>
      <w:r w:rsidRPr="006C2426">
        <w:rPr>
          <w:rFonts w:ascii="Arial" w:eastAsia="Arial" w:hAnsi="Arial" w:cs="Arial"/>
          <w:spacing w:val="5"/>
          <w:sz w:val="24"/>
          <w:szCs w:val="24"/>
        </w:rPr>
        <w:t xml:space="preserve"> </w:t>
      </w:r>
      <w:r w:rsidRPr="006C2426">
        <w:rPr>
          <w:rFonts w:ascii="Arial" w:eastAsia="Arial" w:hAnsi="Arial" w:cs="Arial"/>
          <w:sz w:val="24"/>
          <w:szCs w:val="24"/>
        </w:rPr>
        <w:t>o</w:t>
      </w:r>
      <w:r w:rsidRPr="006C2426">
        <w:rPr>
          <w:rFonts w:ascii="Arial" w:eastAsia="Arial" w:hAnsi="Arial" w:cs="Arial"/>
          <w:spacing w:val="2"/>
          <w:sz w:val="24"/>
          <w:szCs w:val="24"/>
        </w:rPr>
        <w:t xml:space="preserve"> </w:t>
      </w:r>
      <w:r w:rsidRPr="006C2426">
        <w:rPr>
          <w:rFonts w:ascii="Arial" w:eastAsia="Arial" w:hAnsi="Arial" w:cs="Arial"/>
          <w:spacing w:val="1"/>
          <w:sz w:val="24"/>
          <w:szCs w:val="24"/>
        </w:rPr>
        <w:t>po</w:t>
      </w:r>
      <w:r w:rsidRPr="006C2426">
        <w:rPr>
          <w:rFonts w:ascii="Arial" w:eastAsia="Arial" w:hAnsi="Arial" w:cs="Arial"/>
          <w:sz w:val="24"/>
          <w:szCs w:val="24"/>
        </w:rPr>
        <w:t xml:space="preserve">r </w:t>
      </w:r>
      <w:r w:rsidR="00F22738">
        <w:rPr>
          <w:rFonts w:ascii="Arial" w:eastAsia="Arial" w:hAnsi="Arial" w:cs="Arial"/>
          <w:spacing w:val="1"/>
          <w:sz w:val="24"/>
          <w:szCs w:val="24"/>
        </w:rPr>
        <w:t>algún otro asociado de negocios</w:t>
      </w:r>
      <w:r w:rsidRPr="006C2426">
        <w:rPr>
          <w:rFonts w:ascii="Arial" w:eastAsia="Arial" w:hAnsi="Arial" w:cs="Arial"/>
          <w:spacing w:val="4"/>
          <w:sz w:val="24"/>
          <w:szCs w:val="24"/>
        </w:rPr>
        <w:t xml:space="preserve"> </w:t>
      </w:r>
      <w:r w:rsidRPr="006C2426">
        <w:rPr>
          <w:rFonts w:ascii="Arial" w:eastAsia="Arial" w:hAnsi="Arial" w:cs="Arial"/>
          <w:spacing w:val="1"/>
          <w:sz w:val="24"/>
          <w:szCs w:val="24"/>
        </w:rPr>
        <w:t>po</w:t>
      </w:r>
      <w:r w:rsidRPr="006C2426">
        <w:rPr>
          <w:rFonts w:ascii="Arial" w:eastAsia="Arial" w:hAnsi="Arial" w:cs="Arial"/>
          <w:sz w:val="24"/>
          <w:szCs w:val="24"/>
        </w:rPr>
        <w:t>r</w:t>
      </w:r>
      <w:r w:rsidRPr="006C2426">
        <w:rPr>
          <w:rFonts w:ascii="Arial" w:eastAsia="Arial" w:hAnsi="Arial" w:cs="Arial"/>
          <w:spacing w:val="3"/>
          <w:sz w:val="24"/>
          <w:szCs w:val="24"/>
        </w:rPr>
        <w:t xml:space="preserve"> </w:t>
      </w:r>
      <w:r w:rsidRPr="006C2426">
        <w:rPr>
          <w:rFonts w:ascii="Arial" w:eastAsia="Arial" w:hAnsi="Arial" w:cs="Arial"/>
          <w:spacing w:val="-1"/>
          <w:sz w:val="24"/>
          <w:szCs w:val="24"/>
        </w:rPr>
        <w:t>m</w:t>
      </w:r>
      <w:r w:rsidRPr="006C2426">
        <w:rPr>
          <w:rFonts w:ascii="Arial" w:eastAsia="Arial" w:hAnsi="Arial" w:cs="Arial"/>
          <w:spacing w:val="1"/>
          <w:sz w:val="24"/>
          <w:szCs w:val="24"/>
        </w:rPr>
        <w:t>o</w:t>
      </w:r>
      <w:r w:rsidRPr="006C2426">
        <w:rPr>
          <w:rFonts w:ascii="Arial" w:eastAsia="Arial" w:hAnsi="Arial" w:cs="Arial"/>
          <w:sz w:val="24"/>
          <w:szCs w:val="24"/>
        </w:rPr>
        <w:t>ti</w:t>
      </w:r>
      <w:r w:rsidRPr="006C2426">
        <w:rPr>
          <w:rFonts w:ascii="Arial" w:eastAsia="Arial" w:hAnsi="Arial" w:cs="Arial"/>
          <w:spacing w:val="-2"/>
          <w:sz w:val="24"/>
          <w:szCs w:val="24"/>
        </w:rPr>
        <w:t>v</w:t>
      </w:r>
      <w:r w:rsidRPr="006C2426">
        <w:rPr>
          <w:rFonts w:ascii="Arial" w:eastAsia="Arial" w:hAnsi="Arial" w:cs="Arial"/>
          <w:spacing w:val="1"/>
          <w:sz w:val="24"/>
          <w:szCs w:val="24"/>
        </w:rPr>
        <w:t>o</w:t>
      </w:r>
      <w:r w:rsidRPr="006C2426">
        <w:rPr>
          <w:rFonts w:ascii="Arial" w:eastAsia="Arial" w:hAnsi="Arial" w:cs="Arial"/>
          <w:sz w:val="24"/>
          <w:szCs w:val="24"/>
        </w:rPr>
        <w:t xml:space="preserve">s </w:t>
      </w:r>
      <w:r w:rsidRPr="006C2426">
        <w:rPr>
          <w:rFonts w:ascii="Arial" w:eastAsia="Arial" w:hAnsi="Arial" w:cs="Arial"/>
          <w:spacing w:val="1"/>
          <w:sz w:val="24"/>
          <w:szCs w:val="24"/>
        </w:rPr>
        <w:t>d</w:t>
      </w:r>
      <w:r w:rsidRPr="006C2426">
        <w:rPr>
          <w:rFonts w:ascii="Arial" w:eastAsia="Arial" w:hAnsi="Arial" w:cs="Arial"/>
          <w:sz w:val="24"/>
          <w:szCs w:val="24"/>
        </w:rPr>
        <w:t>e</w:t>
      </w:r>
      <w:r w:rsidRPr="006C2426">
        <w:rPr>
          <w:rFonts w:ascii="Arial" w:eastAsia="Arial" w:hAnsi="Arial" w:cs="Arial"/>
          <w:spacing w:val="1"/>
          <w:sz w:val="24"/>
          <w:szCs w:val="24"/>
        </w:rPr>
        <w:t xml:space="preserve"> </w:t>
      </w:r>
      <w:r w:rsidRPr="006C2426">
        <w:rPr>
          <w:rFonts w:ascii="Arial" w:eastAsia="Arial" w:hAnsi="Arial" w:cs="Arial"/>
          <w:sz w:val="24"/>
          <w:szCs w:val="24"/>
        </w:rPr>
        <w:t>i</w:t>
      </w:r>
      <w:r w:rsidRPr="006C2426">
        <w:rPr>
          <w:rFonts w:ascii="Arial" w:eastAsia="Arial" w:hAnsi="Arial" w:cs="Arial"/>
          <w:spacing w:val="1"/>
          <w:sz w:val="24"/>
          <w:szCs w:val="24"/>
        </w:rPr>
        <w:t>n</w:t>
      </w:r>
      <w:r w:rsidRPr="006C2426">
        <w:rPr>
          <w:rFonts w:ascii="Arial" w:eastAsia="Arial" w:hAnsi="Arial" w:cs="Arial"/>
          <w:spacing w:val="-2"/>
          <w:sz w:val="24"/>
          <w:szCs w:val="24"/>
        </w:rPr>
        <w:t>t</w:t>
      </w:r>
      <w:r w:rsidRPr="006C2426">
        <w:rPr>
          <w:rFonts w:ascii="Arial" w:eastAsia="Arial" w:hAnsi="Arial" w:cs="Arial"/>
          <w:spacing w:val="1"/>
          <w:sz w:val="24"/>
          <w:szCs w:val="24"/>
        </w:rPr>
        <w:t>e</w:t>
      </w:r>
      <w:r w:rsidRPr="006C2426">
        <w:rPr>
          <w:rFonts w:ascii="Arial" w:eastAsia="Arial" w:hAnsi="Arial" w:cs="Arial"/>
          <w:spacing w:val="-1"/>
          <w:sz w:val="24"/>
          <w:szCs w:val="24"/>
        </w:rPr>
        <w:t>g</w:t>
      </w:r>
      <w:r w:rsidRPr="006C2426">
        <w:rPr>
          <w:rFonts w:ascii="Arial" w:eastAsia="Arial" w:hAnsi="Arial" w:cs="Arial"/>
          <w:sz w:val="24"/>
          <w:szCs w:val="24"/>
        </w:rPr>
        <w:t>r</w:t>
      </w:r>
      <w:r w:rsidRPr="006C2426">
        <w:rPr>
          <w:rFonts w:ascii="Arial" w:eastAsia="Arial" w:hAnsi="Arial" w:cs="Arial"/>
          <w:spacing w:val="-1"/>
          <w:sz w:val="24"/>
          <w:szCs w:val="24"/>
        </w:rPr>
        <w:t>i</w:t>
      </w:r>
      <w:r w:rsidRPr="006C2426">
        <w:rPr>
          <w:rFonts w:ascii="Arial" w:eastAsia="Arial" w:hAnsi="Arial" w:cs="Arial"/>
          <w:spacing w:val="1"/>
          <w:sz w:val="24"/>
          <w:szCs w:val="24"/>
        </w:rPr>
        <w:t>da</w:t>
      </w:r>
      <w:r w:rsidRPr="006C2426">
        <w:rPr>
          <w:rFonts w:ascii="Arial" w:eastAsia="Arial" w:hAnsi="Arial" w:cs="Arial"/>
          <w:sz w:val="24"/>
          <w:szCs w:val="24"/>
        </w:rPr>
        <w:t>d</w:t>
      </w:r>
      <w:r w:rsidRPr="006C2426">
        <w:rPr>
          <w:rFonts w:ascii="Arial" w:eastAsia="Arial" w:hAnsi="Arial" w:cs="Arial"/>
          <w:spacing w:val="-1"/>
          <w:sz w:val="24"/>
          <w:szCs w:val="24"/>
        </w:rPr>
        <w:t xml:space="preserve"> </w:t>
      </w:r>
      <w:r w:rsidRPr="006C2426">
        <w:rPr>
          <w:rFonts w:ascii="Arial" w:eastAsia="Arial" w:hAnsi="Arial" w:cs="Arial"/>
          <w:spacing w:val="1"/>
          <w:sz w:val="24"/>
          <w:szCs w:val="24"/>
        </w:rPr>
        <w:t>mo</w:t>
      </w:r>
      <w:r w:rsidRPr="006C2426">
        <w:rPr>
          <w:rFonts w:ascii="Arial" w:eastAsia="Arial" w:hAnsi="Arial" w:cs="Arial"/>
          <w:sz w:val="24"/>
          <w:szCs w:val="24"/>
        </w:rPr>
        <w:t>ral,</w:t>
      </w:r>
      <w:r w:rsidRPr="006C2426">
        <w:rPr>
          <w:rFonts w:ascii="Arial" w:eastAsia="Arial" w:hAnsi="Arial" w:cs="Arial"/>
          <w:spacing w:val="-1"/>
          <w:sz w:val="24"/>
          <w:szCs w:val="24"/>
        </w:rPr>
        <w:t xml:space="preserve"> </w:t>
      </w:r>
      <w:r w:rsidRPr="006C2426">
        <w:rPr>
          <w:rFonts w:ascii="Arial" w:eastAsia="Arial" w:hAnsi="Arial" w:cs="Arial"/>
          <w:spacing w:val="3"/>
          <w:sz w:val="24"/>
          <w:szCs w:val="24"/>
        </w:rPr>
        <w:t>f</w:t>
      </w:r>
      <w:r w:rsidRPr="006C2426">
        <w:rPr>
          <w:rFonts w:ascii="Arial" w:eastAsia="Arial" w:hAnsi="Arial" w:cs="Arial"/>
          <w:spacing w:val="-3"/>
          <w:sz w:val="24"/>
          <w:szCs w:val="24"/>
        </w:rPr>
        <w:t>r</w:t>
      </w:r>
      <w:r w:rsidRPr="006C2426">
        <w:rPr>
          <w:rFonts w:ascii="Arial" w:eastAsia="Arial" w:hAnsi="Arial" w:cs="Arial"/>
          <w:spacing w:val="1"/>
          <w:sz w:val="24"/>
          <w:szCs w:val="24"/>
        </w:rPr>
        <w:t>au</w:t>
      </w:r>
      <w:r w:rsidRPr="006C2426">
        <w:rPr>
          <w:rFonts w:ascii="Arial" w:eastAsia="Arial" w:hAnsi="Arial" w:cs="Arial"/>
          <w:spacing w:val="-1"/>
          <w:sz w:val="24"/>
          <w:szCs w:val="24"/>
        </w:rPr>
        <w:t>d</w:t>
      </w:r>
      <w:r w:rsidRPr="006C2426">
        <w:rPr>
          <w:rFonts w:ascii="Arial" w:eastAsia="Arial" w:hAnsi="Arial" w:cs="Arial"/>
          <w:sz w:val="24"/>
          <w:szCs w:val="24"/>
        </w:rPr>
        <w:t>e</w:t>
      </w:r>
      <w:r w:rsidRPr="006C2426">
        <w:rPr>
          <w:rFonts w:ascii="Arial" w:eastAsia="Arial" w:hAnsi="Arial" w:cs="Arial"/>
          <w:spacing w:val="1"/>
          <w:sz w:val="24"/>
          <w:szCs w:val="24"/>
        </w:rPr>
        <w:t xml:space="preserve"> </w:t>
      </w:r>
      <w:r w:rsidRPr="006C2426">
        <w:rPr>
          <w:rFonts w:ascii="Arial" w:eastAsia="Arial" w:hAnsi="Arial" w:cs="Arial"/>
          <w:sz w:val="24"/>
          <w:szCs w:val="24"/>
        </w:rPr>
        <w:t>o</w:t>
      </w:r>
      <w:r w:rsidRPr="006C2426">
        <w:rPr>
          <w:rFonts w:ascii="Arial" w:eastAsia="Arial" w:hAnsi="Arial" w:cs="Arial"/>
          <w:spacing w:val="1"/>
          <w:sz w:val="24"/>
          <w:szCs w:val="24"/>
        </w:rPr>
        <w:t xml:space="preserve"> </w:t>
      </w:r>
      <w:r w:rsidRPr="006C2426">
        <w:rPr>
          <w:rFonts w:ascii="Arial" w:eastAsia="Arial" w:hAnsi="Arial" w:cs="Arial"/>
          <w:spacing w:val="-2"/>
          <w:sz w:val="24"/>
          <w:szCs w:val="24"/>
        </w:rPr>
        <w:t>s</w:t>
      </w:r>
      <w:r w:rsidRPr="006C2426">
        <w:rPr>
          <w:rFonts w:ascii="Arial" w:eastAsia="Arial" w:hAnsi="Arial" w:cs="Arial"/>
          <w:sz w:val="24"/>
          <w:szCs w:val="24"/>
        </w:rPr>
        <w:t>u</w:t>
      </w:r>
      <w:r w:rsidRPr="006C2426">
        <w:rPr>
          <w:rFonts w:ascii="Arial" w:eastAsia="Arial" w:hAnsi="Arial" w:cs="Arial"/>
          <w:spacing w:val="1"/>
          <w:sz w:val="24"/>
          <w:szCs w:val="24"/>
        </w:rPr>
        <w:t xml:space="preserve"> </w:t>
      </w:r>
      <w:r w:rsidRPr="006C2426">
        <w:rPr>
          <w:rFonts w:ascii="Arial" w:eastAsia="Arial" w:hAnsi="Arial" w:cs="Arial"/>
          <w:spacing w:val="-1"/>
          <w:sz w:val="24"/>
          <w:szCs w:val="24"/>
        </w:rPr>
        <w:t>t</w:t>
      </w:r>
      <w:r w:rsidRPr="006C2426">
        <w:rPr>
          <w:rFonts w:ascii="Arial" w:eastAsia="Arial" w:hAnsi="Arial" w:cs="Arial"/>
          <w:spacing w:val="1"/>
          <w:sz w:val="24"/>
          <w:szCs w:val="24"/>
        </w:rPr>
        <w:t>en</w:t>
      </w:r>
      <w:r w:rsidRPr="006C2426">
        <w:rPr>
          <w:rFonts w:ascii="Arial" w:eastAsia="Arial" w:hAnsi="Arial" w:cs="Arial"/>
          <w:sz w:val="24"/>
          <w:szCs w:val="24"/>
        </w:rPr>
        <w:t>t</w:t>
      </w:r>
      <w:r w:rsidRPr="006C2426">
        <w:rPr>
          <w:rFonts w:ascii="Arial" w:eastAsia="Arial" w:hAnsi="Arial" w:cs="Arial"/>
          <w:spacing w:val="-1"/>
          <w:sz w:val="24"/>
          <w:szCs w:val="24"/>
        </w:rPr>
        <w:t>a</w:t>
      </w:r>
      <w:r w:rsidRPr="006C2426">
        <w:rPr>
          <w:rFonts w:ascii="Arial" w:eastAsia="Arial" w:hAnsi="Arial" w:cs="Arial"/>
          <w:sz w:val="24"/>
          <w:szCs w:val="24"/>
        </w:rPr>
        <w:t>ti</w:t>
      </w:r>
      <w:r w:rsidRPr="006C2426">
        <w:rPr>
          <w:rFonts w:ascii="Arial" w:eastAsia="Arial" w:hAnsi="Arial" w:cs="Arial"/>
          <w:spacing w:val="-2"/>
          <w:sz w:val="24"/>
          <w:szCs w:val="24"/>
        </w:rPr>
        <w:t>v</w:t>
      </w:r>
      <w:r w:rsidRPr="006C2426">
        <w:rPr>
          <w:rFonts w:ascii="Arial" w:eastAsia="Arial" w:hAnsi="Arial" w:cs="Arial"/>
          <w:spacing w:val="1"/>
          <w:sz w:val="24"/>
          <w:szCs w:val="24"/>
        </w:rPr>
        <w:t>a</w:t>
      </w:r>
      <w:r w:rsidRPr="006C2426">
        <w:rPr>
          <w:rFonts w:ascii="Arial" w:eastAsia="Arial" w:hAnsi="Arial" w:cs="Arial"/>
          <w:sz w:val="24"/>
          <w:szCs w:val="24"/>
        </w:rPr>
        <w:t>.</w:t>
      </w:r>
    </w:p>
    <w:p w:rsidR="006C2426" w:rsidRDefault="006C2426" w:rsidP="006C2426">
      <w:pPr>
        <w:spacing w:before="16" w:line="260" w:lineRule="exact"/>
        <w:rPr>
          <w:sz w:val="26"/>
          <w:szCs w:val="26"/>
        </w:rPr>
      </w:pPr>
    </w:p>
    <w:p w:rsidR="006C2426" w:rsidRPr="006C2426" w:rsidRDefault="006C2426" w:rsidP="00F36001">
      <w:pPr>
        <w:pStyle w:val="Prrafodelista"/>
        <w:numPr>
          <w:ilvl w:val="1"/>
          <w:numId w:val="1"/>
        </w:numPr>
        <w:ind w:right="79"/>
        <w:jc w:val="both"/>
        <w:rPr>
          <w:rFonts w:ascii="Arial" w:eastAsia="Arial" w:hAnsi="Arial" w:cs="Arial"/>
          <w:sz w:val="24"/>
          <w:szCs w:val="24"/>
        </w:rPr>
      </w:pPr>
      <w:r w:rsidRPr="006C2426">
        <w:rPr>
          <w:rFonts w:ascii="Arial" w:eastAsia="Arial" w:hAnsi="Arial" w:cs="Arial"/>
          <w:b/>
          <w:sz w:val="24"/>
          <w:szCs w:val="24"/>
        </w:rPr>
        <w:t>PERSO</w:t>
      </w:r>
      <w:r w:rsidRPr="006C2426">
        <w:rPr>
          <w:rFonts w:ascii="Arial" w:eastAsia="Arial" w:hAnsi="Arial" w:cs="Arial"/>
          <w:b/>
          <w:spacing w:val="2"/>
          <w:sz w:val="24"/>
          <w:szCs w:val="24"/>
        </w:rPr>
        <w:t>N</w:t>
      </w:r>
      <w:r w:rsidRPr="006C2426">
        <w:rPr>
          <w:rFonts w:ascii="Arial" w:eastAsia="Arial" w:hAnsi="Arial" w:cs="Arial"/>
          <w:b/>
          <w:spacing w:val="-8"/>
          <w:sz w:val="24"/>
          <w:szCs w:val="24"/>
        </w:rPr>
        <w:t>A</w:t>
      </w:r>
      <w:r w:rsidRPr="006C2426">
        <w:rPr>
          <w:rFonts w:ascii="Arial" w:eastAsia="Arial" w:hAnsi="Arial" w:cs="Arial"/>
          <w:b/>
          <w:sz w:val="24"/>
          <w:szCs w:val="24"/>
        </w:rPr>
        <w:t>S</w:t>
      </w:r>
      <w:r w:rsidRPr="006C2426">
        <w:rPr>
          <w:rFonts w:ascii="Arial" w:eastAsia="Arial" w:hAnsi="Arial" w:cs="Arial"/>
          <w:b/>
          <w:spacing w:val="10"/>
          <w:sz w:val="24"/>
          <w:szCs w:val="24"/>
        </w:rPr>
        <w:t xml:space="preserve"> </w:t>
      </w:r>
      <w:r w:rsidRPr="006C2426">
        <w:rPr>
          <w:rFonts w:ascii="Arial" w:eastAsia="Arial" w:hAnsi="Arial" w:cs="Arial"/>
          <w:sz w:val="24"/>
          <w:szCs w:val="24"/>
        </w:rPr>
        <w:t>ju</w:t>
      </w:r>
      <w:r w:rsidRPr="006C2426">
        <w:rPr>
          <w:rFonts w:ascii="Arial" w:eastAsia="Arial" w:hAnsi="Arial" w:cs="Arial"/>
          <w:spacing w:val="2"/>
          <w:sz w:val="24"/>
          <w:szCs w:val="24"/>
        </w:rPr>
        <w:t>r</w:t>
      </w:r>
      <w:r w:rsidRPr="006C2426">
        <w:rPr>
          <w:rFonts w:ascii="Arial" w:eastAsia="Arial" w:hAnsi="Arial" w:cs="Arial"/>
          <w:spacing w:val="-2"/>
          <w:sz w:val="24"/>
          <w:szCs w:val="24"/>
        </w:rPr>
        <w:t>í</w:t>
      </w:r>
      <w:r w:rsidRPr="006C2426">
        <w:rPr>
          <w:rFonts w:ascii="Arial" w:eastAsia="Arial" w:hAnsi="Arial" w:cs="Arial"/>
          <w:spacing w:val="1"/>
          <w:sz w:val="24"/>
          <w:szCs w:val="24"/>
        </w:rPr>
        <w:t>d</w:t>
      </w:r>
      <w:r w:rsidRPr="006C2426">
        <w:rPr>
          <w:rFonts w:ascii="Arial" w:eastAsia="Arial" w:hAnsi="Arial" w:cs="Arial"/>
          <w:sz w:val="24"/>
          <w:szCs w:val="24"/>
        </w:rPr>
        <w:t>icas</w:t>
      </w:r>
      <w:r w:rsidRPr="006C2426">
        <w:rPr>
          <w:rFonts w:ascii="Arial" w:eastAsia="Arial" w:hAnsi="Arial" w:cs="Arial"/>
          <w:spacing w:val="11"/>
          <w:sz w:val="24"/>
          <w:szCs w:val="24"/>
        </w:rPr>
        <w:t xml:space="preserve"> </w:t>
      </w:r>
      <w:r w:rsidRPr="006C2426">
        <w:rPr>
          <w:rFonts w:ascii="Arial" w:eastAsia="Arial" w:hAnsi="Arial" w:cs="Arial"/>
          <w:sz w:val="24"/>
          <w:szCs w:val="24"/>
        </w:rPr>
        <w:t>c</w:t>
      </w:r>
      <w:r w:rsidRPr="006C2426">
        <w:rPr>
          <w:rFonts w:ascii="Arial" w:eastAsia="Arial" w:hAnsi="Arial" w:cs="Arial"/>
          <w:spacing w:val="1"/>
          <w:sz w:val="24"/>
          <w:szCs w:val="24"/>
        </w:rPr>
        <w:t>u</w:t>
      </w:r>
      <w:r w:rsidRPr="006C2426">
        <w:rPr>
          <w:rFonts w:ascii="Arial" w:eastAsia="Arial" w:hAnsi="Arial" w:cs="Arial"/>
          <w:spacing w:val="-2"/>
          <w:sz w:val="24"/>
          <w:szCs w:val="24"/>
        </w:rPr>
        <w:t>y</w:t>
      </w:r>
      <w:r w:rsidRPr="006C2426">
        <w:rPr>
          <w:rFonts w:ascii="Arial" w:eastAsia="Arial" w:hAnsi="Arial" w:cs="Arial"/>
          <w:sz w:val="24"/>
          <w:szCs w:val="24"/>
        </w:rPr>
        <w:t>a</w:t>
      </w:r>
      <w:r w:rsidRPr="006C2426">
        <w:rPr>
          <w:rFonts w:ascii="Arial" w:eastAsia="Arial" w:hAnsi="Arial" w:cs="Arial"/>
          <w:spacing w:val="8"/>
          <w:sz w:val="24"/>
          <w:szCs w:val="24"/>
        </w:rPr>
        <w:t xml:space="preserve"> </w:t>
      </w:r>
      <w:r w:rsidRPr="006C2426">
        <w:rPr>
          <w:rFonts w:ascii="Arial" w:eastAsia="Arial" w:hAnsi="Arial" w:cs="Arial"/>
          <w:sz w:val="24"/>
          <w:szCs w:val="24"/>
        </w:rPr>
        <w:t>id</w:t>
      </w:r>
      <w:r w:rsidRPr="006C2426">
        <w:rPr>
          <w:rFonts w:ascii="Arial" w:eastAsia="Arial" w:hAnsi="Arial" w:cs="Arial"/>
          <w:spacing w:val="1"/>
          <w:sz w:val="24"/>
          <w:szCs w:val="24"/>
        </w:rPr>
        <w:t>en</w:t>
      </w:r>
      <w:r w:rsidRPr="006C2426">
        <w:rPr>
          <w:rFonts w:ascii="Arial" w:eastAsia="Arial" w:hAnsi="Arial" w:cs="Arial"/>
          <w:sz w:val="24"/>
          <w:szCs w:val="24"/>
        </w:rPr>
        <w:t>t</w:t>
      </w:r>
      <w:r w:rsidRPr="006C2426">
        <w:rPr>
          <w:rFonts w:ascii="Arial" w:eastAsia="Arial" w:hAnsi="Arial" w:cs="Arial"/>
          <w:spacing w:val="-2"/>
          <w:sz w:val="24"/>
          <w:szCs w:val="24"/>
        </w:rPr>
        <w:t>i</w:t>
      </w:r>
      <w:r w:rsidRPr="006C2426">
        <w:rPr>
          <w:rFonts w:ascii="Arial" w:eastAsia="Arial" w:hAnsi="Arial" w:cs="Arial"/>
          <w:spacing w:val="3"/>
          <w:sz w:val="24"/>
          <w:szCs w:val="24"/>
        </w:rPr>
        <w:t>f</w:t>
      </w:r>
      <w:r w:rsidRPr="006C2426">
        <w:rPr>
          <w:rFonts w:ascii="Arial" w:eastAsia="Arial" w:hAnsi="Arial" w:cs="Arial"/>
          <w:sz w:val="24"/>
          <w:szCs w:val="24"/>
        </w:rPr>
        <w:t>icaci</w:t>
      </w:r>
      <w:r w:rsidRPr="006C2426">
        <w:rPr>
          <w:rFonts w:ascii="Arial" w:eastAsia="Arial" w:hAnsi="Arial" w:cs="Arial"/>
          <w:spacing w:val="-1"/>
          <w:sz w:val="24"/>
          <w:szCs w:val="24"/>
        </w:rPr>
        <w:t>ó</w:t>
      </w:r>
      <w:r w:rsidRPr="006C2426">
        <w:rPr>
          <w:rFonts w:ascii="Arial" w:eastAsia="Arial" w:hAnsi="Arial" w:cs="Arial"/>
          <w:sz w:val="24"/>
          <w:szCs w:val="24"/>
        </w:rPr>
        <w:t>n</w:t>
      </w:r>
      <w:r w:rsidRPr="006C2426">
        <w:rPr>
          <w:rFonts w:ascii="Arial" w:eastAsia="Arial" w:hAnsi="Arial" w:cs="Arial"/>
          <w:spacing w:val="8"/>
          <w:sz w:val="24"/>
          <w:szCs w:val="24"/>
        </w:rPr>
        <w:t xml:space="preserve"> </w:t>
      </w:r>
      <w:r w:rsidRPr="006C2426">
        <w:rPr>
          <w:rFonts w:ascii="Arial" w:eastAsia="Arial" w:hAnsi="Arial" w:cs="Arial"/>
          <w:spacing w:val="1"/>
          <w:sz w:val="24"/>
          <w:szCs w:val="24"/>
        </w:rPr>
        <w:t>n</w:t>
      </w:r>
      <w:r w:rsidRPr="006C2426">
        <w:rPr>
          <w:rFonts w:ascii="Arial" w:eastAsia="Arial" w:hAnsi="Arial" w:cs="Arial"/>
          <w:sz w:val="24"/>
          <w:szCs w:val="24"/>
        </w:rPr>
        <w:t>o</w:t>
      </w:r>
      <w:r w:rsidRPr="006C2426">
        <w:rPr>
          <w:rFonts w:ascii="Arial" w:eastAsia="Arial" w:hAnsi="Arial" w:cs="Arial"/>
          <w:spacing w:val="6"/>
          <w:sz w:val="24"/>
          <w:szCs w:val="24"/>
        </w:rPr>
        <w:t xml:space="preserve"> </w:t>
      </w:r>
      <w:r w:rsidRPr="006C2426">
        <w:rPr>
          <w:rFonts w:ascii="Arial" w:eastAsia="Arial" w:hAnsi="Arial" w:cs="Arial"/>
          <w:sz w:val="24"/>
          <w:szCs w:val="24"/>
        </w:rPr>
        <w:t>c</w:t>
      </w:r>
      <w:r w:rsidRPr="006C2426">
        <w:rPr>
          <w:rFonts w:ascii="Arial" w:eastAsia="Arial" w:hAnsi="Arial" w:cs="Arial"/>
          <w:spacing w:val="1"/>
          <w:sz w:val="24"/>
          <w:szCs w:val="24"/>
        </w:rPr>
        <w:t>o</w:t>
      </w:r>
      <w:r w:rsidRPr="006C2426">
        <w:rPr>
          <w:rFonts w:ascii="Arial" w:eastAsia="Arial" w:hAnsi="Arial" w:cs="Arial"/>
          <w:sz w:val="24"/>
          <w:szCs w:val="24"/>
        </w:rPr>
        <w:t>r</w:t>
      </w:r>
      <w:r w:rsidRPr="006C2426">
        <w:rPr>
          <w:rFonts w:ascii="Arial" w:eastAsia="Arial" w:hAnsi="Arial" w:cs="Arial"/>
          <w:spacing w:val="-1"/>
          <w:sz w:val="24"/>
          <w:szCs w:val="24"/>
        </w:rPr>
        <w:t>r</w:t>
      </w:r>
      <w:r w:rsidRPr="006C2426">
        <w:rPr>
          <w:rFonts w:ascii="Arial" w:eastAsia="Arial" w:hAnsi="Arial" w:cs="Arial"/>
          <w:spacing w:val="1"/>
          <w:sz w:val="24"/>
          <w:szCs w:val="24"/>
        </w:rPr>
        <w:t>e</w:t>
      </w:r>
      <w:r w:rsidRPr="006C2426">
        <w:rPr>
          <w:rFonts w:ascii="Arial" w:eastAsia="Arial" w:hAnsi="Arial" w:cs="Arial"/>
          <w:sz w:val="24"/>
          <w:szCs w:val="24"/>
        </w:rPr>
        <w:t>s</w:t>
      </w:r>
      <w:r w:rsidRPr="006C2426">
        <w:rPr>
          <w:rFonts w:ascii="Arial" w:eastAsia="Arial" w:hAnsi="Arial" w:cs="Arial"/>
          <w:spacing w:val="1"/>
          <w:sz w:val="24"/>
          <w:szCs w:val="24"/>
        </w:rPr>
        <w:t>po</w:t>
      </w:r>
      <w:r w:rsidRPr="006C2426">
        <w:rPr>
          <w:rFonts w:ascii="Arial" w:eastAsia="Arial" w:hAnsi="Arial" w:cs="Arial"/>
          <w:spacing w:val="-1"/>
          <w:sz w:val="24"/>
          <w:szCs w:val="24"/>
        </w:rPr>
        <w:t>n</w:t>
      </w:r>
      <w:r w:rsidRPr="006C2426">
        <w:rPr>
          <w:rFonts w:ascii="Arial" w:eastAsia="Arial" w:hAnsi="Arial" w:cs="Arial"/>
          <w:spacing w:val="6"/>
          <w:sz w:val="24"/>
          <w:szCs w:val="24"/>
        </w:rPr>
        <w:t>d</w:t>
      </w:r>
      <w:r w:rsidRPr="006C2426">
        <w:rPr>
          <w:rFonts w:ascii="Arial" w:eastAsia="Arial" w:hAnsi="Arial" w:cs="Arial"/>
          <w:sz w:val="24"/>
          <w:szCs w:val="24"/>
        </w:rPr>
        <w:t>a</w:t>
      </w:r>
      <w:r w:rsidRPr="006C2426">
        <w:rPr>
          <w:rFonts w:ascii="Arial" w:eastAsia="Arial" w:hAnsi="Arial" w:cs="Arial"/>
          <w:spacing w:val="8"/>
          <w:sz w:val="24"/>
          <w:szCs w:val="24"/>
        </w:rPr>
        <w:t xml:space="preserve"> </w:t>
      </w:r>
      <w:r w:rsidRPr="006C2426">
        <w:rPr>
          <w:rFonts w:ascii="Arial" w:eastAsia="Arial" w:hAnsi="Arial" w:cs="Arial"/>
          <w:spacing w:val="1"/>
          <w:sz w:val="24"/>
          <w:szCs w:val="24"/>
        </w:rPr>
        <w:t>a</w:t>
      </w:r>
      <w:r w:rsidRPr="006C2426">
        <w:rPr>
          <w:rFonts w:ascii="Arial" w:eastAsia="Arial" w:hAnsi="Arial" w:cs="Arial"/>
          <w:sz w:val="24"/>
          <w:szCs w:val="24"/>
        </w:rPr>
        <w:t>l</w:t>
      </w:r>
      <w:r w:rsidRPr="006C2426">
        <w:rPr>
          <w:rFonts w:ascii="Arial" w:eastAsia="Arial" w:hAnsi="Arial" w:cs="Arial"/>
          <w:spacing w:val="5"/>
          <w:sz w:val="24"/>
          <w:szCs w:val="24"/>
        </w:rPr>
        <w:t xml:space="preserve"> </w:t>
      </w:r>
      <w:r w:rsidRPr="006C2426">
        <w:rPr>
          <w:rFonts w:ascii="Arial" w:eastAsia="Arial" w:hAnsi="Arial" w:cs="Arial"/>
          <w:spacing w:val="1"/>
          <w:sz w:val="24"/>
          <w:szCs w:val="24"/>
        </w:rPr>
        <w:t>a</w:t>
      </w:r>
      <w:r w:rsidRPr="006C2426">
        <w:rPr>
          <w:rFonts w:ascii="Arial" w:eastAsia="Arial" w:hAnsi="Arial" w:cs="Arial"/>
          <w:sz w:val="24"/>
          <w:szCs w:val="24"/>
        </w:rPr>
        <w:t>si</w:t>
      </w:r>
      <w:r w:rsidRPr="006C2426">
        <w:rPr>
          <w:rFonts w:ascii="Arial" w:eastAsia="Arial" w:hAnsi="Arial" w:cs="Arial"/>
          <w:spacing w:val="-2"/>
          <w:sz w:val="24"/>
          <w:szCs w:val="24"/>
        </w:rPr>
        <w:t>g</w:t>
      </w:r>
      <w:r w:rsidRPr="006C2426">
        <w:rPr>
          <w:rFonts w:ascii="Arial" w:eastAsia="Arial" w:hAnsi="Arial" w:cs="Arial"/>
          <w:spacing w:val="1"/>
          <w:sz w:val="24"/>
          <w:szCs w:val="24"/>
        </w:rPr>
        <w:t>n</w:t>
      </w:r>
      <w:r w:rsidRPr="006C2426">
        <w:rPr>
          <w:rFonts w:ascii="Arial" w:eastAsia="Arial" w:hAnsi="Arial" w:cs="Arial"/>
          <w:spacing w:val="-1"/>
          <w:sz w:val="24"/>
          <w:szCs w:val="24"/>
        </w:rPr>
        <w:t>a</w:t>
      </w:r>
      <w:r w:rsidRPr="006C2426">
        <w:rPr>
          <w:rFonts w:ascii="Arial" w:eastAsia="Arial" w:hAnsi="Arial" w:cs="Arial"/>
          <w:spacing w:val="1"/>
          <w:sz w:val="24"/>
          <w:szCs w:val="24"/>
        </w:rPr>
        <w:t>d</w:t>
      </w:r>
      <w:r w:rsidRPr="006C2426">
        <w:rPr>
          <w:rFonts w:ascii="Arial" w:eastAsia="Arial" w:hAnsi="Arial" w:cs="Arial"/>
          <w:sz w:val="24"/>
          <w:szCs w:val="24"/>
        </w:rPr>
        <w:t>o</w:t>
      </w:r>
      <w:r w:rsidRPr="006C2426">
        <w:rPr>
          <w:rFonts w:ascii="Arial" w:eastAsia="Arial" w:hAnsi="Arial" w:cs="Arial"/>
          <w:spacing w:val="8"/>
          <w:sz w:val="24"/>
          <w:szCs w:val="24"/>
        </w:rPr>
        <w:t xml:space="preserve"> </w:t>
      </w:r>
      <w:r w:rsidRPr="006C2426">
        <w:rPr>
          <w:rFonts w:ascii="Arial" w:eastAsia="Arial" w:hAnsi="Arial" w:cs="Arial"/>
          <w:spacing w:val="-1"/>
          <w:sz w:val="24"/>
          <w:szCs w:val="24"/>
        </w:rPr>
        <w:t>p</w:t>
      </w:r>
      <w:r w:rsidRPr="006C2426">
        <w:rPr>
          <w:rFonts w:ascii="Arial" w:eastAsia="Arial" w:hAnsi="Arial" w:cs="Arial"/>
          <w:spacing w:val="1"/>
          <w:sz w:val="24"/>
          <w:szCs w:val="24"/>
        </w:rPr>
        <w:t>o</w:t>
      </w:r>
      <w:r w:rsidRPr="006C2426">
        <w:rPr>
          <w:rFonts w:ascii="Arial" w:eastAsia="Arial" w:hAnsi="Arial" w:cs="Arial"/>
          <w:sz w:val="24"/>
          <w:szCs w:val="24"/>
        </w:rPr>
        <w:t>r</w:t>
      </w:r>
      <w:r w:rsidRPr="006C2426">
        <w:rPr>
          <w:rFonts w:ascii="Arial" w:eastAsia="Arial" w:hAnsi="Arial" w:cs="Arial"/>
          <w:spacing w:val="7"/>
          <w:sz w:val="24"/>
          <w:szCs w:val="24"/>
        </w:rPr>
        <w:t xml:space="preserve"> </w:t>
      </w:r>
      <w:r w:rsidRPr="006C2426">
        <w:rPr>
          <w:rFonts w:ascii="Arial" w:eastAsia="Arial" w:hAnsi="Arial" w:cs="Arial"/>
          <w:sz w:val="24"/>
          <w:szCs w:val="24"/>
        </w:rPr>
        <w:t>la</w:t>
      </w:r>
    </w:p>
    <w:p w:rsidR="006C2426" w:rsidRDefault="006C2426" w:rsidP="006C2426">
      <w:pPr>
        <w:ind w:left="810" w:right="2957"/>
        <w:jc w:val="both"/>
        <w:rPr>
          <w:rFonts w:ascii="Arial" w:eastAsia="Arial" w:hAnsi="Arial" w:cs="Arial"/>
          <w:sz w:val="24"/>
          <w:szCs w:val="24"/>
        </w:rPr>
      </w:pPr>
      <w:r>
        <w:rPr>
          <w:rFonts w:ascii="Arial" w:eastAsia="Arial" w:hAnsi="Arial" w:cs="Arial"/>
          <w:sz w:val="24"/>
          <w:szCs w:val="24"/>
        </w:rPr>
        <w:t>A</w:t>
      </w:r>
      <w:r>
        <w:rPr>
          <w:rFonts w:ascii="Arial" w:eastAsia="Arial" w:hAnsi="Arial" w:cs="Arial"/>
          <w:spacing w:val="1"/>
          <w:sz w:val="24"/>
          <w:szCs w:val="24"/>
        </w:rPr>
        <w:t>dm</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 xml:space="preserve">istración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Im</w:t>
      </w:r>
      <w:r>
        <w:rPr>
          <w:rFonts w:ascii="Arial" w:eastAsia="Arial" w:hAnsi="Arial" w:cs="Arial"/>
          <w:spacing w:val="-2"/>
          <w:sz w:val="24"/>
          <w:szCs w:val="24"/>
        </w:rPr>
        <w:t>p</w:t>
      </w:r>
      <w:r>
        <w:rPr>
          <w:rFonts w:ascii="Arial" w:eastAsia="Arial" w:hAnsi="Arial" w:cs="Arial"/>
          <w:spacing w:val="1"/>
          <w:sz w:val="24"/>
          <w:szCs w:val="24"/>
        </w:rPr>
        <w:t>ue</w:t>
      </w:r>
      <w:r>
        <w:rPr>
          <w:rFonts w:ascii="Arial" w:eastAsia="Arial" w:hAnsi="Arial" w:cs="Arial"/>
          <w:sz w:val="24"/>
          <w:szCs w:val="24"/>
        </w:rPr>
        <w:t>st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Adu</w:t>
      </w:r>
      <w:r>
        <w:rPr>
          <w:rFonts w:ascii="Arial" w:eastAsia="Arial" w:hAnsi="Arial" w:cs="Arial"/>
          <w:spacing w:val="-1"/>
          <w:sz w:val="24"/>
          <w:szCs w:val="24"/>
        </w:rPr>
        <w:t>a</w:t>
      </w:r>
      <w:r>
        <w:rPr>
          <w:rFonts w:ascii="Arial" w:eastAsia="Arial" w:hAnsi="Arial" w:cs="Arial"/>
          <w:spacing w:val="1"/>
          <w:sz w:val="24"/>
          <w:szCs w:val="24"/>
        </w:rPr>
        <w:t>na</w:t>
      </w:r>
      <w:r>
        <w:rPr>
          <w:rFonts w:ascii="Arial" w:eastAsia="Arial" w:hAnsi="Arial" w:cs="Arial"/>
          <w:sz w:val="24"/>
          <w:szCs w:val="24"/>
        </w:rPr>
        <w:t>s N</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pacing w:val="1"/>
          <w:sz w:val="24"/>
          <w:szCs w:val="24"/>
        </w:rPr>
        <w:t>ona</w:t>
      </w:r>
      <w:r>
        <w:rPr>
          <w:rFonts w:ascii="Arial" w:eastAsia="Arial" w:hAnsi="Arial" w:cs="Arial"/>
          <w:sz w:val="24"/>
          <w:szCs w:val="24"/>
        </w:rPr>
        <w:t>le</w:t>
      </w:r>
      <w:r>
        <w:rPr>
          <w:rFonts w:ascii="Arial" w:eastAsia="Arial" w:hAnsi="Arial" w:cs="Arial"/>
          <w:spacing w:val="-2"/>
          <w:sz w:val="24"/>
          <w:szCs w:val="24"/>
        </w:rPr>
        <w:t>s</w:t>
      </w:r>
      <w:r>
        <w:rPr>
          <w:rFonts w:ascii="Arial" w:eastAsia="Arial" w:hAnsi="Arial" w:cs="Arial"/>
          <w:sz w:val="24"/>
          <w:szCs w:val="24"/>
        </w:rPr>
        <w:t>.</w:t>
      </w:r>
    </w:p>
    <w:p w:rsidR="00F22738" w:rsidRDefault="00F22738" w:rsidP="00F22738">
      <w:pPr>
        <w:ind w:right="2957"/>
        <w:jc w:val="both"/>
        <w:rPr>
          <w:rFonts w:ascii="Arial" w:eastAsia="Arial" w:hAnsi="Arial" w:cs="Arial"/>
          <w:sz w:val="24"/>
          <w:szCs w:val="24"/>
        </w:rPr>
      </w:pPr>
    </w:p>
    <w:p w:rsidR="00F22738" w:rsidRPr="00F22738" w:rsidRDefault="00F22738" w:rsidP="00F36001">
      <w:pPr>
        <w:pStyle w:val="Prrafodelista"/>
        <w:numPr>
          <w:ilvl w:val="0"/>
          <w:numId w:val="1"/>
        </w:numPr>
        <w:ind w:right="2100"/>
        <w:jc w:val="both"/>
        <w:rPr>
          <w:rFonts w:ascii="Arial" w:eastAsia="Arial" w:hAnsi="Arial" w:cs="Arial"/>
          <w:sz w:val="24"/>
          <w:szCs w:val="24"/>
        </w:rPr>
      </w:pPr>
      <w:r w:rsidRPr="00F22738">
        <w:rPr>
          <w:rFonts w:ascii="Arial" w:eastAsia="Arial" w:hAnsi="Arial" w:cs="Arial"/>
          <w:b/>
          <w:sz w:val="24"/>
          <w:szCs w:val="24"/>
        </w:rPr>
        <w:t>Re</w:t>
      </w:r>
      <w:r w:rsidRPr="00F22738">
        <w:rPr>
          <w:rFonts w:ascii="Arial" w:eastAsia="Arial" w:hAnsi="Arial" w:cs="Arial"/>
          <w:b/>
          <w:spacing w:val="1"/>
          <w:sz w:val="24"/>
          <w:szCs w:val="24"/>
        </w:rPr>
        <w:t>s</w:t>
      </w:r>
      <w:r w:rsidRPr="00F22738">
        <w:rPr>
          <w:rFonts w:ascii="Arial" w:eastAsia="Arial" w:hAnsi="Arial" w:cs="Arial"/>
          <w:b/>
          <w:sz w:val="24"/>
          <w:szCs w:val="24"/>
        </w:rPr>
        <w:t>pons</w:t>
      </w:r>
      <w:r w:rsidRPr="00F22738">
        <w:rPr>
          <w:rFonts w:ascii="Arial" w:eastAsia="Arial" w:hAnsi="Arial" w:cs="Arial"/>
          <w:b/>
          <w:spacing w:val="1"/>
          <w:sz w:val="24"/>
          <w:szCs w:val="24"/>
        </w:rPr>
        <w:t>a</w:t>
      </w:r>
      <w:r w:rsidRPr="00F22738">
        <w:rPr>
          <w:rFonts w:ascii="Arial" w:eastAsia="Arial" w:hAnsi="Arial" w:cs="Arial"/>
          <w:b/>
          <w:sz w:val="24"/>
          <w:szCs w:val="24"/>
        </w:rPr>
        <w:t>b</w:t>
      </w:r>
      <w:r w:rsidRPr="00F22738">
        <w:rPr>
          <w:rFonts w:ascii="Arial" w:eastAsia="Arial" w:hAnsi="Arial" w:cs="Arial"/>
          <w:b/>
          <w:spacing w:val="-2"/>
          <w:sz w:val="24"/>
          <w:szCs w:val="24"/>
        </w:rPr>
        <w:t>l</w:t>
      </w:r>
      <w:r w:rsidRPr="00F22738">
        <w:rPr>
          <w:rFonts w:ascii="Arial" w:eastAsia="Arial" w:hAnsi="Arial" w:cs="Arial"/>
          <w:b/>
          <w:spacing w:val="1"/>
          <w:sz w:val="24"/>
          <w:szCs w:val="24"/>
        </w:rPr>
        <w:t>e</w:t>
      </w:r>
      <w:r w:rsidRPr="00F22738">
        <w:rPr>
          <w:rFonts w:ascii="Arial" w:eastAsia="Arial" w:hAnsi="Arial" w:cs="Arial"/>
          <w:b/>
          <w:sz w:val="24"/>
          <w:szCs w:val="24"/>
        </w:rPr>
        <w:t>s</w:t>
      </w:r>
      <w:r w:rsidRPr="00F22738">
        <w:rPr>
          <w:rFonts w:ascii="Arial" w:eastAsia="Arial" w:hAnsi="Arial" w:cs="Arial"/>
          <w:b/>
          <w:spacing w:val="1"/>
          <w:sz w:val="24"/>
          <w:szCs w:val="24"/>
        </w:rPr>
        <w:t xml:space="preserve"> </w:t>
      </w:r>
      <w:r w:rsidRPr="00F22738">
        <w:rPr>
          <w:rFonts w:ascii="Arial" w:eastAsia="Arial" w:hAnsi="Arial" w:cs="Arial"/>
          <w:b/>
          <w:sz w:val="24"/>
          <w:szCs w:val="24"/>
        </w:rPr>
        <w:t>de</w:t>
      </w:r>
      <w:r w:rsidRPr="00F22738">
        <w:rPr>
          <w:rFonts w:ascii="Arial" w:eastAsia="Arial" w:hAnsi="Arial" w:cs="Arial"/>
          <w:b/>
          <w:spacing w:val="-1"/>
          <w:sz w:val="24"/>
          <w:szCs w:val="24"/>
        </w:rPr>
        <w:t xml:space="preserve"> </w:t>
      </w:r>
      <w:r w:rsidRPr="00F22738">
        <w:rPr>
          <w:rFonts w:ascii="Arial" w:eastAsia="Arial" w:hAnsi="Arial" w:cs="Arial"/>
          <w:b/>
          <w:sz w:val="24"/>
          <w:szCs w:val="24"/>
        </w:rPr>
        <w:t>D</w:t>
      </w:r>
      <w:r w:rsidRPr="00F22738">
        <w:rPr>
          <w:rFonts w:ascii="Arial" w:eastAsia="Arial" w:hAnsi="Arial" w:cs="Arial"/>
          <w:b/>
          <w:spacing w:val="1"/>
          <w:sz w:val="24"/>
          <w:szCs w:val="24"/>
        </w:rPr>
        <w:t>e</w:t>
      </w:r>
      <w:r w:rsidRPr="00F22738">
        <w:rPr>
          <w:rFonts w:ascii="Arial" w:eastAsia="Arial" w:hAnsi="Arial" w:cs="Arial"/>
          <w:b/>
          <w:sz w:val="24"/>
          <w:szCs w:val="24"/>
        </w:rPr>
        <w:t>termin</w:t>
      </w:r>
      <w:r w:rsidRPr="00F22738">
        <w:rPr>
          <w:rFonts w:ascii="Arial" w:eastAsia="Arial" w:hAnsi="Arial" w:cs="Arial"/>
          <w:b/>
          <w:spacing w:val="1"/>
          <w:sz w:val="24"/>
          <w:szCs w:val="24"/>
        </w:rPr>
        <w:t>a</w:t>
      </w:r>
      <w:r w:rsidRPr="00F22738">
        <w:rPr>
          <w:rFonts w:ascii="Arial" w:eastAsia="Arial" w:hAnsi="Arial" w:cs="Arial"/>
          <w:b/>
          <w:sz w:val="24"/>
          <w:szCs w:val="24"/>
        </w:rPr>
        <w:t>r</w:t>
      </w:r>
      <w:r w:rsidRPr="00F22738">
        <w:rPr>
          <w:rFonts w:ascii="Arial" w:eastAsia="Arial" w:hAnsi="Arial" w:cs="Arial"/>
          <w:b/>
          <w:spacing w:val="-1"/>
          <w:sz w:val="24"/>
          <w:szCs w:val="24"/>
        </w:rPr>
        <w:t xml:space="preserve"> </w:t>
      </w:r>
      <w:r w:rsidRPr="00F22738">
        <w:rPr>
          <w:rFonts w:ascii="Arial" w:eastAsia="Arial" w:hAnsi="Arial" w:cs="Arial"/>
          <w:b/>
          <w:sz w:val="24"/>
          <w:szCs w:val="24"/>
        </w:rPr>
        <w:t>Op</w:t>
      </w:r>
      <w:r w:rsidRPr="00F22738">
        <w:rPr>
          <w:rFonts w:ascii="Arial" w:eastAsia="Arial" w:hAnsi="Arial" w:cs="Arial"/>
          <w:b/>
          <w:spacing w:val="1"/>
          <w:sz w:val="24"/>
          <w:szCs w:val="24"/>
        </w:rPr>
        <w:t>e</w:t>
      </w:r>
      <w:r w:rsidRPr="00F22738">
        <w:rPr>
          <w:rFonts w:ascii="Arial" w:eastAsia="Arial" w:hAnsi="Arial" w:cs="Arial"/>
          <w:b/>
          <w:sz w:val="24"/>
          <w:szCs w:val="24"/>
        </w:rPr>
        <w:t>r</w:t>
      </w:r>
      <w:r w:rsidRPr="00F22738">
        <w:rPr>
          <w:rFonts w:ascii="Arial" w:eastAsia="Arial" w:hAnsi="Arial" w:cs="Arial"/>
          <w:b/>
          <w:spacing w:val="-1"/>
          <w:sz w:val="24"/>
          <w:szCs w:val="24"/>
        </w:rPr>
        <w:t>a</w:t>
      </w:r>
      <w:r w:rsidRPr="00F22738">
        <w:rPr>
          <w:rFonts w:ascii="Arial" w:eastAsia="Arial" w:hAnsi="Arial" w:cs="Arial"/>
          <w:b/>
          <w:spacing w:val="1"/>
          <w:sz w:val="24"/>
          <w:szCs w:val="24"/>
        </w:rPr>
        <w:t>c</w:t>
      </w:r>
      <w:r w:rsidRPr="00F22738">
        <w:rPr>
          <w:rFonts w:ascii="Arial" w:eastAsia="Arial" w:hAnsi="Arial" w:cs="Arial"/>
          <w:b/>
          <w:sz w:val="24"/>
          <w:szCs w:val="24"/>
        </w:rPr>
        <w:t>ion</w:t>
      </w:r>
      <w:r w:rsidRPr="00F22738">
        <w:rPr>
          <w:rFonts w:ascii="Arial" w:eastAsia="Arial" w:hAnsi="Arial" w:cs="Arial"/>
          <w:b/>
          <w:spacing w:val="1"/>
          <w:sz w:val="24"/>
          <w:szCs w:val="24"/>
        </w:rPr>
        <w:t>e</w:t>
      </w:r>
      <w:r w:rsidRPr="00F22738">
        <w:rPr>
          <w:rFonts w:ascii="Arial" w:eastAsia="Arial" w:hAnsi="Arial" w:cs="Arial"/>
          <w:b/>
          <w:sz w:val="24"/>
          <w:szCs w:val="24"/>
        </w:rPr>
        <w:t>s</w:t>
      </w:r>
      <w:r w:rsidRPr="00F22738">
        <w:rPr>
          <w:rFonts w:ascii="Arial" w:eastAsia="Arial" w:hAnsi="Arial" w:cs="Arial"/>
          <w:b/>
          <w:spacing w:val="-1"/>
          <w:sz w:val="24"/>
          <w:szCs w:val="24"/>
        </w:rPr>
        <w:t xml:space="preserve"> </w:t>
      </w:r>
      <w:r w:rsidRPr="00F22738">
        <w:rPr>
          <w:rFonts w:ascii="Arial" w:eastAsia="Arial" w:hAnsi="Arial" w:cs="Arial"/>
          <w:b/>
          <w:spacing w:val="1"/>
          <w:sz w:val="24"/>
          <w:szCs w:val="24"/>
        </w:rPr>
        <w:t>S</w:t>
      </w:r>
      <w:r w:rsidRPr="00F22738">
        <w:rPr>
          <w:rFonts w:ascii="Arial" w:eastAsia="Arial" w:hAnsi="Arial" w:cs="Arial"/>
          <w:b/>
          <w:sz w:val="24"/>
          <w:szCs w:val="24"/>
        </w:rPr>
        <w:t>osp</w:t>
      </w:r>
      <w:r w:rsidRPr="00F22738">
        <w:rPr>
          <w:rFonts w:ascii="Arial" w:eastAsia="Arial" w:hAnsi="Arial" w:cs="Arial"/>
          <w:b/>
          <w:spacing w:val="1"/>
          <w:sz w:val="24"/>
          <w:szCs w:val="24"/>
        </w:rPr>
        <w:t>ec</w:t>
      </w:r>
      <w:r w:rsidRPr="00F22738">
        <w:rPr>
          <w:rFonts w:ascii="Arial" w:eastAsia="Arial" w:hAnsi="Arial" w:cs="Arial"/>
          <w:b/>
          <w:sz w:val="24"/>
          <w:szCs w:val="24"/>
        </w:rPr>
        <w:t>h</w:t>
      </w:r>
      <w:r w:rsidRPr="00F22738">
        <w:rPr>
          <w:rFonts w:ascii="Arial" w:eastAsia="Arial" w:hAnsi="Arial" w:cs="Arial"/>
          <w:b/>
          <w:spacing w:val="-3"/>
          <w:sz w:val="24"/>
          <w:szCs w:val="24"/>
        </w:rPr>
        <w:t>o</w:t>
      </w:r>
      <w:r w:rsidRPr="00F22738">
        <w:rPr>
          <w:rFonts w:ascii="Arial" w:eastAsia="Arial" w:hAnsi="Arial" w:cs="Arial"/>
          <w:b/>
          <w:spacing w:val="1"/>
          <w:sz w:val="24"/>
          <w:szCs w:val="24"/>
        </w:rPr>
        <w:t>sa</w:t>
      </w:r>
      <w:r w:rsidRPr="00F22738">
        <w:rPr>
          <w:rFonts w:ascii="Arial" w:eastAsia="Arial" w:hAnsi="Arial" w:cs="Arial"/>
          <w:b/>
          <w:sz w:val="24"/>
          <w:szCs w:val="24"/>
        </w:rPr>
        <w:t>s</w:t>
      </w:r>
    </w:p>
    <w:p w:rsidR="00F22738" w:rsidRDefault="00F22738" w:rsidP="00F22738">
      <w:pPr>
        <w:spacing w:before="18" w:line="260" w:lineRule="exact"/>
        <w:rPr>
          <w:sz w:val="26"/>
          <w:szCs w:val="26"/>
        </w:rPr>
      </w:pPr>
    </w:p>
    <w:p w:rsidR="0079764A" w:rsidRDefault="0079764A" w:rsidP="00F22738">
      <w:pPr>
        <w:ind w:left="102" w:right="78"/>
        <w:jc w:val="both"/>
        <w:rPr>
          <w:rFonts w:ascii="Arial" w:eastAsia="Arial" w:hAnsi="Arial" w:cs="Arial"/>
          <w:spacing w:val="1"/>
          <w:sz w:val="24"/>
          <w:szCs w:val="24"/>
        </w:rPr>
      </w:pPr>
      <w:r>
        <w:rPr>
          <w:rFonts w:ascii="Arial" w:eastAsia="Arial" w:hAnsi="Arial" w:cs="Arial"/>
          <w:sz w:val="24"/>
          <w:szCs w:val="24"/>
        </w:rPr>
        <w:t>Para el control de la efectiva  comunicación y cumplimiento de los parámetros del manual SARLAFT se designará un funcionario como OFICIAL DE CUMPLIMIENTO SARLAFT</w:t>
      </w:r>
    </w:p>
    <w:p w:rsidR="0079764A" w:rsidRDefault="0079764A" w:rsidP="00F22738">
      <w:pPr>
        <w:ind w:left="102" w:right="78"/>
        <w:jc w:val="both"/>
        <w:rPr>
          <w:rFonts w:ascii="Arial" w:eastAsia="Arial" w:hAnsi="Arial" w:cs="Arial"/>
          <w:spacing w:val="1"/>
          <w:sz w:val="24"/>
          <w:szCs w:val="24"/>
        </w:rPr>
      </w:pPr>
    </w:p>
    <w:p w:rsidR="00F22738" w:rsidRDefault="00F22738" w:rsidP="00F22738">
      <w:pPr>
        <w:ind w:left="102" w:right="78"/>
        <w:jc w:val="both"/>
        <w:rPr>
          <w:rFonts w:ascii="Arial" w:eastAsia="Arial" w:hAnsi="Arial" w:cs="Arial"/>
          <w:sz w:val="24"/>
          <w:szCs w:val="24"/>
        </w:rPr>
      </w:pPr>
      <w:r>
        <w:rPr>
          <w:rFonts w:ascii="Arial" w:eastAsia="Arial" w:hAnsi="Arial" w:cs="Arial"/>
          <w:spacing w:val="1"/>
          <w:sz w:val="24"/>
          <w:szCs w:val="24"/>
        </w:rPr>
        <w:t>Lo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2"/>
          <w:sz w:val="24"/>
          <w:szCs w:val="24"/>
        </w:rPr>
        <w:t>E</w:t>
      </w:r>
      <w:r>
        <w:rPr>
          <w:rFonts w:ascii="Arial" w:eastAsia="Arial" w:hAnsi="Arial" w:cs="Arial"/>
          <w:spacing w:val="1"/>
          <w:sz w:val="24"/>
          <w:szCs w:val="24"/>
        </w:rPr>
        <w:t>mp</w:t>
      </w:r>
      <w:r>
        <w:rPr>
          <w:rFonts w:ascii="Arial" w:eastAsia="Arial" w:hAnsi="Arial" w:cs="Arial"/>
          <w:sz w:val="24"/>
          <w:szCs w:val="24"/>
        </w:rPr>
        <w:t>l</w:t>
      </w:r>
      <w:r>
        <w:rPr>
          <w:rFonts w:ascii="Arial" w:eastAsia="Arial" w:hAnsi="Arial" w:cs="Arial"/>
          <w:spacing w:val="-2"/>
          <w:sz w:val="24"/>
          <w:szCs w:val="24"/>
        </w:rPr>
        <w:t>e</w:t>
      </w:r>
      <w:r>
        <w:rPr>
          <w:rFonts w:ascii="Arial" w:eastAsia="Arial" w:hAnsi="Arial" w:cs="Arial"/>
          <w:spacing w:val="1"/>
          <w:sz w:val="24"/>
          <w:szCs w:val="24"/>
        </w:rPr>
        <w:t>ado</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re</w:t>
      </w:r>
      <w:r>
        <w:rPr>
          <w:rFonts w:ascii="Arial" w:eastAsia="Arial" w:hAnsi="Arial" w:cs="Arial"/>
          <w:spacing w:val="-2"/>
          <w:sz w:val="24"/>
          <w:szCs w:val="24"/>
        </w:rPr>
        <w:t>s</w:t>
      </w:r>
      <w:r>
        <w:rPr>
          <w:rFonts w:ascii="Arial" w:eastAsia="Arial" w:hAnsi="Arial" w:cs="Arial"/>
          <w:spacing w:val="1"/>
          <w:sz w:val="24"/>
          <w:szCs w:val="24"/>
        </w:rPr>
        <w:t>p</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z w:val="24"/>
          <w:szCs w:val="24"/>
        </w:rPr>
        <w:t>s</w:t>
      </w:r>
      <w:r>
        <w:rPr>
          <w:rFonts w:ascii="Arial" w:eastAsia="Arial" w:hAnsi="Arial" w:cs="Arial"/>
          <w:spacing w:val="1"/>
          <w:sz w:val="24"/>
          <w:szCs w:val="24"/>
        </w:rPr>
        <w:t>ab</w:t>
      </w:r>
      <w:r>
        <w:rPr>
          <w:rFonts w:ascii="Arial" w:eastAsia="Arial" w:hAnsi="Arial" w:cs="Arial"/>
          <w:sz w:val="24"/>
          <w:szCs w:val="24"/>
        </w:rPr>
        <w:t xml:space="preserve">les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la</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pacing w:val="-2"/>
          <w:sz w:val="24"/>
          <w:szCs w:val="24"/>
        </w:rPr>
        <w:t>v</w:t>
      </w:r>
      <w:r>
        <w:rPr>
          <w:rFonts w:ascii="Arial" w:eastAsia="Arial" w:hAnsi="Arial" w:cs="Arial"/>
          <w:spacing w:val="1"/>
          <w:sz w:val="24"/>
          <w:szCs w:val="24"/>
        </w:rPr>
        <w:t>a</w:t>
      </w:r>
      <w:r>
        <w:rPr>
          <w:rFonts w:ascii="Arial" w:eastAsia="Arial" w:hAnsi="Arial" w:cs="Arial"/>
          <w:sz w:val="24"/>
          <w:szCs w:val="24"/>
        </w:rPr>
        <w:t>lu</w:t>
      </w:r>
      <w:r>
        <w:rPr>
          <w:rFonts w:ascii="Arial" w:eastAsia="Arial" w:hAnsi="Arial" w:cs="Arial"/>
          <w:spacing w:val="-1"/>
          <w:sz w:val="24"/>
          <w:szCs w:val="24"/>
        </w:rPr>
        <w:t>a</w:t>
      </w:r>
      <w:r>
        <w:rPr>
          <w:rFonts w:ascii="Arial" w:eastAsia="Arial" w:hAnsi="Arial" w:cs="Arial"/>
          <w:sz w:val="24"/>
          <w:szCs w:val="24"/>
        </w:rPr>
        <w:t>ción</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la</w:t>
      </w:r>
      <w:r>
        <w:rPr>
          <w:rFonts w:ascii="Arial" w:eastAsia="Arial" w:hAnsi="Arial" w:cs="Arial"/>
          <w:spacing w:val="2"/>
          <w:sz w:val="24"/>
          <w:szCs w:val="24"/>
        </w:rPr>
        <w:t xml:space="preserve"> </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2"/>
          <w:sz w:val="24"/>
          <w:szCs w:val="24"/>
        </w:rPr>
        <w:t>ó</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pacing w:val="-2"/>
          <w:sz w:val="24"/>
          <w:szCs w:val="24"/>
        </w:rPr>
        <w:t>t</w:t>
      </w:r>
      <w:r>
        <w:rPr>
          <w:rFonts w:ascii="Arial" w:eastAsia="Arial" w:hAnsi="Arial" w:cs="Arial"/>
          <w:spacing w:val="1"/>
          <w:sz w:val="24"/>
          <w:szCs w:val="24"/>
        </w:rPr>
        <w:t>en</w:t>
      </w:r>
      <w:r>
        <w:rPr>
          <w:rFonts w:ascii="Arial" w:eastAsia="Arial" w:hAnsi="Arial" w:cs="Arial"/>
          <w:sz w:val="24"/>
          <w:szCs w:val="24"/>
        </w:rPr>
        <w:t>i</w:t>
      </w:r>
      <w:r>
        <w:rPr>
          <w:rFonts w:ascii="Arial" w:eastAsia="Arial" w:hAnsi="Arial" w:cs="Arial"/>
          <w:spacing w:val="-2"/>
          <w:sz w:val="24"/>
          <w:szCs w:val="24"/>
        </w:rPr>
        <w:t>d</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3"/>
          <w:sz w:val="24"/>
          <w:szCs w:val="24"/>
        </w:rPr>
        <w:t>l</w:t>
      </w:r>
      <w:r>
        <w:rPr>
          <w:rFonts w:ascii="Arial" w:eastAsia="Arial" w:hAnsi="Arial" w:cs="Arial"/>
          <w:sz w:val="24"/>
          <w:szCs w:val="24"/>
        </w:rPr>
        <w:t>a s</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cit</w:t>
      </w:r>
      <w:r>
        <w:rPr>
          <w:rFonts w:ascii="Arial" w:eastAsia="Arial" w:hAnsi="Arial" w:cs="Arial"/>
          <w:spacing w:val="1"/>
          <w:sz w:val="24"/>
          <w:szCs w:val="24"/>
        </w:rPr>
        <w:t>u</w:t>
      </w:r>
      <w:r>
        <w:rPr>
          <w:rFonts w:ascii="Arial" w:eastAsia="Arial" w:hAnsi="Arial" w:cs="Arial"/>
          <w:sz w:val="24"/>
          <w:szCs w:val="24"/>
        </w:rPr>
        <w:t>d</w:t>
      </w:r>
      <w:r>
        <w:rPr>
          <w:rFonts w:ascii="Arial" w:eastAsia="Arial" w:hAnsi="Arial" w:cs="Arial"/>
          <w:spacing w:val="3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3"/>
          <w:sz w:val="24"/>
          <w:szCs w:val="24"/>
        </w:rPr>
        <w:t xml:space="preserve"> </w:t>
      </w:r>
      <w:r>
        <w:rPr>
          <w:rFonts w:ascii="Arial" w:eastAsia="Arial" w:hAnsi="Arial" w:cs="Arial"/>
          <w:spacing w:val="-2"/>
          <w:sz w:val="24"/>
          <w:szCs w:val="24"/>
        </w:rPr>
        <w:t>v</w:t>
      </w:r>
      <w:r>
        <w:rPr>
          <w:rFonts w:ascii="Arial" w:eastAsia="Arial" w:hAnsi="Arial" w:cs="Arial"/>
          <w:sz w:val="24"/>
          <w:szCs w:val="24"/>
        </w:rPr>
        <w:t>inc</w:t>
      </w:r>
      <w:r>
        <w:rPr>
          <w:rFonts w:ascii="Arial" w:eastAsia="Arial" w:hAnsi="Arial" w:cs="Arial"/>
          <w:spacing w:val="1"/>
          <w:sz w:val="24"/>
          <w:szCs w:val="24"/>
        </w:rPr>
        <w:t>u</w:t>
      </w:r>
      <w:r>
        <w:rPr>
          <w:rFonts w:ascii="Arial" w:eastAsia="Arial" w:hAnsi="Arial" w:cs="Arial"/>
          <w:sz w:val="24"/>
          <w:szCs w:val="24"/>
        </w:rPr>
        <w:t>laci</w:t>
      </w:r>
      <w:r>
        <w:rPr>
          <w:rFonts w:ascii="Arial" w:eastAsia="Arial" w:hAnsi="Arial" w:cs="Arial"/>
          <w:spacing w:val="-1"/>
          <w:sz w:val="24"/>
          <w:szCs w:val="24"/>
        </w:rPr>
        <w:t>ó</w:t>
      </w:r>
      <w:r>
        <w:rPr>
          <w:rFonts w:ascii="Arial" w:eastAsia="Arial" w:hAnsi="Arial" w:cs="Arial"/>
          <w:spacing w:val="2"/>
          <w:sz w:val="24"/>
          <w:szCs w:val="24"/>
        </w:rPr>
        <w:t>n</w:t>
      </w:r>
      <w:r>
        <w:rPr>
          <w:rFonts w:ascii="Arial" w:eastAsia="Arial" w:hAnsi="Arial" w:cs="Arial"/>
          <w:sz w:val="24"/>
          <w:szCs w:val="24"/>
        </w:rPr>
        <w:t>,</w:t>
      </w:r>
      <w:r>
        <w:rPr>
          <w:rFonts w:ascii="Arial" w:eastAsia="Arial" w:hAnsi="Arial" w:cs="Arial"/>
          <w:spacing w:val="32"/>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á</w:t>
      </w:r>
      <w:r>
        <w:rPr>
          <w:rFonts w:ascii="Arial" w:eastAsia="Arial" w:hAnsi="Arial" w:cs="Arial"/>
          <w:sz w:val="24"/>
          <w:szCs w:val="24"/>
        </w:rPr>
        <w:t>n</w:t>
      </w:r>
      <w:r>
        <w:rPr>
          <w:rFonts w:ascii="Arial" w:eastAsia="Arial" w:hAnsi="Arial" w:cs="Arial"/>
          <w:spacing w:val="32"/>
          <w:sz w:val="24"/>
          <w:szCs w:val="24"/>
        </w:rPr>
        <w:t xml:space="preserve"> </w:t>
      </w:r>
      <w:r>
        <w:rPr>
          <w:rFonts w:ascii="Arial" w:eastAsia="Arial" w:hAnsi="Arial" w:cs="Arial"/>
          <w:sz w:val="24"/>
          <w:szCs w:val="24"/>
        </w:rPr>
        <w:t>los</w:t>
      </w:r>
      <w:r>
        <w:rPr>
          <w:rFonts w:ascii="Arial" w:eastAsia="Arial" w:hAnsi="Arial" w:cs="Arial"/>
          <w:spacing w:val="30"/>
          <w:sz w:val="24"/>
          <w:szCs w:val="24"/>
        </w:rPr>
        <w:t xml:space="preserve"> </w:t>
      </w:r>
      <w:r>
        <w:rPr>
          <w:rFonts w:ascii="Arial" w:eastAsia="Arial" w:hAnsi="Arial" w:cs="Arial"/>
          <w:spacing w:val="1"/>
          <w:sz w:val="24"/>
          <w:szCs w:val="24"/>
        </w:rPr>
        <w:t>en</w:t>
      </w:r>
      <w:r>
        <w:rPr>
          <w:rFonts w:ascii="Arial" w:eastAsia="Arial" w:hAnsi="Arial" w:cs="Arial"/>
          <w:spacing w:val="-2"/>
          <w:sz w:val="24"/>
          <w:szCs w:val="24"/>
        </w:rPr>
        <w:t>c</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2"/>
          <w:sz w:val="24"/>
          <w:szCs w:val="24"/>
        </w:rPr>
        <w:t>g</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3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2"/>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3"/>
          <w:sz w:val="24"/>
          <w:szCs w:val="24"/>
        </w:rPr>
        <w:t>r</w:t>
      </w:r>
      <w:r>
        <w:rPr>
          <w:rFonts w:ascii="Arial" w:eastAsia="Arial" w:hAnsi="Arial" w:cs="Arial"/>
          <w:spacing w:val="1"/>
          <w:sz w:val="24"/>
          <w:szCs w:val="24"/>
        </w:rPr>
        <w:t>m</w:t>
      </w:r>
      <w:r>
        <w:rPr>
          <w:rFonts w:ascii="Arial" w:eastAsia="Arial" w:hAnsi="Arial" w:cs="Arial"/>
          <w:sz w:val="24"/>
          <w:szCs w:val="24"/>
        </w:rPr>
        <w:t>in</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31"/>
          <w:sz w:val="24"/>
          <w:szCs w:val="24"/>
        </w:rPr>
        <w:t xml:space="preserve"> </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ic</w:t>
      </w:r>
      <w:r>
        <w:rPr>
          <w:rFonts w:ascii="Arial" w:eastAsia="Arial" w:hAnsi="Arial" w:cs="Arial"/>
          <w:spacing w:val="-1"/>
          <w:sz w:val="24"/>
          <w:szCs w:val="24"/>
        </w:rPr>
        <w:t>i</w:t>
      </w:r>
      <w:r>
        <w:rPr>
          <w:rFonts w:ascii="Arial" w:eastAsia="Arial" w:hAnsi="Arial" w:cs="Arial"/>
          <w:spacing w:val="1"/>
          <w:sz w:val="24"/>
          <w:szCs w:val="24"/>
        </w:rPr>
        <w:t>a</w:t>
      </w:r>
      <w:r>
        <w:rPr>
          <w:rFonts w:ascii="Arial" w:eastAsia="Arial" w:hAnsi="Arial" w:cs="Arial"/>
          <w:spacing w:val="5"/>
          <w:sz w:val="24"/>
          <w:szCs w:val="24"/>
        </w:rPr>
        <w:t>l</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te</w:t>
      </w:r>
      <w:r>
        <w:rPr>
          <w:rFonts w:ascii="Arial" w:eastAsia="Arial" w:hAnsi="Arial" w:cs="Arial"/>
          <w:spacing w:val="3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30"/>
          <w:sz w:val="24"/>
          <w:szCs w:val="24"/>
        </w:rPr>
        <w:t xml:space="preserve"> </w:t>
      </w:r>
      <w:r>
        <w:rPr>
          <w:rFonts w:ascii="Arial" w:eastAsia="Arial" w:hAnsi="Arial" w:cs="Arial"/>
          <w:spacing w:val="1"/>
          <w:sz w:val="24"/>
          <w:szCs w:val="24"/>
        </w:rPr>
        <w:t>ba</w:t>
      </w:r>
      <w:r>
        <w:rPr>
          <w:rFonts w:ascii="Arial" w:eastAsia="Arial" w:hAnsi="Arial" w:cs="Arial"/>
          <w:spacing w:val="-2"/>
          <w:sz w:val="24"/>
          <w:szCs w:val="24"/>
        </w:rPr>
        <w:t>s</w:t>
      </w:r>
      <w:r>
        <w:rPr>
          <w:rFonts w:ascii="Arial" w:eastAsia="Arial" w:hAnsi="Arial" w:cs="Arial"/>
          <w:sz w:val="24"/>
          <w:szCs w:val="24"/>
        </w:rPr>
        <w:t xml:space="preserve">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ue</w:t>
      </w:r>
      <w:r>
        <w:rPr>
          <w:rFonts w:ascii="Arial" w:eastAsia="Arial" w:hAnsi="Arial" w:cs="Arial"/>
          <w:sz w:val="24"/>
          <w:szCs w:val="24"/>
        </w:rPr>
        <w:t>n</w:t>
      </w:r>
      <w:r>
        <w:rPr>
          <w:rFonts w:ascii="Arial" w:eastAsia="Arial" w:hAnsi="Arial" w:cs="Arial"/>
          <w:spacing w:val="1"/>
          <w:sz w:val="24"/>
          <w:szCs w:val="24"/>
        </w:rPr>
        <w:t xml:space="preserve"> d</w:t>
      </w:r>
      <w:r>
        <w:rPr>
          <w:rFonts w:ascii="Arial" w:eastAsia="Arial" w:hAnsi="Arial" w:cs="Arial"/>
          <w:sz w:val="24"/>
          <w:szCs w:val="24"/>
        </w:rPr>
        <w:t>iscern</w:t>
      </w:r>
      <w:r>
        <w:rPr>
          <w:rFonts w:ascii="Arial" w:eastAsia="Arial" w:hAnsi="Arial" w:cs="Arial"/>
          <w:spacing w:val="-2"/>
          <w:sz w:val="24"/>
          <w:szCs w:val="24"/>
        </w:rPr>
        <w:t>i</w:t>
      </w:r>
      <w:r>
        <w:rPr>
          <w:rFonts w:ascii="Arial" w:eastAsia="Arial" w:hAnsi="Arial" w:cs="Arial"/>
          <w:spacing w:val="1"/>
          <w:sz w:val="24"/>
          <w:szCs w:val="24"/>
        </w:rPr>
        <w:t>m</w:t>
      </w:r>
      <w:r>
        <w:rPr>
          <w:rFonts w:ascii="Arial" w:eastAsia="Arial" w:hAnsi="Arial" w:cs="Arial"/>
          <w:sz w:val="24"/>
          <w:szCs w:val="24"/>
        </w:rPr>
        <w:t>i</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si</w:t>
      </w:r>
      <w:r>
        <w:rPr>
          <w:rFonts w:ascii="Arial" w:eastAsia="Arial" w:hAnsi="Arial" w:cs="Arial"/>
          <w:spacing w:val="2"/>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o</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ración</w:t>
      </w:r>
      <w:r>
        <w:rPr>
          <w:rFonts w:ascii="Arial" w:eastAsia="Arial" w:hAnsi="Arial" w:cs="Arial"/>
          <w:spacing w:val="1"/>
          <w:sz w:val="24"/>
          <w:szCs w:val="24"/>
        </w:rPr>
        <w:t xml:space="preserve"> e</w:t>
      </w:r>
      <w:r>
        <w:rPr>
          <w:rFonts w:ascii="Arial" w:eastAsia="Arial" w:hAnsi="Arial" w:cs="Arial"/>
          <w:sz w:val="24"/>
          <w:szCs w:val="24"/>
        </w:rPr>
        <w:t>s in</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1"/>
          <w:sz w:val="24"/>
          <w:szCs w:val="24"/>
        </w:rPr>
        <w:t>ua</w:t>
      </w:r>
      <w:r>
        <w:rPr>
          <w:rFonts w:ascii="Arial" w:eastAsia="Arial" w:hAnsi="Arial" w:cs="Arial"/>
          <w:sz w:val="24"/>
          <w:szCs w:val="24"/>
        </w:rPr>
        <w:t>l o</w:t>
      </w:r>
      <w:r>
        <w:rPr>
          <w:rFonts w:ascii="Arial" w:eastAsia="Arial" w:hAnsi="Arial" w:cs="Arial"/>
          <w:spacing w:val="3"/>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
          <w:sz w:val="24"/>
          <w:szCs w:val="24"/>
        </w:rPr>
        <w:t>pe</w:t>
      </w:r>
      <w:r>
        <w:rPr>
          <w:rFonts w:ascii="Arial" w:eastAsia="Arial" w:hAnsi="Arial" w:cs="Arial"/>
          <w:spacing w:val="-2"/>
          <w:sz w:val="24"/>
          <w:szCs w:val="24"/>
        </w:rPr>
        <w:t>c</w:t>
      </w:r>
      <w:r>
        <w:rPr>
          <w:rFonts w:ascii="Arial" w:eastAsia="Arial" w:hAnsi="Arial" w:cs="Arial"/>
          <w:spacing w:val="1"/>
          <w:sz w:val="24"/>
          <w:szCs w:val="24"/>
        </w:rPr>
        <w:t>ho</w:t>
      </w:r>
      <w:r>
        <w:rPr>
          <w:rFonts w:ascii="Arial" w:eastAsia="Arial" w:hAnsi="Arial" w:cs="Arial"/>
          <w:spacing w:val="-2"/>
          <w:sz w:val="24"/>
          <w:szCs w:val="24"/>
        </w:rPr>
        <w:t>s</w:t>
      </w:r>
      <w:r>
        <w:rPr>
          <w:rFonts w:ascii="Arial" w:eastAsia="Arial" w:hAnsi="Arial" w:cs="Arial"/>
          <w:sz w:val="24"/>
          <w:szCs w:val="24"/>
        </w:rPr>
        <w:t>a</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1"/>
          <w:sz w:val="24"/>
          <w:szCs w:val="24"/>
        </w:rPr>
        <w:t xml:space="preserve"> a</w:t>
      </w:r>
      <w:r>
        <w:rPr>
          <w:rFonts w:ascii="Arial" w:eastAsia="Arial" w:hAnsi="Arial" w:cs="Arial"/>
          <w:sz w:val="24"/>
          <w:szCs w:val="24"/>
        </w:rPr>
        <w:t>c</w:t>
      </w:r>
      <w:r>
        <w:rPr>
          <w:rFonts w:ascii="Arial" w:eastAsia="Arial" w:hAnsi="Arial" w:cs="Arial"/>
          <w:spacing w:val="1"/>
          <w:sz w:val="24"/>
          <w:szCs w:val="24"/>
        </w:rPr>
        <w:t>ue</w:t>
      </w:r>
      <w:r>
        <w:rPr>
          <w:rFonts w:ascii="Arial" w:eastAsia="Arial" w:hAnsi="Arial" w:cs="Arial"/>
          <w:sz w:val="24"/>
          <w:szCs w:val="24"/>
        </w:rPr>
        <w:t>r</w:t>
      </w:r>
      <w:r>
        <w:rPr>
          <w:rFonts w:ascii="Arial" w:eastAsia="Arial" w:hAnsi="Arial" w:cs="Arial"/>
          <w:spacing w:val="-2"/>
          <w:sz w:val="24"/>
          <w:szCs w:val="24"/>
        </w:rPr>
        <w:t>d</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3"/>
          <w:sz w:val="24"/>
          <w:szCs w:val="24"/>
        </w:rPr>
        <w:t>l</w:t>
      </w:r>
      <w:r>
        <w:rPr>
          <w:rFonts w:ascii="Arial" w:eastAsia="Arial" w:hAnsi="Arial" w:cs="Arial"/>
          <w:sz w:val="24"/>
          <w:szCs w:val="24"/>
        </w:rPr>
        <w:t>a in</w:t>
      </w:r>
      <w:r>
        <w:rPr>
          <w:rFonts w:ascii="Arial" w:eastAsia="Arial" w:hAnsi="Arial" w:cs="Arial"/>
          <w:spacing w:val="1"/>
          <w:sz w:val="24"/>
          <w:szCs w:val="24"/>
        </w:rPr>
        <w:t>fo</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z w:val="24"/>
          <w:szCs w:val="24"/>
        </w:rPr>
        <w:t>ción</w:t>
      </w:r>
      <w:r>
        <w:rPr>
          <w:rFonts w:ascii="Arial" w:eastAsia="Arial" w:hAnsi="Arial" w:cs="Arial"/>
          <w:spacing w:val="1"/>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um</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istr</w:t>
      </w:r>
      <w:r>
        <w:rPr>
          <w:rFonts w:ascii="Arial" w:eastAsia="Arial" w:hAnsi="Arial" w:cs="Arial"/>
          <w:spacing w:val="-2"/>
          <w:sz w:val="24"/>
          <w:szCs w:val="24"/>
        </w:rPr>
        <w:t>a</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1"/>
          <w:sz w:val="24"/>
          <w:szCs w:val="24"/>
        </w:rPr>
        <w:t xml:space="preserve"> d</w:t>
      </w:r>
      <w:r>
        <w:rPr>
          <w:rFonts w:ascii="Arial" w:eastAsia="Arial" w:hAnsi="Arial" w:cs="Arial"/>
          <w:sz w:val="24"/>
          <w:szCs w:val="24"/>
        </w:rPr>
        <w:t>i</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4"/>
          <w:sz w:val="24"/>
          <w:szCs w:val="24"/>
        </w:rPr>
        <w:t xml:space="preserve"> </w:t>
      </w:r>
      <w:r>
        <w:rPr>
          <w:rFonts w:ascii="Arial" w:eastAsia="Arial" w:hAnsi="Arial" w:cs="Arial"/>
          <w:sz w:val="24"/>
          <w:szCs w:val="24"/>
        </w:rPr>
        <w:t>l</w:t>
      </w:r>
      <w:r>
        <w:rPr>
          <w:rFonts w:ascii="Arial" w:eastAsia="Arial" w:hAnsi="Arial" w:cs="Arial"/>
          <w:spacing w:val="-2"/>
          <w:sz w:val="24"/>
          <w:szCs w:val="24"/>
        </w:rPr>
        <w:t>o</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z w:val="24"/>
          <w:szCs w:val="24"/>
        </w:rPr>
        <w:t>cl</w:t>
      </w:r>
      <w:r>
        <w:rPr>
          <w:rFonts w:ascii="Arial" w:eastAsia="Arial" w:hAnsi="Arial" w:cs="Arial"/>
          <w:spacing w:val="-1"/>
          <w:sz w:val="24"/>
          <w:szCs w:val="24"/>
        </w:rPr>
        <w:t>i</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z w:val="24"/>
          <w:szCs w:val="24"/>
        </w:rPr>
        <w:t>s i</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me</w:t>
      </w:r>
      <w:r>
        <w:rPr>
          <w:rFonts w:ascii="Arial" w:eastAsia="Arial" w:hAnsi="Arial" w:cs="Arial"/>
          <w:spacing w:val="1"/>
          <w:sz w:val="24"/>
          <w:szCs w:val="24"/>
        </w:rPr>
        <w:t>d</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s.</w:t>
      </w:r>
    </w:p>
    <w:p w:rsidR="00F22738" w:rsidRDefault="00F22738" w:rsidP="00F22738">
      <w:pPr>
        <w:spacing w:before="19" w:line="260" w:lineRule="exact"/>
        <w:rPr>
          <w:sz w:val="26"/>
          <w:szCs w:val="26"/>
        </w:rPr>
      </w:pPr>
    </w:p>
    <w:p w:rsidR="00F22738" w:rsidRDefault="00F22738" w:rsidP="00F22738">
      <w:pPr>
        <w:ind w:left="102" w:right="76"/>
        <w:jc w:val="both"/>
        <w:rPr>
          <w:rFonts w:ascii="Arial" w:eastAsia="Arial" w:hAnsi="Arial" w:cs="Arial"/>
          <w:sz w:val="24"/>
          <w:szCs w:val="24"/>
        </w:rPr>
      </w:pPr>
      <w:r>
        <w:rPr>
          <w:rFonts w:ascii="Arial" w:eastAsia="Arial" w:hAnsi="Arial" w:cs="Arial"/>
          <w:spacing w:val="1"/>
          <w:sz w:val="24"/>
          <w:szCs w:val="24"/>
        </w:rPr>
        <w:t>Lo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in</w:t>
      </w:r>
      <w:r>
        <w:rPr>
          <w:rFonts w:ascii="Arial" w:eastAsia="Arial" w:hAnsi="Arial" w:cs="Arial"/>
          <w:spacing w:val="-1"/>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El</w:t>
      </w:r>
      <w:r>
        <w:rPr>
          <w:rFonts w:ascii="Arial" w:eastAsia="Arial" w:hAnsi="Arial" w:cs="Arial"/>
          <w:spacing w:val="2"/>
          <w:sz w:val="24"/>
          <w:szCs w:val="24"/>
        </w:rPr>
        <w:t xml:space="preserve"> </w:t>
      </w:r>
      <w:r>
        <w:rPr>
          <w:rFonts w:ascii="Arial" w:eastAsia="Arial" w:hAnsi="Arial" w:cs="Arial"/>
          <w:sz w:val="24"/>
          <w:szCs w:val="24"/>
        </w:rPr>
        <w:t>G</w:t>
      </w:r>
      <w:r>
        <w:rPr>
          <w:rFonts w:ascii="Arial" w:eastAsia="Arial" w:hAnsi="Arial" w:cs="Arial"/>
          <w:spacing w:val="1"/>
          <w:sz w:val="24"/>
          <w:szCs w:val="24"/>
        </w:rPr>
        <w:t>e</w:t>
      </w:r>
      <w:r>
        <w:rPr>
          <w:rFonts w:ascii="Arial" w:eastAsia="Arial" w:hAnsi="Arial" w:cs="Arial"/>
          <w:sz w:val="24"/>
          <w:szCs w:val="24"/>
        </w:rPr>
        <w:t>re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 xml:space="preserve">y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g</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a</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t</w:t>
      </w:r>
      <w:r>
        <w:rPr>
          <w:rFonts w:ascii="Arial" w:eastAsia="Arial" w:hAnsi="Arial" w:cs="Arial"/>
          <w:spacing w:val="1"/>
          <w:sz w:val="24"/>
          <w:szCs w:val="24"/>
        </w:rPr>
        <w:t>odo</w:t>
      </w:r>
      <w:r>
        <w:rPr>
          <w:rFonts w:ascii="Arial" w:eastAsia="Arial" w:hAnsi="Arial" w:cs="Arial"/>
          <w:sz w:val="24"/>
          <w:szCs w:val="24"/>
        </w:rPr>
        <w:t>s los</w:t>
      </w:r>
      <w:r>
        <w:rPr>
          <w:rFonts w:ascii="Arial" w:eastAsia="Arial" w:hAnsi="Arial" w:cs="Arial"/>
          <w:spacing w:val="6"/>
          <w:sz w:val="24"/>
          <w:szCs w:val="24"/>
        </w:rPr>
        <w:t xml:space="preserve"> </w:t>
      </w:r>
      <w:r>
        <w:rPr>
          <w:rFonts w:ascii="Arial" w:eastAsia="Arial" w:hAnsi="Arial" w:cs="Arial"/>
          <w:spacing w:val="-2"/>
          <w:sz w:val="24"/>
          <w:szCs w:val="24"/>
        </w:rPr>
        <w:t>E</w:t>
      </w:r>
      <w:r>
        <w:rPr>
          <w:rFonts w:ascii="Arial" w:eastAsia="Arial" w:hAnsi="Arial" w:cs="Arial"/>
          <w:spacing w:val="1"/>
          <w:sz w:val="24"/>
          <w:szCs w:val="24"/>
        </w:rPr>
        <w:t>mp</w:t>
      </w:r>
      <w:r>
        <w:rPr>
          <w:rFonts w:ascii="Arial" w:eastAsia="Arial" w:hAnsi="Arial" w:cs="Arial"/>
          <w:sz w:val="24"/>
          <w:szCs w:val="24"/>
        </w:rPr>
        <w:t>l</w:t>
      </w:r>
      <w:r>
        <w:rPr>
          <w:rFonts w:ascii="Arial" w:eastAsia="Arial" w:hAnsi="Arial" w:cs="Arial"/>
          <w:spacing w:val="-2"/>
          <w:sz w:val="24"/>
          <w:szCs w:val="24"/>
        </w:rPr>
        <w:t>e</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o</w:t>
      </w:r>
      <w:r>
        <w:rPr>
          <w:rFonts w:ascii="Arial" w:eastAsia="Arial" w:hAnsi="Arial" w:cs="Arial"/>
          <w:sz w:val="24"/>
          <w:szCs w:val="24"/>
        </w:rPr>
        <w:t>n res</w:t>
      </w:r>
      <w:r>
        <w:rPr>
          <w:rFonts w:ascii="Arial" w:eastAsia="Arial" w:hAnsi="Arial" w:cs="Arial"/>
          <w:spacing w:val="1"/>
          <w:sz w:val="24"/>
          <w:szCs w:val="24"/>
        </w:rPr>
        <w:t>pon</w:t>
      </w:r>
      <w:r>
        <w:rPr>
          <w:rFonts w:ascii="Arial" w:eastAsia="Arial" w:hAnsi="Arial" w:cs="Arial"/>
          <w:spacing w:val="-2"/>
          <w:sz w:val="24"/>
          <w:szCs w:val="24"/>
        </w:rPr>
        <w:t>s</w:t>
      </w:r>
      <w:r>
        <w:rPr>
          <w:rFonts w:ascii="Arial" w:eastAsia="Arial" w:hAnsi="Arial" w:cs="Arial"/>
          <w:spacing w:val="1"/>
          <w:sz w:val="24"/>
          <w:szCs w:val="24"/>
        </w:rPr>
        <w:t>ab</w:t>
      </w:r>
      <w:r>
        <w:rPr>
          <w:rFonts w:ascii="Arial" w:eastAsia="Arial" w:hAnsi="Arial" w:cs="Arial"/>
          <w:sz w:val="24"/>
          <w:szCs w:val="24"/>
        </w:rPr>
        <w:t>les</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pacing w:val="-3"/>
          <w:sz w:val="24"/>
          <w:szCs w:val="24"/>
        </w:rPr>
        <w:t>r</w:t>
      </w:r>
      <w:r>
        <w:rPr>
          <w:rFonts w:ascii="Arial" w:eastAsia="Arial" w:hAnsi="Arial" w:cs="Arial"/>
          <w:spacing w:val="1"/>
          <w:sz w:val="24"/>
          <w:szCs w:val="24"/>
        </w:rPr>
        <w:t>ma</w:t>
      </w:r>
      <w:r>
        <w:rPr>
          <w:rFonts w:ascii="Arial" w:eastAsia="Arial" w:hAnsi="Arial" w:cs="Arial"/>
          <w:sz w:val="24"/>
          <w:szCs w:val="24"/>
        </w:rPr>
        <w:t>r</w:t>
      </w:r>
      <w:r>
        <w:rPr>
          <w:rFonts w:ascii="Arial" w:eastAsia="Arial" w:hAnsi="Arial" w:cs="Arial"/>
          <w:spacing w:val="1"/>
          <w:sz w:val="24"/>
          <w:szCs w:val="24"/>
        </w:rPr>
        <w:t xml:space="preserve"> a</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pacing w:val="-2"/>
          <w:sz w:val="24"/>
          <w:szCs w:val="24"/>
        </w:rPr>
        <w:t>O</w:t>
      </w:r>
      <w:r>
        <w:rPr>
          <w:rFonts w:ascii="Arial" w:eastAsia="Arial" w:hAnsi="Arial" w:cs="Arial"/>
          <w:spacing w:val="3"/>
          <w:sz w:val="24"/>
          <w:szCs w:val="24"/>
        </w:rPr>
        <w:t>f</w:t>
      </w:r>
      <w:r>
        <w:rPr>
          <w:rFonts w:ascii="Arial" w:eastAsia="Arial" w:hAnsi="Arial" w:cs="Arial"/>
          <w:sz w:val="24"/>
          <w:szCs w:val="24"/>
        </w:rPr>
        <w:t>ic</w:t>
      </w:r>
      <w:r>
        <w:rPr>
          <w:rFonts w:ascii="Arial" w:eastAsia="Arial" w:hAnsi="Arial" w:cs="Arial"/>
          <w:spacing w:val="-1"/>
          <w:sz w:val="24"/>
          <w:szCs w:val="24"/>
        </w:rPr>
        <w:t>i</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Cumpli</w:t>
      </w:r>
      <w:r>
        <w:rPr>
          <w:rFonts w:ascii="Arial" w:eastAsia="Arial" w:hAnsi="Arial" w:cs="Arial"/>
          <w:spacing w:val="1"/>
          <w:sz w:val="24"/>
          <w:szCs w:val="24"/>
        </w:rPr>
        <w:t>m</w:t>
      </w:r>
      <w:r>
        <w:rPr>
          <w:rFonts w:ascii="Arial" w:eastAsia="Arial" w:hAnsi="Arial" w:cs="Arial"/>
          <w:sz w:val="24"/>
          <w:szCs w:val="24"/>
        </w:rPr>
        <w:t>ie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o</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z w:val="24"/>
          <w:szCs w:val="24"/>
        </w:rPr>
        <w:t>si</w:t>
      </w:r>
      <w:r>
        <w:rPr>
          <w:rFonts w:ascii="Arial" w:eastAsia="Arial" w:hAnsi="Arial" w:cs="Arial"/>
          <w:spacing w:val="1"/>
          <w:sz w:val="24"/>
          <w:szCs w:val="24"/>
        </w:rPr>
        <w:t xml:space="preserve"> de</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2"/>
          <w:sz w:val="24"/>
          <w:szCs w:val="24"/>
        </w:rPr>
        <w:t>c</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 xml:space="preserve">n </w:t>
      </w:r>
      <w:r>
        <w:rPr>
          <w:rFonts w:ascii="Arial" w:eastAsia="Arial" w:hAnsi="Arial" w:cs="Arial"/>
          <w:spacing w:val="1"/>
          <w:sz w:val="24"/>
          <w:szCs w:val="24"/>
        </w:rPr>
        <w:t>ope</w:t>
      </w:r>
      <w:r>
        <w:rPr>
          <w:rFonts w:ascii="Arial" w:eastAsia="Arial" w:hAnsi="Arial" w:cs="Arial"/>
          <w:sz w:val="24"/>
          <w:szCs w:val="24"/>
        </w:rPr>
        <w:t>raci</w:t>
      </w:r>
      <w:r>
        <w:rPr>
          <w:rFonts w:ascii="Arial" w:eastAsia="Arial" w:hAnsi="Arial" w:cs="Arial"/>
          <w:spacing w:val="-2"/>
          <w:sz w:val="24"/>
          <w:szCs w:val="24"/>
        </w:rPr>
        <w:t>o</w:t>
      </w:r>
      <w:r>
        <w:rPr>
          <w:rFonts w:ascii="Arial" w:eastAsia="Arial" w:hAnsi="Arial" w:cs="Arial"/>
          <w:spacing w:val="1"/>
          <w:sz w:val="24"/>
          <w:szCs w:val="24"/>
        </w:rPr>
        <w:t>ne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sta </w:t>
      </w:r>
      <w:r>
        <w:rPr>
          <w:rFonts w:ascii="Arial" w:eastAsia="Arial" w:hAnsi="Arial" w:cs="Arial"/>
          <w:spacing w:val="1"/>
          <w:sz w:val="24"/>
          <w:szCs w:val="24"/>
        </w:rPr>
        <w:t>na</w:t>
      </w:r>
      <w:r>
        <w:rPr>
          <w:rFonts w:ascii="Arial" w:eastAsia="Arial" w:hAnsi="Arial" w:cs="Arial"/>
          <w:sz w:val="24"/>
          <w:szCs w:val="24"/>
        </w:rPr>
        <w:t>t</w:t>
      </w:r>
      <w:r>
        <w:rPr>
          <w:rFonts w:ascii="Arial" w:eastAsia="Arial" w:hAnsi="Arial" w:cs="Arial"/>
          <w:spacing w:val="1"/>
          <w:sz w:val="24"/>
          <w:szCs w:val="24"/>
        </w:rPr>
        <w:t>u</w:t>
      </w:r>
      <w:r>
        <w:rPr>
          <w:rFonts w:ascii="Arial" w:eastAsia="Arial" w:hAnsi="Arial" w:cs="Arial"/>
          <w:sz w:val="24"/>
          <w:szCs w:val="24"/>
        </w:rPr>
        <w:t>ra</w:t>
      </w:r>
      <w:r>
        <w:rPr>
          <w:rFonts w:ascii="Arial" w:eastAsia="Arial" w:hAnsi="Arial" w:cs="Arial"/>
          <w:spacing w:val="-3"/>
          <w:sz w:val="24"/>
          <w:szCs w:val="24"/>
        </w:rPr>
        <w:t>l</w:t>
      </w:r>
      <w:r>
        <w:rPr>
          <w:rFonts w:ascii="Arial" w:eastAsia="Arial" w:hAnsi="Arial" w:cs="Arial"/>
          <w:spacing w:val="1"/>
          <w:sz w:val="24"/>
          <w:szCs w:val="24"/>
        </w:rPr>
        <w:t>e</w:t>
      </w:r>
      <w:r>
        <w:rPr>
          <w:rFonts w:ascii="Arial" w:eastAsia="Arial" w:hAnsi="Arial" w:cs="Arial"/>
          <w:spacing w:val="-2"/>
          <w:sz w:val="24"/>
          <w:szCs w:val="24"/>
        </w:rPr>
        <w:t>z</w:t>
      </w:r>
      <w:r>
        <w:rPr>
          <w:rFonts w:ascii="Arial" w:eastAsia="Arial" w:hAnsi="Arial" w:cs="Arial"/>
          <w:spacing w:val="1"/>
          <w:sz w:val="24"/>
          <w:szCs w:val="24"/>
        </w:rPr>
        <w:t>a</w:t>
      </w:r>
      <w:r>
        <w:rPr>
          <w:rFonts w:ascii="Arial" w:eastAsia="Arial" w:hAnsi="Arial" w:cs="Arial"/>
          <w:sz w:val="24"/>
          <w:szCs w:val="24"/>
        </w:rPr>
        <w:t>.</w:t>
      </w:r>
    </w:p>
    <w:p w:rsidR="00F22738" w:rsidRDefault="00F22738" w:rsidP="00F22738">
      <w:pPr>
        <w:spacing w:before="16" w:line="260" w:lineRule="exact"/>
        <w:rPr>
          <w:sz w:val="26"/>
          <w:szCs w:val="26"/>
        </w:rPr>
      </w:pPr>
    </w:p>
    <w:p w:rsidR="00F22738" w:rsidRDefault="00F22738" w:rsidP="00F22738">
      <w:pPr>
        <w:ind w:left="102" w:right="77"/>
        <w:jc w:val="both"/>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e</w:t>
      </w:r>
      <w:r>
        <w:rPr>
          <w:rFonts w:ascii="Arial" w:eastAsia="Arial" w:hAnsi="Arial" w:cs="Arial"/>
          <w:b/>
          <w:sz w:val="24"/>
          <w:szCs w:val="24"/>
        </w:rPr>
        <w:t>da</w:t>
      </w:r>
      <w:r>
        <w:rPr>
          <w:rFonts w:ascii="Arial" w:eastAsia="Arial" w:hAnsi="Arial" w:cs="Arial"/>
          <w:b/>
          <w:spacing w:val="1"/>
          <w:sz w:val="24"/>
          <w:szCs w:val="24"/>
        </w:rPr>
        <w:t xml:space="preserve"> </w:t>
      </w:r>
      <w:r>
        <w:rPr>
          <w:rFonts w:ascii="Arial" w:eastAsia="Arial" w:hAnsi="Arial" w:cs="Arial"/>
          <w:b/>
          <w:sz w:val="24"/>
          <w:szCs w:val="24"/>
        </w:rPr>
        <w:t>t</w:t>
      </w:r>
      <w:r>
        <w:rPr>
          <w:rFonts w:ascii="Arial" w:eastAsia="Arial" w:hAnsi="Arial" w:cs="Arial"/>
          <w:b/>
          <w:spacing w:val="-1"/>
          <w:sz w:val="24"/>
          <w:szCs w:val="24"/>
        </w:rPr>
        <w:t>o</w:t>
      </w:r>
      <w:r>
        <w:rPr>
          <w:rFonts w:ascii="Arial" w:eastAsia="Arial" w:hAnsi="Arial" w:cs="Arial"/>
          <w:b/>
          <w:sz w:val="24"/>
          <w:szCs w:val="24"/>
        </w:rPr>
        <w:t>tal</w:t>
      </w:r>
      <w:r>
        <w:rPr>
          <w:rFonts w:ascii="Arial" w:eastAsia="Arial" w:hAnsi="Arial" w:cs="Arial"/>
          <w:b/>
          <w:spacing w:val="1"/>
          <w:sz w:val="24"/>
          <w:szCs w:val="24"/>
        </w:rPr>
        <w:t>me</w:t>
      </w:r>
      <w:r>
        <w:rPr>
          <w:rFonts w:ascii="Arial" w:eastAsia="Arial" w:hAnsi="Arial" w:cs="Arial"/>
          <w:b/>
          <w:sz w:val="24"/>
          <w:szCs w:val="24"/>
        </w:rPr>
        <w:t>n</w:t>
      </w:r>
      <w:r>
        <w:rPr>
          <w:rFonts w:ascii="Arial" w:eastAsia="Arial" w:hAnsi="Arial" w:cs="Arial"/>
          <w:b/>
          <w:spacing w:val="-1"/>
          <w:sz w:val="24"/>
          <w:szCs w:val="24"/>
        </w:rPr>
        <w:t>t</w:t>
      </w:r>
      <w:r>
        <w:rPr>
          <w:rFonts w:ascii="Arial" w:eastAsia="Arial" w:hAnsi="Arial" w:cs="Arial"/>
          <w:b/>
          <w:sz w:val="24"/>
          <w:szCs w:val="24"/>
        </w:rPr>
        <w:t>e</w:t>
      </w:r>
      <w:r>
        <w:rPr>
          <w:rFonts w:ascii="Arial" w:eastAsia="Arial" w:hAnsi="Arial" w:cs="Arial"/>
          <w:b/>
          <w:spacing w:val="1"/>
          <w:sz w:val="24"/>
          <w:szCs w:val="24"/>
        </w:rPr>
        <w:t xml:space="preserve"> </w:t>
      </w:r>
      <w:r>
        <w:rPr>
          <w:rFonts w:ascii="Arial" w:eastAsia="Arial" w:hAnsi="Arial" w:cs="Arial"/>
          <w:b/>
          <w:sz w:val="24"/>
          <w:szCs w:val="24"/>
        </w:rPr>
        <w:t>p</w:t>
      </w:r>
      <w:r>
        <w:rPr>
          <w:rFonts w:ascii="Arial" w:eastAsia="Arial" w:hAnsi="Arial" w:cs="Arial"/>
          <w:b/>
          <w:spacing w:val="-2"/>
          <w:sz w:val="24"/>
          <w:szCs w:val="24"/>
        </w:rPr>
        <w:t>r</w:t>
      </w:r>
      <w:r>
        <w:rPr>
          <w:rFonts w:ascii="Arial" w:eastAsia="Arial" w:hAnsi="Arial" w:cs="Arial"/>
          <w:b/>
          <w:sz w:val="24"/>
          <w:szCs w:val="24"/>
        </w:rPr>
        <w:t>ohibido poner</w:t>
      </w:r>
      <w:r>
        <w:rPr>
          <w:rFonts w:ascii="Arial" w:eastAsia="Arial" w:hAnsi="Arial" w:cs="Arial"/>
          <w:b/>
          <w:spacing w:val="1"/>
          <w:sz w:val="24"/>
          <w:szCs w:val="24"/>
        </w:rPr>
        <w:t xml:space="preserve"> e</w:t>
      </w:r>
      <w:r>
        <w:rPr>
          <w:rFonts w:ascii="Arial" w:eastAsia="Arial" w:hAnsi="Arial" w:cs="Arial"/>
          <w:b/>
          <w:sz w:val="24"/>
          <w:szCs w:val="24"/>
        </w:rPr>
        <w:t xml:space="preserve">n </w:t>
      </w:r>
      <w:r>
        <w:rPr>
          <w:rFonts w:ascii="Arial" w:eastAsia="Arial" w:hAnsi="Arial" w:cs="Arial"/>
          <w:b/>
          <w:spacing w:val="1"/>
          <w:sz w:val="24"/>
          <w:szCs w:val="24"/>
        </w:rPr>
        <w:t>c</w:t>
      </w:r>
      <w:r>
        <w:rPr>
          <w:rFonts w:ascii="Arial" w:eastAsia="Arial" w:hAnsi="Arial" w:cs="Arial"/>
          <w:b/>
          <w:sz w:val="24"/>
          <w:szCs w:val="24"/>
        </w:rPr>
        <w:t>onocimi</w:t>
      </w:r>
      <w:r>
        <w:rPr>
          <w:rFonts w:ascii="Arial" w:eastAsia="Arial" w:hAnsi="Arial" w:cs="Arial"/>
          <w:b/>
          <w:spacing w:val="1"/>
          <w:sz w:val="24"/>
          <w:szCs w:val="24"/>
        </w:rPr>
        <w:t>e</w:t>
      </w:r>
      <w:r>
        <w:rPr>
          <w:rFonts w:ascii="Arial" w:eastAsia="Arial" w:hAnsi="Arial" w:cs="Arial"/>
          <w:b/>
          <w:sz w:val="24"/>
          <w:szCs w:val="24"/>
        </w:rPr>
        <w:t>n</w:t>
      </w:r>
      <w:r>
        <w:rPr>
          <w:rFonts w:ascii="Arial" w:eastAsia="Arial" w:hAnsi="Arial" w:cs="Arial"/>
          <w:b/>
          <w:spacing w:val="-1"/>
          <w:sz w:val="24"/>
          <w:szCs w:val="24"/>
        </w:rPr>
        <w:t>t</w:t>
      </w:r>
      <w:r>
        <w:rPr>
          <w:rFonts w:ascii="Arial" w:eastAsia="Arial" w:hAnsi="Arial" w:cs="Arial"/>
          <w:b/>
          <w:sz w:val="24"/>
          <w:szCs w:val="24"/>
        </w:rPr>
        <w:t>o del</w:t>
      </w:r>
      <w:r>
        <w:rPr>
          <w:rFonts w:ascii="Arial" w:eastAsia="Arial" w:hAnsi="Arial" w:cs="Arial"/>
          <w:b/>
          <w:spacing w:val="6"/>
          <w:sz w:val="24"/>
          <w:szCs w:val="24"/>
        </w:rPr>
        <w:t xml:space="preserve"> </w:t>
      </w:r>
      <w:r>
        <w:rPr>
          <w:rFonts w:ascii="Arial" w:eastAsia="Arial" w:hAnsi="Arial" w:cs="Arial"/>
          <w:b/>
          <w:spacing w:val="1"/>
          <w:sz w:val="24"/>
          <w:szCs w:val="24"/>
        </w:rPr>
        <w:t>c</w:t>
      </w:r>
      <w:r>
        <w:rPr>
          <w:rFonts w:ascii="Arial" w:eastAsia="Arial" w:hAnsi="Arial" w:cs="Arial"/>
          <w:b/>
          <w:spacing w:val="-2"/>
          <w:sz w:val="24"/>
          <w:szCs w:val="24"/>
        </w:rPr>
        <w:t>l</w:t>
      </w:r>
      <w:r>
        <w:rPr>
          <w:rFonts w:ascii="Arial" w:eastAsia="Arial" w:hAnsi="Arial" w:cs="Arial"/>
          <w:b/>
          <w:sz w:val="24"/>
          <w:szCs w:val="24"/>
        </w:rPr>
        <w:t>i</w:t>
      </w:r>
      <w:r>
        <w:rPr>
          <w:rFonts w:ascii="Arial" w:eastAsia="Arial" w:hAnsi="Arial" w:cs="Arial"/>
          <w:b/>
          <w:spacing w:val="1"/>
          <w:sz w:val="24"/>
          <w:szCs w:val="24"/>
        </w:rPr>
        <w:t>e</w:t>
      </w:r>
      <w:r>
        <w:rPr>
          <w:rFonts w:ascii="Arial" w:eastAsia="Arial" w:hAnsi="Arial" w:cs="Arial"/>
          <w:b/>
          <w:spacing w:val="-3"/>
          <w:sz w:val="24"/>
          <w:szCs w:val="24"/>
        </w:rPr>
        <w:t>n</w:t>
      </w:r>
      <w:r>
        <w:rPr>
          <w:rFonts w:ascii="Arial" w:eastAsia="Arial" w:hAnsi="Arial" w:cs="Arial"/>
          <w:b/>
          <w:sz w:val="24"/>
          <w:szCs w:val="24"/>
        </w:rPr>
        <w:t>t</w:t>
      </w:r>
      <w:r>
        <w:rPr>
          <w:rFonts w:ascii="Arial" w:eastAsia="Arial" w:hAnsi="Arial" w:cs="Arial"/>
          <w:b/>
          <w:spacing w:val="1"/>
          <w:sz w:val="24"/>
          <w:szCs w:val="24"/>
        </w:rPr>
        <w:t>e</w:t>
      </w:r>
      <w:r>
        <w:rPr>
          <w:rFonts w:ascii="Arial" w:eastAsia="Arial" w:hAnsi="Arial" w:cs="Arial"/>
          <w:b/>
          <w:sz w:val="24"/>
          <w:szCs w:val="24"/>
        </w:rPr>
        <w:t>,</w:t>
      </w:r>
      <w:r>
        <w:rPr>
          <w:rFonts w:ascii="Arial" w:eastAsia="Arial" w:hAnsi="Arial" w:cs="Arial"/>
          <w:b/>
          <w:spacing w:val="1"/>
          <w:sz w:val="24"/>
          <w:szCs w:val="24"/>
        </w:rPr>
        <w:t xml:space="preserve"> </w:t>
      </w:r>
      <w:r>
        <w:rPr>
          <w:rFonts w:ascii="Arial" w:eastAsia="Arial" w:hAnsi="Arial" w:cs="Arial"/>
          <w:b/>
          <w:sz w:val="24"/>
          <w:szCs w:val="24"/>
        </w:rPr>
        <w:t>o de</w:t>
      </w:r>
      <w:r>
        <w:rPr>
          <w:rFonts w:ascii="Arial" w:eastAsia="Arial" w:hAnsi="Arial" w:cs="Arial"/>
          <w:b/>
          <w:spacing w:val="1"/>
          <w:sz w:val="24"/>
          <w:szCs w:val="24"/>
        </w:rPr>
        <w:t xml:space="preserve"> </w:t>
      </w:r>
      <w:r>
        <w:rPr>
          <w:rFonts w:ascii="Arial" w:eastAsia="Arial" w:hAnsi="Arial" w:cs="Arial"/>
          <w:b/>
          <w:sz w:val="24"/>
          <w:szCs w:val="24"/>
        </w:rPr>
        <w:t>ter</w:t>
      </w:r>
      <w:r>
        <w:rPr>
          <w:rFonts w:ascii="Arial" w:eastAsia="Arial" w:hAnsi="Arial" w:cs="Arial"/>
          <w:b/>
          <w:spacing w:val="1"/>
          <w:sz w:val="24"/>
          <w:szCs w:val="24"/>
        </w:rPr>
        <w:t>ce</w:t>
      </w:r>
      <w:r>
        <w:rPr>
          <w:rFonts w:ascii="Arial" w:eastAsia="Arial" w:hAnsi="Arial" w:cs="Arial"/>
          <w:b/>
          <w:sz w:val="24"/>
          <w:szCs w:val="24"/>
        </w:rPr>
        <w:t>r</w:t>
      </w:r>
      <w:r>
        <w:rPr>
          <w:rFonts w:ascii="Arial" w:eastAsia="Arial" w:hAnsi="Arial" w:cs="Arial"/>
          <w:b/>
          <w:spacing w:val="-2"/>
          <w:sz w:val="24"/>
          <w:szCs w:val="24"/>
        </w:rPr>
        <w:t>o</w:t>
      </w:r>
      <w:r>
        <w:rPr>
          <w:rFonts w:ascii="Arial" w:eastAsia="Arial" w:hAnsi="Arial" w:cs="Arial"/>
          <w:b/>
          <w:sz w:val="24"/>
          <w:szCs w:val="24"/>
        </w:rPr>
        <w:t xml:space="preserve">s </w:t>
      </w:r>
      <w:r>
        <w:rPr>
          <w:rFonts w:ascii="Arial" w:eastAsia="Arial" w:hAnsi="Arial" w:cs="Arial"/>
          <w:b/>
          <w:spacing w:val="1"/>
          <w:sz w:val="24"/>
          <w:szCs w:val="24"/>
        </w:rPr>
        <w:t>sa</w:t>
      </w:r>
      <w:r>
        <w:rPr>
          <w:rFonts w:ascii="Arial" w:eastAsia="Arial" w:hAnsi="Arial" w:cs="Arial"/>
          <w:b/>
          <w:sz w:val="24"/>
          <w:szCs w:val="24"/>
        </w:rPr>
        <w:t>l</w:t>
      </w:r>
      <w:r>
        <w:rPr>
          <w:rFonts w:ascii="Arial" w:eastAsia="Arial" w:hAnsi="Arial" w:cs="Arial"/>
          <w:b/>
          <w:spacing w:val="-3"/>
          <w:sz w:val="24"/>
          <w:szCs w:val="24"/>
        </w:rPr>
        <w:t>v</w:t>
      </w:r>
      <w:r>
        <w:rPr>
          <w:rFonts w:ascii="Arial" w:eastAsia="Arial" w:hAnsi="Arial" w:cs="Arial"/>
          <w:b/>
          <w:sz w:val="24"/>
          <w:szCs w:val="24"/>
        </w:rPr>
        <w:t>o</w:t>
      </w:r>
      <w:r>
        <w:rPr>
          <w:rFonts w:ascii="Arial" w:eastAsia="Arial" w:hAnsi="Arial" w:cs="Arial"/>
          <w:b/>
          <w:spacing w:val="1"/>
          <w:sz w:val="24"/>
          <w:szCs w:val="24"/>
        </w:rPr>
        <w:t xml:space="preserve"> </w:t>
      </w:r>
      <w:r>
        <w:rPr>
          <w:rFonts w:ascii="Arial" w:eastAsia="Arial" w:hAnsi="Arial" w:cs="Arial"/>
          <w:b/>
          <w:sz w:val="24"/>
          <w:szCs w:val="24"/>
        </w:rPr>
        <w:t>a</w:t>
      </w:r>
      <w:r>
        <w:rPr>
          <w:rFonts w:ascii="Arial" w:eastAsia="Arial" w:hAnsi="Arial" w:cs="Arial"/>
          <w:b/>
          <w:spacing w:val="2"/>
          <w:sz w:val="24"/>
          <w:szCs w:val="24"/>
        </w:rPr>
        <w:t xml:space="preserve"> </w:t>
      </w:r>
      <w:r>
        <w:rPr>
          <w:rFonts w:ascii="Arial" w:eastAsia="Arial" w:hAnsi="Arial" w:cs="Arial"/>
          <w:b/>
          <w:sz w:val="24"/>
          <w:szCs w:val="24"/>
        </w:rPr>
        <w:t>l</w:t>
      </w:r>
      <w:r>
        <w:rPr>
          <w:rFonts w:ascii="Arial" w:eastAsia="Arial" w:hAnsi="Arial" w:cs="Arial"/>
          <w:b/>
          <w:spacing w:val="1"/>
          <w:sz w:val="24"/>
          <w:szCs w:val="24"/>
        </w:rPr>
        <w:t>a</w:t>
      </w:r>
      <w:r>
        <w:rPr>
          <w:rFonts w:ascii="Arial" w:eastAsia="Arial" w:hAnsi="Arial" w:cs="Arial"/>
          <w:b/>
          <w:sz w:val="24"/>
          <w:szCs w:val="24"/>
        </w:rPr>
        <w:t>s</w:t>
      </w:r>
      <w:r>
        <w:rPr>
          <w:rFonts w:ascii="Arial" w:eastAsia="Arial" w:hAnsi="Arial" w:cs="Arial"/>
          <w:b/>
          <w:spacing w:val="7"/>
          <w:sz w:val="24"/>
          <w:szCs w:val="24"/>
        </w:rPr>
        <w:t xml:space="preserve"> </w:t>
      </w:r>
      <w:r>
        <w:rPr>
          <w:rFonts w:ascii="Arial" w:eastAsia="Arial" w:hAnsi="Arial" w:cs="Arial"/>
          <w:b/>
          <w:spacing w:val="-5"/>
          <w:sz w:val="24"/>
          <w:szCs w:val="24"/>
        </w:rPr>
        <w:t>A</w:t>
      </w:r>
      <w:r>
        <w:rPr>
          <w:rFonts w:ascii="Arial" w:eastAsia="Arial" w:hAnsi="Arial" w:cs="Arial"/>
          <w:b/>
          <w:sz w:val="24"/>
          <w:szCs w:val="24"/>
        </w:rPr>
        <w:t>u</w:t>
      </w:r>
      <w:r>
        <w:rPr>
          <w:rFonts w:ascii="Arial" w:eastAsia="Arial" w:hAnsi="Arial" w:cs="Arial"/>
          <w:b/>
          <w:spacing w:val="-1"/>
          <w:sz w:val="24"/>
          <w:szCs w:val="24"/>
        </w:rPr>
        <w:t>t</w:t>
      </w:r>
      <w:r>
        <w:rPr>
          <w:rFonts w:ascii="Arial" w:eastAsia="Arial" w:hAnsi="Arial" w:cs="Arial"/>
          <w:b/>
          <w:sz w:val="24"/>
          <w:szCs w:val="24"/>
        </w:rPr>
        <w:t>orid</w:t>
      </w:r>
      <w:r>
        <w:rPr>
          <w:rFonts w:ascii="Arial" w:eastAsia="Arial" w:hAnsi="Arial" w:cs="Arial"/>
          <w:b/>
          <w:spacing w:val="3"/>
          <w:sz w:val="24"/>
          <w:szCs w:val="24"/>
        </w:rPr>
        <w:t>a</w:t>
      </w:r>
      <w:r>
        <w:rPr>
          <w:rFonts w:ascii="Arial" w:eastAsia="Arial" w:hAnsi="Arial" w:cs="Arial"/>
          <w:b/>
          <w:sz w:val="24"/>
          <w:szCs w:val="24"/>
        </w:rPr>
        <w:t>des</w:t>
      </w:r>
      <w:r>
        <w:rPr>
          <w:rFonts w:ascii="Arial" w:eastAsia="Arial" w:hAnsi="Arial" w:cs="Arial"/>
          <w:b/>
          <w:spacing w:val="3"/>
          <w:sz w:val="24"/>
          <w:szCs w:val="24"/>
        </w:rPr>
        <w:t xml:space="preserve"> </w:t>
      </w:r>
      <w:r>
        <w:rPr>
          <w:rFonts w:ascii="Arial" w:eastAsia="Arial" w:hAnsi="Arial" w:cs="Arial"/>
          <w:b/>
          <w:spacing w:val="1"/>
          <w:sz w:val="24"/>
          <w:szCs w:val="24"/>
        </w:rPr>
        <w:t>c</w:t>
      </w:r>
      <w:r>
        <w:rPr>
          <w:rFonts w:ascii="Arial" w:eastAsia="Arial" w:hAnsi="Arial" w:cs="Arial"/>
          <w:b/>
          <w:sz w:val="24"/>
          <w:szCs w:val="24"/>
        </w:rPr>
        <w:t>ompetente</w:t>
      </w:r>
      <w:r>
        <w:rPr>
          <w:rFonts w:ascii="Arial" w:eastAsia="Arial" w:hAnsi="Arial" w:cs="Arial"/>
          <w:b/>
          <w:spacing w:val="-1"/>
          <w:sz w:val="24"/>
          <w:szCs w:val="24"/>
        </w:rPr>
        <w:t>s</w:t>
      </w:r>
      <w:r>
        <w:rPr>
          <w:rFonts w:ascii="Arial" w:eastAsia="Arial" w:hAnsi="Arial" w:cs="Arial"/>
          <w:b/>
          <w:sz w:val="24"/>
          <w:szCs w:val="24"/>
        </w:rPr>
        <w:t>,</w:t>
      </w:r>
      <w:r>
        <w:rPr>
          <w:rFonts w:ascii="Arial" w:eastAsia="Arial" w:hAnsi="Arial" w:cs="Arial"/>
          <w:b/>
          <w:spacing w:val="2"/>
          <w:sz w:val="24"/>
          <w:szCs w:val="24"/>
        </w:rPr>
        <w:t xml:space="preserve"> </w:t>
      </w:r>
      <w:r>
        <w:rPr>
          <w:rFonts w:ascii="Arial" w:eastAsia="Arial" w:hAnsi="Arial" w:cs="Arial"/>
          <w:b/>
          <w:spacing w:val="1"/>
          <w:sz w:val="24"/>
          <w:szCs w:val="24"/>
        </w:rPr>
        <w:t>e</w:t>
      </w:r>
      <w:r>
        <w:rPr>
          <w:rFonts w:ascii="Arial" w:eastAsia="Arial" w:hAnsi="Arial" w:cs="Arial"/>
          <w:b/>
          <w:sz w:val="24"/>
          <w:szCs w:val="24"/>
        </w:rPr>
        <w:t>l he</w:t>
      </w:r>
      <w:r>
        <w:rPr>
          <w:rFonts w:ascii="Arial" w:eastAsia="Arial" w:hAnsi="Arial" w:cs="Arial"/>
          <w:b/>
          <w:spacing w:val="1"/>
          <w:sz w:val="24"/>
          <w:szCs w:val="24"/>
        </w:rPr>
        <w:t>c</w:t>
      </w:r>
      <w:r>
        <w:rPr>
          <w:rFonts w:ascii="Arial" w:eastAsia="Arial" w:hAnsi="Arial" w:cs="Arial"/>
          <w:b/>
          <w:sz w:val="24"/>
          <w:szCs w:val="24"/>
        </w:rPr>
        <w:t>ho</w:t>
      </w:r>
      <w:r>
        <w:rPr>
          <w:rFonts w:ascii="Arial" w:eastAsia="Arial" w:hAnsi="Arial" w:cs="Arial"/>
          <w:b/>
          <w:spacing w:val="1"/>
          <w:sz w:val="24"/>
          <w:szCs w:val="24"/>
        </w:rPr>
        <w:t xml:space="preserve"> </w:t>
      </w:r>
      <w:r>
        <w:rPr>
          <w:rFonts w:ascii="Arial" w:eastAsia="Arial" w:hAnsi="Arial" w:cs="Arial"/>
          <w:b/>
          <w:sz w:val="24"/>
          <w:szCs w:val="24"/>
        </w:rPr>
        <w:t>de</w:t>
      </w:r>
      <w:r>
        <w:rPr>
          <w:rFonts w:ascii="Arial" w:eastAsia="Arial" w:hAnsi="Arial" w:cs="Arial"/>
          <w:b/>
          <w:spacing w:val="2"/>
          <w:sz w:val="24"/>
          <w:szCs w:val="24"/>
        </w:rPr>
        <w:t xml:space="preserve"> </w:t>
      </w:r>
      <w:r>
        <w:rPr>
          <w:rFonts w:ascii="Arial" w:eastAsia="Arial" w:hAnsi="Arial" w:cs="Arial"/>
          <w:b/>
          <w:sz w:val="24"/>
          <w:szCs w:val="24"/>
        </w:rPr>
        <w:t>que</w:t>
      </w:r>
      <w:r>
        <w:rPr>
          <w:rFonts w:ascii="Arial" w:eastAsia="Arial" w:hAnsi="Arial" w:cs="Arial"/>
          <w:b/>
          <w:spacing w:val="2"/>
          <w:sz w:val="24"/>
          <w:szCs w:val="24"/>
        </w:rPr>
        <w:t xml:space="preserve"> </w:t>
      </w:r>
      <w:r>
        <w:rPr>
          <w:rFonts w:ascii="Arial" w:eastAsia="Arial" w:hAnsi="Arial" w:cs="Arial"/>
          <w:b/>
          <w:sz w:val="24"/>
          <w:szCs w:val="24"/>
        </w:rPr>
        <w:t>una</w:t>
      </w:r>
      <w:r>
        <w:rPr>
          <w:rFonts w:ascii="Arial" w:eastAsia="Arial" w:hAnsi="Arial" w:cs="Arial"/>
          <w:b/>
          <w:spacing w:val="4"/>
          <w:sz w:val="24"/>
          <w:szCs w:val="24"/>
        </w:rPr>
        <w:t xml:space="preserve"> </w:t>
      </w:r>
      <w:r>
        <w:rPr>
          <w:rFonts w:ascii="Arial" w:eastAsia="Arial" w:hAnsi="Arial" w:cs="Arial"/>
          <w:b/>
          <w:sz w:val="24"/>
          <w:szCs w:val="24"/>
        </w:rPr>
        <w:t>oper</w:t>
      </w:r>
      <w:r>
        <w:rPr>
          <w:rFonts w:ascii="Arial" w:eastAsia="Arial" w:hAnsi="Arial" w:cs="Arial"/>
          <w:b/>
          <w:spacing w:val="1"/>
          <w:sz w:val="24"/>
          <w:szCs w:val="24"/>
        </w:rPr>
        <w:t>ac</w:t>
      </w:r>
      <w:r>
        <w:rPr>
          <w:rFonts w:ascii="Arial" w:eastAsia="Arial" w:hAnsi="Arial" w:cs="Arial"/>
          <w:b/>
          <w:sz w:val="24"/>
          <w:szCs w:val="24"/>
        </w:rPr>
        <w:t>ión</w:t>
      </w:r>
      <w:r>
        <w:rPr>
          <w:rFonts w:ascii="Arial" w:eastAsia="Arial" w:hAnsi="Arial" w:cs="Arial"/>
          <w:b/>
          <w:spacing w:val="2"/>
          <w:sz w:val="24"/>
          <w:szCs w:val="24"/>
        </w:rPr>
        <w:t xml:space="preserve"> </w:t>
      </w:r>
      <w:r>
        <w:rPr>
          <w:rFonts w:ascii="Arial" w:eastAsia="Arial" w:hAnsi="Arial" w:cs="Arial"/>
          <w:b/>
          <w:sz w:val="24"/>
          <w:szCs w:val="24"/>
        </w:rPr>
        <w:t>ha</w:t>
      </w:r>
      <w:r>
        <w:rPr>
          <w:rFonts w:ascii="Arial" w:eastAsia="Arial" w:hAnsi="Arial" w:cs="Arial"/>
          <w:b/>
          <w:spacing w:val="2"/>
          <w:sz w:val="24"/>
          <w:szCs w:val="24"/>
        </w:rPr>
        <w:t xml:space="preserve"> </w:t>
      </w:r>
      <w:r>
        <w:rPr>
          <w:rFonts w:ascii="Arial" w:eastAsia="Arial" w:hAnsi="Arial" w:cs="Arial"/>
          <w:b/>
          <w:spacing w:val="1"/>
          <w:sz w:val="24"/>
          <w:szCs w:val="24"/>
        </w:rPr>
        <w:t>s</w:t>
      </w:r>
      <w:r>
        <w:rPr>
          <w:rFonts w:ascii="Arial" w:eastAsia="Arial" w:hAnsi="Arial" w:cs="Arial"/>
          <w:b/>
          <w:sz w:val="24"/>
          <w:szCs w:val="24"/>
        </w:rPr>
        <w:t>i</w:t>
      </w:r>
      <w:r>
        <w:rPr>
          <w:rFonts w:ascii="Arial" w:eastAsia="Arial" w:hAnsi="Arial" w:cs="Arial"/>
          <w:b/>
          <w:spacing w:val="-2"/>
          <w:sz w:val="24"/>
          <w:szCs w:val="24"/>
        </w:rPr>
        <w:t>d</w:t>
      </w:r>
      <w:r>
        <w:rPr>
          <w:rFonts w:ascii="Arial" w:eastAsia="Arial" w:hAnsi="Arial" w:cs="Arial"/>
          <w:b/>
          <w:sz w:val="24"/>
          <w:szCs w:val="24"/>
        </w:rPr>
        <w:t xml:space="preserve">o </w:t>
      </w:r>
      <w:r>
        <w:rPr>
          <w:rFonts w:ascii="Arial" w:eastAsia="Arial" w:hAnsi="Arial" w:cs="Arial"/>
          <w:b/>
          <w:spacing w:val="1"/>
          <w:sz w:val="24"/>
          <w:szCs w:val="24"/>
        </w:rPr>
        <w:t>s</w:t>
      </w:r>
      <w:r>
        <w:rPr>
          <w:rFonts w:ascii="Arial" w:eastAsia="Arial" w:hAnsi="Arial" w:cs="Arial"/>
          <w:b/>
          <w:sz w:val="24"/>
          <w:szCs w:val="24"/>
        </w:rPr>
        <w:t>umini</w:t>
      </w:r>
      <w:r>
        <w:rPr>
          <w:rFonts w:ascii="Arial" w:eastAsia="Arial" w:hAnsi="Arial" w:cs="Arial"/>
          <w:b/>
          <w:spacing w:val="1"/>
          <w:sz w:val="24"/>
          <w:szCs w:val="24"/>
        </w:rPr>
        <w:t>s</w:t>
      </w:r>
      <w:r>
        <w:rPr>
          <w:rFonts w:ascii="Arial" w:eastAsia="Arial" w:hAnsi="Arial" w:cs="Arial"/>
          <w:b/>
          <w:sz w:val="24"/>
          <w:szCs w:val="24"/>
        </w:rPr>
        <w:t>tra</w:t>
      </w:r>
      <w:r>
        <w:rPr>
          <w:rFonts w:ascii="Arial" w:eastAsia="Arial" w:hAnsi="Arial" w:cs="Arial"/>
          <w:b/>
          <w:spacing w:val="-2"/>
          <w:sz w:val="24"/>
          <w:szCs w:val="24"/>
        </w:rPr>
        <w:t>d</w:t>
      </w:r>
      <w:r>
        <w:rPr>
          <w:rFonts w:ascii="Arial" w:eastAsia="Arial" w:hAnsi="Arial" w:cs="Arial"/>
          <w:b/>
          <w:sz w:val="24"/>
          <w:szCs w:val="24"/>
        </w:rPr>
        <w:t>a</w:t>
      </w:r>
      <w:r>
        <w:rPr>
          <w:rFonts w:ascii="Arial" w:eastAsia="Arial" w:hAnsi="Arial" w:cs="Arial"/>
          <w:b/>
          <w:spacing w:val="3"/>
          <w:sz w:val="24"/>
          <w:szCs w:val="24"/>
        </w:rPr>
        <w:t xml:space="preserve"> </w:t>
      </w:r>
      <w:r>
        <w:rPr>
          <w:rFonts w:ascii="Arial" w:eastAsia="Arial" w:hAnsi="Arial" w:cs="Arial"/>
          <w:b/>
          <w:sz w:val="24"/>
          <w:szCs w:val="24"/>
        </w:rPr>
        <w:t>o</w:t>
      </w:r>
      <w:r>
        <w:rPr>
          <w:rFonts w:ascii="Arial" w:eastAsia="Arial" w:hAnsi="Arial" w:cs="Arial"/>
          <w:b/>
          <w:spacing w:val="2"/>
          <w:sz w:val="24"/>
          <w:szCs w:val="24"/>
        </w:rPr>
        <w:t xml:space="preserve"> </w:t>
      </w:r>
      <w:r>
        <w:rPr>
          <w:rFonts w:ascii="Arial" w:eastAsia="Arial" w:hAnsi="Arial" w:cs="Arial"/>
          <w:b/>
          <w:sz w:val="24"/>
          <w:szCs w:val="24"/>
        </w:rPr>
        <w:t>r</w:t>
      </w:r>
      <w:r>
        <w:rPr>
          <w:rFonts w:ascii="Arial" w:eastAsia="Arial" w:hAnsi="Arial" w:cs="Arial"/>
          <w:b/>
          <w:spacing w:val="1"/>
          <w:sz w:val="24"/>
          <w:szCs w:val="24"/>
        </w:rPr>
        <w:t>e</w:t>
      </w:r>
      <w:r>
        <w:rPr>
          <w:rFonts w:ascii="Arial" w:eastAsia="Arial" w:hAnsi="Arial" w:cs="Arial"/>
          <w:b/>
          <w:spacing w:val="-3"/>
          <w:sz w:val="24"/>
          <w:szCs w:val="24"/>
        </w:rPr>
        <w:t>p</w:t>
      </w:r>
      <w:r>
        <w:rPr>
          <w:rFonts w:ascii="Arial" w:eastAsia="Arial" w:hAnsi="Arial" w:cs="Arial"/>
          <w:b/>
          <w:spacing w:val="2"/>
          <w:sz w:val="24"/>
          <w:szCs w:val="24"/>
        </w:rPr>
        <w:t>o</w:t>
      </w:r>
      <w:r>
        <w:rPr>
          <w:rFonts w:ascii="Arial" w:eastAsia="Arial" w:hAnsi="Arial" w:cs="Arial"/>
          <w:b/>
          <w:sz w:val="24"/>
          <w:szCs w:val="24"/>
        </w:rPr>
        <w:t>rtada</w:t>
      </w:r>
      <w:r>
        <w:rPr>
          <w:rFonts w:ascii="Arial" w:eastAsia="Arial" w:hAnsi="Arial" w:cs="Arial"/>
          <w:b/>
          <w:spacing w:val="3"/>
          <w:sz w:val="24"/>
          <w:szCs w:val="24"/>
        </w:rPr>
        <w:t xml:space="preserve"> </w:t>
      </w:r>
      <w:r>
        <w:rPr>
          <w:rFonts w:ascii="Arial" w:eastAsia="Arial" w:hAnsi="Arial" w:cs="Arial"/>
          <w:b/>
          <w:spacing w:val="1"/>
          <w:sz w:val="24"/>
          <w:szCs w:val="24"/>
        </w:rPr>
        <w:t>c</w:t>
      </w:r>
      <w:r>
        <w:rPr>
          <w:rFonts w:ascii="Arial" w:eastAsia="Arial" w:hAnsi="Arial" w:cs="Arial"/>
          <w:b/>
          <w:sz w:val="24"/>
          <w:szCs w:val="24"/>
        </w:rPr>
        <w:t>omo</w:t>
      </w:r>
      <w:r>
        <w:rPr>
          <w:rFonts w:ascii="Arial" w:eastAsia="Arial" w:hAnsi="Arial" w:cs="Arial"/>
          <w:b/>
          <w:spacing w:val="2"/>
          <w:sz w:val="24"/>
          <w:szCs w:val="24"/>
        </w:rPr>
        <w:t xml:space="preserve"> </w:t>
      </w:r>
      <w:r>
        <w:rPr>
          <w:rFonts w:ascii="Arial" w:eastAsia="Arial" w:hAnsi="Arial" w:cs="Arial"/>
          <w:b/>
          <w:spacing w:val="1"/>
          <w:sz w:val="24"/>
          <w:szCs w:val="24"/>
        </w:rPr>
        <w:t>s</w:t>
      </w:r>
      <w:r>
        <w:rPr>
          <w:rFonts w:ascii="Arial" w:eastAsia="Arial" w:hAnsi="Arial" w:cs="Arial"/>
          <w:b/>
          <w:sz w:val="24"/>
          <w:szCs w:val="24"/>
        </w:rPr>
        <w:t>os</w:t>
      </w:r>
      <w:r>
        <w:rPr>
          <w:rFonts w:ascii="Arial" w:eastAsia="Arial" w:hAnsi="Arial" w:cs="Arial"/>
          <w:b/>
          <w:spacing w:val="-2"/>
          <w:sz w:val="24"/>
          <w:szCs w:val="24"/>
        </w:rPr>
        <w:t>p</w:t>
      </w:r>
      <w:r>
        <w:rPr>
          <w:rFonts w:ascii="Arial" w:eastAsia="Arial" w:hAnsi="Arial" w:cs="Arial"/>
          <w:b/>
          <w:spacing w:val="-1"/>
          <w:sz w:val="24"/>
          <w:szCs w:val="24"/>
        </w:rPr>
        <w:t>e</w:t>
      </w:r>
      <w:r>
        <w:rPr>
          <w:rFonts w:ascii="Arial" w:eastAsia="Arial" w:hAnsi="Arial" w:cs="Arial"/>
          <w:b/>
          <w:spacing w:val="1"/>
          <w:sz w:val="24"/>
          <w:szCs w:val="24"/>
        </w:rPr>
        <w:t>c</w:t>
      </w:r>
      <w:r>
        <w:rPr>
          <w:rFonts w:ascii="Arial" w:eastAsia="Arial" w:hAnsi="Arial" w:cs="Arial"/>
          <w:b/>
          <w:sz w:val="24"/>
          <w:szCs w:val="24"/>
        </w:rPr>
        <w:t>hos</w:t>
      </w:r>
      <w:r>
        <w:rPr>
          <w:rFonts w:ascii="Arial" w:eastAsia="Arial" w:hAnsi="Arial" w:cs="Arial"/>
          <w:b/>
          <w:spacing w:val="1"/>
          <w:sz w:val="24"/>
          <w:szCs w:val="24"/>
        </w:rPr>
        <w:t>a</w:t>
      </w:r>
      <w:r>
        <w:rPr>
          <w:rFonts w:ascii="Arial" w:eastAsia="Arial" w:hAnsi="Arial" w:cs="Arial"/>
          <w:b/>
          <w:sz w:val="24"/>
          <w:szCs w:val="24"/>
        </w:rPr>
        <w:t>,</w:t>
      </w:r>
      <w:r>
        <w:rPr>
          <w:rFonts w:ascii="Arial" w:eastAsia="Arial" w:hAnsi="Arial" w:cs="Arial"/>
          <w:b/>
          <w:spacing w:val="2"/>
          <w:sz w:val="24"/>
          <w:szCs w:val="24"/>
        </w:rPr>
        <w:t xml:space="preserve"> </w:t>
      </w:r>
      <w:r>
        <w:rPr>
          <w:rFonts w:ascii="Arial" w:eastAsia="Arial" w:hAnsi="Arial" w:cs="Arial"/>
          <w:b/>
          <w:sz w:val="24"/>
          <w:szCs w:val="24"/>
        </w:rPr>
        <w:t>o</w:t>
      </w:r>
      <w:r>
        <w:rPr>
          <w:rFonts w:ascii="Arial" w:eastAsia="Arial" w:hAnsi="Arial" w:cs="Arial"/>
          <w:b/>
          <w:spacing w:val="2"/>
          <w:sz w:val="24"/>
          <w:szCs w:val="24"/>
        </w:rPr>
        <w:t xml:space="preserve"> </w:t>
      </w:r>
      <w:r>
        <w:rPr>
          <w:rFonts w:ascii="Arial" w:eastAsia="Arial" w:hAnsi="Arial" w:cs="Arial"/>
          <w:b/>
          <w:sz w:val="24"/>
          <w:szCs w:val="24"/>
        </w:rPr>
        <w:t xml:space="preserve">que </w:t>
      </w:r>
      <w:r>
        <w:rPr>
          <w:rFonts w:ascii="Arial" w:eastAsia="Arial" w:hAnsi="Arial" w:cs="Arial"/>
          <w:b/>
          <w:spacing w:val="1"/>
          <w:sz w:val="24"/>
          <w:szCs w:val="24"/>
        </w:rPr>
        <w:t>s</w:t>
      </w:r>
      <w:r>
        <w:rPr>
          <w:rFonts w:ascii="Arial" w:eastAsia="Arial" w:hAnsi="Arial" w:cs="Arial"/>
          <w:b/>
          <w:sz w:val="24"/>
          <w:szCs w:val="24"/>
        </w:rPr>
        <w:t xml:space="preserve">e </w:t>
      </w:r>
      <w:r>
        <w:rPr>
          <w:rFonts w:ascii="Arial" w:eastAsia="Arial" w:hAnsi="Arial" w:cs="Arial"/>
          <w:b/>
          <w:spacing w:val="-1"/>
          <w:sz w:val="24"/>
          <w:szCs w:val="24"/>
        </w:rPr>
        <w:t>e</w:t>
      </w:r>
      <w:r>
        <w:rPr>
          <w:rFonts w:ascii="Arial" w:eastAsia="Arial" w:hAnsi="Arial" w:cs="Arial"/>
          <w:b/>
          <w:spacing w:val="1"/>
          <w:sz w:val="24"/>
          <w:szCs w:val="24"/>
        </w:rPr>
        <w:t>s</w:t>
      </w:r>
      <w:r>
        <w:rPr>
          <w:rFonts w:ascii="Arial" w:eastAsia="Arial" w:hAnsi="Arial" w:cs="Arial"/>
          <w:b/>
          <w:sz w:val="24"/>
          <w:szCs w:val="24"/>
        </w:rPr>
        <w:t>tá</w:t>
      </w:r>
      <w:r>
        <w:rPr>
          <w:rFonts w:ascii="Arial" w:eastAsia="Arial" w:hAnsi="Arial" w:cs="Arial"/>
          <w:b/>
          <w:spacing w:val="2"/>
          <w:sz w:val="24"/>
          <w:szCs w:val="24"/>
        </w:rPr>
        <w:t xml:space="preserve"> </w:t>
      </w:r>
      <w:r>
        <w:rPr>
          <w:rFonts w:ascii="Arial" w:eastAsia="Arial" w:hAnsi="Arial" w:cs="Arial"/>
          <w:b/>
          <w:spacing w:val="1"/>
          <w:sz w:val="24"/>
          <w:szCs w:val="24"/>
        </w:rPr>
        <w:t>a</w:t>
      </w:r>
      <w:r>
        <w:rPr>
          <w:rFonts w:ascii="Arial" w:eastAsia="Arial" w:hAnsi="Arial" w:cs="Arial"/>
          <w:b/>
          <w:sz w:val="24"/>
          <w:szCs w:val="24"/>
        </w:rPr>
        <w:t>na</w:t>
      </w:r>
      <w:r>
        <w:rPr>
          <w:rFonts w:ascii="Arial" w:eastAsia="Arial" w:hAnsi="Arial" w:cs="Arial"/>
          <w:b/>
          <w:spacing w:val="-1"/>
          <w:sz w:val="24"/>
          <w:szCs w:val="24"/>
        </w:rPr>
        <w:t>l</w:t>
      </w:r>
      <w:r>
        <w:rPr>
          <w:rFonts w:ascii="Arial" w:eastAsia="Arial" w:hAnsi="Arial" w:cs="Arial"/>
          <w:b/>
          <w:sz w:val="24"/>
          <w:szCs w:val="24"/>
        </w:rPr>
        <w:t>iz</w:t>
      </w:r>
      <w:r>
        <w:rPr>
          <w:rFonts w:ascii="Arial" w:eastAsia="Arial" w:hAnsi="Arial" w:cs="Arial"/>
          <w:b/>
          <w:spacing w:val="1"/>
          <w:sz w:val="24"/>
          <w:szCs w:val="24"/>
        </w:rPr>
        <w:t>a</w:t>
      </w:r>
      <w:r>
        <w:rPr>
          <w:rFonts w:ascii="Arial" w:eastAsia="Arial" w:hAnsi="Arial" w:cs="Arial"/>
          <w:b/>
          <w:sz w:val="24"/>
          <w:szCs w:val="24"/>
        </w:rPr>
        <w:t>ndo</w:t>
      </w:r>
      <w:r>
        <w:rPr>
          <w:rFonts w:ascii="Arial" w:eastAsia="Arial" w:hAnsi="Arial" w:cs="Arial"/>
          <w:b/>
          <w:spacing w:val="1"/>
          <w:sz w:val="24"/>
          <w:szCs w:val="24"/>
        </w:rPr>
        <w:t xml:space="preserve"> </w:t>
      </w:r>
      <w:r>
        <w:rPr>
          <w:rFonts w:ascii="Arial" w:eastAsia="Arial" w:hAnsi="Arial" w:cs="Arial"/>
          <w:b/>
          <w:sz w:val="24"/>
          <w:szCs w:val="24"/>
        </w:rPr>
        <w:t>o in</w:t>
      </w:r>
      <w:r>
        <w:rPr>
          <w:rFonts w:ascii="Arial" w:eastAsia="Arial" w:hAnsi="Arial" w:cs="Arial"/>
          <w:b/>
          <w:spacing w:val="-4"/>
          <w:sz w:val="24"/>
          <w:szCs w:val="24"/>
        </w:rPr>
        <w:t>v</w:t>
      </w:r>
      <w:r>
        <w:rPr>
          <w:rFonts w:ascii="Arial" w:eastAsia="Arial" w:hAnsi="Arial" w:cs="Arial"/>
          <w:b/>
          <w:spacing w:val="1"/>
          <w:sz w:val="24"/>
          <w:szCs w:val="24"/>
        </w:rPr>
        <w:t>es</w:t>
      </w:r>
      <w:r>
        <w:rPr>
          <w:rFonts w:ascii="Arial" w:eastAsia="Arial" w:hAnsi="Arial" w:cs="Arial"/>
          <w:b/>
          <w:sz w:val="24"/>
          <w:szCs w:val="24"/>
        </w:rPr>
        <w:t xml:space="preserve">tigando por </w:t>
      </w:r>
      <w:r>
        <w:rPr>
          <w:rFonts w:ascii="Arial" w:eastAsia="Arial" w:hAnsi="Arial" w:cs="Arial"/>
          <w:b/>
          <w:spacing w:val="1"/>
          <w:sz w:val="24"/>
          <w:szCs w:val="24"/>
        </w:rPr>
        <w:t>s</w:t>
      </w:r>
      <w:r>
        <w:rPr>
          <w:rFonts w:ascii="Arial" w:eastAsia="Arial" w:hAnsi="Arial" w:cs="Arial"/>
          <w:b/>
          <w:sz w:val="24"/>
          <w:szCs w:val="24"/>
        </w:rPr>
        <w:t>u posible</w:t>
      </w:r>
      <w:r>
        <w:rPr>
          <w:rFonts w:ascii="Arial" w:eastAsia="Arial" w:hAnsi="Arial" w:cs="Arial"/>
          <w:b/>
          <w:spacing w:val="2"/>
          <w:sz w:val="24"/>
          <w:szCs w:val="24"/>
        </w:rPr>
        <w:t xml:space="preserve"> </w:t>
      </w:r>
      <w:r>
        <w:rPr>
          <w:rFonts w:ascii="Arial" w:eastAsia="Arial" w:hAnsi="Arial" w:cs="Arial"/>
          <w:b/>
          <w:spacing w:val="-3"/>
          <w:sz w:val="24"/>
          <w:szCs w:val="24"/>
        </w:rPr>
        <w:t>v</w:t>
      </w:r>
      <w:r>
        <w:rPr>
          <w:rFonts w:ascii="Arial" w:eastAsia="Arial" w:hAnsi="Arial" w:cs="Arial"/>
          <w:b/>
          <w:sz w:val="24"/>
          <w:szCs w:val="24"/>
        </w:rPr>
        <w:t>in</w:t>
      </w:r>
      <w:r>
        <w:rPr>
          <w:rFonts w:ascii="Arial" w:eastAsia="Arial" w:hAnsi="Arial" w:cs="Arial"/>
          <w:b/>
          <w:spacing w:val="1"/>
          <w:sz w:val="24"/>
          <w:szCs w:val="24"/>
        </w:rPr>
        <w:t>c</w:t>
      </w:r>
      <w:r>
        <w:rPr>
          <w:rFonts w:ascii="Arial" w:eastAsia="Arial" w:hAnsi="Arial" w:cs="Arial"/>
          <w:b/>
          <w:sz w:val="24"/>
          <w:szCs w:val="24"/>
        </w:rPr>
        <w:t>ul</w:t>
      </w:r>
      <w:r>
        <w:rPr>
          <w:rFonts w:ascii="Arial" w:eastAsia="Arial" w:hAnsi="Arial" w:cs="Arial"/>
          <w:b/>
          <w:spacing w:val="1"/>
          <w:sz w:val="24"/>
          <w:szCs w:val="24"/>
        </w:rPr>
        <w:t>ac</w:t>
      </w:r>
      <w:r>
        <w:rPr>
          <w:rFonts w:ascii="Arial" w:eastAsia="Arial" w:hAnsi="Arial" w:cs="Arial"/>
          <w:b/>
          <w:sz w:val="24"/>
          <w:szCs w:val="24"/>
        </w:rPr>
        <w:t>ión</w:t>
      </w:r>
      <w:r>
        <w:rPr>
          <w:rFonts w:ascii="Arial" w:eastAsia="Arial" w:hAnsi="Arial" w:cs="Arial"/>
          <w:b/>
          <w:spacing w:val="-2"/>
          <w:sz w:val="24"/>
          <w:szCs w:val="24"/>
        </w:rPr>
        <w:t xml:space="preserve"> </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 xml:space="preserve"> </w:t>
      </w:r>
      <w:r>
        <w:rPr>
          <w:rFonts w:ascii="Arial" w:eastAsia="Arial" w:hAnsi="Arial" w:cs="Arial"/>
          <w:b/>
          <w:sz w:val="24"/>
          <w:szCs w:val="24"/>
        </w:rPr>
        <w:t>l</w:t>
      </w:r>
      <w:r>
        <w:rPr>
          <w:rFonts w:ascii="Arial" w:eastAsia="Arial" w:hAnsi="Arial" w:cs="Arial"/>
          <w:b/>
          <w:spacing w:val="1"/>
          <w:sz w:val="24"/>
          <w:szCs w:val="24"/>
        </w:rPr>
        <w:t>a</w:t>
      </w:r>
      <w:r>
        <w:rPr>
          <w:rFonts w:ascii="Arial" w:eastAsia="Arial" w:hAnsi="Arial" w:cs="Arial"/>
          <w:b/>
          <w:spacing w:val="-4"/>
          <w:sz w:val="24"/>
          <w:szCs w:val="24"/>
        </w:rPr>
        <w:t>v</w:t>
      </w:r>
      <w:r>
        <w:rPr>
          <w:rFonts w:ascii="Arial" w:eastAsia="Arial" w:hAnsi="Arial" w:cs="Arial"/>
          <w:b/>
          <w:spacing w:val="1"/>
          <w:sz w:val="24"/>
          <w:szCs w:val="24"/>
        </w:rPr>
        <w:t>a</w:t>
      </w:r>
      <w:r>
        <w:rPr>
          <w:rFonts w:ascii="Arial" w:eastAsia="Arial" w:hAnsi="Arial" w:cs="Arial"/>
          <w:b/>
          <w:sz w:val="24"/>
          <w:szCs w:val="24"/>
        </w:rPr>
        <w:t>do de</w:t>
      </w:r>
      <w:r>
        <w:rPr>
          <w:rFonts w:ascii="Arial" w:eastAsia="Arial" w:hAnsi="Arial" w:cs="Arial"/>
          <w:b/>
          <w:spacing w:val="1"/>
          <w:sz w:val="24"/>
          <w:szCs w:val="24"/>
        </w:rPr>
        <w:t xml:space="preserve"> ac</w:t>
      </w:r>
      <w:r>
        <w:rPr>
          <w:rFonts w:ascii="Arial" w:eastAsia="Arial" w:hAnsi="Arial" w:cs="Arial"/>
          <w:b/>
          <w:sz w:val="24"/>
          <w:szCs w:val="24"/>
        </w:rPr>
        <w:t>ti</w:t>
      </w:r>
      <w:r>
        <w:rPr>
          <w:rFonts w:ascii="Arial" w:eastAsia="Arial" w:hAnsi="Arial" w:cs="Arial"/>
          <w:b/>
          <w:spacing w:val="-4"/>
          <w:sz w:val="24"/>
          <w:szCs w:val="24"/>
        </w:rPr>
        <w:t>v</w:t>
      </w:r>
      <w:r>
        <w:rPr>
          <w:rFonts w:ascii="Arial" w:eastAsia="Arial" w:hAnsi="Arial" w:cs="Arial"/>
          <w:b/>
          <w:sz w:val="24"/>
          <w:szCs w:val="24"/>
        </w:rPr>
        <w:t>os.</w:t>
      </w:r>
    </w:p>
    <w:p w:rsidR="00F22738" w:rsidRDefault="00F22738" w:rsidP="00F22738">
      <w:pPr>
        <w:ind w:right="2957"/>
        <w:jc w:val="both"/>
        <w:rPr>
          <w:rFonts w:ascii="Arial" w:eastAsia="Arial" w:hAnsi="Arial" w:cs="Arial"/>
          <w:sz w:val="24"/>
          <w:szCs w:val="24"/>
        </w:rPr>
      </w:pPr>
    </w:p>
    <w:p w:rsidR="00CE21D1" w:rsidRPr="00F22738" w:rsidRDefault="00152C21" w:rsidP="00F36001">
      <w:pPr>
        <w:pStyle w:val="Prrafodelista"/>
        <w:numPr>
          <w:ilvl w:val="0"/>
          <w:numId w:val="1"/>
        </w:numPr>
        <w:suppressAutoHyphens w:val="0"/>
        <w:jc w:val="both"/>
        <w:rPr>
          <w:rFonts w:ascii="Arial" w:hAnsi="Arial"/>
          <w:b/>
          <w:sz w:val="24"/>
        </w:rPr>
      </w:pPr>
      <w:r w:rsidRPr="00F22738">
        <w:rPr>
          <w:rFonts w:ascii="Arial" w:hAnsi="Arial"/>
          <w:b/>
          <w:sz w:val="24"/>
        </w:rPr>
        <w:t>CRITERIOS Y MECANISMOS DE CONTROL</w:t>
      </w:r>
    </w:p>
    <w:p w:rsidR="00CE21D1" w:rsidRDefault="00CE21D1" w:rsidP="00CE21D1">
      <w:pPr>
        <w:suppressAutoHyphens w:val="0"/>
        <w:jc w:val="both"/>
        <w:rPr>
          <w:rFonts w:ascii="Arial" w:hAnsi="Arial"/>
          <w:b/>
          <w:sz w:val="24"/>
        </w:rPr>
      </w:pPr>
    </w:p>
    <w:p w:rsidR="00103ED5" w:rsidRPr="006C2426" w:rsidRDefault="00103ED5" w:rsidP="00F36001">
      <w:pPr>
        <w:pStyle w:val="Prrafodelista"/>
        <w:numPr>
          <w:ilvl w:val="1"/>
          <w:numId w:val="1"/>
        </w:numPr>
        <w:suppressAutoHyphens w:val="0"/>
        <w:jc w:val="both"/>
        <w:rPr>
          <w:rFonts w:ascii="Arial" w:hAnsi="Arial"/>
          <w:sz w:val="24"/>
        </w:rPr>
      </w:pPr>
      <w:r w:rsidRPr="006C2426">
        <w:rPr>
          <w:rFonts w:ascii="Arial" w:hAnsi="Arial"/>
          <w:b/>
          <w:sz w:val="24"/>
        </w:rPr>
        <w:t xml:space="preserve">Administración y Gestión de la seguridad: </w:t>
      </w:r>
      <w:r w:rsidRPr="006C2426">
        <w:rPr>
          <w:rFonts w:ascii="Arial" w:hAnsi="Arial"/>
          <w:sz w:val="24"/>
        </w:rPr>
        <w:t xml:space="preserve">Para la identificación de situaciones de riesgo se ha generado una matriz de riesgos con actividades preventivas y de choque asociadas. Esta matriz es el consolidado de todas las situaciones en las cuales se pueden vulnerar los controles y contaminar los procesos. Dicha matriz debe ser revisada y actualizada anualmente con el fin de determinar si se han presentado  nuevos riesgos o si se deben mejorar las actividades planteadas.  El responsable del seguimiento de esta revisión es el líder de gestión del riesgo </w:t>
      </w:r>
      <w:r w:rsidR="00344526" w:rsidRPr="006C2426">
        <w:rPr>
          <w:rFonts w:ascii="Arial" w:hAnsi="Arial"/>
          <w:sz w:val="24"/>
        </w:rPr>
        <w:t>y el OFICIAL DE CUMPLIMIENTO SARLAFT.</w:t>
      </w:r>
    </w:p>
    <w:p w:rsidR="00103ED5" w:rsidRDefault="00103ED5" w:rsidP="00103ED5">
      <w:pPr>
        <w:pStyle w:val="Prrafodelista"/>
        <w:suppressAutoHyphens w:val="0"/>
        <w:jc w:val="both"/>
        <w:rPr>
          <w:rFonts w:ascii="Arial" w:hAnsi="Arial"/>
          <w:sz w:val="24"/>
        </w:rPr>
      </w:pPr>
    </w:p>
    <w:p w:rsidR="00344526" w:rsidRDefault="00103ED5" w:rsidP="00F36001">
      <w:pPr>
        <w:pStyle w:val="Prrafodelista"/>
        <w:numPr>
          <w:ilvl w:val="2"/>
          <w:numId w:val="1"/>
        </w:numPr>
        <w:suppressAutoHyphens w:val="0"/>
        <w:jc w:val="both"/>
        <w:rPr>
          <w:rFonts w:ascii="Arial" w:hAnsi="Arial"/>
          <w:sz w:val="24"/>
        </w:rPr>
      </w:pPr>
      <w:r w:rsidRPr="00D66A93">
        <w:rPr>
          <w:rFonts w:ascii="Arial" w:hAnsi="Arial"/>
          <w:b/>
          <w:sz w:val="24"/>
        </w:rPr>
        <w:lastRenderedPageBreak/>
        <w:t>Seguridad de los procesos:</w:t>
      </w:r>
      <w:r>
        <w:rPr>
          <w:rFonts w:ascii="Arial" w:hAnsi="Arial"/>
          <w:b/>
          <w:sz w:val="24"/>
        </w:rPr>
        <w:t xml:space="preserve"> </w:t>
      </w:r>
      <w:r w:rsidRPr="00183D8F">
        <w:rPr>
          <w:rFonts w:ascii="Arial" w:hAnsi="Arial"/>
          <w:sz w:val="24"/>
        </w:rPr>
        <w:t>Revisión y modificación de actividades en el proceso: el líder de gestión del riesgo</w:t>
      </w:r>
      <w:r w:rsidR="00344526">
        <w:rPr>
          <w:rFonts w:ascii="Arial" w:hAnsi="Arial"/>
          <w:sz w:val="24"/>
        </w:rPr>
        <w:t xml:space="preserve"> </w:t>
      </w:r>
      <w:proofErr w:type="spellStart"/>
      <w:r w:rsidR="00344526" w:rsidRPr="00183D8F">
        <w:rPr>
          <w:rFonts w:ascii="Arial" w:hAnsi="Arial"/>
          <w:sz w:val="24"/>
        </w:rPr>
        <w:t>riesgo</w:t>
      </w:r>
      <w:proofErr w:type="spellEnd"/>
      <w:r w:rsidR="00344526" w:rsidRPr="00183D8F">
        <w:rPr>
          <w:rFonts w:ascii="Arial" w:hAnsi="Arial"/>
          <w:sz w:val="24"/>
        </w:rPr>
        <w:t xml:space="preserve"> </w:t>
      </w:r>
      <w:r w:rsidR="00344526">
        <w:rPr>
          <w:rFonts w:ascii="Arial" w:hAnsi="Arial"/>
          <w:sz w:val="24"/>
        </w:rPr>
        <w:t>y el OFICIAL DE CUMPLIMIENTO SARLAFT.</w:t>
      </w:r>
    </w:p>
    <w:p w:rsidR="00103ED5" w:rsidRDefault="00344526" w:rsidP="00F36001">
      <w:pPr>
        <w:pStyle w:val="Prrafodelista"/>
        <w:numPr>
          <w:ilvl w:val="2"/>
          <w:numId w:val="1"/>
        </w:numPr>
        <w:suppressAutoHyphens w:val="0"/>
        <w:jc w:val="both"/>
        <w:rPr>
          <w:rFonts w:ascii="Arial" w:hAnsi="Arial"/>
          <w:sz w:val="24"/>
        </w:rPr>
      </w:pPr>
      <w:r>
        <w:rPr>
          <w:rFonts w:ascii="Arial" w:hAnsi="Arial"/>
          <w:sz w:val="24"/>
        </w:rPr>
        <w:t xml:space="preserve"> Son los </w:t>
      </w:r>
      <w:r w:rsidR="00103ED5" w:rsidRPr="00183D8F">
        <w:rPr>
          <w:rFonts w:ascii="Arial" w:hAnsi="Arial"/>
          <w:sz w:val="24"/>
        </w:rPr>
        <w:t>responsable</w:t>
      </w:r>
      <w:r>
        <w:rPr>
          <w:rFonts w:ascii="Arial" w:hAnsi="Arial"/>
          <w:sz w:val="24"/>
        </w:rPr>
        <w:t>s</w:t>
      </w:r>
      <w:r w:rsidR="00103ED5" w:rsidRPr="00183D8F">
        <w:rPr>
          <w:rFonts w:ascii="Arial" w:hAnsi="Arial"/>
          <w:sz w:val="24"/>
        </w:rPr>
        <w:t xml:space="preserve"> de revisar y modificar </w:t>
      </w:r>
      <w:r>
        <w:rPr>
          <w:rFonts w:ascii="Arial" w:hAnsi="Arial"/>
          <w:sz w:val="24"/>
        </w:rPr>
        <w:t xml:space="preserve"> </w:t>
      </w:r>
      <w:r w:rsidR="00103ED5" w:rsidRPr="00183D8F">
        <w:rPr>
          <w:rFonts w:ascii="Arial" w:hAnsi="Arial"/>
          <w:sz w:val="24"/>
        </w:rPr>
        <w:t xml:space="preserve">las actividades dentro </w:t>
      </w:r>
      <w:r w:rsidR="00103ED5">
        <w:rPr>
          <w:rFonts w:ascii="Arial" w:hAnsi="Arial"/>
          <w:sz w:val="24"/>
        </w:rPr>
        <w:t xml:space="preserve">de los procesos asociados </w:t>
      </w:r>
      <w:r w:rsidR="00103ED5" w:rsidRPr="00183D8F">
        <w:rPr>
          <w:rFonts w:ascii="Arial" w:hAnsi="Arial"/>
          <w:sz w:val="24"/>
        </w:rPr>
        <w:t xml:space="preserve"> que permitan la óptima implementación de la matriz de riesgos y actividades en la prestación del servicio.</w:t>
      </w:r>
    </w:p>
    <w:p w:rsidR="00103ED5" w:rsidRPr="00103ED5" w:rsidRDefault="00103ED5" w:rsidP="00103ED5">
      <w:pPr>
        <w:pStyle w:val="Prrafodelista"/>
        <w:rPr>
          <w:rFonts w:ascii="Arial" w:hAnsi="Arial"/>
          <w:sz w:val="24"/>
        </w:rPr>
      </w:pPr>
    </w:p>
    <w:p w:rsidR="00344526" w:rsidRDefault="00103ED5" w:rsidP="00F36001">
      <w:pPr>
        <w:pStyle w:val="Prrafodelista"/>
        <w:numPr>
          <w:ilvl w:val="2"/>
          <w:numId w:val="1"/>
        </w:numPr>
        <w:suppressAutoHyphens w:val="0"/>
        <w:jc w:val="both"/>
        <w:rPr>
          <w:rFonts w:ascii="Arial" w:hAnsi="Arial"/>
          <w:sz w:val="24"/>
        </w:rPr>
      </w:pPr>
      <w:r>
        <w:rPr>
          <w:rFonts w:ascii="Arial" w:hAnsi="Arial"/>
          <w:b/>
          <w:sz w:val="24"/>
        </w:rPr>
        <w:t xml:space="preserve">Comunicación de política y generación de conciencia en seguridad: </w:t>
      </w:r>
      <w:r w:rsidRPr="00183D8F">
        <w:rPr>
          <w:rFonts w:ascii="Arial" w:hAnsi="Arial"/>
          <w:sz w:val="24"/>
        </w:rPr>
        <w:t>es responsabilidad del líder de gestión del riesgo</w:t>
      </w:r>
      <w:r w:rsidR="00344526" w:rsidRPr="00183D8F">
        <w:rPr>
          <w:rFonts w:ascii="Arial" w:hAnsi="Arial"/>
          <w:sz w:val="24"/>
        </w:rPr>
        <w:t xml:space="preserve"> </w:t>
      </w:r>
      <w:r w:rsidR="00344526">
        <w:rPr>
          <w:rFonts w:ascii="Arial" w:hAnsi="Arial"/>
          <w:sz w:val="24"/>
        </w:rPr>
        <w:t>y el OFICIAL DE CUMPLIMIENTO SARLAFT.</w:t>
      </w:r>
    </w:p>
    <w:p w:rsidR="00103ED5" w:rsidRDefault="00103ED5" w:rsidP="00F36001">
      <w:pPr>
        <w:pStyle w:val="Prrafodelista"/>
        <w:numPr>
          <w:ilvl w:val="2"/>
          <w:numId w:val="1"/>
        </w:numPr>
        <w:suppressAutoHyphens w:val="0"/>
        <w:jc w:val="both"/>
        <w:rPr>
          <w:rFonts w:ascii="Arial" w:hAnsi="Arial"/>
          <w:sz w:val="24"/>
        </w:rPr>
      </w:pPr>
      <w:r w:rsidRPr="00183D8F">
        <w:rPr>
          <w:rFonts w:ascii="Arial" w:hAnsi="Arial"/>
          <w:sz w:val="24"/>
        </w:rPr>
        <w:t xml:space="preserve">mantener informados a los jefes de operaciones, líderes de proceso y personal operativo de la matriz de riesgos actualizada, las políticas establecidas y las actividades de prevención y </w:t>
      </w:r>
      <w:r w:rsidR="00344526" w:rsidRPr="00183D8F">
        <w:rPr>
          <w:rFonts w:ascii="Arial" w:hAnsi="Arial"/>
          <w:sz w:val="24"/>
        </w:rPr>
        <w:t>control.</w:t>
      </w:r>
    </w:p>
    <w:p w:rsidR="00103ED5" w:rsidRPr="00103ED5" w:rsidRDefault="00103ED5" w:rsidP="00103ED5">
      <w:pPr>
        <w:pStyle w:val="Prrafodelista"/>
        <w:rPr>
          <w:rFonts w:ascii="Arial" w:hAnsi="Arial"/>
          <w:sz w:val="24"/>
        </w:rPr>
      </w:pPr>
    </w:p>
    <w:p w:rsidR="00103ED5" w:rsidRDefault="00103ED5" w:rsidP="00F36001">
      <w:pPr>
        <w:pStyle w:val="Prrafodelista"/>
        <w:numPr>
          <w:ilvl w:val="2"/>
          <w:numId w:val="1"/>
        </w:numPr>
        <w:suppressAutoHyphens w:val="0"/>
        <w:jc w:val="both"/>
        <w:rPr>
          <w:rFonts w:ascii="Arial" w:hAnsi="Arial"/>
          <w:sz w:val="24"/>
        </w:rPr>
      </w:pPr>
      <w:r w:rsidRPr="003C7B2B">
        <w:rPr>
          <w:rFonts w:ascii="Arial" w:hAnsi="Arial"/>
          <w:b/>
          <w:sz w:val="24"/>
        </w:rPr>
        <w:t>Control a los asociados de negocios</w:t>
      </w:r>
      <w:r>
        <w:rPr>
          <w:rFonts w:ascii="Arial" w:hAnsi="Arial"/>
          <w:sz w:val="24"/>
        </w:rPr>
        <w:t xml:space="preserve"> </w:t>
      </w:r>
    </w:p>
    <w:p w:rsidR="00103ED5" w:rsidRPr="00776EF0" w:rsidRDefault="00103ED5" w:rsidP="00103ED5">
      <w:pPr>
        <w:suppressAutoHyphens w:val="0"/>
        <w:jc w:val="both"/>
        <w:rPr>
          <w:rFonts w:ascii="Arial" w:hAnsi="Arial"/>
          <w:sz w:val="24"/>
        </w:rPr>
      </w:pPr>
    </w:p>
    <w:p w:rsidR="00103ED5" w:rsidRDefault="00103ED5" w:rsidP="00F36001">
      <w:pPr>
        <w:pStyle w:val="Prrafodelista"/>
        <w:numPr>
          <w:ilvl w:val="3"/>
          <w:numId w:val="1"/>
        </w:numPr>
        <w:suppressAutoHyphens w:val="0"/>
        <w:ind w:left="851" w:hanging="851"/>
        <w:jc w:val="both"/>
        <w:rPr>
          <w:rFonts w:ascii="Arial" w:hAnsi="Arial"/>
          <w:sz w:val="24"/>
        </w:rPr>
      </w:pPr>
      <w:r w:rsidRPr="00F70523">
        <w:rPr>
          <w:rFonts w:ascii="Arial" w:hAnsi="Arial"/>
          <w:sz w:val="24"/>
        </w:rPr>
        <w:t xml:space="preserve">En concordancia con el SGI y según el PRC- 13 (Gestión de Mercadeo y ventas),  en el numeral 7. </w:t>
      </w:r>
      <w:r w:rsidRPr="00F70523">
        <w:rPr>
          <w:rFonts w:ascii="Arial" w:hAnsi="Arial"/>
          <w:b/>
          <w:sz w:val="24"/>
        </w:rPr>
        <w:t xml:space="preserve">Conocimiento del cliente. </w:t>
      </w:r>
      <w:r w:rsidRPr="00F70523">
        <w:rPr>
          <w:rFonts w:ascii="Arial" w:hAnsi="Arial"/>
          <w:sz w:val="24"/>
        </w:rPr>
        <w:t xml:space="preserve"> Se llevara el control de los clientes registrados y si se encuentran reportados en listas restrictivas ante las entidades de control.</w:t>
      </w:r>
    </w:p>
    <w:p w:rsidR="00885912" w:rsidRPr="00885912" w:rsidRDefault="00885912" w:rsidP="00885912">
      <w:pPr>
        <w:suppressAutoHyphens w:val="0"/>
        <w:ind w:left="1047"/>
        <w:jc w:val="both"/>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xml:space="preserve">CONOCIMIENTO DEL CLIENTE. </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La información de clientes nuevos y antiguos que se requiere en el momento de la vinculación o actualización es la siguiente y que está contenida en el Formato FOR-28 Vinculación y actualización de clientes.</w:t>
      </w:r>
    </w:p>
    <w:p w:rsidR="00885912" w:rsidRDefault="00885912" w:rsidP="00885912">
      <w:pPr>
        <w:pStyle w:val="NormalWeb"/>
        <w:spacing w:before="0" w:beforeAutospacing="0" w:after="0" w:afterAutospacing="0"/>
        <w:rPr>
          <w:rFonts w:ascii="Arial" w:eastAsia="Times New Roman" w:hAnsi="Arial"/>
          <w:szCs w:val="20"/>
          <w:lang w:val="es-ES" w:eastAsia="ar-SA"/>
        </w:rPr>
      </w:pP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Naturaleza de los clientes</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Persona Natural</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Cédula de Ciudadanía de Colombia. La presentación de este documento es obligatorio para cualquier transacción financiera. En caso de pérdida, el cliente debe ofrecer el número de la misma y presentar la documentación que avale esta situación. Además, se recomienda que se le solicite la identificación con otro documento que podría ser el Pasaporte o la Licencia de Conducir.</w:t>
      </w: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Nombre(s) y Apellido(s) tal y como aparece en la Cédula de Ciudadanía.</w:t>
      </w: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Número de la Cédula de Ciudadanía.</w:t>
      </w: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Fotocopia del RUT</w:t>
      </w: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Número de Pasaporte (Opcional)</w:t>
      </w: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Número de licencia de conducir (Opcional)</w:t>
      </w: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Dirección.</w:t>
      </w: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lastRenderedPageBreak/>
        <w:t>- Números telefónicos.</w:t>
      </w: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Numero Celular:</w:t>
      </w: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Correo Electrónico</w:t>
      </w: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Referencias bancarias, comerciales y personales (Mínima una de cada una)</w:t>
      </w: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Formulario de solicitud de apertura de Clientes, debiéndose constatar la veracidad de lo declarado y autorización para verificación en listas vinculantes y restrictivas.</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Verificación sobre Información Recibida.</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Teléfonos: Confirmándolos mediante llamadas.</w:t>
      </w: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Datos generales: Confirmar la veracidad mediante su Cédula Ciudadanía en las listas restrictivas y vinculantes y verificando las direcciones y teléfonos suministrados.</w:t>
      </w: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Referencias bancarias, comerciales y personales: Confirmar mediante llamadas telefónicas.</w:t>
      </w: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Solicitar referencia crediticia a los Centros de Información Crediticia, debidamente registrados, con el objetivo de apreciar la calidad del cliente</w:t>
      </w:r>
      <w:proofErr w:type="gramStart"/>
      <w:r w:rsidRPr="00885912">
        <w:rPr>
          <w:rFonts w:ascii="Arial" w:eastAsia="Times New Roman" w:hAnsi="Arial"/>
          <w:szCs w:val="20"/>
          <w:lang w:val="es-ES" w:eastAsia="ar-SA"/>
        </w:rPr>
        <w:t>.(</w:t>
      </w:r>
      <w:proofErr w:type="gramEnd"/>
      <w:r w:rsidRPr="00885912">
        <w:rPr>
          <w:rFonts w:ascii="Arial" w:eastAsia="Times New Roman" w:hAnsi="Arial"/>
          <w:szCs w:val="20"/>
          <w:lang w:val="es-ES" w:eastAsia="ar-SA"/>
        </w:rPr>
        <w:t>opcional).</w:t>
      </w: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-Verificación en las listas restrictivas y vinculantes.</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Personas Jurídicas.</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Información Solicitada.</w:t>
      </w:r>
    </w:p>
    <w:p w:rsidR="00885912" w:rsidRPr="00885912" w:rsidRDefault="00885912" w:rsidP="00885912">
      <w:pPr>
        <w:rPr>
          <w:rFonts w:ascii="Arial" w:hAnsi="Arial"/>
          <w:sz w:val="24"/>
        </w:rPr>
      </w:pPr>
    </w:p>
    <w:p w:rsidR="00885912" w:rsidRPr="00885912" w:rsidRDefault="00885912" w:rsidP="00F36001">
      <w:pPr>
        <w:pStyle w:val="NormalWeb"/>
        <w:numPr>
          <w:ilvl w:val="0"/>
          <w:numId w:val="4"/>
        </w:numPr>
        <w:spacing w:before="0" w:beforeAutospacing="0" w:after="0" w:afterAutospacing="0"/>
        <w:textAlignment w:val="baseline"/>
        <w:rPr>
          <w:rFonts w:ascii="Arial" w:eastAsia="Times New Roman" w:hAnsi="Arial"/>
          <w:szCs w:val="20"/>
          <w:lang w:val="es-ES" w:eastAsia="ar-SA"/>
        </w:rPr>
      </w:pPr>
      <w:r w:rsidRPr="00885912">
        <w:rPr>
          <w:rFonts w:ascii="Arial" w:eastAsia="Times New Roman" w:hAnsi="Arial"/>
          <w:szCs w:val="20"/>
          <w:lang w:val="es-ES" w:eastAsia="ar-SA"/>
        </w:rPr>
        <w:t>Razón Social</w:t>
      </w:r>
    </w:p>
    <w:p w:rsidR="00885912" w:rsidRPr="00885912" w:rsidRDefault="00885912" w:rsidP="00F36001">
      <w:pPr>
        <w:pStyle w:val="NormalWeb"/>
        <w:numPr>
          <w:ilvl w:val="0"/>
          <w:numId w:val="4"/>
        </w:numPr>
        <w:spacing w:before="0" w:beforeAutospacing="0" w:after="0" w:afterAutospacing="0"/>
        <w:textAlignment w:val="baseline"/>
        <w:rPr>
          <w:rFonts w:ascii="Arial" w:eastAsia="Times New Roman" w:hAnsi="Arial"/>
          <w:szCs w:val="20"/>
          <w:lang w:val="es-ES" w:eastAsia="ar-SA"/>
        </w:rPr>
      </w:pPr>
      <w:r w:rsidRPr="00885912">
        <w:rPr>
          <w:rFonts w:ascii="Arial" w:eastAsia="Times New Roman" w:hAnsi="Arial"/>
          <w:szCs w:val="20"/>
          <w:lang w:val="es-ES" w:eastAsia="ar-SA"/>
        </w:rPr>
        <w:t>Numero NIT</w:t>
      </w:r>
    </w:p>
    <w:p w:rsidR="00885912" w:rsidRPr="00885912" w:rsidRDefault="00885912" w:rsidP="00F36001">
      <w:pPr>
        <w:pStyle w:val="NormalWeb"/>
        <w:numPr>
          <w:ilvl w:val="0"/>
          <w:numId w:val="4"/>
        </w:numPr>
        <w:spacing w:before="0" w:beforeAutospacing="0" w:after="0" w:afterAutospacing="0"/>
        <w:textAlignment w:val="baseline"/>
        <w:rPr>
          <w:rFonts w:ascii="Arial" w:eastAsia="Times New Roman" w:hAnsi="Arial"/>
          <w:szCs w:val="20"/>
          <w:lang w:val="es-ES" w:eastAsia="ar-SA"/>
        </w:rPr>
      </w:pPr>
      <w:r w:rsidRPr="00885912">
        <w:rPr>
          <w:rFonts w:ascii="Arial" w:eastAsia="Times New Roman" w:hAnsi="Arial"/>
          <w:szCs w:val="20"/>
          <w:lang w:val="es-ES" w:eastAsia="ar-SA"/>
        </w:rPr>
        <w:t>Fotocopia del RUT</w:t>
      </w:r>
    </w:p>
    <w:p w:rsidR="00885912" w:rsidRPr="00885912" w:rsidRDefault="00885912" w:rsidP="00F36001">
      <w:pPr>
        <w:pStyle w:val="NormalWeb"/>
        <w:numPr>
          <w:ilvl w:val="0"/>
          <w:numId w:val="4"/>
        </w:numPr>
        <w:spacing w:before="0" w:beforeAutospacing="0" w:after="0" w:afterAutospacing="0"/>
        <w:textAlignment w:val="baseline"/>
        <w:rPr>
          <w:rFonts w:ascii="Arial" w:eastAsia="Times New Roman" w:hAnsi="Arial"/>
          <w:szCs w:val="20"/>
          <w:lang w:val="es-ES" w:eastAsia="ar-SA"/>
        </w:rPr>
      </w:pPr>
      <w:r w:rsidRPr="00885912">
        <w:rPr>
          <w:rFonts w:ascii="Arial" w:eastAsia="Times New Roman" w:hAnsi="Arial"/>
          <w:szCs w:val="20"/>
          <w:lang w:val="es-ES" w:eastAsia="ar-SA"/>
        </w:rPr>
        <w:t>Cámara de Comercio Original (No mayor a 60 días)</w:t>
      </w:r>
    </w:p>
    <w:p w:rsidR="00885912" w:rsidRPr="00885912" w:rsidRDefault="00885912" w:rsidP="00F36001">
      <w:pPr>
        <w:pStyle w:val="NormalWeb"/>
        <w:numPr>
          <w:ilvl w:val="0"/>
          <w:numId w:val="4"/>
        </w:numPr>
        <w:spacing w:before="0" w:beforeAutospacing="0" w:after="0" w:afterAutospacing="0"/>
        <w:textAlignment w:val="baseline"/>
        <w:rPr>
          <w:rFonts w:ascii="Arial" w:eastAsia="Times New Roman" w:hAnsi="Arial"/>
          <w:szCs w:val="20"/>
          <w:lang w:val="es-ES" w:eastAsia="ar-SA"/>
        </w:rPr>
      </w:pPr>
      <w:r w:rsidRPr="00885912">
        <w:rPr>
          <w:rFonts w:ascii="Arial" w:eastAsia="Times New Roman" w:hAnsi="Arial"/>
          <w:szCs w:val="20"/>
          <w:lang w:val="es-ES" w:eastAsia="ar-SA"/>
        </w:rPr>
        <w:t>Nombre del Representante Legal</w:t>
      </w:r>
    </w:p>
    <w:p w:rsidR="00885912" w:rsidRPr="00885912" w:rsidRDefault="00885912" w:rsidP="00F36001">
      <w:pPr>
        <w:pStyle w:val="NormalWeb"/>
        <w:numPr>
          <w:ilvl w:val="0"/>
          <w:numId w:val="4"/>
        </w:numPr>
        <w:spacing w:before="0" w:beforeAutospacing="0" w:after="0" w:afterAutospacing="0"/>
        <w:textAlignment w:val="baseline"/>
        <w:rPr>
          <w:rFonts w:ascii="Arial" w:eastAsia="Times New Roman" w:hAnsi="Arial"/>
          <w:szCs w:val="20"/>
          <w:lang w:val="es-ES" w:eastAsia="ar-SA"/>
        </w:rPr>
      </w:pPr>
      <w:r w:rsidRPr="00885912">
        <w:rPr>
          <w:rFonts w:ascii="Arial" w:eastAsia="Times New Roman" w:hAnsi="Arial"/>
          <w:szCs w:val="20"/>
          <w:lang w:val="es-ES" w:eastAsia="ar-SA"/>
        </w:rPr>
        <w:t>Cedula Ciudadanía Representante Legal</w:t>
      </w:r>
    </w:p>
    <w:p w:rsidR="00885912" w:rsidRPr="00885912" w:rsidRDefault="00885912" w:rsidP="00F36001">
      <w:pPr>
        <w:pStyle w:val="NormalWeb"/>
        <w:numPr>
          <w:ilvl w:val="0"/>
          <w:numId w:val="4"/>
        </w:numPr>
        <w:spacing w:before="0" w:beforeAutospacing="0" w:after="0" w:afterAutospacing="0"/>
        <w:textAlignment w:val="baseline"/>
        <w:rPr>
          <w:rFonts w:ascii="Arial" w:eastAsia="Times New Roman" w:hAnsi="Arial"/>
          <w:szCs w:val="20"/>
          <w:lang w:val="es-ES" w:eastAsia="ar-SA"/>
        </w:rPr>
      </w:pPr>
      <w:r w:rsidRPr="00885912">
        <w:rPr>
          <w:rFonts w:ascii="Arial" w:eastAsia="Times New Roman" w:hAnsi="Arial"/>
          <w:szCs w:val="20"/>
          <w:lang w:val="es-ES" w:eastAsia="ar-SA"/>
        </w:rPr>
        <w:t>Números Telefónicos y de Fax Empresa</w:t>
      </w:r>
    </w:p>
    <w:p w:rsidR="00885912" w:rsidRPr="00885912" w:rsidRDefault="00885912" w:rsidP="00F36001">
      <w:pPr>
        <w:pStyle w:val="NormalWeb"/>
        <w:numPr>
          <w:ilvl w:val="0"/>
          <w:numId w:val="4"/>
        </w:numPr>
        <w:spacing w:before="0" w:beforeAutospacing="0" w:after="0" w:afterAutospacing="0"/>
        <w:textAlignment w:val="baseline"/>
        <w:rPr>
          <w:rFonts w:ascii="Arial" w:eastAsia="Times New Roman" w:hAnsi="Arial"/>
          <w:szCs w:val="20"/>
          <w:lang w:val="es-ES" w:eastAsia="ar-SA"/>
        </w:rPr>
      </w:pPr>
      <w:r w:rsidRPr="00885912">
        <w:rPr>
          <w:rFonts w:ascii="Arial" w:eastAsia="Times New Roman" w:hAnsi="Arial"/>
          <w:szCs w:val="20"/>
          <w:lang w:val="es-ES" w:eastAsia="ar-SA"/>
        </w:rPr>
        <w:t>Descripción del Tipo de Negocio</w:t>
      </w:r>
    </w:p>
    <w:p w:rsidR="00885912" w:rsidRPr="00885912" w:rsidRDefault="00885912" w:rsidP="00F36001">
      <w:pPr>
        <w:pStyle w:val="NormalWeb"/>
        <w:numPr>
          <w:ilvl w:val="0"/>
          <w:numId w:val="4"/>
        </w:numPr>
        <w:spacing w:before="0" w:beforeAutospacing="0" w:after="0" w:afterAutospacing="0"/>
        <w:jc w:val="both"/>
        <w:textAlignment w:val="baseline"/>
        <w:rPr>
          <w:rFonts w:ascii="Arial" w:eastAsia="Times New Roman" w:hAnsi="Arial"/>
          <w:szCs w:val="20"/>
          <w:lang w:val="es-ES" w:eastAsia="ar-SA"/>
        </w:rPr>
      </w:pPr>
      <w:r w:rsidRPr="00885912">
        <w:rPr>
          <w:rFonts w:ascii="Arial" w:eastAsia="Times New Roman" w:hAnsi="Arial"/>
          <w:szCs w:val="20"/>
          <w:lang w:val="es-ES" w:eastAsia="ar-SA"/>
        </w:rPr>
        <w:t>Principales proveedores o insumos que compra.</w:t>
      </w:r>
    </w:p>
    <w:p w:rsidR="00885912" w:rsidRPr="00885912" w:rsidRDefault="00885912" w:rsidP="00F36001">
      <w:pPr>
        <w:pStyle w:val="NormalWeb"/>
        <w:numPr>
          <w:ilvl w:val="0"/>
          <w:numId w:val="4"/>
        </w:numPr>
        <w:spacing w:before="0" w:beforeAutospacing="0" w:after="0" w:afterAutospacing="0"/>
        <w:jc w:val="both"/>
        <w:textAlignment w:val="baseline"/>
        <w:rPr>
          <w:rFonts w:ascii="Arial" w:eastAsia="Times New Roman" w:hAnsi="Arial"/>
          <w:szCs w:val="20"/>
          <w:lang w:val="es-ES" w:eastAsia="ar-SA"/>
        </w:rPr>
      </w:pPr>
      <w:r w:rsidRPr="00885912">
        <w:rPr>
          <w:rFonts w:ascii="Arial" w:eastAsia="Times New Roman" w:hAnsi="Arial"/>
          <w:szCs w:val="20"/>
          <w:lang w:val="es-ES" w:eastAsia="ar-SA"/>
        </w:rPr>
        <w:t>Productos o servicios que venden.</w:t>
      </w:r>
    </w:p>
    <w:p w:rsidR="00885912" w:rsidRPr="00885912" w:rsidRDefault="00885912" w:rsidP="00F36001">
      <w:pPr>
        <w:pStyle w:val="NormalWeb"/>
        <w:numPr>
          <w:ilvl w:val="0"/>
          <w:numId w:val="4"/>
        </w:numPr>
        <w:spacing w:before="0" w:beforeAutospacing="0" w:after="0" w:afterAutospacing="0"/>
        <w:jc w:val="both"/>
        <w:textAlignment w:val="baseline"/>
        <w:rPr>
          <w:rFonts w:ascii="Arial" w:eastAsia="Times New Roman" w:hAnsi="Arial"/>
          <w:szCs w:val="20"/>
          <w:lang w:val="es-ES" w:eastAsia="ar-SA"/>
        </w:rPr>
      </w:pPr>
      <w:r w:rsidRPr="00885912">
        <w:rPr>
          <w:rFonts w:ascii="Arial" w:eastAsia="Times New Roman" w:hAnsi="Arial"/>
          <w:szCs w:val="20"/>
          <w:lang w:val="es-ES" w:eastAsia="ar-SA"/>
        </w:rPr>
        <w:t>Sus principales clientes y países a los que le vende.</w:t>
      </w:r>
    </w:p>
    <w:p w:rsidR="00885912" w:rsidRPr="00885912" w:rsidRDefault="00885912" w:rsidP="00F36001">
      <w:pPr>
        <w:pStyle w:val="NormalWeb"/>
        <w:numPr>
          <w:ilvl w:val="0"/>
          <w:numId w:val="4"/>
        </w:numPr>
        <w:spacing w:before="0" w:beforeAutospacing="0" w:after="0" w:afterAutospacing="0"/>
        <w:jc w:val="both"/>
        <w:textAlignment w:val="baseline"/>
        <w:rPr>
          <w:rFonts w:ascii="Arial" w:eastAsia="Times New Roman" w:hAnsi="Arial"/>
          <w:szCs w:val="20"/>
          <w:lang w:val="es-ES" w:eastAsia="ar-SA"/>
        </w:rPr>
      </w:pPr>
      <w:r w:rsidRPr="00885912">
        <w:rPr>
          <w:rFonts w:ascii="Arial" w:eastAsia="Times New Roman" w:hAnsi="Arial"/>
          <w:szCs w:val="20"/>
          <w:lang w:val="es-ES" w:eastAsia="ar-SA"/>
        </w:rPr>
        <w:t>Ventas o ingresos (último período fiscal o promedio mensual)</w:t>
      </w:r>
    </w:p>
    <w:p w:rsidR="00885912" w:rsidRPr="00885912" w:rsidRDefault="00885912" w:rsidP="00F36001">
      <w:pPr>
        <w:pStyle w:val="NormalWeb"/>
        <w:numPr>
          <w:ilvl w:val="0"/>
          <w:numId w:val="4"/>
        </w:numPr>
        <w:spacing w:before="0" w:beforeAutospacing="0" w:after="0" w:afterAutospacing="0"/>
        <w:jc w:val="both"/>
        <w:textAlignment w:val="baseline"/>
        <w:rPr>
          <w:rFonts w:ascii="Arial" w:eastAsia="Times New Roman" w:hAnsi="Arial"/>
          <w:szCs w:val="20"/>
          <w:lang w:val="es-ES" w:eastAsia="ar-SA"/>
        </w:rPr>
      </w:pPr>
      <w:r w:rsidRPr="00885912">
        <w:rPr>
          <w:rFonts w:ascii="Arial" w:eastAsia="Times New Roman" w:hAnsi="Arial"/>
          <w:szCs w:val="20"/>
          <w:lang w:val="es-ES" w:eastAsia="ar-SA"/>
        </w:rPr>
        <w:t xml:space="preserve">Referencias Comerciales y Bancarias (Mínimo 2 referencias). Preferiblemente certificaciones originales o con la simple anotación en el Formulario de </w:t>
      </w:r>
      <w:proofErr w:type="spellStart"/>
      <w:r w:rsidRPr="00885912">
        <w:rPr>
          <w:rFonts w:ascii="Arial" w:eastAsia="Times New Roman" w:hAnsi="Arial"/>
          <w:szCs w:val="20"/>
          <w:lang w:val="es-ES" w:eastAsia="ar-SA"/>
        </w:rPr>
        <w:t>de</w:t>
      </w:r>
      <w:proofErr w:type="spellEnd"/>
      <w:r w:rsidRPr="00885912">
        <w:rPr>
          <w:rFonts w:ascii="Arial" w:eastAsia="Times New Roman" w:hAnsi="Arial"/>
          <w:szCs w:val="20"/>
          <w:lang w:val="es-ES" w:eastAsia="ar-SA"/>
        </w:rPr>
        <w:t xml:space="preserve"> vinculación de clientes, debiéndose constatar la veracidad de lo declarado.</w:t>
      </w:r>
    </w:p>
    <w:p w:rsidR="00885912" w:rsidRPr="00885912" w:rsidRDefault="00885912" w:rsidP="00F36001">
      <w:pPr>
        <w:pStyle w:val="NormalWeb"/>
        <w:numPr>
          <w:ilvl w:val="0"/>
          <w:numId w:val="4"/>
        </w:numPr>
        <w:spacing w:before="0" w:beforeAutospacing="0" w:after="0" w:afterAutospacing="0"/>
        <w:jc w:val="both"/>
        <w:textAlignment w:val="baseline"/>
        <w:rPr>
          <w:rFonts w:ascii="Arial" w:eastAsia="Times New Roman" w:hAnsi="Arial"/>
          <w:szCs w:val="20"/>
          <w:lang w:val="es-ES" w:eastAsia="ar-SA"/>
        </w:rPr>
      </w:pPr>
      <w:r w:rsidRPr="00885912">
        <w:rPr>
          <w:rFonts w:ascii="Arial" w:eastAsia="Times New Roman" w:hAnsi="Arial"/>
          <w:szCs w:val="20"/>
          <w:lang w:val="es-ES" w:eastAsia="ar-SA"/>
        </w:rPr>
        <w:t>Autorización para verificación de datos ante terceros y en listas vinculantes y restrictivas.</w:t>
      </w:r>
    </w:p>
    <w:p w:rsidR="00885912" w:rsidRPr="00885912" w:rsidRDefault="00885912" w:rsidP="00F36001">
      <w:pPr>
        <w:pStyle w:val="NormalWeb"/>
        <w:numPr>
          <w:ilvl w:val="0"/>
          <w:numId w:val="4"/>
        </w:numPr>
        <w:spacing w:before="0" w:beforeAutospacing="0" w:after="0" w:afterAutospacing="0"/>
        <w:jc w:val="both"/>
        <w:textAlignment w:val="baseline"/>
        <w:rPr>
          <w:rFonts w:ascii="Arial" w:eastAsia="Times New Roman" w:hAnsi="Arial"/>
          <w:szCs w:val="20"/>
          <w:lang w:val="es-ES" w:eastAsia="ar-SA"/>
        </w:rPr>
      </w:pPr>
      <w:r w:rsidRPr="00885912">
        <w:rPr>
          <w:rFonts w:ascii="Arial" w:eastAsia="Times New Roman" w:hAnsi="Arial"/>
          <w:szCs w:val="20"/>
          <w:lang w:val="es-ES" w:eastAsia="ar-SA"/>
        </w:rPr>
        <w:t>Declaración de renta y Estados financieros del último año gravable.</w:t>
      </w:r>
    </w:p>
    <w:p w:rsidR="00885912" w:rsidRPr="00885912" w:rsidRDefault="00885912" w:rsidP="00F36001">
      <w:pPr>
        <w:pStyle w:val="NormalWeb"/>
        <w:numPr>
          <w:ilvl w:val="0"/>
          <w:numId w:val="4"/>
        </w:numPr>
        <w:spacing w:before="0" w:beforeAutospacing="0" w:after="0" w:afterAutospacing="0"/>
        <w:jc w:val="both"/>
        <w:textAlignment w:val="baseline"/>
        <w:rPr>
          <w:rFonts w:ascii="Arial" w:eastAsia="Times New Roman" w:hAnsi="Arial"/>
          <w:szCs w:val="20"/>
          <w:lang w:val="es-ES" w:eastAsia="ar-SA"/>
        </w:rPr>
      </w:pPr>
      <w:r w:rsidRPr="00885912">
        <w:rPr>
          <w:rFonts w:ascii="Arial" w:eastAsia="Times New Roman" w:hAnsi="Arial"/>
          <w:szCs w:val="20"/>
          <w:lang w:val="es-ES" w:eastAsia="ar-SA"/>
        </w:rPr>
        <w:lastRenderedPageBreak/>
        <w:t>Información sobre inscripciones a gremios comerciales, industriales o profesionales. (Opcional)</w:t>
      </w:r>
    </w:p>
    <w:p w:rsidR="00885912" w:rsidRPr="00885912" w:rsidRDefault="00885912" w:rsidP="00F36001">
      <w:pPr>
        <w:pStyle w:val="NormalWeb"/>
        <w:numPr>
          <w:ilvl w:val="0"/>
          <w:numId w:val="4"/>
        </w:numPr>
        <w:spacing w:before="0" w:beforeAutospacing="0" w:after="0" w:afterAutospacing="0"/>
        <w:jc w:val="both"/>
        <w:textAlignment w:val="baseline"/>
        <w:rPr>
          <w:rFonts w:ascii="Arial" w:eastAsia="Times New Roman" w:hAnsi="Arial"/>
          <w:szCs w:val="20"/>
          <w:lang w:val="es-ES" w:eastAsia="ar-SA"/>
        </w:rPr>
      </w:pPr>
      <w:r w:rsidRPr="00885912">
        <w:rPr>
          <w:rFonts w:ascii="Arial" w:eastAsia="Times New Roman" w:hAnsi="Arial"/>
          <w:szCs w:val="20"/>
          <w:lang w:val="es-ES" w:eastAsia="ar-SA"/>
        </w:rPr>
        <w:t>Información sobre Certificaciones de Calidad, Ambiental, Salud Ocupacional, BASC entre otros. (Opcional)</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Verificación sobre la información recibida.</w:t>
      </w:r>
    </w:p>
    <w:p w:rsidR="00885912" w:rsidRPr="00885912" w:rsidRDefault="00885912" w:rsidP="00885912">
      <w:pPr>
        <w:rPr>
          <w:rFonts w:ascii="Arial" w:hAnsi="Arial"/>
          <w:sz w:val="24"/>
        </w:rPr>
      </w:pPr>
    </w:p>
    <w:p w:rsidR="00885912" w:rsidRPr="00885912" w:rsidRDefault="00885912" w:rsidP="00F36001">
      <w:pPr>
        <w:pStyle w:val="NormalWeb"/>
        <w:numPr>
          <w:ilvl w:val="0"/>
          <w:numId w:val="5"/>
        </w:numPr>
        <w:spacing w:before="0" w:beforeAutospacing="0" w:after="0" w:afterAutospacing="0"/>
        <w:textAlignment w:val="baseline"/>
        <w:rPr>
          <w:rFonts w:ascii="Arial" w:eastAsia="Times New Roman" w:hAnsi="Arial"/>
          <w:szCs w:val="20"/>
          <w:lang w:val="es-ES" w:eastAsia="ar-SA"/>
        </w:rPr>
      </w:pPr>
      <w:r w:rsidRPr="00885912">
        <w:rPr>
          <w:rFonts w:ascii="Arial" w:eastAsia="Times New Roman" w:hAnsi="Arial"/>
          <w:szCs w:val="20"/>
          <w:lang w:val="es-ES" w:eastAsia="ar-SA"/>
        </w:rPr>
        <w:t>Verificar su ubicación física a través de visitas comerciales.</w:t>
      </w:r>
    </w:p>
    <w:p w:rsidR="00885912" w:rsidRPr="00885912" w:rsidRDefault="00885912" w:rsidP="00F36001">
      <w:pPr>
        <w:pStyle w:val="NormalWeb"/>
        <w:numPr>
          <w:ilvl w:val="0"/>
          <w:numId w:val="5"/>
        </w:numPr>
        <w:spacing w:before="0" w:beforeAutospacing="0" w:after="0" w:afterAutospacing="0"/>
        <w:textAlignment w:val="baseline"/>
        <w:rPr>
          <w:rFonts w:ascii="Arial" w:eastAsia="Times New Roman" w:hAnsi="Arial"/>
          <w:szCs w:val="20"/>
          <w:lang w:val="es-ES" w:eastAsia="ar-SA"/>
        </w:rPr>
      </w:pPr>
      <w:r w:rsidRPr="00885912">
        <w:rPr>
          <w:rFonts w:ascii="Arial" w:eastAsia="Times New Roman" w:hAnsi="Arial"/>
          <w:szCs w:val="20"/>
          <w:lang w:val="es-ES" w:eastAsia="ar-SA"/>
        </w:rPr>
        <w:t>Llamar al (los) teléfono(s) del negocio.</w:t>
      </w:r>
    </w:p>
    <w:p w:rsidR="00885912" w:rsidRPr="00885912" w:rsidRDefault="00885912" w:rsidP="00F36001">
      <w:pPr>
        <w:pStyle w:val="NormalWeb"/>
        <w:numPr>
          <w:ilvl w:val="0"/>
          <w:numId w:val="5"/>
        </w:numPr>
        <w:spacing w:before="0" w:beforeAutospacing="0" w:after="0" w:afterAutospacing="0"/>
        <w:textAlignment w:val="baseline"/>
        <w:rPr>
          <w:rFonts w:ascii="Arial" w:eastAsia="Times New Roman" w:hAnsi="Arial"/>
          <w:szCs w:val="20"/>
          <w:lang w:val="es-ES" w:eastAsia="ar-SA"/>
        </w:rPr>
      </w:pPr>
      <w:r w:rsidRPr="00885912">
        <w:rPr>
          <w:rFonts w:ascii="Arial" w:eastAsia="Times New Roman" w:hAnsi="Arial"/>
          <w:szCs w:val="20"/>
          <w:lang w:val="es-ES" w:eastAsia="ar-SA"/>
        </w:rPr>
        <w:t>Visitar la empresa, particularmente si es o se anticipa que sea un cliente:</w:t>
      </w:r>
    </w:p>
    <w:p w:rsidR="00885912" w:rsidRPr="00885912" w:rsidRDefault="00885912" w:rsidP="00885912">
      <w:pPr>
        <w:pStyle w:val="NormalWeb"/>
        <w:spacing w:before="0" w:beforeAutospacing="0" w:after="0" w:afterAutospacing="0"/>
        <w:ind w:left="348"/>
        <w:rPr>
          <w:rFonts w:ascii="Arial" w:eastAsia="Times New Roman" w:hAnsi="Arial"/>
          <w:szCs w:val="20"/>
          <w:lang w:val="es-ES" w:eastAsia="ar-SA"/>
        </w:rPr>
      </w:pPr>
      <w:r w:rsidRPr="00885912">
        <w:rPr>
          <w:rFonts w:ascii="Arial" w:eastAsia="Times New Roman" w:hAnsi="Arial"/>
          <w:szCs w:val="20"/>
          <w:lang w:val="es-ES" w:eastAsia="ar-SA"/>
        </w:rPr>
        <w:t>i. Habitual</w:t>
      </w:r>
    </w:p>
    <w:p w:rsidR="00885912" w:rsidRPr="00885912" w:rsidRDefault="00885912" w:rsidP="00885912">
      <w:pPr>
        <w:pStyle w:val="NormalWeb"/>
        <w:spacing w:before="0" w:beforeAutospacing="0" w:after="0" w:afterAutospacing="0"/>
        <w:ind w:left="348"/>
        <w:rPr>
          <w:rFonts w:ascii="Arial" w:eastAsia="Times New Roman" w:hAnsi="Arial"/>
          <w:szCs w:val="20"/>
          <w:lang w:val="es-ES" w:eastAsia="ar-SA"/>
        </w:rPr>
      </w:pPr>
      <w:r w:rsidRPr="00885912">
        <w:rPr>
          <w:rFonts w:ascii="Arial" w:eastAsia="Times New Roman" w:hAnsi="Arial"/>
          <w:szCs w:val="20"/>
          <w:lang w:val="es-ES" w:eastAsia="ar-SA"/>
        </w:rPr>
        <w:t>ii. Que opere con transacciones cuantiosas</w:t>
      </w:r>
    </w:p>
    <w:p w:rsidR="00885912" w:rsidRPr="00885912" w:rsidRDefault="00885912" w:rsidP="00885912">
      <w:pPr>
        <w:pStyle w:val="NormalWeb"/>
        <w:spacing w:before="0" w:beforeAutospacing="0" w:after="0" w:afterAutospacing="0"/>
        <w:ind w:left="348"/>
        <w:rPr>
          <w:rFonts w:ascii="Arial" w:eastAsia="Times New Roman" w:hAnsi="Arial"/>
          <w:szCs w:val="20"/>
          <w:lang w:val="es-ES" w:eastAsia="ar-SA"/>
        </w:rPr>
      </w:pPr>
      <w:r w:rsidRPr="00885912">
        <w:rPr>
          <w:rFonts w:ascii="Arial" w:eastAsia="Times New Roman" w:hAnsi="Arial"/>
          <w:szCs w:val="20"/>
          <w:lang w:val="es-ES" w:eastAsia="ar-SA"/>
        </w:rPr>
        <w:t>iii. Que solicite financiamiento por un monto apreciable</w:t>
      </w:r>
    </w:p>
    <w:p w:rsidR="00885912" w:rsidRPr="00885912" w:rsidRDefault="00885912" w:rsidP="00885912">
      <w:pPr>
        <w:pStyle w:val="NormalWeb"/>
        <w:spacing w:before="0" w:beforeAutospacing="0" w:after="0" w:afterAutospacing="0"/>
        <w:ind w:left="348"/>
        <w:rPr>
          <w:rFonts w:ascii="Arial" w:eastAsia="Times New Roman" w:hAnsi="Arial"/>
          <w:szCs w:val="20"/>
          <w:lang w:val="es-ES" w:eastAsia="ar-SA"/>
        </w:rPr>
      </w:pPr>
      <w:r w:rsidRPr="00885912">
        <w:rPr>
          <w:rFonts w:ascii="Arial" w:eastAsia="Times New Roman" w:hAnsi="Arial"/>
          <w:szCs w:val="20"/>
          <w:lang w:val="es-ES" w:eastAsia="ar-SA"/>
        </w:rPr>
        <w:t>iv. Con características personales sospechosas</w:t>
      </w: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d) Todas las visitas deben estar documentadas en el expediente del cliente.</w:t>
      </w: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e) Verificar la vigencia de la Cámara de Comercio. (Máximo 60 días)</w:t>
      </w: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f)  Historial Bancario (Opcional)</w:t>
      </w: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g) Verificar las referencias bancarias y comerciales provistas por el cliente (vía telefónica).</w:t>
      </w: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h) Consultar conducta de pago y situación en centrales de riesgo. (Opcional)</w:t>
      </w: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i) Verificar sus ventas a través de sus estados financieros y la última declaración de renta.</w:t>
      </w: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j) Verificar si está inscrito en algún gremio comercial, industrial, profesional, según la naturaleza de la empresa. (Si aplica)</w:t>
      </w: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k) Verificar si la empresa tiene algún tipo de certificado en calidad, ambiental, salud ocupacional, BASC, entre otros. (Si aplica)</w:t>
      </w: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l) Verificación en las listas restrictivas y vinculantes.</w:t>
      </w:r>
    </w:p>
    <w:p w:rsidR="00885912" w:rsidRPr="00885912" w:rsidRDefault="00885912" w:rsidP="00885912">
      <w:pPr>
        <w:spacing w:after="240"/>
        <w:rPr>
          <w:rFonts w:ascii="Arial" w:hAnsi="Arial"/>
          <w:sz w:val="24"/>
        </w:rPr>
      </w:pP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LISTAS RESTRICITVAS Y VINCULANTES</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Supervisa SA tiene como política verificar los datos de los asociados de negocios y de los empleados de la empresa en listas restrictivas y vinculantes donde se verifican en las entidades y organizaciones que relacionamos a continuación:</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 xml:space="preserve">OFAC – Office of </w:t>
      </w:r>
      <w:proofErr w:type="spellStart"/>
      <w:r w:rsidRPr="00885912">
        <w:rPr>
          <w:rFonts w:ascii="Arial" w:eastAsia="Times New Roman" w:hAnsi="Arial"/>
          <w:szCs w:val="20"/>
          <w:lang w:val="es-ES" w:eastAsia="ar-SA"/>
        </w:rPr>
        <w:t>Foreign</w:t>
      </w:r>
      <w:proofErr w:type="spellEnd"/>
      <w:r w:rsidRPr="00885912">
        <w:rPr>
          <w:rFonts w:ascii="Arial" w:eastAsia="Times New Roman" w:hAnsi="Arial"/>
          <w:szCs w:val="20"/>
          <w:lang w:val="es-ES" w:eastAsia="ar-SA"/>
        </w:rPr>
        <w:t xml:space="preserve"> </w:t>
      </w:r>
      <w:proofErr w:type="spellStart"/>
      <w:r w:rsidRPr="00885912">
        <w:rPr>
          <w:rFonts w:ascii="Arial" w:eastAsia="Times New Roman" w:hAnsi="Arial"/>
          <w:szCs w:val="20"/>
          <w:lang w:val="es-ES" w:eastAsia="ar-SA"/>
        </w:rPr>
        <w:t>Assets</w:t>
      </w:r>
      <w:proofErr w:type="spellEnd"/>
      <w:r w:rsidRPr="00885912">
        <w:rPr>
          <w:rFonts w:ascii="Arial" w:eastAsia="Times New Roman" w:hAnsi="Arial"/>
          <w:szCs w:val="20"/>
          <w:lang w:val="es-ES" w:eastAsia="ar-SA"/>
        </w:rPr>
        <w:t xml:space="preserve"> Control – Tesoro de los Estados Unidos (Lista Clinton)</w:t>
      </w:r>
    </w:p>
    <w:p w:rsidR="00885912" w:rsidRPr="00885912" w:rsidRDefault="00914FDB" w:rsidP="00885912">
      <w:pPr>
        <w:pStyle w:val="NormalWeb"/>
        <w:spacing w:before="0" w:beforeAutospacing="0" w:after="0" w:afterAutospacing="0"/>
        <w:rPr>
          <w:rFonts w:ascii="Arial" w:eastAsia="Times New Roman" w:hAnsi="Arial"/>
          <w:szCs w:val="20"/>
          <w:lang w:val="es-ES" w:eastAsia="ar-SA"/>
        </w:rPr>
      </w:pPr>
      <w:hyperlink r:id="rId8" w:history="1">
        <w:r w:rsidR="00885912" w:rsidRPr="00885912">
          <w:rPr>
            <w:rFonts w:eastAsia="Times New Roman"/>
            <w:lang w:val="es-ES" w:eastAsia="ar-SA"/>
          </w:rPr>
          <w:t>http://www.ustreas.gov/offices/enforcement/ofac/sdn/index.shtml</w:t>
        </w:r>
      </w:hyperlink>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ONU- Comité 1267 de Seguridad – Organización de Naciones Unidas.</w:t>
      </w:r>
    </w:p>
    <w:p w:rsidR="00885912" w:rsidRPr="00885912" w:rsidRDefault="00914FDB" w:rsidP="00885912">
      <w:pPr>
        <w:pStyle w:val="NormalWeb"/>
        <w:spacing w:before="0" w:beforeAutospacing="0" w:after="0" w:afterAutospacing="0"/>
        <w:rPr>
          <w:rFonts w:ascii="Arial" w:eastAsia="Times New Roman" w:hAnsi="Arial"/>
          <w:szCs w:val="20"/>
          <w:lang w:val="es-ES" w:eastAsia="ar-SA"/>
        </w:rPr>
      </w:pPr>
      <w:hyperlink r:id="rId9" w:history="1">
        <w:r w:rsidR="00885912" w:rsidRPr="00885912">
          <w:rPr>
            <w:rFonts w:eastAsia="Times New Roman"/>
            <w:lang w:val="es-ES" w:eastAsia="ar-SA"/>
          </w:rPr>
          <w:t>http://www.un.org/sc/committees/1267/consolist.shtml</w:t>
        </w:r>
      </w:hyperlink>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 xml:space="preserve">Antecedentes Judiciales. </w:t>
      </w:r>
      <w:proofErr w:type="spellStart"/>
      <w:r w:rsidRPr="00885912">
        <w:rPr>
          <w:rFonts w:ascii="Arial" w:eastAsia="Times New Roman" w:hAnsi="Arial"/>
          <w:szCs w:val="20"/>
          <w:lang w:val="es-ES" w:eastAsia="ar-SA"/>
        </w:rPr>
        <w:t>Policia</w:t>
      </w:r>
      <w:proofErr w:type="spellEnd"/>
      <w:r w:rsidRPr="00885912">
        <w:rPr>
          <w:rFonts w:ascii="Arial" w:eastAsia="Times New Roman" w:hAnsi="Arial"/>
          <w:szCs w:val="20"/>
          <w:lang w:val="es-ES" w:eastAsia="ar-SA"/>
        </w:rPr>
        <w:t xml:space="preserve"> Nacional</w:t>
      </w:r>
    </w:p>
    <w:p w:rsidR="00885912" w:rsidRPr="00885912" w:rsidRDefault="00914FDB" w:rsidP="00885912">
      <w:pPr>
        <w:pStyle w:val="NormalWeb"/>
        <w:spacing w:before="0" w:beforeAutospacing="0" w:after="0" w:afterAutospacing="0"/>
        <w:rPr>
          <w:rFonts w:ascii="Arial" w:eastAsia="Times New Roman" w:hAnsi="Arial"/>
          <w:szCs w:val="20"/>
          <w:lang w:val="es-ES" w:eastAsia="ar-SA"/>
        </w:rPr>
      </w:pPr>
      <w:hyperlink r:id="rId10" w:history="1">
        <w:r w:rsidR="00885912" w:rsidRPr="00885912">
          <w:rPr>
            <w:rFonts w:eastAsia="Times New Roman"/>
            <w:lang w:val="es-ES" w:eastAsia="ar-SA"/>
          </w:rPr>
          <w:t>http://antecedentes.policia.gov.co:7003/WebJudicial/index.xhtml</w:t>
        </w:r>
      </w:hyperlink>
    </w:p>
    <w:p w:rsidR="00885912" w:rsidRPr="00885912" w:rsidRDefault="00885912" w:rsidP="00885912">
      <w:pPr>
        <w:spacing w:after="240"/>
        <w:rPr>
          <w:rFonts w:ascii="Arial" w:hAnsi="Arial"/>
          <w:sz w:val="24"/>
        </w:rPr>
      </w:pP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Antecedentes Disciplinarios. Procuraduría General de la Nación</w:t>
      </w:r>
    </w:p>
    <w:p w:rsidR="00885912" w:rsidRPr="00885912" w:rsidRDefault="00914FDB" w:rsidP="00885912">
      <w:pPr>
        <w:pStyle w:val="NormalWeb"/>
        <w:spacing w:before="0" w:beforeAutospacing="0" w:after="0" w:afterAutospacing="0"/>
        <w:rPr>
          <w:rFonts w:ascii="Arial" w:eastAsia="Times New Roman" w:hAnsi="Arial"/>
          <w:szCs w:val="20"/>
          <w:lang w:val="es-ES" w:eastAsia="ar-SA"/>
        </w:rPr>
      </w:pPr>
      <w:hyperlink r:id="rId11" w:history="1">
        <w:r w:rsidR="00885912" w:rsidRPr="00885912">
          <w:rPr>
            <w:rFonts w:eastAsia="Times New Roman"/>
            <w:lang w:val="es-ES" w:eastAsia="ar-SA"/>
          </w:rPr>
          <w:t>http://www.procuraduria.gov.co/portal/antecedentes.html</w:t>
        </w:r>
      </w:hyperlink>
    </w:p>
    <w:p w:rsidR="00885912" w:rsidRPr="00885912" w:rsidRDefault="00885912" w:rsidP="00885912">
      <w:pPr>
        <w:spacing w:after="240"/>
        <w:rPr>
          <w:rFonts w:ascii="Arial" w:hAnsi="Arial"/>
          <w:sz w:val="24"/>
        </w:rPr>
      </w:pP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Certificado de Antecedentes Fiscales.  Contraloría General de la Republica.</w:t>
      </w:r>
    </w:p>
    <w:p w:rsidR="00885912" w:rsidRPr="00885912" w:rsidRDefault="00914FDB" w:rsidP="00885912">
      <w:pPr>
        <w:pStyle w:val="NormalWeb"/>
        <w:spacing w:before="0" w:beforeAutospacing="0" w:after="0" w:afterAutospacing="0"/>
        <w:rPr>
          <w:rFonts w:ascii="Arial" w:eastAsia="Times New Roman" w:hAnsi="Arial"/>
          <w:szCs w:val="20"/>
          <w:lang w:val="es-ES" w:eastAsia="ar-SA"/>
        </w:rPr>
      </w:pPr>
      <w:hyperlink r:id="rId12" w:history="1">
        <w:r w:rsidR="00885912" w:rsidRPr="00885912">
          <w:rPr>
            <w:rFonts w:eastAsia="Times New Roman"/>
            <w:lang w:val="es-ES" w:eastAsia="ar-SA"/>
          </w:rPr>
          <w:t>http://200.93.128.206/siborinternet/index.asp</w:t>
        </w:r>
      </w:hyperlink>
    </w:p>
    <w:p w:rsidR="00885912" w:rsidRPr="00885912" w:rsidRDefault="00885912" w:rsidP="00885912">
      <w:pPr>
        <w:spacing w:after="240"/>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Estos registros quedan almacenados de forma física en las carpetas respectivas de clientes, proveedores o empleados.</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La verificación de estas listas se realizará en el momento de la vinculación de nuevos clientes, proveedores o personal de la empresa a criterio de Gerencia donde se establecerá a quienes se les solicitara esta información</w:t>
      </w:r>
      <w:proofErr w:type="gramStart"/>
      <w:r w:rsidRPr="00885912">
        <w:rPr>
          <w:rFonts w:ascii="Arial" w:eastAsia="Times New Roman" w:hAnsi="Arial"/>
          <w:szCs w:val="20"/>
          <w:lang w:val="es-ES" w:eastAsia="ar-SA"/>
        </w:rPr>
        <w:t>..</w:t>
      </w:r>
      <w:proofErr w:type="gramEnd"/>
      <w:r w:rsidRPr="00885912">
        <w:rPr>
          <w:rFonts w:ascii="Arial" w:eastAsia="Times New Roman" w:hAnsi="Arial"/>
          <w:szCs w:val="20"/>
          <w:lang w:val="es-ES" w:eastAsia="ar-SA"/>
        </w:rPr>
        <w:t xml:space="preserve">  En caso que se requiera se realizaran verificaciones aleatorias durante el transcurso del año.</w:t>
      </w:r>
    </w:p>
    <w:p w:rsidR="00885912" w:rsidRPr="00885912" w:rsidRDefault="00885912" w:rsidP="00885912">
      <w:pPr>
        <w:suppressAutoHyphens w:val="0"/>
        <w:jc w:val="both"/>
        <w:rPr>
          <w:rFonts w:ascii="Arial" w:hAnsi="Arial"/>
          <w:sz w:val="24"/>
        </w:rPr>
      </w:pPr>
    </w:p>
    <w:p w:rsidR="00103ED5" w:rsidRDefault="00103ED5" w:rsidP="00F36001">
      <w:pPr>
        <w:pStyle w:val="Prrafodelista"/>
        <w:numPr>
          <w:ilvl w:val="3"/>
          <w:numId w:val="1"/>
        </w:numPr>
        <w:suppressAutoHyphens w:val="0"/>
        <w:jc w:val="both"/>
        <w:rPr>
          <w:rFonts w:ascii="Arial" w:hAnsi="Arial"/>
          <w:sz w:val="24"/>
        </w:rPr>
      </w:pPr>
      <w:r w:rsidRPr="004F3752">
        <w:rPr>
          <w:rFonts w:ascii="Arial" w:hAnsi="Arial"/>
          <w:sz w:val="24"/>
        </w:rPr>
        <w:t xml:space="preserve">En concordancia con el SGI y según el PRC- 12 (Gestión de compras),  en el numeral 6. </w:t>
      </w:r>
      <w:r w:rsidRPr="004F3752">
        <w:rPr>
          <w:rFonts w:ascii="Arial" w:hAnsi="Arial"/>
          <w:b/>
          <w:sz w:val="24"/>
        </w:rPr>
        <w:t xml:space="preserve">Conocimiento del proveedor. </w:t>
      </w:r>
      <w:r w:rsidRPr="004F3752">
        <w:rPr>
          <w:rFonts w:ascii="Arial" w:hAnsi="Arial"/>
          <w:sz w:val="24"/>
        </w:rPr>
        <w:t xml:space="preserve"> Se llevara el control de los proveedores registrados y si se encuentran reportados en listas restrictivas ante las entidades de control.</w:t>
      </w:r>
    </w:p>
    <w:p w:rsidR="00885912" w:rsidRDefault="00885912" w:rsidP="00885912">
      <w:pPr>
        <w:suppressAutoHyphens w:val="0"/>
        <w:jc w:val="both"/>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CONOCIMIENTO DEL PROVEEDOR</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La información de proveedores nuevos y antiguos que se requiere en el momento de la vinculación o actualización está contenida en el Formato FOR-80 Vinculación y Actualización de Proveedores y documentación anexa que debe enviar el proveedor.</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xml:space="preserve">Esta documentación solo se le pedirá al proveedor ser actualizada en caso de exigencias de entes externos como DIAN, Industria y Comercio, Revisoría Fiscal etc. </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En caso que se requiera se realizaran verificaciones aleatorias durante el transcurso del año.</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Verificación sobre Información Recibida.</w:t>
      </w: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Una vez se recibe la información se procede con la verificación de la documentación y la revisión en listas restrictivas y vinculantes y a publicarlo en Google drive, 3. Procesos de apoyo, 3.4 Gestión de Compras y Proveedores, 3.4.3 registros.</w:t>
      </w:r>
    </w:p>
    <w:p w:rsidR="00885912" w:rsidRDefault="00885912" w:rsidP="00885912">
      <w:pPr>
        <w:rPr>
          <w:rFonts w:ascii="Arial" w:hAnsi="Arial"/>
          <w:sz w:val="24"/>
        </w:rPr>
      </w:pPr>
    </w:p>
    <w:p w:rsidR="0079764A" w:rsidRDefault="0079764A" w:rsidP="00885912">
      <w:pPr>
        <w:rPr>
          <w:rFonts w:ascii="Arial" w:hAnsi="Arial"/>
          <w:sz w:val="24"/>
        </w:rPr>
      </w:pPr>
    </w:p>
    <w:p w:rsidR="0079764A" w:rsidRPr="00885912" w:rsidRDefault="0079764A" w:rsidP="00885912">
      <w:pPr>
        <w:rPr>
          <w:rFonts w:ascii="Arial" w:hAnsi="Arial"/>
          <w:sz w:val="24"/>
        </w:rPr>
      </w:pP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lastRenderedPageBreak/>
        <w:t>Listas Restrictivas y Vinculantes.</w:t>
      </w: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Supervisa SA tiene como política verificar los datos de los asociados de negocios y de los empleados de la empresa en listas restrictivas y vinculantes donde se verifican en las entidades y organizaciones que relacionamos a continuación:</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 xml:space="preserve">OFAC – Office of </w:t>
      </w:r>
      <w:proofErr w:type="spellStart"/>
      <w:r w:rsidRPr="00885912">
        <w:rPr>
          <w:rFonts w:ascii="Arial" w:eastAsia="Times New Roman" w:hAnsi="Arial"/>
          <w:szCs w:val="20"/>
          <w:lang w:val="es-ES" w:eastAsia="ar-SA"/>
        </w:rPr>
        <w:t>Foreign</w:t>
      </w:r>
      <w:proofErr w:type="spellEnd"/>
      <w:r w:rsidRPr="00885912">
        <w:rPr>
          <w:rFonts w:ascii="Arial" w:eastAsia="Times New Roman" w:hAnsi="Arial"/>
          <w:szCs w:val="20"/>
          <w:lang w:val="es-ES" w:eastAsia="ar-SA"/>
        </w:rPr>
        <w:t xml:space="preserve"> </w:t>
      </w:r>
      <w:proofErr w:type="spellStart"/>
      <w:r w:rsidRPr="00885912">
        <w:rPr>
          <w:rFonts w:ascii="Arial" w:eastAsia="Times New Roman" w:hAnsi="Arial"/>
          <w:szCs w:val="20"/>
          <w:lang w:val="es-ES" w:eastAsia="ar-SA"/>
        </w:rPr>
        <w:t>Assets</w:t>
      </w:r>
      <w:proofErr w:type="spellEnd"/>
      <w:r w:rsidRPr="00885912">
        <w:rPr>
          <w:rFonts w:ascii="Arial" w:eastAsia="Times New Roman" w:hAnsi="Arial"/>
          <w:szCs w:val="20"/>
          <w:lang w:val="es-ES" w:eastAsia="ar-SA"/>
        </w:rPr>
        <w:t xml:space="preserve"> Control – Tesoro de los Estados Unidos (Lista Clinton)</w:t>
      </w:r>
    </w:p>
    <w:p w:rsidR="00885912" w:rsidRPr="00885912" w:rsidRDefault="00914FDB" w:rsidP="00885912">
      <w:pPr>
        <w:pStyle w:val="NormalWeb"/>
        <w:spacing w:before="0" w:beforeAutospacing="0" w:after="0" w:afterAutospacing="0"/>
        <w:rPr>
          <w:rFonts w:ascii="Arial" w:eastAsia="Times New Roman" w:hAnsi="Arial"/>
          <w:szCs w:val="20"/>
          <w:lang w:val="es-ES" w:eastAsia="ar-SA"/>
        </w:rPr>
      </w:pPr>
      <w:hyperlink r:id="rId13" w:history="1">
        <w:r w:rsidR="00885912" w:rsidRPr="00885912">
          <w:rPr>
            <w:rFonts w:eastAsia="Times New Roman"/>
            <w:lang w:val="es-ES" w:eastAsia="ar-SA"/>
          </w:rPr>
          <w:t>http://www.ustreas.gov/offices/enforcement/ofac/sdn/index.shtml</w:t>
        </w:r>
      </w:hyperlink>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 xml:space="preserve">Antecedentes Judiciales. </w:t>
      </w:r>
      <w:proofErr w:type="spellStart"/>
      <w:r w:rsidRPr="00885912">
        <w:rPr>
          <w:rFonts w:ascii="Arial" w:eastAsia="Times New Roman" w:hAnsi="Arial"/>
          <w:szCs w:val="20"/>
          <w:lang w:val="es-ES" w:eastAsia="ar-SA"/>
        </w:rPr>
        <w:t>Policia</w:t>
      </w:r>
      <w:proofErr w:type="spellEnd"/>
      <w:r w:rsidRPr="00885912">
        <w:rPr>
          <w:rFonts w:ascii="Arial" w:eastAsia="Times New Roman" w:hAnsi="Arial"/>
          <w:szCs w:val="20"/>
          <w:lang w:val="es-ES" w:eastAsia="ar-SA"/>
        </w:rPr>
        <w:t xml:space="preserve"> Nacional</w:t>
      </w:r>
    </w:p>
    <w:p w:rsidR="00885912" w:rsidRPr="00885912" w:rsidRDefault="00914FDB" w:rsidP="00885912">
      <w:pPr>
        <w:pStyle w:val="NormalWeb"/>
        <w:spacing w:before="0" w:beforeAutospacing="0" w:after="0" w:afterAutospacing="0"/>
        <w:rPr>
          <w:rFonts w:ascii="Arial" w:eastAsia="Times New Roman" w:hAnsi="Arial"/>
          <w:szCs w:val="20"/>
          <w:lang w:val="es-ES" w:eastAsia="ar-SA"/>
        </w:rPr>
      </w:pPr>
      <w:hyperlink r:id="rId14" w:history="1">
        <w:r w:rsidR="00885912" w:rsidRPr="00885912">
          <w:rPr>
            <w:rFonts w:eastAsia="Times New Roman"/>
            <w:lang w:val="es-ES" w:eastAsia="ar-SA"/>
          </w:rPr>
          <w:t>http://antecedentes.policia.gov.co:7003/WebJudicial/index.xhtml</w:t>
        </w:r>
      </w:hyperlink>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Antecedentes Disciplinarios. Procuraduría General de la Nación</w:t>
      </w:r>
    </w:p>
    <w:p w:rsidR="00885912" w:rsidRPr="00885912" w:rsidRDefault="00914FDB" w:rsidP="00885912">
      <w:pPr>
        <w:pStyle w:val="NormalWeb"/>
        <w:spacing w:before="0" w:beforeAutospacing="0" w:after="0" w:afterAutospacing="0"/>
        <w:rPr>
          <w:rFonts w:ascii="Arial" w:eastAsia="Times New Roman" w:hAnsi="Arial"/>
          <w:szCs w:val="20"/>
          <w:lang w:val="es-ES" w:eastAsia="ar-SA"/>
        </w:rPr>
      </w:pPr>
      <w:hyperlink r:id="rId15" w:history="1">
        <w:r w:rsidR="00885912" w:rsidRPr="00885912">
          <w:rPr>
            <w:rFonts w:eastAsia="Times New Roman"/>
            <w:lang w:val="es-ES" w:eastAsia="ar-SA"/>
          </w:rPr>
          <w:t>http://www.procuraduria.gov.co/portal/antecedentes.html</w:t>
        </w:r>
      </w:hyperlink>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Certificado de Antecedentes Fiscales.  Contraloría General de la Republica.</w:t>
      </w:r>
    </w:p>
    <w:p w:rsidR="00885912" w:rsidRPr="00885912" w:rsidRDefault="00914FDB" w:rsidP="00885912">
      <w:pPr>
        <w:pStyle w:val="NormalWeb"/>
        <w:spacing w:before="0" w:beforeAutospacing="0" w:after="0" w:afterAutospacing="0"/>
        <w:rPr>
          <w:rFonts w:ascii="Arial" w:eastAsia="Times New Roman" w:hAnsi="Arial"/>
          <w:szCs w:val="20"/>
          <w:lang w:val="es-ES" w:eastAsia="ar-SA"/>
        </w:rPr>
      </w:pPr>
      <w:hyperlink r:id="rId16" w:history="1">
        <w:r w:rsidR="00885912" w:rsidRPr="00885912">
          <w:rPr>
            <w:rFonts w:eastAsia="Times New Roman"/>
            <w:lang w:val="es-ES" w:eastAsia="ar-SA"/>
          </w:rPr>
          <w:t>http://200.93.128.206/siborinternet/index.asp</w:t>
        </w:r>
      </w:hyperlink>
    </w:p>
    <w:p w:rsidR="00885912" w:rsidRPr="00885912" w:rsidRDefault="00885912" w:rsidP="00885912">
      <w:pPr>
        <w:spacing w:after="240"/>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Estos registros quedan almacenados en Google drive, 3. Procesos de apoyo, 3.4 Gestión de Compras y Proveedores, 3.4.3 registros.</w:t>
      </w:r>
    </w:p>
    <w:p w:rsidR="00885912" w:rsidRPr="00885912" w:rsidRDefault="00885912" w:rsidP="00885912">
      <w:pPr>
        <w:pStyle w:val="NormalWeb"/>
        <w:spacing w:before="120" w:beforeAutospacing="0" w:after="240" w:afterAutospacing="0"/>
        <w:rPr>
          <w:rFonts w:ascii="Arial" w:eastAsia="Times New Roman" w:hAnsi="Arial"/>
          <w:szCs w:val="20"/>
          <w:lang w:val="es-ES" w:eastAsia="ar-SA"/>
        </w:rPr>
      </w:pPr>
      <w:r w:rsidRPr="00885912">
        <w:rPr>
          <w:rFonts w:ascii="Arial" w:eastAsia="Times New Roman" w:hAnsi="Arial"/>
          <w:szCs w:val="20"/>
          <w:lang w:val="es-ES" w:eastAsia="ar-SA"/>
        </w:rPr>
        <w:t xml:space="preserve"> PROVEEDORES SELECCIONADOS</w:t>
      </w: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La Organización cuenta con un Listado de Proveedores FOR 82, seleccionados y evaluados, que por tal motivo son confiables para la organización.</w:t>
      </w:r>
    </w:p>
    <w:p w:rsidR="00885912" w:rsidRPr="00885912" w:rsidRDefault="00885912" w:rsidP="00885912">
      <w:pPr>
        <w:pStyle w:val="NormalWeb"/>
        <w:spacing w:before="120" w:beforeAutospacing="0" w:after="120" w:afterAutospacing="0"/>
        <w:jc w:val="both"/>
        <w:rPr>
          <w:rFonts w:ascii="Arial" w:eastAsia="Times New Roman" w:hAnsi="Arial"/>
          <w:szCs w:val="20"/>
          <w:lang w:val="es-ES" w:eastAsia="ar-SA"/>
        </w:rPr>
      </w:pPr>
      <w:r w:rsidRPr="00885912">
        <w:rPr>
          <w:rFonts w:ascii="Arial" w:eastAsia="Times New Roman" w:hAnsi="Arial"/>
          <w:szCs w:val="20"/>
          <w:lang w:val="es-ES" w:eastAsia="ar-SA"/>
        </w:rPr>
        <w:t>El Listado de Proveedores FOR 82 se actualizará en línea en tiempo real (el mismo día), cada vez que un nuevo proveedor sea incluido en el listado, o retirado del mismo. Para su control contará con la fecha de su última actualización.</w:t>
      </w:r>
    </w:p>
    <w:p w:rsidR="00885912" w:rsidRPr="00885912" w:rsidRDefault="00885912" w:rsidP="00885912">
      <w:pPr>
        <w:pStyle w:val="NormalWeb"/>
        <w:spacing w:before="120" w:beforeAutospacing="0" w:after="12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xml:space="preserve">El responsable de mantener el listado actualizado es el Director de cada división de la compañía de acuerdo con las necesidades de la operación. </w:t>
      </w: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Selección de Proveedores</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Todos los proveedores de la organización relacionados directamente con la prestación del servicio serán seleccionados, evaluados y revaluados anualmente de acuerdo con el procedimiento que se expone a continuación:  </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Selección de proveedores:</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xml:space="preserve">Antes de la primera compra o solicitud de servicios todo prospecto de proveedor debe entregar debidamente diligenciado el formato FOR-80 Vinculación y actualización de proveedores, el análisis de los documentos adjuntos a dicho formato y la </w:t>
      </w:r>
      <w:r w:rsidRPr="00885912">
        <w:rPr>
          <w:rFonts w:ascii="Arial" w:eastAsia="Times New Roman" w:hAnsi="Arial"/>
          <w:szCs w:val="20"/>
          <w:lang w:val="es-ES" w:eastAsia="ar-SA"/>
        </w:rPr>
        <w:lastRenderedPageBreak/>
        <w:t>aplicación de la evaluación según los criterios y puntajes contenidos en el FOR-30 según el ítem “Criterio para evaluación (selección) solo para nuevos proveedores” con la información anterior se determina si el proveedor es seleccionado o no. Los criterios de selección serán: puntaje obtenido superior al 80% en el FOR-30 y cumplimiento de los requisitos del FOR-80. Si es seleccionado será inscrito como nuevo proveedor en el listado de proveedores FOR 82.</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Responsable: Funcionario encargado del listado de la selección de proveedores en cada sucursal.</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Evaluación y Re-Evaluación de Proveedores:</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xml:space="preserve">Los proveedores críticos de la organización deben ser evaluados si es el primer año y reevaluado para los años siguientes antes de mes de marzo de cada año. </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xml:space="preserve">Para la evaluación y reevaluación se   aplicará el formato de evaluación y reevaluación de proveedores FOR-30 y se incluyen todos los proveedores críticos a los cuales se les haya efectuado compras o solicitado servicios durante el periodo objeto de evaluación. </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La evaluación y la reevaluación de proveedores será  realizada por el Jefe de Operación, Director de Tecnología y Servicios, Director Supervisión, Director Administrativo y Financiero o Gerente General según quien haya utilizado el bien comprado o el servicio contratado.</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xml:space="preserve">El FOR-30 Evaluación y re-evaluación de proveedores se encuentra en google drive, 3. Procesos de apoyo, 3.4 </w:t>
      </w:r>
      <w:r w:rsidR="00C02363" w:rsidRPr="00885912">
        <w:rPr>
          <w:rFonts w:ascii="Arial" w:eastAsia="Times New Roman" w:hAnsi="Arial"/>
          <w:szCs w:val="20"/>
          <w:lang w:val="es-ES" w:eastAsia="ar-SA"/>
        </w:rPr>
        <w:t>Gestión</w:t>
      </w:r>
      <w:r w:rsidRPr="00885912">
        <w:rPr>
          <w:rFonts w:ascii="Arial" w:eastAsia="Times New Roman" w:hAnsi="Arial"/>
          <w:szCs w:val="20"/>
          <w:lang w:val="es-ES" w:eastAsia="ar-SA"/>
        </w:rPr>
        <w:t xml:space="preserve"> de Compras y proveedores, 3.4.2 Formatos</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La siguiente tabla contiene los criterios y puntaje para la evaluación y reevaluación de proveedores.</w:t>
      </w:r>
    </w:p>
    <w:p w:rsidR="00885912" w:rsidRPr="00885912" w:rsidRDefault="00885912" w:rsidP="00885912">
      <w:pPr>
        <w:rPr>
          <w:rFonts w:ascii="Arial" w:hAnsi="Arial"/>
          <w:sz w:val="24"/>
        </w:rPr>
      </w:pPr>
    </w:p>
    <w:tbl>
      <w:tblPr>
        <w:tblW w:w="0" w:type="auto"/>
        <w:tblCellMar>
          <w:top w:w="15" w:type="dxa"/>
          <w:left w:w="15" w:type="dxa"/>
          <w:bottom w:w="15" w:type="dxa"/>
          <w:right w:w="15" w:type="dxa"/>
        </w:tblCellMar>
        <w:tblLook w:val="04A0" w:firstRow="1" w:lastRow="0" w:firstColumn="1" w:lastColumn="0" w:noHBand="0" w:noVBand="1"/>
      </w:tblPr>
      <w:tblGrid>
        <w:gridCol w:w="7166"/>
        <w:gridCol w:w="844"/>
        <w:gridCol w:w="991"/>
        <w:gridCol w:w="671"/>
      </w:tblGrid>
      <w:tr w:rsidR="00885912" w:rsidRPr="00885912" w:rsidTr="00885912">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Criterio para evaluación (selección) solo para nuevos proveedores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Bueno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Regular</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Malo</w:t>
            </w:r>
          </w:p>
        </w:tc>
      </w:tr>
      <w:tr w:rsidR="00885912" w:rsidRPr="00885912" w:rsidTr="00885912">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Puntualidad en entrega de cotizaciones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4-5</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0-2</w:t>
            </w:r>
          </w:p>
        </w:tc>
      </w:tr>
      <w:tr w:rsidR="00885912" w:rsidRPr="00885912" w:rsidTr="00885912">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Precio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4-5</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0-2</w:t>
            </w:r>
          </w:p>
        </w:tc>
      </w:tr>
      <w:tr w:rsidR="00885912" w:rsidRPr="00885912" w:rsidTr="00885912">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Otorgamiento de créditos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6-10</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3-5</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0-3</w:t>
            </w:r>
          </w:p>
        </w:tc>
      </w:tr>
      <w:tr w:rsidR="00885912" w:rsidRPr="00885912" w:rsidTr="00885912">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Calidad del producto o servicio (especificaciones)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10-15</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5-9</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0-4</w:t>
            </w:r>
          </w:p>
        </w:tc>
      </w:tr>
      <w:tr w:rsidR="00885912" w:rsidRPr="00885912" w:rsidTr="00885912">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Servicio pos venta (garantía, soporte técnico)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6-10</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3-5</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0-3</w:t>
            </w:r>
          </w:p>
        </w:tc>
      </w:tr>
      <w:tr w:rsidR="00885912" w:rsidRPr="00885912" w:rsidTr="00885912">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Atención a solicitudes (comunicación, dudas, requerimientos)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6-10</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3-5</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0-3</w:t>
            </w:r>
          </w:p>
        </w:tc>
      </w:tr>
      <w:tr w:rsidR="00885912" w:rsidRPr="00885912" w:rsidTr="00885912">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Cobertura (referente a entrega en sucursales)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4-5</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0-2</w:t>
            </w:r>
          </w:p>
        </w:tc>
      </w:tr>
      <w:tr w:rsidR="00885912" w:rsidRPr="00885912" w:rsidTr="00885912">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Instalaciones y equipos  adecuados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6-10</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3-5</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0-3</w:t>
            </w:r>
          </w:p>
        </w:tc>
      </w:tr>
      <w:tr w:rsidR="00885912" w:rsidRPr="00885912" w:rsidTr="00885912">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lastRenderedPageBreak/>
              <w:t xml:space="preserve">Calidad del personal (ejecución adecuada de su trabajo, uso de dotación cuando aplique, </w:t>
            </w:r>
          </w:p>
          <w:p w:rsidR="00885912" w:rsidRPr="00885912" w:rsidRDefault="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 xml:space="preserve">Presentación personal, buenos modales)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10-15</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5-9</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0-4</w:t>
            </w:r>
          </w:p>
        </w:tc>
      </w:tr>
      <w:tr w:rsidR="00885912" w:rsidRPr="00885912" w:rsidTr="00885912">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rPr>
                <w:rFonts w:ascii="Arial" w:eastAsia="Times New Roman" w:hAnsi="Arial"/>
                <w:szCs w:val="20"/>
                <w:lang w:val="es-ES" w:eastAsia="ar-SA"/>
              </w:rPr>
            </w:pPr>
            <w:r w:rsidRPr="00885912">
              <w:rPr>
                <w:rFonts w:ascii="Arial" w:eastAsia="Times New Roman" w:hAnsi="Arial"/>
                <w:szCs w:val="20"/>
                <w:lang w:val="es-ES" w:eastAsia="ar-SA"/>
              </w:rPr>
              <w:t>Manejo adecuado de la información del cliente (Confidencialidad, seguridad, disponibilidad)</w:t>
            </w:r>
          </w:p>
          <w:p w:rsidR="00885912" w:rsidRPr="00885912" w:rsidRDefault="00885912">
            <w:pPr>
              <w:rPr>
                <w:rFonts w:ascii="Arial" w:hAnsi="Arial"/>
                <w:sz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10-15</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5-9</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0-4</w:t>
            </w:r>
          </w:p>
        </w:tc>
      </w:tr>
    </w:tbl>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La suma de estas calificaciones debe ser mayor a 80 % para que el proveedor continúe aprobado, si está por debajo de ese porcentaje se denomina como proveedor no aprobado y se debe retirar del listado.</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xml:space="preserve"> Definición de los criterios de evaluación y reevaluación.</w:t>
      </w:r>
    </w:p>
    <w:p w:rsidR="00885912" w:rsidRPr="00885912" w:rsidRDefault="00885912" w:rsidP="00885912">
      <w:pPr>
        <w:rPr>
          <w:rFonts w:ascii="Arial" w:hAnsi="Arial"/>
          <w:sz w:val="24"/>
        </w:rPr>
      </w:pPr>
    </w:p>
    <w:tbl>
      <w:tblPr>
        <w:tblW w:w="0" w:type="auto"/>
        <w:tblCellMar>
          <w:top w:w="15" w:type="dxa"/>
          <w:left w:w="15" w:type="dxa"/>
          <w:bottom w:w="15" w:type="dxa"/>
          <w:right w:w="15" w:type="dxa"/>
        </w:tblCellMar>
        <w:tblLook w:val="04A0" w:firstRow="1" w:lastRow="0" w:firstColumn="1" w:lastColumn="0" w:noHBand="0" w:noVBand="1"/>
      </w:tblPr>
      <w:tblGrid>
        <w:gridCol w:w="4024"/>
        <w:gridCol w:w="2723"/>
        <w:gridCol w:w="2925"/>
      </w:tblGrid>
      <w:tr w:rsidR="00885912" w:rsidRPr="00885912" w:rsidTr="00885912">
        <w:trPr>
          <w:trHeight w:val="465"/>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Descripción de criterios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Evaluación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Reevaluación</w:t>
            </w:r>
          </w:p>
        </w:tc>
      </w:tr>
      <w:tr w:rsidR="00885912" w:rsidRPr="00885912" w:rsidTr="00885912">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PUNTUALIDAD EN ENTREGA DE COTIZACIONES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Entrega de la cotización en la fecha acordada</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Entrega de la cotización o tarifas anuales en la fecha acordada</w:t>
            </w:r>
          </w:p>
        </w:tc>
      </w:tr>
      <w:tr w:rsidR="00885912" w:rsidRPr="00885912" w:rsidTr="00885912">
        <w:trPr>
          <w:trHeight w:val="720"/>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PRECIO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Mejor alternativa, descuentos, formas de pago, plazo de pago, beneficios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Incremento en precios, descuentos, formas de pago, plazo de pago, beneficios</w:t>
            </w:r>
          </w:p>
        </w:tc>
      </w:tr>
      <w:tr w:rsidR="00885912" w:rsidRPr="00885912" w:rsidTr="00885912">
        <w:trPr>
          <w:trHeight w:val="720"/>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OTORGAMIENTO DE CREDITOS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Capacidad de otorgar créditos superiores a un mes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Cumplimiento de condiciones de créditos acordados</w:t>
            </w:r>
          </w:p>
        </w:tc>
      </w:tr>
      <w:tr w:rsidR="00885912" w:rsidRPr="00885912" w:rsidTr="00885912">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CALIDAD DEL PRODUCTO O SERVICIO (ESPECIFICACIONES)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Que el producto o servicio ofrecido cumpla con las especificaciones requeridas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Que el producto o servicio comprado haya cumplido con las especificaciones requeridas, no hayan devoluciones, no uso de la garantía para productos comprados.</w:t>
            </w:r>
          </w:p>
        </w:tc>
      </w:tr>
      <w:tr w:rsidR="00885912" w:rsidRPr="00885912" w:rsidTr="00885912">
        <w:trPr>
          <w:trHeight w:val="720"/>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PUNTUALIDAD EN LA ENTREGA DEL PRODUCTO O SERVICIO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No Aplica</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Que el producto o servicio comprado haya sido entregado en la fecha  el lugar acordados</w:t>
            </w:r>
          </w:p>
        </w:tc>
      </w:tr>
      <w:tr w:rsidR="00885912" w:rsidRPr="00885912" w:rsidTr="00885912">
        <w:trPr>
          <w:trHeight w:val="1335"/>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lastRenderedPageBreak/>
              <w:t>SERVICIO POS VENTA (GARANTÍA, SOPORTE TÉCNICO)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Que el proveedor tenga respaldo en caso de requerir soporte técnico, que los productos o servicios ofrecidos tengan garantía mínima de un año.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Que el respaldo en caso de requerir soporte técnico o garantía hayan sido efectuados de acuerdo a lo acordado.</w:t>
            </w:r>
          </w:p>
        </w:tc>
      </w:tr>
      <w:tr w:rsidR="00885912" w:rsidRPr="00885912" w:rsidTr="00885912">
        <w:trPr>
          <w:trHeight w:val="1380"/>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ATENCIÓN A SOLICITUDES (COMUNICACIÓN, DUDAS, REQUERIMIENTOS)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Buenos canales de comunicación, consultas y dudas atendidas dentro del tiempo acordado, manejo y conocimiento del vendedor o asesor.</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Buenos canales de comunicación, consultas y dudas atendidas dentro del tiempo acordado, manejo y conocimiento del vendedor o asesor, veracidad de la información suministrada.</w:t>
            </w:r>
          </w:p>
        </w:tc>
      </w:tr>
      <w:tr w:rsidR="00885912" w:rsidRPr="00885912" w:rsidTr="00885912">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COBERTURA (REFERENTE A ENTREGA EN SUCURSALES)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Canales de distribución, entrega de productos en sedes, transporte, seguro.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Entrega efectiva acorde a las condiciones pactadas, canales de distribución, entrega de productos en sedes, transporte, seguro.</w:t>
            </w:r>
          </w:p>
        </w:tc>
      </w:tr>
      <w:tr w:rsidR="00885912" w:rsidRPr="00885912" w:rsidTr="00885912">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INSTALACIONES Y EQUIPOS ADECUADOS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Infraestructura Y Equipos suficientes para prestar el servicio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Infraestructura Y Equipos suficientes para prestar el servicio</w:t>
            </w:r>
          </w:p>
        </w:tc>
      </w:tr>
      <w:tr w:rsidR="00885912" w:rsidRPr="00885912" w:rsidTr="00885912">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CALIDAD DEL PERSONAL (EJECUCIÓN ADECUADA DE SU TRABAJO, USO DE DOTACION CUANDO APLIQUE,PRESENTACION PERSONAL,  BUENOS MODALES)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Ejecución adecuada de su trabajo, uso de dotación cuando aplique, presentación personal, buenos modales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Ejecución adecuada de su trabajo, uso de dotación cuando aplique, presentación personal, buenos modales</w:t>
            </w:r>
          </w:p>
        </w:tc>
      </w:tr>
      <w:tr w:rsidR="00885912" w:rsidRPr="00885912" w:rsidTr="00885912">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MANEJO ADECUADO DE LA INFORMACION DEL CLIENTE (Confidencialidad, seguridad, disponibilidad)</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Confidencialidad y disponibilidad de la información cuando se requiera, cumplimiento con condiciones de almacenamiento establecidas previamente</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85912" w:rsidRPr="00885912" w:rsidRDefault="00885912">
            <w:pPr>
              <w:pStyle w:val="NormalWeb"/>
              <w:spacing w:before="0" w:beforeAutospacing="0" w:after="0" w:afterAutospacing="0"/>
              <w:jc w:val="center"/>
              <w:rPr>
                <w:rFonts w:ascii="Arial" w:eastAsia="Times New Roman" w:hAnsi="Arial"/>
                <w:szCs w:val="20"/>
                <w:lang w:val="es-ES" w:eastAsia="ar-SA"/>
              </w:rPr>
            </w:pPr>
            <w:r w:rsidRPr="00885912">
              <w:rPr>
                <w:rFonts w:ascii="Arial" w:eastAsia="Times New Roman" w:hAnsi="Arial"/>
                <w:szCs w:val="20"/>
                <w:lang w:val="es-ES" w:eastAsia="ar-SA"/>
              </w:rPr>
              <w:t>Confidencialidad y disponibilidad de la información cuando se requiera, cumplimiento con condiciones de almacenamiento establecidas previamente</w:t>
            </w:r>
          </w:p>
        </w:tc>
      </w:tr>
    </w:tbl>
    <w:p w:rsidR="00885912" w:rsidRPr="00885912" w:rsidRDefault="00885912" w:rsidP="00885912">
      <w:pPr>
        <w:spacing w:after="240"/>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lastRenderedPageBreak/>
        <w:t xml:space="preserve">Con el resultado de la evaluación y reevaluación se retroalimentará a cada proveedor, enviándole una comunicación que se encuentra en google drive, 3 Procesos de apoyo, 3.4 </w:t>
      </w:r>
      <w:r w:rsidR="00C02363" w:rsidRPr="00885912">
        <w:rPr>
          <w:rFonts w:ascii="Arial" w:eastAsia="Times New Roman" w:hAnsi="Arial"/>
          <w:szCs w:val="20"/>
          <w:lang w:val="es-ES" w:eastAsia="ar-SA"/>
        </w:rPr>
        <w:t>Gestión</w:t>
      </w:r>
      <w:r w:rsidRPr="00885912">
        <w:rPr>
          <w:rFonts w:ascii="Arial" w:eastAsia="Times New Roman" w:hAnsi="Arial"/>
          <w:szCs w:val="20"/>
          <w:lang w:val="es-ES" w:eastAsia="ar-SA"/>
        </w:rPr>
        <w:t xml:space="preserve"> de Compras y Proveedores, 3.4.4 Documentos; en donde se le informe la calificación obtenida, el resumen de su evaluación y/o re-evaluación, observaciones pertinentes, anexando el FOR-30 donde se soporta la calificación, criterios e incumplimientos por parte del mismo. </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xml:space="preserve">La retroalimentación se hará a través correo electrónico y/o comunicación física. El responsable de la evaluación y/o re-evaluación debe archivar la evaluación y los soportes base de la misma (si existe). </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Control de Proveedores de Riesgo Crítico.</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Para proveedores de riesgo crítico, adicionalmente a los requerimientos y controles indicados en los numerales anteriores, se llevaran a cabo los siguientes:</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 xml:space="preserve">Anexar a los documentos requeridos en el FOR-80, el plan de contingencia específico del producto o servicio ofrecido que garantice el desarrollo óptimo de las operaciones contratadas. </w:t>
      </w:r>
    </w:p>
    <w:p w:rsidR="00885912" w:rsidRPr="00885912" w:rsidRDefault="00885912" w:rsidP="00885912">
      <w:pPr>
        <w:rPr>
          <w:rFonts w:ascii="Arial" w:hAnsi="Arial"/>
          <w:sz w:val="24"/>
        </w:rPr>
      </w:pPr>
    </w:p>
    <w:p w:rsidR="00885912" w:rsidRPr="00885912" w:rsidRDefault="00885912" w:rsidP="00885912">
      <w:pPr>
        <w:pStyle w:val="NormalWeb"/>
        <w:spacing w:before="0" w:beforeAutospacing="0" w:after="0" w:afterAutospacing="0"/>
        <w:jc w:val="both"/>
        <w:rPr>
          <w:rFonts w:ascii="Arial" w:eastAsia="Times New Roman" w:hAnsi="Arial"/>
          <w:szCs w:val="20"/>
          <w:lang w:val="es-ES" w:eastAsia="ar-SA"/>
        </w:rPr>
      </w:pPr>
      <w:r w:rsidRPr="00885912">
        <w:rPr>
          <w:rFonts w:ascii="Arial" w:eastAsia="Times New Roman" w:hAnsi="Arial"/>
          <w:szCs w:val="20"/>
          <w:lang w:val="es-ES" w:eastAsia="ar-SA"/>
        </w:rPr>
        <w:t>Se debe realizar una visita de inspección inicial al momento de la vinculación del proveedor y posteriormente visitas bianuales; con el fin de verificar el cumplimiento de los requisitos mínimos de seguridad. Diligenciar el anexo del FOR-30 (Inspección a instalaciones del proveedor)</w:t>
      </w:r>
    </w:p>
    <w:p w:rsidR="00885912" w:rsidRPr="00885912" w:rsidRDefault="00885912" w:rsidP="00885912">
      <w:pPr>
        <w:suppressAutoHyphens w:val="0"/>
        <w:jc w:val="both"/>
        <w:rPr>
          <w:rFonts w:ascii="Arial" w:hAnsi="Arial"/>
          <w:sz w:val="24"/>
        </w:rPr>
      </w:pPr>
      <w:r w:rsidRPr="00885912">
        <w:rPr>
          <w:rFonts w:ascii="Arial" w:hAnsi="Arial"/>
          <w:sz w:val="24"/>
        </w:rPr>
        <w:br/>
      </w:r>
    </w:p>
    <w:p w:rsidR="00103ED5" w:rsidRPr="00B63DB3" w:rsidRDefault="00103ED5" w:rsidP="00F36001">
      <w:pPr>
        <w:pStyle w:val="Prrafodelista"/>
        <w:numPr>
          <w:ilvl w:val="2"/>
          <w:numId w:val="1"/>
        </w:numPr>
        <w:suppressAutoHyphens w:val="0"/>
        <w:jc w:val="both"/>
        <w:rPr>
          <w:rFonts w:ascii="Arial" w:hAnsi="Arial"/>
          <w:b/>
          <w:sz w:val="24"/>
        </w:rPr>
      </w:pPr>
      <w:r w:rsidRPr="00103ED5">
        <w:rPr>
          <w:rFonts w:ascii="Arial" w:hAnsi="Arial"/>
          <w:b/>
          <w:sz w:val="24"/>
        </w:rPr>
        <w:t>Seguridad del Personal:</w:t>
      </w:r>
      <w:r w:rsidRPr="00103ED5">
        <w:rPr>
          <w:rFonts w:ascii="Arial" w:hAnsi="Arial"/>
          <w:sz w:val="24"/>
        </w:rPr>
        <w:t xml:space="preserve"> En concordancia con el SGI y según el PRC- 17 (Gestión de talento humano),  en el numeral 4.3 Entrevista de Selección y 4.4. Verificación de datos.</w:t>
      </w:r>
      <w:r w:rsidRPr="00103ED5">
        <w:rPr>
          <w:rFonts w:ascii="Arial" w:hAnsi="Arial"/>
          <w:b/>
          <w:sz w:val="24"/>
        </w:rPr>
        <w:t xml:space="preserve"> </w:t>
      </w:r>
      <w:r w:rsidRPr="00103ED5">
        <w:rPr>
          <w:rFonts w:ascii="Arial" w:hAnsi="Arial"/>
          <w:sz w:val="24"/>
        </w:rPr>
        <w:t xml:space="preserve"> Se llevara el control de los funcionarios  y si se encuentran reportados en listas restrictivas ante las entidades de control.</w:t>
      </w:r>
    </w:p>
    <w:p w:rsidR="00B63DB3" w:rsidRDefault="00B63DB3" w:rsidP="00B63DB3">
      <w:pPr>
        <w:suppressAutoHyphens w:val="0"/>
        <w:jc w:val="both"/>
        <w:rPr>
          <w:rFonts w:ascii="Arial" w:hAnsi="Arial"/>
          <w:b/>
          <w:sz w:val="24"/>
        </w:rPr>
      </w:pPr>
    </w:p>
    <w:p w:rsidR="00B63DB3" w:rsidRDefault="00B63DB3" w:rsidP="00B63DB3">
      <w:pPr>
        <w:pStyle w:val="NormalWeb"/>
        <w:spacing w:before="0" w:beforeAutospacing="0" w:after="0" w:afterAutospacing="0"/>
        <w:jc w:val="both"/>
      </w:pPr>
      <w:r>
        <w:rPr>
          <w:rFonts w:ascii="Arial" w:hAnsi="Arial" w:cs="Arial"/>
          <w:color w:val="000000"/>
        </w:rPr>
        <w:t>Conocimiento del Empleado.</w:t>
      </w:r>
    </w:p>
    <w:p w:rsidR="00B63DB3" w:rsidRDefault="00B63DB3" w:rsidP="00B63DB3"/>
    <w:p w:rsidR="00B63DB3" w:rsidRDefault="00B63DB3" w:rsidP="00B63DB3">
      <w:pPr>
        <w:pStyle w:val="NormalWeb"/>
        <w:spacing w:before="0" w:beforeAutospacing="0" w:after="0" w:afterAutospacing="0"/>
        <w:jc w:val="both"/>
      </w:pPr>
      <w:r>
        <w:rPr>
          <w:rFonts w:ascii="Arial" w:hAnsi="Arial" w:cs="Arial"/>
          <w:color w:val="000000"/>
        </w:rPr>
        <w:t>La documentación para nuevos empleados requerida en el momento de la vinculación está contenida en el Formato FOR- 26 Listado de documentos para contratación.</w:t>
      </w:r>
    </w:p>
    <w:p w:rsidR="00B63DB3" w:rsidRDefault="00B63DB3" w:rsidP="00B63DB3"/>
    <w:p w:rsidR="00B63DB3" w:rsidRDefault="00B63DB3" w:rsidP="00B63DB3">
      <w:pPr>
        <w:pStyle w:val="NormalWeb"/>
        <w:spacing w:before="0" w:beforeAutospacing="0" w:after="0" w:afterAutospacing="0"/>
        <w:jc w:val="both"/>
      </w:pPr>
      <w:r>
        <w:rPr>
          <w:rFonts w:ascii="Arial" w:hAnsi="Arial" w:cs="Arial"/>
          <w:color w:val="000000"/>
        </w:rPr>
        <w:t>Esta documentación se le pide al empleado cada que sea necesario actualizar la información de las hojas de vida.</w:t>
      </w:r>
    </w:p>
    <w:p w:rsidR="00B63DB3" w:rsidRDefault="00B63DB3" w:rsidP="00B63DB3"/>
    <w:p w:rsidR="00B63DB3" w:rsidRDefault="00B63DB3" w:rsidP="00B63DB3">
      <w:pPr>
        <w:pStyle w:val="NormalWeb"/>
        <w:spacing w:before="0" w:beforeAutospacing="0" w:after="0" w:afterAutospacing="0"/>
        <w:jc w:val="both"/>
      </w:pPr>
      <w:r>
        <w:rPr>
          <w:rFonts w:ascii="Arial" w:hAnsi="Arial" w:cs="Arial"/>
          <w:color w:val="000000"/>
        </w:rPr>
        <w:t>Verificación sobre Información recibida.</w:t>
      </w:r>
    </w:p>
    <w:p w:rsidR="00B63DB3" w:rsidRDefault="00B63DB3" w:rsidP="00B63DB3"/>
    <w:p w:rsidR="00B63DB3" w:rsidRDefault="00B63DB3" w:rsidP="00B63DB3">
      <w:pPr>
        <w:pStyle w:val="NormalWeb"/>
        <w:spacing w:before="0" w:beforeAutospacing="0" w:after="0" w:afterAutospacing="0"/>
        <w:jc w:val="both"/>
      </w:pPr>
      <w:r>
        <w:rPr>
          <w:rFonts w:ascii="Arial" w:hAnsi="Arial" w:cs="Arial"/>
          <w:color w:val="000000"/>
        </w:rPr>
        <w:lastRenderedPageBreak/>
        <w:t>Supervisa S.A. tiene como política verificar los datos de la hoja de vida de los nuevos empleados a través de llamadas telefónicas confirmando sus referencias. Igualmente solicita anualmente de los empleados la actualización de los registros en listas restrictivas y vinculantes de las siguientes organizaciones que relacionamos a continuación:</w:t>
      </w:r>
    </w:p>
    <w:p w:rsidR="00B63DB3" w:rsidRDefault="00B63DB3" w:rsidP="00B63DB3">
      <w:pPr>
        <w:spacing w:after="240"/>
      </w:pPr>
    </w:p>
    <w:p w:rsidR="00B63DB3" w:rsidRDefault="00B63DB3" w:rsidP="00B63DB3">
      <w:pPr>
        <w:pStyle w:val="NormalWeb"/>
        <w:spacing w:before="0" w:beforeAutospacing="0" w:after="0" w:afterAutospacing="0"/>
      </w:pPr>
      <w:r>
        <w:rPr>
          <w:rFonts w:ascii="Arial" w:hAnsi="Arial" w:cs="Arial"/>
          <w:color w:val="000000"/>
          <w:sz w:val="20"/>
          <w:szCs w:val="20"/>
        </w:rPr>
        <w:t xml:space="preserve">OFAC – Office of </w:t>
      </w:r>
      <w:proofErr w:type="spellStart"/>
      <w:r>
        <w:rPr>
          <w:rFonts w:ascii="Arial" w:hAnsi="Arial" w:cs="Arial"/>
          <w:color w:val="000000"/>
          <w:sz w:val="20"/>
          <w:szCs w:val="20"/>
        </w:rPr>
        <w:t>Foreign</w:t>
      </w:r>
      <w:proofErr w:type="spellEnd"/>
      <w:r>
        <w:rPr>
          <w:rFonts w:ascii="Arial" w:hAnsi="Arial" w:cs="Arial"/>
          <w:color w:val="000000"/>
          <w:sz w:val="20"/>
          <w:szCs w:val="20"/>
        </w:rPr>
        <w:t xml:space="preserve"> </w:t>
      </w:r>
      <w:proofErr w:type="spellStart"/>
      <w:r>
        <w:rPr>
          <w:rFonts w:ascii="Arial" w:hAnsi="Arial" w:cs="Arial"/>
          <w:color w:val="000000"/>
          <w:sz w:val="20"/>
          <w:szCs w:val="20"/>
        </w:rPr>
        <w:t>Assets</w:t>
      </w:r>
      <w:proofErr w:type="spellEnd"/>
      <w:r>
        <w:rPr>
          <w:rFonts w:ascii="Arial" w:hAnsi="Arial" w:cs="Arial"/>
          <w:color w:val="000000"/>
          <w:sz w:val="20"/>
          <w:szCs w:val="20"/>
        </w:rPr>
        <w:t xml:space="preserve"> Control – Tesoro de los Estados Unidos (Lista Clinton)</w:t>
      </w:r>
    </w:p>
    <w:p w:rsidR="00B63DB3" w:rsidRDefault="00914FDB" w:rsidP="00B63DB3">
      <w:pPr>
        <w:pStyle w:val="NormalWeb"/>
        <w:spacing w:before="0" w:beforeAutospacing="0" w:after="0" w:afterAutospacing="0"/>
      </w:pPr>
      <w:hyperlink r:id="rId17" w:history="1">
        <w:r w:rsidR="00B63DB3">
          <w:rPr>
            <w:rStyle w:val="Hipervnculo"/>
            <w:rFonts w:cs="Arial"/>
            <w:color w:val="1155CC"/>
          </w:rPr>
          <w:t>http://www.ustreas.gov/offices/enforcement/ofac/sdn/index.shtml</w:t>
        </w:r>
      </w:hyperlink>
    </w:p>
    <w:p w:rsidR="00B63DB3" w:rsidRDefault="00B63DB3" w:rsidP="00B63DB3"/>
    <w:p w:rsidR="00B63DB3" w:rsidRDefault="00B63DB3" w:rsidP="00B63DB3">
      <w:pPr>
        <w:pStyle w:val="NormalWeb"/>
        <w:spacing w:before="0" w:beforeAutospacing="0" w:after="0" w:afterAutospacing="0"/>
      </w:pPr>
      <w:r>
        <w:rPr>
          <w:rFonts w:ascii="Arial" w:hAnsi="Arial" w:cs="Arial"/>
          <w:color w:val="000000"/>
          <w:sz w:val="20"/>
          <w:szCs w:val="20"/>
        </w:rPr>
        <w:t xml:space="preserve">Antecedentes Judiciales. </w:t>
      </w:r>
      <w:proofErr w:type="spellStart"/>
      <w:r>
        <w:rPr>
          <w:rFonts w:ascii="Arial" w:hAnsi="Arial" w:cs="Arial"/>
          <w:color w:val="000000"/>
          <w:sz w:val="20"/>
          <w:szCs w:val="20"/>
        </w:rPr>
        <w:t>Policia</w:t>
      </w:r>
      <w:proofErr w:type="spellEnd"/>
      <w:r>
        <w:rPr>
          <w:rFonts w:ascii="Arial" w:hAnsi="Arial" w:cs="Arial"/>
          <w:color w:val="000000"/>
          <w:sz w:val="20"/>
          <w:szCs w:val="20"/>
        </w:rPr>
        <w:t xml:space="preserve"> Nacional</w:t>
      </w:r>
    </w:p>
    <w:p w:rsidR="00B63DB3" w:rsidRDefault="00914FDB" w:rsidP="00B63DB3">
      <w:pPr>
        <w:pStyle w:val="NormalWeb"/>
        <w:spacing w:before="0" w:beforeAutospacing="0" w:after="0" w:afterAutospacing="0"/>
      </w:pPr>
      <w:hyperlink r:id="rId18" w:history="1">
        <w:r w:rsidR="00B63DB3">
          <w:rPr>
            <w:rStyle w:val="Hipervnculo"/>
            <w:rFonts w:cs="Arial"/>
          </w:rPr>
          <w:t>http://antecedentes.policia.gov.co:7003/WebJudicial/index.xhtml</w:t>
        </w:r>
      </w:hyperlink>
    </w:p>
    <w:p w:rsidR="00B63DB3" w:rsidRDefault="00B63DB3" w:rsidP="00B63DB3">
      <w:pPr>
        <w:spacing w:after="240"/>
      </w:pPr>
      <w:r>
        <w:br/>
      </w:r>
      <w:r>
        <w:rPr>
          <w:rFonts w:ascii="Arial" w:hAnsi="Arial" w:cs="Arial"/>
          <w:color w:val="000000"/>
        </w:rPr>
        <w:t>Antecedentes Disciplinarios. Procuraduría General de la Nación</w:t>
      </w:r>
    </w:p>
    <w:p w:rsidR="00B63DB3" w:rsidRDefault="00914FDB" w:rsidP="00B63DB3">
      <w:pPr>
        <w:pStyle w:val="NormalWeb"/>
        <w:spacing w:before="0" w:beforeAutospacing="0" w:after="0" w:afterAutospacing="0"/>
      </w:pPr>
      <w:hyperlink r:id="rId19" w:history="1">
        <w:r w:rsidR="00B63DB3">
          <w:rPr>
            <w:rStyle w:val="Hipervnculo"/>
            <w:rFonts w:cs="Arial"/>
          </w:rPr>
          <w:t>http://www.procuraduria.gov.co/portal/antecedentes.html</w:t>
        </w:r>
      </w:hyperlink>
    </w:p>
    <w:p w:rsidR="00B63DB3" w:rsidRDefault="00B63DB3" w:rsidP="00B63DB3"/>
    <w:p w:rsidR="00B63DB3" w:rsidRDefault="00B63DB3" w:rsidP="00B63DB3">
      <w:pPr>
        <w:pStyle w:val="NormalWeb"/>
        <w:spacing w:before="0" w:beforeAutospacing="0" w:after="0" w:afterAutospacing="0"/>
      </w:pPr>
      <w:r>
        <w:rPr>
          <w:rFonts w:ascii="Arial" w:hAnsi="Arial" w:cs="Arial"/>
          <w:color w:val="000000"/>
          <w:sz w:val="20"/>
          <w:szCs w:val="20"/>
        </w:rPr>
        <w:t>Certificado de Antecedentes Fiscales.  Contraloría General de la Republica.</w:t>
      </w:r>
    </w:p>
    <w:p w:rsidR="00B63DB3" w:rsidRDefault="00914FDB" w:rsidP="00B63DB3">
      <w:pPr>
        <w:pStyle w:val="NormalWeb"/>
        <w:spacing w:before="0" w:beforeAutospacing="0" w:after="0" w:afterAutospacing="0"/>
      </w:pPr>
      <w:hyperlink r:id="rId20" w:history="1">
        <w:r w:rsidR="00B63DB3">
          <w:rPr>
            <w:rStyle w:val="Hipervnculo"/>
            <w:rFonts w:cs="Arial"/>
          </w:rPr>
          <w:t>http://200.93.128.206/siborinternet/index.asp</w:t>
        </w:r>
      </w:hyperlink>
    </w:p>
    <w:p w:rsidR="00B63DB3" w:rsidRDefault="00B63DB3" w:rsidP="00B63DB3">
      <w:pPr>
        <w:pStyle w:val="NormalWeb"/>
        <w:spacing w:before="0" w:beforeAutospacing="0" w:after="0" w:afterAutospacing="0"/>
        <w:jc w:val="both"/>
        <w:rPr>
          <w:rFonts w:eastAsia="Times New Roman"/>
          <w:sz w:val="20"/>
          <w:szCs w:val="20"/>
          <w:lang w:val="es-ES" w:eastAsia="ar-SA"/>
        </w:rPr>
      </w:pPr>
    </w:p>
    <w:p w:rsidR="00B63DB3" w:rsidRDefault="00B63DB3" w:rsidP="00B63DB3">
      <w:pPr>
        <w:pStyle w:val="NormalWeb"/>
        <w:spacing w:before="0" w:beforeAutospacing="0" w:after="0" w:afterAutospacing="0"/>
        <w:jc w:val="both"/>
      </w:pPr>
      <w:r>
        <w:rPr>
          <w:rFonts w:ascii="Arial" w:hAnsi="Arial" w:cs="Arial"/>
          <w:color w:val="000000"/>
        </w:rPr>
        <w:t>Cargos de riesgo crítico.</w:t>
      </w:r>
    </w:p>
    <w:p w:rsidR="00B63DB3" w:rsidRDefault="00B63DB3" w:rsidP="00B63DB3"/>
    <w:p w:rsidR="00B63DB3" w:rsidRDefault="00B63DB3" w:rsidP="00B63DB3">
      <w:pPr>
        <w:pStyle w:val="NormalWeb"/>
        <w:spacing w:before="0" w:beforeAutospacing="0" w:after="0" w:afterAutospacing="0"/>
        <w:jc w:val="both"/>
      </w:pPr>
      <w:r>
        <w:rPr>
          <w:rFonts w:ascii="Arial" w:hAnsi="Arial" w:cs="Arial"/>
          <w:color w:val="000000"/>
        </w:rPr>
        <w:t>Se consideran cargos de riesgo crítico aquellos que ejercen sus funciones en las instalaciones de los clientes o sitios de prestación del servicio  y por ende, pueden por acción u omisión contribuir o participar en situaciones asociadas a ilícitos en la cadena de suministro de los clientes.</w:t>
      </w:r>
    </w:p>
    <w:p w:rsidR="00B63DB3" w:rsidRDefault="00B63DB3" w:rsidP="00B63DB3"/>
    <w:p w:rsidR="00B63DB3" w:rsidRDefault="00B63DB3" w:rsidP="00B63DB3">
      <w:pPr>
        <w:pStyle w:val="NormalWeb"/>
        <w:spacing w:before="0" w:beforeAutospacing="0" w:after="0" w:afterAutospacing="0"/>
        <w:jc w:val="both"/>
      </w:pPr>
      <w:r>
        <w:rPr>
          <w:rFonts w:ascii="Arial" w:hAnsi="Arial" w:cs="Arial"/>
          <w:color w:val="000000"/>
        </w:rPr>
        <w:t>Los cargos de riesgo crítico se determinan si se responde de manera afirmativa a los siguientes interrogantes:</w:t>
      </w:r>
    </w:p>
    <w:p w:rsidR="00B63DB3" w:rsidRDefault="00B63DB3" w:rsidP="00B63DB3"/>
    <w:p w:rsidR="00B63DB3" w:rsidRDefault="00B63DB3" w:rsidP="00F36001">
      <w:pPr>
        <w:pStyle w:val="NormalWeb"/>
        <w:numPr>
          <w:ilvl w:val="0"/>
          <w:numId w:val="6"/>
        </w:numPr>
        <w:spacing w:before="0" w:beforeAutospacing="0" w:after="0" w:afterAutospacing="0"/>
        <w:jc w:val="both"/>
        <w:textAlignment w:val="baseline"/>
        <w:rPr>
          <w:rFonts w:ascii="Arial" w:hAnsi="Arial" w:cs="Arial"/>
          <w:b/>
          <w:bCs/>
          <w:color w:val="000000"/>
        </w:rPr>
      </w:pPr>
      <w:r>
        <w:rPr>
          <w:rFonts w:ascii="Arial" w:hAnsi="Arial" w:cs="Arial"/>
          <w:color w:val="000000"/>
        </w:rPr>
        <w:t>¿Ejercen la mayoría de sus funciones en las instalaciones del cliente o sitio de prestación del servicio?</w:t>
      </w:r>
    </w:p>
    <w:p w:rsidR="00B63DB3" w:rsidRDefault="00B63DB3" w:rsidP="00F36001">
      <w:pPr>
        <w:pStyle w:val="NormalWeb"/>
        <w:numPr>
          <w:ilvl w:val="0"/>
          <w:numId w:val="6"/>
        </w:numPr>
        <w:spacing w:before="0" w:beforeAutospacing="0" w:after="0" w:afterAutospacing="0"/>
        <w:jc w:val="both"/>
        <w:textAlignment w:val="baseline"/>
        <w:rPr>
          <w:rFonts w:ascii="Arial" w:hAnsi="Arial" w:cs="Arial"/>
          <w:b/>
          <w:bCs/>
          <w:color w:val="000000"/>
        </w:rPr>
      </w:pPr>
      <w:r>
        <w:rPr>
          <w:rFonts w:ascii="Arial" w:hAnsi="Arial" w:cs="Arial"/>
          <w:color w:val="000000"/>
        </w:rPr>
        <w:t>¿Tienen contacto directo con los productos, equipos y/o documentos asociados al servicio propiedad de Supervisa S.A.?</w:t>
      </w:r>
    </w:p>
    <w:p w:rsidR="00B63DB3" w:rsidRDefault="00B63DB3" w:rsidP="00F36001">
      <w:pPr>
        <w:pStyle w:val="NormalWeb"/>
        <w:numPr>
          <w:ilvl w:val="0"/>
          <w:numId w:val="6"/>
        </w:numPr>
        <w:spacing w:before="0" w:beforeAutospacing="0" w:after="0" w:afterAutospacing="0"/>
        <w:jc w:val="both"/>
        <w:textAlignment w:val="baseline"/>
        <w:rPr>
          <w:rFonts w:ascii="Arial" w:hAnsi="Arial" w:cs="Arial"/>
          <w:b/>
          <w:bCs/>
          <w:color w:val="000000"/>
        </w:rPr>
      </w:pPr>
      <w:r>
        <w:rPr>
          <w:rFonts w:ascii="Arial" w:hAnsi="Arial" w:cs="Arial"/>
          <w:color w:val="000000"/>
        </w:rPr>
        <w:t xml:space="preserve">¿Tienen contacto directo con los equipos e información propiedad del cliente? </w:t>
      </w:r>
    </w:p>
    <w:p w:rsidR="00B63DB3" w:rsidRDefault="00B63DB3" w:rsidP="00B63DB3"/>
    <w:p w:rsidR="00B63DB3" w:rsidRDefault="00B63DB3" w:rsidP="00B63DB3">
      <w:pPr>
        <w:pStyle w:val="NormalWeb"/>
        <w:spacing w:before="0" w:beforeAutospacing="0" w:after="0" w:afterAutospacing="0"/>
        <w:jc w:val="both"/>
      </w:pPr>
      <w:r>
        <w:rPr>
          <w:rFonts w:ascii="Arial" w:hAnsi="Arial" w:cs="Arial"/>
          <w:color w:val="000000"/>
        </w:rPr>
        <w:t xml:space="preserve">De acuerdo a los resultados de la evaluación, se actualizarán los perfiles de cada cargo indicando si son cargos de riesgo crítico. </w:t>
      </w:r>
    </w:p>
    <w:p w:rsidR="00B63DB3" w:rsidRDefault="00B63DB3" w:rsidP="00B63DB3"/>
    <w:p w:rsidR="00B63DB3" w:rsidRDefault="00B63DB3" w:rsidP="00B63DB3">
      <w:pPr>
        <w:pStyle w:val="NormalWeb"/>
        <w:spacing w:before="0" w:beforeAutospacing="0" w:after="0" w:afterAutospacing="0"/>
        <w:jc w:val="both"/>
      </w:pPr>
      <w:r>
        <w:rPr>
          <w:rFonts w:ascii="Arial" w:hAnsi="Arial" w:cs="Arial"/>
          <w:color w:val="000000"/>
        </w:rPr>
        <w:t>Control y verificación de los cargos de riesgo crítico.</w:t>
      </w:r>
    </w:p>
    <w:p w:rsidR="00B63DB3" w:rsidRDefault="00B63DB3" w:rsidP="00B63DB3"/>
    <w:p w:rsidR="00B63DB3" w:rsidRDefault="00B63DB3" w:rsidP="00B63DB3">
      <w:pPr>
        <w:pStyle w:val="NormalWeb"/>
        <w:spacing w:before="0" w:beforeAutospacing="0" w:after="0" w:afterAutospacing="0"/>
        <w:jc w:val="both"/>
      </w:pPr>
      <w:r>
        <w:rPr>
          <w:rFonts w:ascii="Arial" w:hAnsi="Arial" w:cs="Arial"/>
          <w:color w:val="000000"/>
        </w:rPr>
        <w:t>Al momento de la vinculación se deben realizar las evaluaciones de rigor para la contratación y adicionalmente visita domiciliaria y poligrafía.</w:t>
      </w:r>
    </w:p>
    <w:p w:rsidR="00B63DB3" w:rsidRDefault="00B63DB3" w:rsidP="00B63DB3"/>
    <w:p w:rsidR="00B63DB3" w:rsidRDefault="00B63DB3" w:rsidP="00B63DB3">
      <w:pPr>
        <w:pStyle w:val="NormalWeb"/>
        <w:spacing w:before="0" w:beforeAutospacing="0" w:after="0" w:afterAutospacing="0"/>
        <w:jc w:val="both"/>
      </w:pPr>
      <w:r>
        <w:rPr>
          <w:rFonts w:ascii="Arial" w:hAnsi="Arial" w:cs="Arial"/>
          <w:color w:val="000000"/>
        </w:rPr>
        <w:lastRenderedPageBreak/>
        <w:t>Adicional a las clausulas especiales de responsabilidad y confidencialidad en los contratos, se establecerá la condición de cargo de riesgo crítico y la solicitud de aceptación de los controles periódicos a los que esta condición conlleva.</w:t>
      </w:r>
    </w:p>
    <w:p w:rsidR="00B63DB3" w:rsidRDefault="00B63DB3" w:rsidP="00B63DB3">
      <w:pPr>
        <w:pStyle w:val="NormalWeb"/>
        <w:spacing w:before="0" w:beforeAutospacing="0" w:after="0" w:afterAutospacing="0"/>
        <w:jc w:val="both"/>
      </w:pPr>
      <w:r>
        <w:rPr>
          <w:rFonts w:ascii="Arial" w:hAnsi="Arial" w:cs="Arial"/>
          <w:color w:val="000000"/>
        </w:rPr>
        <w:t>Semestralmente se seleccionara de manera aleatoria un equivalente al 25% del total de los funcionarios con cargos de riesgo crítico y se les realizará poligrafía de control.</w:t>
      </w:r>
    </w:p>
    <w:p w:rsidR="00B63DB3" w:rsidRDefault="00B63DB3" w:rsidP="00B63DB3"/>
    <w:p w:rsidR="00B63DB3" w:rsidRDefault="00B63DB3" w:rsidP="00B63DB3">
      <w:pPr>
        <w:pStyle w:val="NormalWeb"/>
        <w:spacing w:before="0" w:beforeAutospacing="0" w:after="0" w:afterAutospacing="0"/>
        <w:jc w:val="both"/>
      </w:pPr>
      <w:r>
        <w:rPr>
          <w:rFonts w:ascii="Arial" w:hAnsi="Arial" w:cs="Arial"/>
          <w:color w:val="000000"/>
        </w:rPr>
        <w:t xml:space="preserve">Anualmente se seleccionaran de manera aleatoria un equivalente al 25% del total de los funcionarios con cargos de riesgo crítico y se les realizara visita domiciliaria de seguimiento. </w:t>
      </w:r>
    </w:p>
    <w:p w:rsidR="00B63DB3" w:rsidRDefault="00B63DB3" w:rsidP="00B63DB3"/>
    <w:p w:rsidR="00B63DB3" w:rsidRDefault="00B63DB3" w:rsidP="00B63DB3">
      <w:pPr>
        <w:pStyle w:val="NormalWeb"/>
        <w:spacing w:before="0" w:beforeAutospacing="0" w:after="0" w:afterAutospacing="0"/>
        <w:jc w:val="both"/>
      </w:pPr>
      <w:r>
        <w:rPr>
          <w:rFonts w:ascii="Arial" w:hAnsi="Arial" w:cs="Arial"/>
          <w:color w:val="000000"/>
        </w:rPr>
        <w:t>Las visitas domiciliarias y las poligrafías no podrán ser realizadas a un mismo funcionario. Esto garantizara que anualmente se les realicen procedimientos de control al 50% del total de funcionarios con cargos de riesgo crítico.</w:t>
      </w:r>
    </w:p>
    <w:p w:rsidR="00B63DB3" w:rsidRDefault="00B63DB3" w:rsidP="00B63DB3"/>
    <w:p w:rsidR="00B63DB3" w:rsidRDefault="00B63DB3" w:rsidP="00B63DB3">
      <w:pPr>
        <w:pStyle w:val="NormalWeb"/>
        <w:spacing w:before="0" w:beforeAutospacing="0" w:after="0" w:afterAutospacing="0"/>
        <w:jc w:val="both"/>
      </w:pPr>
      <w:r>
        <w:rPr>
          <w:rFonts w:ascii="Arial" w:hAnsi="Arial" w:cs="Arial"/>
          <w:color w:val="000000"/>
        </w:rPr>
        <w:t>Los resultados a las visitas domiciliarias y poligrafías son de carácter confidencial y Supervisa S.A. se reservara el derecho y responsabilidad de su análisis y uso para toma de decisiones.</w:t>
      </w:r>
    </w:p>
    <w:p w:rsidR="00B63DB3" w:rsidRPr="00B63DB3" w:rsidRDefault="00B63DB3" w:rsidP="00B63DB3">
      <w:pPr>
        <w:suppressAutoHyphens w:val="0"/>
        <w:jc w:val="both"/>
        <w:rPr>
          <w:rFonts w:ascii="Arial" w:hAnsi="Arial"/>
          <w:b/>
          <w:sz w:val="24"/>
        </w:rPr>
      </w:pPr>
    </w:p>
    <w:p w:rsidR="00103ED5" w:rsidRPr="00103ED5" w:rsidRDefault="00103ED5" w:rsidP="00F36001">
      <w:pPr>
        <w:pStyle w:val="Prrafodelista"/>
        <w:numPr>
          <w:ilvl w:val="2"/>
          <w:numId w:val="1"/>
        </w:numPr>
        <w:suppressAutoHyphens w:val="0"/>
        <w:jc w:val="both"/>
        <w:rPr>
          <w:rFonts w:ascii="Arial" w:hAnsi="Arial"/>
          <w:b/>
          <w:sz w:val="24"/>
        </w:rPr>
      </w:pPr>
      <w:r w:rsidRPr="00103ED5">
        <w:rPr>
          <w:rFonts w:ascii="Arial" w:hAnsi="Arial"/>
          <w:b/>
          <w:sz w:val="24"/>
        </w:rPr>
        <w:t xml:space="preserve">Seguridad de la Información: </w:t>
      </w:r>
      <w:r w:rsidRPr="00103ED5">
        <w:rPr>
          <w:rFonts w:ascii="Arial" w:hAnsi="Arial"/>
          <w:sz w:val="24"/>
        </w:rPr>
        <w:t xml:space="preserve">En concordancia con el SGI y según el PRC-09 (Procedimiento de </w:t>
      </w:r>
      <w:proofErr w:type="spellStart"/>
      <w:r w:rsidRPr="00103ED5">
        <w:rPr>
          <w:rFonts w:ascii="Arial" w:hAnsi="Arial"/>
          <w:sz w:val="24"/>
        </w:rPr>
        <w:t>Backup</w:t>
      </w:r>
      <w:proofErr w:type="spellEnd"/>
      <w:r w:rsidRPr="00103ED5">
        <w:rPr>
          <w:rFonts w:ascii="Arial" w:hAnsi="Arial"/>
          <w:sz w:val="24"/>
        </w:rPr>
        <w:t xml:space="preserve"> para la conservación de la información digital de la compañía) se establece un plan de actividades para almacenar la información y documentación digitalizada de las operaciones en las sucursales  y en la oficina principal.</w:t>
      </w:r>
    </w:p>
    <w:p w:rsidR="002A5ED9" w:rsidRDefault="002A5ED9" w:rsidP="002A5ED9">
      <w:pPr>
        <w:suppressAutoHyphens w:val="0"/>
        <w:jc w:val="both"/>
        <w:textAlignment w:val="baseline"/>
        <w:rPr>
          <w:rFonts w:ascii="Arial" w:hAnsi="Arial"/>
          <w:b/>
          <w:sz w:val="24"/>
        </w:rPr>
      </w:pPr>
    </w:p>
    <w:p w:rsidR="002A5ED9" w:rsidRPr="002A5ED9" w:rsidRDefault="002A5ED9" w:rsidP="002A5ED9">
      <w:pPr>
        <w:suppressAutoHyphens w:val="0"/>
        <w:jc w:val="both"/>
        <w:textAlignment w:val="baseline"/>
        <w:rPr>
          <w:rFonts w:ascii="Arial" w:hAnsi="Arial" w:cs="Arial"/>
          <w:color w:val="000000"/>
          <w:sz w:val="24"/>
          <w:szCs w:val="24"/>
          <w:lang w:val="es-CO" w:eastAsia="es-CO"/>
        </w:rPr>
      </w:pPr>
      <w:r w:rsidRPr="002A5ED9">
        <w:rPr>
          <w:rFonts w:ascii="Arial" w:hAnsi="Arial" w:cs="Arial"/>
          <w:b/>
          <w:bCs/>
          <w:color w:val="000000"/>
          <w:sz w:val="24"/>
          <w:szCs w:val="24"/>
          <w:lang w:val="es-CO" w:eastAsia="es-CO"/>
        </w:rPr>
        <w:t>MANEJO DEL CORREO ELECTRONICO</w:t>
      </w:r>
    </w:p>
    <w:p w:rsidR="002A5ED9" w:rsidRPr="002A5ED9" w:rsidRDefault="002A5ED9" w:rsidP="002A5ED9">
      <w:pPr>
        <w:suppressAutoHyphens w:val="0"/>
        <w:rPr>
          <w:sz w:val="24"/>
          <w:szCs w:val="24"/>
          <w:lang w:val="es-CO" w:eastAsia="es-CO"/>
        </w:rPr>
      </w:pPr>
    </w:p>
    <w:p w:rsidR="002A5ED9" w:rsidRPr="002A5ED9" w:rsidRDefault="002A5ED9" w:rsidP="002A5ED9">
      <w:pPr>
        <w:suppressAutoHyphens w:val="0"/>
        <w:ind w:left="426"/>
        <w:jc w:val="both"/>
        <w:rPr>
          <w:sz w:val="24"/>
          <w:szCs w:val="24"/>
          <w:lang w:val="es-CO" w:eastAsia="es-CO"/>
        </w:rPr>
      </w:pPr>
      <w:r w:rsidRPr="002A5ED9">
        <w:rPr>
          <w:rFonts w:ascii="Arial" w:hAnsi="Arial" w:cs="Arial"/>
          <w:color w:val="000000"/>
          <w:sz w:val="24"/>
          <w:szCs w:val="24"/>
          <w:lang w:val="es-CO" w:eastAsia="es-CO"/>
        </w:rPr>
        <w:t>Al ingreso de un funcionario a la compañía, se le es asignado un correo electrónico corporativo dentro de los dominios supervisa.co o supervisasa.com. El funcionario deberá gestionar de manera exclusiva toda la información pertinente a las labores realizadas en el ejercicio de sus funciones.</w:t>
      </w:r>
    </w:p>
    <w:p w:rsidR="002A5ED9" w:rsidRPr="002A5ED9" w:rsidRDefault="002A5ED9" w:rsidP="002A5ED9">
      <w:pPr>
        <w:suppressAutoHyphens w:val="0"/>
        <w:rPr>
          <w:sz w:val="24"/>
          <w:szCs w:val="24"/>
          <w:lang w:val="es-CO" w:eastAsia="es-CO"/>
        </w:rPr>
      </w:pPr>
    </w:p>
    <w:p w:rsidR="002A5ED9" w:rsidRPr="002A5ED9" w:rsidRDefault="002A5ED9" w:rsidP="002A5ED9">
      <w:pPr>
        <w:suppressAutoHyphens w:val="0"/>
        <w:jc w:val="both"/>
        <w:textAlignment w:val="baseline"/>
        <w:rPr>
          <w:rFonts w:ascii="Arial" w:hAnsi="Arial" w:cs="Arial"/>
          <w:color w:val="000000"/>
          <w:sz w:val="24"/>
          <w:szCs w:val="24"/>
          <w:lang w:val="es-CO" w:eastAsia="es-CO"/>
        </w:rPr>
      </w:pPr>
      <w:r w:rsidRPr="002A5ED9">
        <w:rPr>
          <w:rFonts w:ascii="Arial" w:hAnsi="Arial" w:cs="Arial"/>
          <w:b/>
          <w:bCs/>
          <w:color w:val="000000"/>
          <w:sz w:val="24"/>
          <w:szCs w:val="24"/>
          <w:lang w:val="es-CO" w:eastAsia="es-CO"/>
        </w:rPr>
        <w:t>Responsabilidades de los empleados con relación al correo.</w:t>
      </w:r>
    </w:p>
    <w:p w:rsidR="002A5ED9" w:rsidRPr="002A5ED9" w:rsidRDefault="002A5ED9" w:rsidP="00F36001">
      <w:pPr>
        <w:numPr>
          <w:ilvl w:val="0"/>
          <w:numId w:val="7"/>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Dar uso correcto y exclusivo al correo para comunicaciones corporativas.</w:t>
      </w:r>
    </w:p>
    <w:p w:rsidR="002A5ED9" w:rsidRPr="002A5ED9" w:rsidRDefault="002A5ED9" w:rsidP="00F36001">
      <w:pPr>
        <w:numPr>
          <w:ilvl w:val="0"/>
          <w:numId w:val="7"/>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Mantener el correo con espacio libre para evitar rechazos o atascamientos de correos</w:t>
      </w:r>
    </w:p>
    <w:p w:rsidR="002A5ED9" w:rsidRPr="002A5ED9" w:rsidRDefault="002A5ED9" w:rsidP="00F36001">
      <w:pPr>
        <w:numPr>
          <w:ilvl w:val="0"/>
          <w:numId w:val="7"/>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Informar a su jefe directo cualquier novedad asociada al correo y a la información contenida en él.</w:t>
      </w:r>
    </w:p>
    <w:p w:rsidR="002A5ED9" w:rsidRPr="002A5ED9" w:rsidRDefault="002A5ED9" w:rsidP="00F36001">
      <w:pPr>
        <w:numPr>
          <w:ilvl w:val="0"/>
          <w:numId w:val="7"/>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 xml:space="preserve">No divulgar a personas fuera del grupo corporativo la información recibida o enviada en su correo electrónico. </w:t>
      </w:r>
    </w:p>
    <w:p w:rsidR="002A5ED9" w:rsidRPr="002A5ED9" w:rsidRDefault="002A5ED9" w:rsidP="00F36001">
      <w:pPr>
        <w:numPr>
          <w:ilvl w:val="0"/>
          <w:numId w:val="7"/>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Entregar, al momento de dejar de pertenecer a la compañía, la clave de acceso de su correo para revisión y gestión.</w:t>
      </w:r>
    </w:p>
    <w:p w:rsidR="002A5ED9" w:rsidRPr="002A5ED9" w:rsidRDefault="002A5ED9" w:rsidP="00F36001">
      <w:pPr>
        <w:numPr>
          <w:ilvl w:val="0"/>
          <w:numId w:val="7"/>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 xml:space="preserve">Aunque el servidor de correos constituye un respaldo secundario de información. Los funcionarios no quedan exentos de ejecutar las actividades de </w:t>
      </w:r>
      <w:proofErr w:type="spellStart"/>
      <w:r w:rsidRPr="002A5ED9">
        <w:rPr>
          <w:rFonts w:ascii="Arial" w:hAnsi="Arial" w:cs="Arial"/>
          <w:color w:val="000000"/>
          <w:sz w:val="24"/>
          <w:szCs w:val="24"/>
          <w:lang w:val="es-CO" w:eastAsia="es-CO"/>
        </w:rPr>
        <w:t>Backup</w:t>
      </w:r>
      <w:proofErr w:type="spellEnd"/>
      <w:r w:rsidRPr="002A5ED9">
        <w:rPr>
          <w:rFonts w:ascii="Arial" w:hAnsi="Arial" w:cs="Arial"/>
          <w:color w:val="000000"/>
          <w:sz w:val="24"/>
          <w:szCs w:val="24"/>
          <w:lang w:val="es-CO" w:eastAsia="es-CO"/>
        </w:rPr>
        <w:t xml:space="preserve"> indicadas en este procedimiento.</w:t>
      </w:r>
    </w:p>
    <w:p w:rsidR="002A5ED9" w:rsidRPr="002A5ED9" w:rsidRDefault="002A5ED9" w:rsidP="002A5ED9">
      <w:pPr>
        <w:suppressAutoHyphens w:val="0"/>
        <w:jc w:val="both"/>
        <w:textAlignment w:val="baseline"/>
        <w:rPr>
          <w:rFonts w:ascii="Arial" w:hAnsi="Arial" w:cs="Arial"/>
          <w:color w:val="000000"/>
          <w:sz w:val="24"/>
          <w:szCs w:val="24"/>
          <w:lang w:val="es-CO" w:eastAsia="es-CO"/>
        </w:rPr>
      </w:pPr>
      <w:r w:rsidRPr="002A5ED9">
        <w:rPr>
          <w:rFonts w:ascii="Arial" w:hAnsi="Arial" w:cs="Arial"/>
          <w:b/>
          <w:bCs/>
          <w:color w:val="000000"/>
          <w:sz w:val="24"/>
          <w:szCs w:val="24"/>
          <w:lang w:val="es-CO" w:eastAsia="es-CO"/>
        </w:rPr>
        <w:lastRenderedPageBreak/>
        <w:t>Alcance de la compañía sobre los correos corporativos</w:t>
      </w:r>
    </w:p>
    <w:p w:rsidR="002A5ED9" w:rsidRPr="002A5ED9" w:rsidRDefault="002A5ED9" w:rsidP="00F36001">
      <w:pPr>
        <w:numPr>
          <w:ilvl w:val="0"/>
          <w:numId w:val="8"/>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Existe un administrador general de los correos, quien tiene la autoridad para cambiar claves e ingresar a los correos corporativos cuando sea requerido y autorizado según el nivel jerárquico del correo por la Gerencia General o por los directores de Área.</w:t>
      </w:r>
    </w:p>
    <w:p w:rsidR="002A5ED9" w:rsidRPr="002A5ED9" w:rsidRDefault="002A5ED9" w:rsidP="00F36001">
      <w:pPr>
        <w:numPr>
          <w:ilvl w:val="0"/>
          <w:numId w:val="8"/>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El área de talento humano deberá solicitar el correo corporativo por cada funcionario que sea contratado, siempre y cuando el ejercicio de sus funciones estipule el uso de correo electrónico. Esto podrá ser consultado en el perfil de cargos.</w:t>
      </w:r>
    </w:p>
    <w:p w:rsidR="002A5ED9" w:rsidRDefault="002A5ED9" w:rsidP="00F36001">
      <w:pPr>
        <w:numPr>
          <w:ilvl w:val="0"/>
          <w:numId w:val="8"/>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Al momento del retiro de un funcionario, el área de talento humano deberá informar al Director del área respectiva. Quien posterior a una revisión del contenido del correo y su respaldo correspondiente evaluara y solicitará al administrador del servidor de correos la eliminación o custodia del correo.</w:t>
      </w:r>
    </w:p>
    <w:p w:rsidR="002A5ED9" w:rsidRDefault="002A5ED9" w:rsidP="002A5ED9">
      <w:pPr>
        <w:suppressAutoHyphens w:val="0"/>
        <w:jc w:val="both"/>
        <w:textAlignment w:val="baseline"/>
        <w:rPr>
          <w:rFonts w:ascii="Arial" w:hAnsi="Arial" w:cs="Arial"/>
          <w:color w:val="000000"/>
          <w:sz w:val="24"/>
          <w:szCs w:val="24"/>
          <w:lang w:val="es-CO" w:eastAsia="es-CO"/>
        </w:rPr>
      </w:pPr>
    </w:p>
    <w:p w:rsidR="002A5ED9" w:rsidRPr="002A5ED9" w:rsidRDefault="002A5ED9" w:rsidP="002A5ED9">
      <w:pPr>
        <w:suppressAutoHyphens w:val="0"/>
        <w:jc w:val="both"/>
        <w:textAlignment w:val="baseline"/>
        <w:rPr>
          <w:rFonts w:ascii="Arial" w:hAnsi="Arial" w:cs="Arial"/>
          <w:color w:val="000000"/>
          <w:sz w:val="24"/>
          <w:szCs w:val="24"/>
          <w:lang w:val="es-CO" w:eastAsia="es-CO"/>
        </w:rPr>
      </w:pPr>
      <w:r>
        <w:rPr>
          <w:rFonts w:ascii="Arial" w:hAnsi="Arial" w:cs="Arial"/>
          <w:b/>
          <w:bCs/>
          <w:color w:val="000000"/>
          <w:sz w:val="24"/>
          <w:szCs w:val="24"/>
          <w:lang w:val="es-CO" w:eastAsia="es-CO"/>
        </w:rPr>
        <w:t>BACK- UP OFICINAS</w:t>
      </w:r>
    </w:p>
    <w:p w:rsidR="002A5ED9" w:rsidRPr="002A5ED9" w:rsidRDefault="002A5ED9" w:rsidP="002A5ED9">
      <w:pPr>
        <w:suppressAutoHyphens w:val="0"/>
        <w:rPr>
          <w:sz w:val="24"/>
          <w:szCs w:val="24"/>
          <w:lang w:val="es-CO" w:eastAsia="es-CO"/>
        </w:rPr>
      </w:pPr>
    </w:p>
    <w:p w:rsidR="002A5ED9" w:rsidRPr="002A5ED9" w:rsidRDefault="002A5ED9" w:rsidP="002A5ED9">
      <w:pPr>
        <w:suppressAutoHyphens w:val="0"/>
        <w:ind w:left="420"/>
        <w:jc w:val="both"/>
        <w:rPr>
          <w:sz w:val="24"/>
          <w:szCs w:val="24"/>
          <w:lang w:val="es-CO" w:eastAsia="es-CO"/>
        </w:rPr>
      </w:pPr>
      <w:r w:rsidRPr="002A5ED9">
        <w:rPr>
          <w:rFonts w:ascii="Arial" w:hAnsi="Arial" w:cs="Arial"/>
          <w:b/>
          <w:bCs/>
          <w:color w:val="000000"/>
          <w:sz w:val="24"/>
          <w:szCs w:val="24"/>
          <w:lang w:val="es-CO" w:eastAsia="es-CO"/>
        </w:rPr>
        <w:t xml:space="preserve">Empleados/equipos sujetos a </w:t>
      </w:r>
      <w:proofErr w:type="spellStart"/>
      <w:r w:rsidRPr="002A5ED9">
        <w:rPr>
          <w:rFonts w:ascii="Arial" w:hAnsi="Arial" w:cs="Arial"/>
          <w:b/>
          <w:bCs/>
          <w:color w:val="000000"/>
          <w:sz w:val="24"/>
          <w:szCs w:val="24"/>
          <w:lang w:val="es-CO" w:eastAsia="es-CO"/>
        </w:rPr>
        <w:t>Backup</w:t>
      </w:r>
      <w:proofErr w:type="spellEnd"/>
      <w:r w:rsidRPr="002A5ED9">
        <w:rPr>
          <w:rFonts w:ascii="Arial" w:hAnsi="Arial" w:cs="Arial"/>
          <w:b/>
          <w:bCs/>
          <w:color w:val="000000"/>
          <w:sz w:val="24"/>
          <w:szCs w:val="24"/>
          <w:lang w:val="es-CO" w:eastAsia="es-CO"/>
        </w:rPr>
        <w:t>:</w:t>
      </w:r>
    </w:p>
    <w:p w:rsidR="002A5ED9" w:rsidRPr="002A5ED9" w:rsidRDefault="002A5ED9" w:rsidP="002A5ED9">
      <w:pPr>
        <w:suppressAutoHyphens w:val="0"/>
        <w:rPr>
          <w:sz w:val="24"/>
          <w:szCs w:val="24"/>
          <w:lang w:val="es-CO" w:eastAsia="es-CO"/>
        </w:rPr>
      </w:pPr>
    </w:p>
    <w:p w:rsidR="002A5ED9" w:rsidRPr="002A5ED9" w:rsidRDefault="002A5ED9" w:rsidP="00F36001">
      <w:pPr>
        <w:numPr>
          <w:ilvl w:val="0"/>
          <w:numId w:val="9"/>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Gerente General.</w:t>
      </w:r>
    </w:p>
    <w:p w:rsidR="002A5ED9" w:rsidRPr="002A5ED9" w:rsidRDefault="002A5ED9" w:rsidP="00F36001">
      <w:pPr>
        <w:numPr>
          <w:ilvl w:val="0"/>
          <w:numId w:val="9"/>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Director de Supervisión.</w:t>
      </w:r>
    </w:p>
    <w:p w:rsidR="002A5ED9" w:rsidRPr="002A5ED9" w:rsidRDefault="002A5ED9" w:rsidP="00F36001">
      <w:pPr>
        <w:numPr>
          <w:ilvl w:val="0"/>
          <w:numId w:val="9"/>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Director de Tecnología y Servicios.</w:t>
      </w:r>
    </w:p>
    <w:p w:rsidR="002A5ED9" w:rsidRPr="002A5ED9" w:rsidRDefault="002A5ED9" w:rsidP="00F36001">
      <w:pPr>
        <w:numPr>
          <w:ilvl w:val="0"/>
          <w:numId w:val="9"/>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Director Administrativo.</w:t>
      </w:r>
    </w:p>
    <w:p w:rsidR="002A5ED9" w:rsidRPr="002A5ED9" w:rsidRDefault="002A5ED9" w:rsidP="00F36001">
      <w:pPr>
        <w:numPr>
          <w:ilvl w:val="0"/>
          <w:numId w:val="9"/>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Ingeniero de Proyectos.</w:t>
      </w:r>
    </w:p>
    <w:p w:rsidR="002A5ED9" w:rsidRPr="002A5ED9" w:rsidRDefault="002A5ED9" w:rsidP="00F36001">
      <w:pPr>
        <w:numPr>
          <w:ilvl w:val="0"/>
          <w:numId w:val="9"/>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Ingeniero de Control Operativo.</w:t>
      </w:r>
    </w:p>
    <w:p w:rsidR="002A5ED9" w:rsidRPr="002A5ED9" w:rsidRDefault="002A5ED9" w:rsidP="00F36001">
      <w:pPr>
        <w:numPr>
          <w:ilvl w:val="0"/>
          <w:numId w:val="9"/>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Ingeniero de Soporte.</w:t>
      </w:r>
    </w:p>
    <w:p w:rsidR="002A5ED9" w:rsidRPr="002A5ED9" w:rsidRDefault="002A5ED9" w:rsidP="00F36001">
      <w:pPr>
        <w:numPr>
          <w:ilvl w:val="0"/>
          <w:numId w:val="9"/>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Secretaría.</w:t>
      </w:r>
    </w:p>
    <w:p w:rsidR="002A5ED9" w:rsidRPr="002A5ED9" w:rsidRDefault="002A5ED9" w:rsidP="00F36001">
      <w:pPr>
        <w:numPr>
          <w:ilvl w:val="0"/>
          <w:numId w:val="9"/>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Contadora.</w:t>
      </w:r>
    </w:p>
    <w:p w:rsidR="002A5ED9" w:rsidRPr="002A5ED9" w:rsidRDefault="002A5ED9" w:rsidP="002A5ED9">
      <w:pPr>
        <w:suppressAutoHyphens w:val="0"/>
        <w:rPr>
          <w:sz w:val="24"/>
          <w:szCs w:val="24"/>
          <w:lang w:val="es-CO" w:eastAsia="es-CO"/>
        </w:rPr>
      </w:pPr>
    </w:p>
    <w:p w:rsidR="002A5ED9" w:rsidRPr="002A5ED9" w:rsidRDefault="002A5ED9" w:rsidP="002A5ED9">
      <w:pPr>
        <w:suppressAutoHyphens w:val="0"/>
        <w:ind w:left="420"/>
        <w:jc w:val="both"/>
        <w:rPr>
          <w:sz w:val="24"/>
          <w:szCs w:val="24"/>
          <w:lang w:val="es-CO" w:eastAsia="es-CO"/>
        </w:rPr>
      </w:pPr>
      <w:r w:rsidRPr="002A5ED9">
        <w:rPr>
          <w:rFonts w:ascii="Arial" w:hAnsi="Arial" w:cs="Arial"/>
          <w:b/>
          <w:bCs/>
          <w:color w:val="000000"/>
          <w:sz w:val="24"/>
          <w:szCs w:val="24"/>
          <w:lang w:val="es-CO" w:eastAsia="es-CO"/>
        </w:rPr>
        <w:t xml:space="preserve">Directorios sujetos a Back Up: </w:t>
      </w:r>
      <w:r w:rsidRPr="002A5ED9">
        <w:rPr>
          <w:rFonts w:ascii="Arial" w:hAnsi="Arial" w:cs="Arial"/>
          <w:color w:val="000000"/>
          <w:sz w:val="24"/>
          <w:szCs w:val="24"/>
          <w:lang w:val="es-CO" w:eastAsia="es-CO"/>
        </w:rPr>
        <w:t xml:space="preserve">Los directorios que deben incluirse en el </w:t>
      </w:r>
      <w:proofErr w:type="spellStart"/>
      <w:r w:rsidRPr="002A5ED9">
        <w:rPr>
          <w:rFonts w:ascii="Arial" w:hAnsi="Arial" w:cs="Arial"/>
          <w:color w:val="000000"/>
          <w:sz w:val="24"/>
          <w:szCs w:val="24"/>
          <w:lang w:val="es-CO" w:eastAsia="es-CO"/>
        </w:rPr>
        <w:t>backup</w:t>
      </w:r>
      <w:proofErr w:type="spellEnd"/>
      <w:r w:rsidRPr="002A5ED9">
        <w:rPr>
          <w:rFonts w:ascii="Arial" w:hAnsi="Arial" w:cs="Arial"/>
          <w:color w:val="000000"/>
          <w:sz w:val="24"/>
          <w:szCs w:val="24"/>
          <w:lang w:val="es-CO" w:eastAsia="es-CO"/>
        </w:rPr>
        <w:t xml:space="preserve"> son estrictamente los siguientes:</w:t>
      </w:r>
    </w:p>
    <w:p w:rsidR="002A5ED9" w:rsidRPr="002A5ED9" w:rsidRDefault="002A5ED9" w:rsidP="00F36001">
      <w:pPr>
        <w:numPr>
          <w:ilvl w:val="0"/>
          <w:numId w:val="10"/>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 xml:space="preserve">Correo electrónico: permanecerá en la página web del servidor de correos </w:t>
      </w:r>
      <w:proofErr w:type="spellStart"/>
      <w:r w:rsidRPr="002A5ED9">
        <w:rPr>
          <w:rFonts w:ascii="Arial" w:hAnsi="Arial" w:cs="Arial"/>
          <w:color w:val="000000"/>
          <w:sz w:val="24"/>
          <w:szCs w:val="24"/>
          <w:lang w:val="es-CO" w:eastAsia="es-CO"/>
        </w:rPr>
        <w:t>gmail</w:t>
      </w:r>
      <w:proofErr w:type="spellEnd"/>
      <w:r w:rsidRPr="002A5ED9">
        <w:rPr>
          <w:rFonts w:ascii="Arial" w:hAnsi="Arial" w:cs="Arial"/>
          <w:color w:val="000000"/>
          <w:sz w:val="24"/>
          <w:szCs w:val="24"/>
          <w:lang w:val="es-CO" w:eastAsia="es-CO"/>
        </w:rPr>
        <w:t xml:space="preserve">, el cual tiene capacidad para contener hasta 7,4 GB en correos electrónicos y sus datos adjuntos. </w:t>
      </w:r>
    </w:p>
    <w:p w:rsidR="002A5ED9" w:rsidRPr="002A5ED9" w:rsidRDefault="002A5ED9" w:rsidP="00F36001">
      <w:pPr>
        <w:numPr>
          <w:ilvl w:val="0"/>
          <w:numId w:val="10"/>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Libreta de Direcciones electrónicas.</w:t>
      </w:r>
    </w:p>
    <w:p w:rsidR="002A5ED9" w:rsidRPr="002A5ED9" w:rsidRDefault="002A5ED9" w:rsidP="00F36001">
      <w:pPr>
        <w:numPr>
          <w:ilvl w:val="0"/>
          <w:numId w:val="10"/>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Mis Documentos – año correspondiente.</w:t>
      </w:r>
    </w:p>
    <w:p w:rsidR="002A5ED9" w:rsidRPr="002A5ED9" w:rsidRDefault="002A5ED9" w:rsidP="00F36001">
      <w:pPr>
        <w:numPr>
          <w:ilvl w:val="0"/>
          <w:numId w:val="10"/>
        </w:numPr>
        <w:suppressAutoHyphens w:val="0"/>
        <w:jc w:val="both"/>
        <w:textAlignment w:val="baseline"/>
        <w:rPr>
          <w:rFonts w:ascii="Arial" w:hAnsi="Arial" w:cs="Arial"/>
          <w:color w:val="000000"/>
          <w:sz w:val="24"/>
          <w:szCs w:val="24"/>
          <w:lang w:val="es-CO" w:eastAsia="es-CO"/>
        </w:rPr>
      </w:pPr>
      <w:r w:rsidRPr="002A5ED9">
        <w:rPr>
          <w:rFonts w:ascii="Arial" w:hAnsi="Arial" w:cs="Arial"/>
          <w:color w:val="000000"/>
          <w:sz w:val="24"/>
          <w:szCs w:val="24"/>
          <w:lang w:val="es-CO" w:eastAsia="es-CO"/>
        </w:rPr>
        <w:t>Archivos de la contabilidad SIIGO (únicamente para el computador de la contabilidad).  Directorio C:/SIIGOS.</w:t>
      </w:r>
    </w:p>
    <w:p w:rsidR="002A5ED9" w:rsidRPr="002A5ED9" w:rsidRDefault="002A5ED9" w:rsidP="002A5ED9">
      <w:pPr>
        <w:suppressAutoHyphens w:val="0"/>
        <w:rPr>
          <w:sz w:val="24"/>
          <w:szCs w:val="24"/>
          <w:lang w:val="es-CO" w:eastAsia="es-CO"/>
        </w:rPr>
      </w:pPr>
    </w:p>
    <w:p w:rsidR="002A5ED9" w:rsidRPr="002A5ED9" w:rsidRDefault="002A5ED9" w:rsidP="002A5ED9">
      <w:pPr>
        <w:suppressAutoHyphens w:val="0"/>
        <w:ind w:left="432"/>
        <w:jc w:val="both"/>
        <w:rPr>
          <w:sz w:val="24"/>
          <w:szCs w:val="24"/>
          <w:lang w:val="es-CO" w:eastAsia="es-CO"/>
        </w:rPr>
      </w:pPr>
      <w:r w:rsidRPr="002A5ED9">
        <w:rPr>
          <w:rFonts w:ascii="Arial" w:hAnsi="Arial" w:cs="Arial"/>
          <w:b/>
          <w:bCs/>
          <w:color w:val="000000"/>
          <w:sz w:val="24"/>
          <w:szCs w:val="24"/>
          <w:lang w:val="es-CO" w:eastAsia="es-CO"/>
        </w:rPr>
        <w:t>Responsable</w:t>
      </w:r>
      <w:r w:rsidRPr="002A5ED9">
        <w:rPr>
          <w:rFonts w:ascii="Arial" w:hAnsi="Arial" w:cs="Arial"/>
          <w:color w:val="000000"/>
          <w:sz w:val="24"/>
          <w:szCs w:val="24"/>
          <w:lang w:val="es-CO" w:eastAsia="es-CO"/>
        </w:rPr>
        <w:t xml:space="preserve">: Ingeniero de Soporte, en su ausencia el ingeniero de Proyectos o la persona designada por el Director de Tecnología y Servicios para esta labor. </w:t>
      </w:r>
    </w:p>
    <w:p w:rsidR="002A5ED9" w:rsidRDefault="002A5ED9" w:rsidP="002A5ED9">
      <w:pPr>
        <w:suppressAutoHyphens w:val="0"/>
        <w:rPr>
          <w:sz w:val="24"/>
          <w:szCs w:val="24"/>
          <w:lang w:val="es-CO" w:eastAsia="es-CO"/>
        </w:rPr>
      </w:pPr>
    </w:p>
    <w:p w:rsidR="003555E5" w:rsidRDefault="003555E5" w:rsidP="002A5ED9">
      <w:pPr>
        <w:suppressAutoHyphens w:val="0"/>
        <w:rPr>
          <w:sz w:val="24"/>
          <w:szCs w:val="24"/>
          <w:lang w:val="es-CO" w:eastAsia="es-CO"/>
        </w:rPr>
      </w:pPr>
    </w:p>
    <w:p w:rsidR="003555E5" w:rsidRPr="002A5ED9" w:rsidRDefault="003555E5" w:rsidP="002A5ED9">
      <w:pPr>
        <w:suppressAutoHyphens w:val="0"/>
        <w:rPr>
          <w:sz w:val="24"/>
          <w:szCs w:val="24"/>
          <w:lang w:val="es-CO" w:eastAsia="es-CO"/>
        </w:rPr>
      </w:pPr>
    </w:p>
    <w:p w:rsidR="002A5ED9" w:rsidRPr="002A5ED9" w:rsidRDefault="002A5ED9" w:rsidP="002A5ED9">
      <w:pPr>
        <w:suppressAutoHyphens w:val="0"/>
        <w:ind w:left="432"/>
        <w:jc w:val="both"/>
        <w:rPr>
          <w:sz w:val="24"/>
          <w:szCs w:val="24"/>
          <w:lang w:val="es-CO" w:eastAsia="es-CO"/>
        </w:rPr>
      </w:pPr>
      <w:r w:rsidRPr="002A5ED9">
        <w:rPr>
          <w:rFonts w:ascii="Arial" w:hAnsi="Arial" w:cs="Arial"/>
          <w:b/>
          <w:bCs/>
          <w:color w:val="000000"/>
          <w:sz w:val="24"/>
          <w:szCs w:val="24"/>
          <w:lang w:val="es-CO" w:eastAsia="es-CO"/>
        </w:rPr>
        <w:lastRenderedPageBreak/>
        <w:t>Equipo y Software necesario:</w:t>
      </w:r>
      <w:r w:rsidRPr="002A5ED9">
        <w:rPr>
          <w:rFonts w:ascii="Arial" w:hAnsi="Arial" w:cs="Arial"/>
          <w:color w:val="000000"/>
          <w:sz w:val="24"/>
          <w:szCs w:val="24"/>
          <w:lang w:val="es-CO" w:eastAsia="es-CO"/>
        </w:rPr>
        <w:t xml:space="preserve"> </w:t>
      </w:r>
    </w:p>
    <w:p w:rsidR="002A5ED9" w:rsidRPr="002A5ED9" w:rsidRDefault="002A5ED9" w:rsidP="002A5ED9">
      <w:pPr>
        <w:suppressAutoHyphens w:val="0"/>
        <w:rPr>
          <w:sz w:val="24"/>
          <w:szCs w:val="24"/>
          <w:lang w:val="es-CO" w:eastAsia="es-CO"/>
        </w:rPr>
      </w:pPr>
    </w:p>
    <w:p w:rsidR="002A5ED9" w:rsidRPr="002A5ED9" w:rsidRDefault="002A5ED9" w:rsidP="002A5ED9">
      <w:pPr>
        <w:suppressAutoHyphens w:val="0"/>
        <w:ind w:left="432"/>
        <w:jc w:val="both"/>
        <w:rPr>
          <w:sz w:val="24"/>
          <w:szCs w:val="24"/>
          <w:lang w:val="es-CO" w:eastAsia="es-CO"/>
        </w:rPr>
      </w:pPr>
      <w:r w:rsidRPr="002A5ED9">
        <w:rPr>
          <w:rFonts w:ascii="Arial" w:hAnsi="Arial" w:cs="Arial"/>
          <w:color w:val="000000"/>
          <w:sz w:val="24"/>
          <w:szCs w:val="24"/>
          <w:lang w:val="es-CO" w:eastAsia="es-CO"/>
        </w:rPr>
        <w:t>Disco duro Externo o dispositivo similar, conectado por puerto USB o similar con capacidad mínima para contener el Back up de los usuarios por lo menos por 15 días.</w:t>
      </w:r>
    </w:p>
    <w:p w:rsidR="002A5ED9" w:rsidRPr="002A5ED9" w:rsidRDefault="002A5ED9" w:rsidP="002A5ED9">
      <w:pPr>
        <w:suppressAutoHyphens w:val="0"/>
        <w:rPr>
          <w:sz w:val="24"/>
          <w:szCs w:val="24"/>
          <w:lang w:val="es-CO" w:eastAsia="es-CO"/>
        </w:rPr>
      </w:pPr>
    </w:p>
    <w:p w:rsidR="002A5ED9" w:rsidRPr="002A5ED9" w:rsidRDefault="002A5ED9" w:rsidP="002A5ED9">
      <w:pPr>
        <w:suppressAutoHyphens w:val="0"/>
        <w:ind w:left="2880" w:hanging="2448"/>
        <w:jc w:val="both"/>
        <w:rPr>
          <w:sz w:val="24"/>
          <w:szCs w:val="24"/>
          <w:lang w:val="es-CO" w:eastAsia="es-CO"/>
        </w:rPr>
      </w:pPr>
      <w:r w:rsidRPr="002A5ED9">
        <w:rPr>
          <w:rFonts w:ascii="Arial" w:hAnsi="Arial" w:cs="Arial"/>
          <w:b/>
          <w:bCs/>
          <w:color w:val="000000"/>
          <w:sz w:val="24"/>
          <w:szCs w:val="24"/>
          <w:lang w:val="es-CO" w:eastAsia="es-CO"/>
        </w:rPr>
        <w:t xml:space="preserve">Realización del </w:t>
      </w:r>
      <w:proofErr w:type="spellStart"/>
      <w:r w:rsidRPr="002A5ED9">
        <w:rPr>
          <w:rFonts w:ascii="Arial" w:hAnsi="Arial" w:cs="Arial"/>
          <w:b/>
          <w:bCs/>
          <w:color w:val="000000"/>
          <w:sz w:val="24"/>
          <w:szCs w:val="24"/>
          <w:lang w:val="es-CO" w:eastAsia="es-CO"/>
        </w:rPr>
        <w:t>Backup</w:t>
      </w:r>
      <w:proofErr w:type="spellEnd"/>
      <w:r w:rsidRPr="002A5ED9">
        <w:rPr>
          <w:rFonts w:ascii="Arial" w:hAnsi="Arial" w:cs="Arial"/>
          <w:b/>
          <w:bCs/>
          <w:color w:val="000000"/>
          <w:sz w:val="24"/>
          <w:szCs w:val="24"/>
          <w:lang w:val="es-CO" w:eastAsia="es-CO"/>
        </w:rPr>
        <w:t xml:space="preserve">: </w:t>
      </w:r>
    </w:p>
    <w:p w:rsidR="002A5ED9" w:rsidRPr="002A5ED9" w:rsidRDefault="002A5ED9" w:rsidP="002A5ED9">
      <w:pPr>
        <w:suppressAutoHyphens w:val="0"/>
        <w:rPr>
          <w:sz w:val="24"/>
          <w:szCs w:val="24"/>
          <w:lang w:val="es-CO" w:eastAsia="es-CO"/>
        </w:rPr>
      </w:pPr>
    </w:p>
    <w:p w:rsidR="002A5ED9" w:rsidRDefault="002A5ED9" w:rsidP="002A5ED9">
      <w:pPr>
        <w:suppressAutoHyphens w:val="0"/>
        <w:ind w:left="426"/>
        <w:jc w:val="both"/>
        <w:rPr>
          <w:rFonts w:ascii="Arial" w:hAnsi="Arial" w:cs="Arial"/>
          <w:color w:val="000000"/>
          <w:sz w:val="24"/>
          <w:szCs w:val="24"/>
          <w:lang w:val="es-CO" w:eastAsia="es-CO"/>
        </w:rPr>
      </w:pPr>
      <w:r w:rsidRPr="002A5ED9">
        <w:rPr>
          <w:rFonts w:ascii="Arial" w:hAnsi="Arial" w:cs="Arial"/>
          <w:color w:val="000000"/>
          <w:sz w:val="24"/>
          <w:szCs w:val="24"/>
          <w:lang w:val="es-CO" w:eastAsia="es-CO"/>
        </w:rPr>
        <w:t>El primer día hábil de cada semana la persona encargada de la realización del back up copiará los archivos sujetos de respaldo al dispositivo externo de back up. Esta copia se realizará en formato normal (sin compresión).  La organización de los archivos en el disco duro externo será apropiada para establecer la fecha y cargo al que corresponde los archivos almacenados.</w:t>
      </w:r>
    </w:p>
    <w:p w:rsidR="00BB4DD0" w:rsidRPr="002A5ED9" w:rsidRDefault="00BB4DD0" w:rsidP="002A5ED9">
      <w:pPr>
        <w:suppressAutoHyphens w:val="0"/>
        <w:ind w:left="426"/>
        <w:jc w:val="both"/>
        <w:rPr>
          <w:sz w:val="24"/>
          <w:szCs w:val="24"/>
          <w:lang w:val="es-CO" w:eastAsia="es-CO"/>
        </w:rPr>
      </w:pPr>
    </w:p>
    <w:p w:rsidR="002A5ED9" w:rsidRPr="002A5ED9" w:rsidRDefault="002A5ED9" w:rsidP="002A5ED9">
      <w:pPr>
        <w:suppressAutoHyphens w:val="0"/>
        <w:ind w:left="426"/>
        <w:jc w:val="both"/>
        <w:rPr>
          <w:sz w:val="24"/>
          <w:szCs w:val="24"/>
          <w:lang w:val="es-CO" w:eastAsia="es-CO"/>
        </w:rPr>
      </w:pPr>
      <w:r w:rsidRPr="002A5ED9">
        <w:rPr>
          <w:rFonts w:ascii="Arial" w:hAnsi="Arial" w:cs="Arial"/>
          <w:b/>
          <w:bCs/>
          <w:color w:val="000000"/>
          <w:sz w:val="24"/>
          <w:szCs w:val="24"/>
          <w:lang w:val="es-CO" w:eastAsia="es-CO"/>
        </w:rPr>
        <w:t xml:space="preserve">Almacenamiento del back up: </w:t>
      </w:r>
      <w:r w:rsidRPr="002A5ED9">
        <w:rPr>
          <w:rFonts w:ascii="Arial" w:hAnsi="Arial" w:cs="Arial"/>
          <w:color w:val="000000"/>
          <w:sz w:val="24"/>
          <w:szCs w:val="24"/>
          <w:lang w:val="es-CO" w:eastAsia="es-CO"/>
        </w:rPr>
        <w:t>El disco duro de back up se guardará semanalmente en la casa del Gerente General quien recibirá este disco el primer día hábil de cada semana después de realizarse la copia de respaldo.</w:t>
      </w:r>
    </w:p>
    <w:p w:rsidR="002A5ED9" w:rsidRPr="002A5ED9" w:rsidRDefault="002A5ED9" w:rsidP="002A5ED9">
      <w:pPr>
        <w:suppressAutoHyphens w:val="0"/>
        <w:rPr>
          <w:sz w:val="24"/>
          <w:szCs w:val="24"/>
          <w:lang w:val="es-CO" w:eastAsia="es-CO"/>
        </w:rPr>
      </w:pPr>
    </w:p>
    <w:p w:rsidR="002A5ED9" w:rsidRPr="002A5ED9" w:rsidRDefault="002A5ED9" w:rsidP="002A5ED9">
      <w:pPr>
        <w:suppressAutoHyphens w:val="0"/>
        <w:ind w:left="1069" w:hanging="638"/>
        <w:jc w:val="both"/>
        <w:rPr>
          <w:sz w:val="24"/>
          <w:szCs w:val="24"/>
          <w:lang w:val="es-CO" w:eastAsia="es-CO"/>
        </w:rPr>
      </w:pPr>
      <w:r w:rsidRPr="002A5ED9">
        <w:rPr>
          <w:rFonts w:ascii="Arial" w:hAnsi="Arial" w:cs="Arial"/>
          <w:b/>
          <w:bCs/>
          <w:color w:val="000000"/>
          <w:sz w:val="24"/>
          <w:szCs w:val="24"/>
          <w:lang w:val="es-CO" w:eastAsia="es-CO"/>
        </w:rPr>
        <w:t>Recuperación de la información:</w:t>
      </w:r>
      <w:r w:rsidRPr="002A5ED9">
        <w:rPr>
          <w:rFonts w:ascii="Arial" w:hAnsi="Arial" w:cs="Arial"/>
          <w:b/>
          <w:bCs/>
          <w:color w:val="000000"/>
          <w:sz w:val="24"/>
          <w:szCs w:val="24"/>
          <w:lang w:val="es-CO" w:eastAsia="es-CO"/>
        </w:rPr>
        <w:tab/>
      </w:r>
      <w:r w:rsidRPr="002A5ED9">
        <w:rPr>
          <w:rFonts w:ascii="Arial" w:hAnsi="Arial" w:cs="Arial"/>
          <w:color w:val="000000"/>
          <w:sz w:val="24"/>
          <w:szCs w:val="24"/>
          <w:lang w:val="es-CO" w:eastAsia="es-CO"/>
        </w:rPr>
        <w:t xml:space="preserve">La persona responsable del back up será el encargado de restaurar y entregar la información solicitada por el usuario de acuerdo a la última actualización disponible del archivo de </w:t>
      </w:r>
      <w:proofErr w:type="spellStart"/>
      <w:r w:rsidRPr="002A5ED9">
        <w:rPr>
          <w:rFonts w:ascii="Arial" w:hAnsi="Arial" w:cs="Arial"/>
          <w:color w:val="000000"/>
          <w:sz w:val="24"/>
          <w:szCs w:val="24"/>
          <w:lang w:val="es-CO" w:eastAsia="es-CO"/>
        </w:rPr>
        <w:t>backup</w:t>
      </w:r>
      <w:proofErr w:type="spellEnd"/>
      <w:r w:rsidRPr="002A5ED9">
        <w:rPr>
          <w:rFonts w:ascii="Arial" w:hAnsi="Arial" w:cs="Arial"/>
          <w:color w:val="000000"/>
          <w:sz w:val="24"/>
          <w:szCs w:val="24"/>
          <w:lang w:val="es-CO" w:eastAsia="es-CO"/>
        </w:rPr>
        <w:t>. La entrega de la información se realizará sin compresión de datos y en disco duro externo, CD, DVD o vía mail según el tamaño de los archivos solicitados. Si la recuperación de la información lo amerita (Ej. Daño o perdida física del computador) el responsable del back up está en la obligación de proveer los archivos e instalarlos en las carpetas correspondientes garantizando nuevamente su funcionalidad.</w:t>
      </w:r>
    </w:p>
    <w:p w:rsidR="002A5ED9" w:rsidRPr="002A5ED9" w:rsidRDefault="002A5ED9" w:rsidP="002A5ED9">
      <w:pPr>
        <w:suppressAutoHyphens w:val="0"/>
        <w:rPr>
          <w:sz w:val="24"/>
          <w:szCs w:val="24"/>
          <w:lang w:val="es-CO" w:eastAsia="es-CO"/>
        </w:rPr>
      </w:pPr>
    </w:p>
    <w:p w:rsidR="002A5ED9" w:rsidRPr="002A5ED9" w:rsidRDefault="002A5ED9" w:rsidP="002A5ED9">
      <w:pPr>
        <w:suppressAutoHyphens w:val="0"/>
        <w:ind w:left="1069" w:hanging="638"/>
        <w:jc w:val="both"/>
        <w:rPr>
          <w:sz w:val="24"/>
          <w:szCs w:val="24"/>
          <w:lang w:val="es-CO" w:eastAsia="es-CO"/>
        </w:rPr>
      </w:pPr>
      <w:r w:rsidRPr="002A5ED9">
        <w:rPr>
          <w:rFonts w:ascii="Arial" w:hAnsi="Arial" w:cs="Arial"/>
          <w:b/>
          <w:bCs/>
          <w:color w:val="000000"/>
          <w:sz w:val="24"/>
          <w:szCs w:val="24"/>
          <w:lang w:val="es-CO" w:eastAsia="es-CO"/>
        </w:rPr>
        <w:t>Archivo de la Información:</w:t>
      </w:r>
      <w:r w:rsidRPr="002A5ED9">
        <w:rPr>
          <w:rFonts w:ascii="Arial" w:hAnsi="Arial" w:cs="Arial"/>
          <w:b/>
          <w:bCs/>
          <w:color w:val="000000"/>
          <w:sz w:val="24"/>
          <w:szCs w:val="24"/>
          <w:lang w:val="es-CO" w:eastAsia="es-CO"/>
        </w:rPr>
        <w:tab/>
      </w:r>
      <w:r w:rsidRPr="002A5ED9">
        <w:rPr>
          <w:rFonts w:ascii="Arial" w:hAnsi="Arial" w:cs="Arial"/>
          <w:color w:val="000000"/>
          <w:sz w:val="24"/>
          <w:szCs w:val="24"/>
          <w:lang w:val="es-CO" w:eastAsia="es-CO"/>
        </w:rPr>
        <w:t xml:space="preserve">se tendrán mínimo las dos (2) últimas semanas de respaldo, en el disco externo. </w:t>
      </w:r>
    </w:p>
    <w:p w:rsidR="002A5ED9" w:rsidRPr="002A5ED9" w:rsidRDefault="002A5ED9" w:rsidP="002A5ED9">
      <w:pPr>
        <w:suppressAutoHyphens w:val="0"/>
        <w:rPr>
          <w:sz w:val="24"/>
          <w:szCs w:val="24"/>
          <w:lang w:val="es-CO" w:eastAsia="es-CO"/>
        </w:rPr>
      </w:pPr>
    </w:p>
    <w:p w:rsidR="002A5ED9" w:rsidRPr="002A5ED9" w:rsidRDefault="002A5ED9" w:rsidP="002A5ED9">
      <w:pPr>
        <w:suppressAutoHyphens w:val="0"/>
        <w:ind w:left="1069"/>
        <w:jc w:val="both"/>
        <w:rPr>
          <w:sz w:val="24"/>
          <w:szCs w:val="24"/>
          <w:lang w:val="es-CO" w:eastAsia="es-CO"/>
        </w:rPr>
      </w:pPr>
      <w:r w:rsidRPr="002A5ED9">
        <w:rPr>
          <w:rFonts w:ascii="Arial" w:hAnsi="Arial" w:cs="Arial"/>
          <w:color w:val="000000"/>
          <w:sz w:val="24"/>
          <w:szCs w:val="24"/>
          <w:lang w:val="es-CO" w:eastAsia="es-CO"/>
        </w:rPr>
        <w:t xml:space="preserve">Al comenzar un nuevo año, será generada una copia del </w:t>
      </w:r>
      <w:r w:rsidR="00BB4DD0" w:rsidRPr="002A5ED9">
        <w:rPr>
          <w:rFonts w:ascii="Arial" w:hAnsi="Arial" w:cs="Arial"/>
          <w:color w:val="000000"/>
          <w:sz w:val="24"/>
          <w:szCs w:val="24"/>
          <w:lang w:val="es-CO" w:eastAsia="es-CO"/>
        </w:rPr>
        <w:t>último</w:t>
      </w:r>
      <w:r w:rsidRPr="002A5ED9">
        <w:rPr>
          <w:rFonts w:ascii="Arial" w:hAnsi="Arial" w:cs="Arial"/>
          <w:color w:val="000000"/>
          <w:sz w:val="24"/>
          <w:szCs w:val="24"/>
          <w:lang w:val="es-CO" w:eastAsia="es-CO"/>
        </w:rPr>
        <w:t xml:space="preserve"> mes del año inmediatamente anterior, esta copia será realizada en </w:t>
      </w:r>
      <w:proofErr w:type="spellStart"/>
      <w:r w:rsidRPr="002A5ED9">
        <w:rPr>
          <w:rFonts w:ascii="Arial" w:hAnsi="Arial" w:cs="Arial"/>
          <w:color w:val="000000"/>
          <w:sz w:val="24"/>
          <w:szCs w:val="24"/>
          <w:lang w:val="es-CO" w:eastAsia="es-CO"/>
        </w:rPr>
        <w:t>DVD’s</w:t>
      </w:r>
      <w:proofErr w:type="spellEnd"/>
      <w:r w:rsidRPr="002A5ED9">
        <w:rPr>
          <w:rFonts w:ascii="Arial" w:hAnsi="Arial" w:cs="Arial"/>
          <w:color w:val="000000"/>
          <w:sz w:val="24"/>
          <w:szCs w:val="24"/>
          <w:lang w:val="es-CO" w:eastAsia="es-CO"/>
        </w:rPr>
        <w:t xml:space="preserve"> o el medio digital que mejor se acomode a esta tarea y será almacenada por el Gerente General de la compañía en su residencia.  </w:t>
      </w:r>
    </w:p>
    <w:p w:rsidR="00B63DB3" w:rsidRDefault="00B63DB3" w:rsidP="00103ED5">
      <w:pPr>
        <w:suppressAutoHyphens w:val="0"/>
        <w:jc w:val="both"/>
        <w:rPr>
          <w:rFonts w:ascii="Arial" w:hAnsi="Arial"/>
          <w:b/>
          <w:sz w:val="24"/>
        </w:rPr>
      </w:pPr>
    </w:p>
    <w:p w:rsidR="00103ED5" w:rsidRPr="005B5997" w:rsidRDefault="00103ED5" w:rsidP="00F36001">
      <w:pPr>
        <w:pStyle w:val="Prrafodelista"/>
        <w:numPr>
          <w:ilvl w:val="2"/>
          <w:numId w:val="1"/>
        </w:numPr>
        <w:suppressAutoHyphens w:val="0"/>
        <w:jc w:val="both"/>
        <w:rPr>
          <w:rFonts w:ascii="Arial" w:hAnsi="Arial"/>
          <w:b/>
          <w:sz w:val="24"/>
        </w:rPr>
      </w:pPr>
      <w:r w:rsidRPr="00AC0116">
        <w:rPr>
          <w:rFonts w:ascii="Arial" w:hAnsi="Arial"/>
          <w:b/>
          <w:sz w:val="24"/>
        </w:rPr>
        <w:t>Seguridad Física y de las Instalaciones</w:t>
      </w:r>
      <w:r>
        <w:rPr>
          <w:rFonts w:ascii="Arial" w:hAnsi="Arial"/>
          <w:b/>
          <w:sz w:val="24"/>
        </w:rPr>
        <w:t xml:space="preserve">: </w:t>
      </w:r>
      <w:r>
        <w:rPr>
          <w:rFonts w:ascii="Arial" w:hAnsi="Arial"/>
          <w:sz w:val="24"/>
        </w:rPr>
        <w:t xml:space="preserve">la gestión de riesgos, establecerá, con base en la revisión de la matriz de riesgos y de manera conjunta con la gestión de infraestructura, las modificaciones requeridas en las instalaciones de las oficinas de Supervisa, así como los procedimientos de ingreso, control de activos, etc. </w:t>
      </w:r>
    </w:p>
    <w:p w:rsidR="00103ED5" w:rsidRDefault="00103ED5" w:rsidP="00103ED5">
      <w:pPr>
        <w:suppressAutoHyphens w:val="0"/>
        <w:jc w:val="both"/>
        <w:rPr>
          <w:rFonts w:ascii="Arial" w:hAnsi="Arial"/>
          <w:b/>
          <w:sz w:val="24"/>
        </w:rPr>
      </w:pPr>
    </w:p>
    <w:p w:rsidR="008C0610" w:rsidRDefault="003555E5" w:rsidP="003555E5">
      <w:pPr>
        <w:tabs>
          <w:tab w:val="left" w:pos="1440"/>
        </w:tabs>
        <w:suppressAutoHyphens w:val="0"/>
        <w:jc w:val="both"/>
        <w:textAlignment w:val="baseline"/>
        <w:rPr>
          <w:rFonts w:ascii="Arial" w:hAnsi="Arial" w:cs="Arial"/>
          <w:b/>
          <w:bCs/>
          <w:color w:val="000000"/>
          <w:sz w:val="24"/>
          <w:szCs w:val="24"/>
          <w:lang w:val="es-CO" w:eastAsia="es-CO"/>
        </w:rPr>
      </w:pPr>
      <w:r>
        <w:rPr>
          <w:rFonts w:ascii="Arial" w:hAnsi="Arial" w:cs="Arial"/>
          <w:b/>
          <w:bCs/>
          <w:color w:val="000000"/>
          <w:sz w:val="24"/>
          <w:szCs w:val="24"/>
          <w:lang w:val="es-CO" w:eastAsia="es-CO"/>
        </w:rPr>
        <w:tab/>
      </w:r>
    </w:p>
    <w:p w:rsidR="003555E5" w:rsidRDefault="003555E5" w:rsidP="003555E5">
      <w:pPr>
        <w:tabs>
          <w:tab w:val="left" w:pos="1440"/>
        </w:tabs>
        <w:suppressAutoHyphens w:val="0"/>
        <w:jc w:val="both"/>
        <w:textAlignment w:val="baseline"/>
        <w:rPr>
          <w:rFonts w:ascii="Arial" w:hAnsi="Arial" w:cs="Arial"/>
          <w:b/>
          <w:bCs/>
          <w:color w:val="000000"/>
          <w:sz w:val="24"/>
          <w:szCs w:val="24"/>
          <w:lang w:val="es-CO" w:eastAsia="es-CO"/>
        </w:rPr>
      </w:pPr>
    </w:p>
    <w:p w:rsidR="00BB4DD0" w:rsidRPr="00BB4DD0" w:rsidRDefault="00BB4DD0" w:rsidP="00BB4DD0">
      <w:pPr>
        <w:suppressAutoHyphens w:val="0"/>
        <w:jc w:val="both"/>
        <w:textAlignment w:val="baseline"/>
        <w:rPr>
          <w:rFonts w:ascii="Arial" w:hAnsi="Arial" w:cs="Arial"/>
          <w:b/>
          <w:bCs/>
          <w:color w:val="000000"/>
          <w:sz w:val="24"/>
          <w:szCs w:val="24"/>
          <w:lang w:val="es-CO" w:eastAsia="es-CO"/>
        </w:rPr>
      </w:pPr>
      <w:bookmarkStart w:id="0" w:name="_GoBack"/>
      <w:bookmarkEnd w:id="0"/>
      <w:r w:rsidRPr="00BB4DD0">
        <w:rPr>
          <w:rFonts w:ascii="Arial" w:hAnsi="Arial" w:cs="Arial"/>
          <w:b/>
          <w:bCs/>
          <w:color w:val="000000"/>
          <w:sz w:val="24"/>
          <w:szCs w:val="24"/>
          <w:lang w:val="es-CO" w:eastAsia="es-CO"/>
        </w:rPr>
        <w:lastRenderedPageBreak/>
        <w:t>RETIRO DE PERSONAS NO AUTORIZADAS</w:t>
      </w:r>
    </w:p>
    <w:p w:rsidR="00BB4DD0" w:rsidRPr="00BB4DD0" w:rsidRDefault="00BB4DD0" w:rsidP="00BB4DD0">
      <w:pPr>
        <w:suppressAutoHyphens w:val="0"/>
        <w:rPr>
          <w:sz w:val="24"/>
          <w:szCs w:val="24"/>
          <w:lang w:val="es-CO" w:eastAsia="es-CO"/>
        </w:rPr>
      </w:pPr>
    </w:p>
    <w:p w:rsidR="00BB4DD0" w:rsidRPr="00BB4DD0" w:rsidRDefault="00BB4DD0" w:rsidP="00BB4DD0">
      <w:pPr>
        <w:suppressAutoHyphens w:val="0"/>
        <w:ind w:left="360"/>
        <w:jc w:val="both"/>
        <w:rPr>
          <w:sz w:val="24"/>
          <w:szCs w:val="24"/>
          <w:lang w:val="es-CO" w:eastAsia="es-CO"/>
        </w:rPr>
      </w:pPr>
      <w:r w:rsidRPr="00BB4DD0">
        <w:rPr>
          <w:rFonts w:ascii="Arial" w:hAnsi="Arial" w:cs="Arial"/>
          <w:color w:val="000000"/>
          <w:sz w:val="24"/>
          <w:szCs w:val="24"/>
          <w:lang w:val="es-CO" w:eastAsia="es-CO"/>
        </w:rPr>
        <w:t xml:space="preserve">Si se presentan personas no autorizadas y no se retiran voluntariamente se debe informar a Gerencia o los Directores que se encuentren en la oficina sobre esta eventualidad para que hagan presencia en la recepción. Estas personas le reiterarán de forma amable y calmada que debe abandonar las instalaciones de lo contrario se procederá a llamar a la seguridad de la localidad o a la autoridad competente. </w:t>
      </w:r>
    </w:p>
    <w:p w:rsidR="00103ED5" w:rsidRDefault="001563C3" w:rsidP="00F36001">
      <w:pPr>
        <w:pStyle w:val="Prrafodelista"/>
        <w:numPr>
          <w:ilvl w:val="1"/>
          <w:numId w:val="1"/>
        </w:numPr>
        <w:suppressAutoHyphens w:val="0"/>
        <w:jc w:val="both"/>
        <w:rPr>
          <w:rFonts w:ascii="Arial" w:hAnsi="Arial"/>
          <w:b/>
          <w:sz w:val="24"/>
        </w:rPr>
      </w:pPr>
      <w:r>
        <w:rPr>
          <w:rFonts w:ascii="Arial" w:hAnsi="Arial"/>
          <w:b/>
          <w:sz w:val="24"/>
        </w:rPr>
        <w:t>Reporte de eventos  asociados a LA/FT</w:t>
      </w:r>
    </w:p>
    <w:p w:rsidR="00103ED5" w:rsidRPr="00103ED5" w:rsidRDefault="00103ED5" w:rsidP="00103ED5">
      <w:pPr>
        <w:suppressAutoHyphens w:val="0"/>
        <w:jc w:val="both"/>
        <w:rPr>
          <w:rFonts w:ascii="Arial" w:hAnsi="Arial"/>
          <w:b/>
          <w:sz w:val="24"/>
        </w:rPr>
      </w:pPr>
    </w:p>
    <w:p w:rsidR="00103ED5" w:rsidRPr="00344526" w:rsidRDefault="00103ED5" w:rsidP="00F36001">
      <w:pPr>
        <w:pStyle w:val="Prrafodelista"/>
        <w:numPr>
          <w:ilvl w:val="2"/>
          <w:numId w:val="1"/>
        </w:numPr>
        <w:suppressAutoHyphens w:val="0"/>
        <w:jc w:val="both"/>
        <w:rPr>
          <w:rFonts w:ascii="Arial" w:hAnsi="Arial"/>
          <w:sz w:val="24"/>
        </w:rPr>
      </w:pPr>
      <w:r>
        <w:rPr>
          <w:rFonts w:ascii="Arial" w:hAnsi="Arial"/>
          <w:sz w:val="24"/>
        </w:rPr>
        <w:t xml:space="preserve">El líder de gestión del Riesgo </w:t>
      </w:r>
      <w:r w:rsidR="00344526">
        <w:rPr>
          <w:rFonts w:ascii="Arial" w:hAnsi="Arial"/>
          <w:sz w:val="24"/>
        </w:rPr>
        <w:t xml:space="preserve">y el OFICIAL DE CUMPLIMIENTO SARLAFT </w:t>
      </w:r>
      <w:r w:rsidR="00344526" w:rsidRPr="00344526">
        <w:rPr>
          <w:rFonts w:ascii="Arial" w:hAnsi="Arial"/>
          <w:sz w:val="24"/>
        </w:rPr>
        <w:t>ser</w:t>
      </w:r>
      <w:r w:rsidR="00344526">
        <w:rPr>
          <w:rFonts w:ascii="Arial" w:hAnsi="Arial"/>
          <w:sz w:val="24"/>
        </w:rPr>
        <w:t>án</w:t>
      </w:r>
      <w:r w:rsidRPr="00344526">
        <w:rPr>
          <w:rFonts w:ascii="Arial" w:hAnsi="Arial"/>
          <w:sz w:val="24"/>
        </w:rPr>
        <w:t xml:space="preserve"> </w:t>
      </w:r>
      <w:r w:rsidR="006C2426">
        <w:rPr>
          <w:rFonts w:ascii="Arial" w:hAnsi="Arial"/>
          <w:sz w:val="24"/>
        </w:rPr>
        <w:t>los</w:t>
      </w:r>
      <w:r w:rsidR="006C2426" w:rsidRPr="00344526">
        <w:rPr>
          <w:rFonts w:ascii="Arial" w:hAnsi="Arial"/>
          <w:sz w:val="24"/>
        </w:rPr>
        <w:t xml:space="preserve"> encargados</w:t>
      </w:r>
      <w:r w:rsidRPr="00344526">
        <w:rPr>
          <w:rFonts w:ascii="Arial" w:hAnsi="Arial"/>
          <w:sz w:val="24"/>
        </w:rPr>
        <w:t xml:space="preserve"> de registrar y notificar hallazgos o eventos positivos</w:t>
      </w:r>
      <w:r w:rsidR="001563C3">
        <w:rPr>
          <w:rFonts w:ascii="Arial" w:hAnsi="Arial"/>
          <w:sz w:val="24"/>
        </w:rPr>
        <w:t xml:space="preserve"> a nivel del LA/FT</w:t>
      </w:r>
      <w:r w:rsidRPr="00344526">
        <w:rPr>
          <w:rFonts w:ascii="Arial" w:hAnsi="Arial"/>
          <w:sz w:val="24"/>
        </w:rPr>
        <w:t>. Con el apoyo de los líderes de proceso involucrados en el evento se entregará un informe a la gerencia del análisis causa- efecto del evento para que sean tomadas las acciones necesarias al respecto.</w:t>
      </w:r>
    </w:p>
    <w:p w:rsidR="00103ED5" w:rsidRPr="005B5997" w:rsidRDefault="00103ED5" w:rsidP="00103ED5">
      <w:pPr>
        <w:pStyle w:val="Prrafodelista"/>
        <w:suppressAutoHyphens w:val="0"/>
        <w:jc w:val="both"/>
        <w:rPr>
          <w:rFonts w:ascii="Arial" w:hAnsi="Arial"/>
          <w:b/>
          <w:sz w:val="24"/>
        </w:rPr>
      </w:pPr>
    </w:p>
    <w:p w:rsidR="00103ED5" w:rsidRPr="00103ED5" w:rsidRDefault="00103ED5" w:rsidP="00F36001">
      <w:pPr>
        <w:pStyle w:val="Prrafodelista"/>
        <w:numPr>
          <w:ilvl w:val="2"/>
          <w:numId w:val="1"/>
        </w:numPr>
        <w:suppressAutoHyphens w:val="0"/>
        <w:jc w:val="both"/>
        <w:rPr>
          <w:rFonts w:ascii="Arial" w:hAnsi="Arial"/>
          <w:b/>
          <w:sz w:val="24"/>
        </w:rPr>
      </w:pPr>
      <w:r>
        <w:rPr>
          <w:rFonts w:ascii="Arial" w:hAnsi="Arial"/>
          <w:sz w:val="24"/>
        </w:rPr>
        <w:t xml:space="preserve"> Posterior al análisis del evento se procederá a notificar a las autoridades o entidades de control pertinentes.</w:t>
      </w:r>
    </w:p>
    <w:p w:rsidR="00103ED5" w:rsidRPr="00103ED5" w:rsidRDefault="00103ED5" w:rsidP="00103ED5">
      <w:pPr>
        <w:pStyle w:val="Prrafodelista"/>
        <w:rPr>
          <w:rFonts w:ascii="Arial" w:hAnsi="Arial"/>
          <w:b/>
          <w:sz w:val="24"/>
        </w:rPr>
      </w:pPr>
    </w:p>
    <w:p w:rsidR="006E2C5D" w:rsidRPr="00E551B0" w:rsidRDefault="006E2C5D" w:rsidP="006E2C5D">
      <w:pPr>
        <w:jc w:val="center"/>
      </w:pPr>
      <w:r w:rsidRPr="00B3252B">
        <w:rPr>
          <w:b/>
          <w:sz w:val="24"/>
        </w:rPr>
        <w:t>CONTROL DE CAMBIOS</w:t>
      </w:r>
    </w:p>
    <w:p w:rsidR="006E2C5D" w:rsidRDefault="006E2C5D" w:rsidP="006E2C5D">
      <w:pPr>
        <w:jc w:val="both"/>
        <w:rPr>
          <w:sz w:val="24"/>
        </w:rPr>
      </w:pPr>
      <w:r>
        <w:rPr>
          <w:sz w:val="24"/>
        </w:rPr>
        <w:tab/>
      </w:r>
    </w:p>
    <w:tbl>
      <w:tblPr>
        <w:tblW w:w="9497" w:type="dxa"/>
        <w:jc w:val="center"/>
        <w:tblLayout w:type="fixed"/>
        <w:tblCellMar>
          <w:left w:w="0" w:type="dxa"/>
          <w:right w:w="0" w:type="dxa"/>
        </w:tblCellMar>
        <w:tblLook w:val="0000" w:firstRow="0" w:lastRow="0" w:firstColumn="0" w:lastColumn="0" w:noHBand="0" w:noVBand="0"/>
      </w:tblPr>
      <w:tblGrid>
        <w:gridCol w:w="1434"/>
        <w:gridCol w:w="1314"/>
        <w:gridCol w:w="2742"/>
        <w:gridCol w:w="2023"/>
        <w:gridCol w:w="1984"/>
      </w:tblGrid>
      <w:tr w:rsidR="006E2C5D" w:rsidRPr="00DA03FA" w:rsidTr="006E2C5D">
        <w:trPr>
          <w:trHeight w:val="251"/>
          <w:jc w:val="center"/>
        </w:trPr>
        <w:tc>
          <w:tcPr>
            <w:tcW w:w="1434" w:type="dxa"/>
            <w:tcBorders>
              <w:top w:val="single" w:sz="4" w:space="0" w:color="000000"/>
              <w:left w:val="single" w:sz="4" w:space="0" w:color="000000"/>
              <w:bottom w:val="single" w:sz="4" w:space="0" w:color="000000"/>
            </w:tcBorders>
          </w:tcPr>
          <w:p w:rsidR="006E2C5D" w:rsidRPr="00DA03FA" w:rsidRDefault="006E2C5D" w:rsidP="000A436D">
            <w:pPr>
              <w:snapToGrid w:val="0"/>
              <w:jc w:val="center"/>
              <w:rPr>
                <w:sz w:val="18"/>
              </w:rPr>
            </w:pPr>
            <w:r w:rsidRPr="00DA03FA">
              <w:rPr>
                <w:sz w:val="18"/>
              </w:rPr>
              <w:t>FECHA</w:t>
            </w:r>
          </w:p>
        </w:tc>
        <w:tc>
          <w:tcPr>
            <w:tcW w:w="1314" w:type="dxa"/>
            <w:tcBorders>
              <w:top w:val="single" w:sz="4" w:space="0" w:color="000000"/>
              <w:left w:val="single" w:sz="4" w:space="0" w:color="000000"/>
              <w:bottom w:val="single" w:sz="4" w:space="0" w:color="000000"/>
            </w:tcBorders>
          </w:tcPr>
          <w:p w:rsidR="006E2C5D" w:rsidRPr="00DA03FA" w:rsidRDefault="006E2C5D" w:rsidP="000A436D">
            <w:pPr>
              <w:snapToGrid w:val="0"/>
              <w:jc w:val="center"/>
              <w:rPr>
                <w:sz w:val="18"/>
              </w:rPr>
            </w:pPr>
            <w:r w:rsidRPr="00DA03FA">
              <w:rPr>
                <w:sz w:val="18"/>
              </w:rPr>
              <w:t>VERSION</w:t>
            </w:r>
          </w:p>
        </w:tc>
        <w:tc>
          <w:tcPr>
            <w:tcW w:w="2742" w:type="dxa"/>
            <w:tcBorders>
              <w:top w:val="single" w:sz="4" w:space="0" w:color="000000"/>
              <w:left w:val="single" w:sz="4" w:space="0" w:color="000000"/>
              <w:bottom w:val="single" w:sz="4" w:space="0" w:color="000000"/>
              <w:right w:val="single" w:sz="4" w:space="0" w:color="auto"/>
            </w:tcBorders>
          </w:tcPr>
          <w:p w:rsidR="006E2C5D" w:rsidRPr="00DA03FA" w:rsidRDefault="006E2C5D" w:rsidP="000A436D">
            <w:pPr>
              <w:snapToGrid w:val="0"/>
              <w:jc w:val="center"/>
              <w:rPr>
                <w:sz w:val="18"/>
              </w:rPr>
            </w:pPr>
            <w:r w:rsidRPr="00DA03FA">
              <w:rPr>
                <w:sz w:val="18"/>
              </w:rPr>
              <w:t>DESCRIPCION DEL CAMBIO</w:t>
            </w:r>
          </w:p>
        </w:tc>
        <w:tc>
          <w:tcPr>
            <w:tcW w:w="2023" w:type="dxa"/>
            <w:tcBorders>
              <w:top w:val="single" w:sz="4" w:space="0" w:color="auto"/>
              <w:left w:val="single" w:sz="4" w:space="0" w:color="auto"/>
              <w:bottom w:val="single" w:sz="4" w:space="0" w:color="auto"/>
              <w:right w:val="single" w:sz="4" w:space="0" w:color="auto"/>
            </w:tcBorders>
          </w:tcPr>
          <w:p w:rsidR="006E2C5D" w:rsidRPr="00DA03FA" w:rsidRDefault="006E2C5D" w:rsidP="000A436D">
            <w:pPr>
              <w:snapToGrid w:val="0"/>
              <w:jc w:val="center"/>
              <w:rPr>
                <w:sz w:val="18"/>
              </w:rPr>
            </w:pPr>
            <w:r w:rsidRPr="00DA03FA">
              <w:rPr>
                <w:sz w:val="18"/>
              </w:rPr>
              <w:t>REVISADO POR</w:t>
            </w:r>
          </w:p>
        </w:tc>
        <w:tc>
          <w:tcPr>
            <w:tcW w:w="1984" w:type="dxa"/>
            <w:tcBorders>
              <w:top w:val="single" w:sz="4" w:space="0" w:color="auto"/>
              <w:left w:val="single" w:sz="4" w:space="0" w:color="auto"/>
              <w:bottom w:val="single" w:sz="4" w:space="0" w:color="auto"/>
              <w:right w:val="single" w:sz="4" w:space="0" w:color="auto"/>
            </w:tcBorders>
          </w:tcPr>
          <w:p w:rsidR="006E2C5D" w:rsidRPr="00DA03FA" w:rsidRDefault="006E2C5D" w:rsidP="000A436D">
            <w:pPr>
              <w:snapToGrid w:val="0"/>
              <w:jc w:val="center"/>
              <w:rPr>
                <w:sz w:val="18"/>
              </w:rPr>
            </w:pPr>
            <w:r w:rsidRPr="00DA03FA">
              <w:rPr>
                <w:sz w:val="18"/>
              </w:rPr>
              <w:t>APROBADO POR</w:t>
            </w:r>
          </w:p>
        </w:tc>
      </w:tr>
      <w:tr w:rsidR="006E2C5D" w:rsidRPr="00DA03FA" w:rsidTr="000A436D">
        <w:trPr>
          <w:jc w:val="center"/>
        </w:trPr>
        <w:tc>
          <w:tcPr>
            <w:tcW w:w="1434" w:type="dxa"/>
            <w:tcBorders>
              <w:top w:val="single" w:sz="4" w:space="0" w:color="000000"/>
              <w:left w:val="single" w:sz="4" w:space="0" w:color="000000"/>
              <w:bottom w:val="single" w:sz="4" w:space="0" w:color="000000"/>
            </w:tcBorders>
          </w:tcPr>
          <w:p w:rsidR="006E2C5D" w:rsidRPr="00DA03FA" w:rsidRDefault="006E2C5D" w:rsidP="006E2C5D">
            <w:pPr>
              <w:snapToGrid w:val="0"/>
              <w:jc w:val="center"/>
              <w:rPr>
                <w:sz w:val="18"/>
              </w:rPr>
            </w:pPr>
            <w:r>
              <w:rPr>
                <w:sz w:val="18"/>
              </w:rPr>
              <w:t>20/04/2016</w:t>
            </w:r>
          </w:p>
        </w:tc>
        <w:tc>
          <w:tcPr>
            <w:tcW w:w="1314" w:type="dxa"/>
            <w:tcBorders>
              <w:top w:val="single" w:sz="4" w:space="0" w:color="000000"/>
              <w:left w:val="single" w:sz="4" w:space="0" w:color="000000"/>
              <w:bottom w:val="single" w:sz="4" w:space="0" w:color="000000"/>
            </w:tcBorders>
          </w:tcPr>
          <w:p w:rsidR="006E2C5D" w:rsidRPr="00DA03FA" w:rsidRDefault="006E2C5D" w:rsidP="000A436D">
            <w:pPr>
              <w:snapToGrid w:val="0"/>
              <w:jc w:val="center"/>
              <w:rPr>
                <w:sz w:val="18"/>
              </w:rPr>
            </w:pPr>
            <w:r>
              <w:rPr>
                <w:sz w:val="18"/>
              </w:rPr>
              <w:t>01-16</w:t>
            </w:r>
          </w:p>
        </w:tc>
        <w:tc>
          <w:tcPr>
            <w:tcW w:w="2742" w:type="dxa"/>
            <w:tcBorders>
              <w:top w:val="single" w:sz="4" w:space="0" w:color="000000"/>
              <w:left w:val="single" w:sz="4" w:space="0" w:color="000000"/>
              <w:bottom w:val="single" w:sz="4" w:space="0" w:color="000000"/>
              <w:right w:val="single" w:sz="4" w:space="0" w:color="auto"/>
            </w:tcBorders>
          </w:tcPr>
          <w:p w:rsidR="006E2C5D" w:rsidRPr="00DA03FA" w:rsidRDefault="006E2C5D" w:rsidP="000A436D">
            <w:pPr>
              <w:snapToGrid w:val="0"/>
              <w:jc w:val="center"/>
              <w:rPr>
                <w:sz w:val="18"/>
              </w:rPr>
            </w:pPr>
            <w:r>
              <w:rPr>
                <w:sz w:val="18"/>
              </w:rPr>
              <w:t xml:space="preserve">Creación del documento </w:t>
            </w:r>
          </w:p>
        </w:tc>
        <w:tc>
          <w:tcPr>
            <w:tcW w:w="2023" w:type="dxa"/>
            <w:tcBorders>
              <w:top w:val="single" w:sz="4" w:space="0" w:color="auto"/>
              <w:left w:val="single" w:sz="4" w:space="0" w:color="auto"/>
              <w:bottom w:val="single" w:sz="4" w:space="0" w:color="auto"/>
              <w:right w:val="single" w:sz="4" w:space="0" w:color="auto"/>
            </w:tcBorders>
          </w:tcPr>
          <w:p w:rsidR="006E2C5D" w:rsidRDefault="006E2C5D" w:rsidP="000A436D">
            <w:pPr>
              <w:snapToGrid w:val="0"/>
              <w:jc w:val="center"/>
              <w:rPr>
                <w:sz w:val="18"/>
              </w:rPr>
            </w:pPr>
            <w:r>
              <w:rPr>
                <w:sz w:val="18"/>
              </w:rPr>
              <w:t>Líder de gestión de Riesgo</w:t>
            </w:r>
          </w:p>
          <w:p w:rsidR="006E2C5D" w:rsidRDefault="006E2C5D" w:rsidP="000A436D">
            <w:pPr>
              <w:snapToGrid w:val="0"/>
              <w:jc w:val="center"/>
              <w:rPr>
                <w:sz w:val="18"/>
              </w:rPr>
            </w:pPr>
            <w:r>
              <w:rPr>
                <w:sz w:val="18"/>
              </w:rPr>
              <w:t>Oficial de cumplimiento SARLAFT</w:t>
            </w:r>
          </w:p>
          <w:p w:rsidR="006E2C5D" w:rsidRPr="00DA03FA" w:rsidRDefault="006E2C5D" w:rsidP="000A436D">
            <w:pPr>
              <w:snapToGrid w:val="0"/>
              <w:jc w:val="center"/>
              <w:rPr>
                <w:sz w:val="18"/>
              </w:rPr>
            </w:pPr>
            <w:r>
              <w:rPr>
                <w:sz w:val="18"/>
              </w:rPr>
              <w:t>Dirección Administrativa</w:t>
            </w:r>
          </w:p>
        </w:tc>
        <w:tc>
          <w:tcPr>
            <w:tcW w:w="1984" w:type="dxa"/>
            <w:tcBorders>
              <w:top w:val="single" w:sz="4" w:space="0" w:color="auto"/>
              <w:left w:val="single" w:sz="4" w:space="0" w:color="auto"/>
              <w:bottom w:val="single" w:sz="4" w:space="0" w:color="auto"/>
              <w:right w:val="single" w:sz="4" w:space="0" w:color="auto"/>
            </w:tcBorders>
          </w:tcPr>
          <w:p w:rsidR="006E2C5D" w:rsidRPr="00DA03FA" w:rsidRDefault="006E2C5D" w:rsidP="000A436D">
            <w:pPr>
              <w:snapToGrid w:val="0"/>
              <w:jc w:val="center"/>
              <w:rPr>
                <w:sz w:val="18"/>
              </w:rPr>
            </w:pPr>
            <w:r>
              <w:rPr>
                <w:sz w:val="18"/>
              </w:rPr>
              <w:t>Gerencia General</w:t>
            </w:r>
          </w:p>
        </w:tc>
      </w:tr>
    </w:tbl>
    <w:p w:rsidR="006E2C5D" w:rsidRDefault="006E2C5D" w:rsidP="006E2C5D">
      <w:pPr>
        <w:autoSpaceDE w:val="0"/>
        <w:autoSpaceDN w:val="0"/>
        <w:adjustRightInd w:val="0"/>
        <w:jc w:val="center"/>
        <w:rPr>
          <w:rFonts w:cs="Arial"/>
          <w:noProof/>
          <w:lang w:eastAsia="es-ES"/>
        </w:rPr>
      </w:pPr>
    </w:p>
    <w:p w:rsidR="006E2C5D" w:rsidRPr="00D66A93" w:rsidRDefault="006E2C5D" w:rsidP="006E2C5D">
      <w:pPr>
        <w:suppressAutoHyphens w:val="0"/>
        <w:ind w:left="2127"/>
        <w:jc w:val="both"/>
        <w:rPr>
          <w:rFonts w:ascii="Arial" w:hAnsi="Arial"/>
          <w:sz w:val="24"/>
        </w:rPr>
      </w:pPr>
    </w:p>
    <w:p w:rsidR="00344526" w:rsidRPr="00344526" w:rsidRDefault="00344526" w:rsidP="00344526">
      <w:pPr>
        <w:pStyle w:val="Prrafodelista"/>
        <w:rPr>
          <w:rFonts w:ascii="Arial" w:hAnsi="Arial"/>
          <w:b/>
          <w:sz w:val="24"/>
        </w:rPr>
      </w:pPr>
    </w:p>
    <w:p w:rsidR="006C2426" w:rsidRPr="006C2426" w:rsidRDefault="006C2426" w:rsidP="006C2426">
      <w:pPr>
        <w:spacing w:before="29"/>
        <w:ind w:right="85"/>
        <w:jc w:val="both"/>
        <w:rPr>
          <w:rFonts w:ascii="Arial" w:eastAsia="Arial" w:hAnsi="Arial" w:cs="Arial"/>
          <w:sz w:val="24"/>
          <w:szCs w:val="24"/>
        </w:rPr>
      </w:pPr>
    </w:p>
    <w:p w:rsidR="00344526" w:rsidRDefault="00344526" w:rsidP="00344526">
      <w:pPr>
        <w:spacing w:line="200" w:lineRule="exact"/>
      </w:pPr>
    </w:p>
    <w:p w:rsidR="00344526" w:rsidRPr="00344526" w:rsidRDefault="00344526" w:rsidP="00344526">
      <w:pPr>
        <w:suppressAutoHyphens w:val="0"/>
        <w:jc w:val="both"/>
        <w:rPr>
          <w:rFonts w:ascii="Arial" w:hAnsi="Arial"/>
          <w:b/>
          <w:sz w:val="24"/>
        </w:rPr>
      </w:pPr>
    </w:p>
    <w:p w:rsidR="00344526" w:rsidRDefault="00344526" w:rsidP="00344526">
      <w:pPr>
        <w:suppressAutoHyphens w:val="0"/>
        <w:jc w:val="both"/>
        <w:rPr>
          <w:rFonts w:ascii="Arial" w:hAnsi="Arial"/>
          <w:b/>
          <w:sz w:val="24"/>
        </w:rPr>
      </w:pPr>
    </w:p>
    <w:sectPr w:rsidR="00344526" w:rsidSect="005D3569">
      <w:headerReference w:type="default" r:id="rId21"/>
      <w:footerReference w:type="even" r:id="rId22"/>
      <w:footerReference w:type="default" r:id="rId23"/>
      <w:footnotePr>
        <w:pos w:val="beneathText"/>
      </w:footnotePr>
      <w:pgSz w:w="12240" w:h="15840"/>
      <w:pgMar w:top="194" w:right="1134" w:bottom="663" w:left="1418"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FDB" w:rsidRDefault="00914FDB">
      <w:r>
        <w:separator/>
      </w:r>
    </w:p>
  </w:endnote>
  <w:endnote w:type="continuationSeparator" w:id="0">
    <w:p w:rsidR="00914FDB" w:rsidRDefault="00914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charset w:val="00"/>
    <w:family w:val="auto"/>
    <w:pitch w:val="variable"/>
    <w:sig w:usb0="00000003" w:usb1="10008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682" w:rsidRDefault="0077168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71682" w:rsidRDefault="00771682">
    <w:pPr>
      <w:pStyle w:val="Piedepgina"/>
      <w:ind w:right="360"/>
    </w:pPr>
  </w:p>
  <w:p w:rsidR="00771682" w:rsidRDefault="0077168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682" w:rsidRDefault="00771682">
    <w:pPr>
      <w:pStyle w:val="Piedepgina"/>
      <w:ind w:right="360"/>
    </w:pPr>
    <w:r>
      <w:rPr>
        <w:noProof/>
        <w:lang w:val="es-CO" w:eastAsia="es-CO"/>
      </w:rPr>
      <w:drawing>
        <wp:anchor distT="0" distB="0" distL="114300" distR="114300" simplePos="0" relativeHeight="251657728" behindDoc="0" locked="0" layoutInCell="1" allowOverlap="1">
          <wp:simplePos x="0" y="0"/>
          <wp:positionH relativeFrom="column">
            <wp:posOffset>5519420</wp:posOffset>
          </wp:positionH>
          <wp:positionV relativeFrom="paragraph">
            <wp:posOffset>-117475</wp:posOffset>
          </wp:positionV>
          <wp:extent cx="1143000" cy="428625"/>
          <wp:effectExtent l="19050" t="0" r="0" b="0"/>
          <wp:wrapSquare wrapText="bothSides"/>
          <wp:docPr id="2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1143000" cy="428625"/>
                  </a:xfrm>
                  <a:prstGeom prst="rect">
                    <a:avLst/>
                  </a:prstGeom>
                  <a:noFill/>
                  <a:ln w="9525">
                    <a:noFill/>
                    <a:miter lim="800000"/>
                    <a:headEnd/>
                    <a:tailEnd/>
                  </a:ln>
                </pic:spPr>
              </pic:pic>
            </a:graphicData>
          </a:graphic>
        </wp:anchor>
      </w:drawing>
    </w:r>
    <w:r>
      <w:rPr>
        <w:noProof/>
        <w:lang w:val="es-CO" w:eastAsia="es-CO"/>
      </w:rPr>
      <mc:AlternateContent>
        <mc:Choice Requires="wps">
          <w:drawing>
            <wp:anchor distT="0" distB="0" distL="0" distR="0" simplePos="0" relativeHeight="251656704" behindDoc="0" locked="0" layoutInCell="1" allowOverlap="1">
              <wp:simplePos x="0" y="0"/>
              <wp:positionH relativeFrom="column">
                <wp:posOffset>3231515</wp:posOffset>
              </wp:positionH>
              <wp:positionV relativeFrom="paragraph">
                <wp:posOffset>635</wp:posOffset>
              </wp:positionV>
              <wp:extent cx="226695" cy="144145"/>
              <wp:effectExtent l="2540" t="635" r="8890" b="762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 cy="1441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1682" w:rsidRDefault="00771682">
                          <w:pPr>
                            <w:pStyle w:val="Piedepgina"/>
                            <w:ind w:right="3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4.45pt;margin-top:.05pt;width:17.85pt;height:11.35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" stroked="f">
              <v:fill opacity="0"/>
              <v:textbox inset="0,0,0,0">
                <w:txbxContent>
                  <w:p w:rsidR="00771682" w:rsidRDefault="00771682">
                    <w:pPr>
                      <w:pStyle w:val="Piedepgina"/>
                      <w:ind w:right="360"/>
                    </w:pPr>
                  </w:p>
                </w:txbxContent>
              </v:textbox>
              <w10:wrap type="square" side="largest"/>
            </v:shape>
          </w:pict>
        </mc:Fallback>
      </mc:AlternateContent>
    </w:r>
  </w:p>
  <w:p w:rsidR="00771682" w:rsidRDefault="00771682">
    <w:pPr>
      <w:pStyle w:val="Piedepgina"/>
    </w:pPr>
    <w:r>
      <w:t xml:space="preserve">                </w:t>
    </w:r>
    <w:r>
      <w:tab/>
    </w:r>
    <w:r>
      <w:tab/>
    </w:r>
    <w:r>
      <w:tab/>
    </w:r>
  </w:p>
  <w:p w:rsidR="00771682" w:rsidRDefault="0077168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FDB" w:rsidRDefault="00914FDB">
      <w:r>
        <w:separator/>
      </w:r>
    </w:p>
  </w:footnote>
  <w:footnote w:type="continuationSeparator" w:id="0">
    <w:p w:rsidR="00914FDB" w:rsidRDefault="00914F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2"/>
      <w:gridCol w:w="4834"/>
      <w:gridCol w:w="2410"/>
    </w:tblGrid>
    <w:tr w:rsidR="00771682" w:rsidTr="00183D8F">
      <w:trPr>
        <w:cantSplit/>
        <w:trHeight w:val="230"/>
      </w:trPr>
      <w:tc>
        <w:tcPr>
          <w:tcW w:w="2542" w:type="dxa"/>
          <w:vMerge w:val="restart"/>
          <w:noWrap/>
          <w:vAlign w:val="center"/>
        </w:tcPr>
        <w:p w:rsidR="00771682" w:rsidRDefault="00771682">
          <w:pPr>
            <w:ind w:left="-851"/>
            <w:jc w:val="center"/>
            <w:rPr>
              <w:rFonts w:ascii="Arial" w:eastAsia="Arial Unicode MS" w:hAnsi="Arial" w:cs="Arial"/>
            </w:rPr>
          </w:pPr>
          <w:r>
            <w:rPr>
              <w:noProof/>
              <w:lang w:val="es-CO" w:eastAsia="es-CO"/>
            </w:rPr>
            <w:drawing>
              <wp:anchor distT="0" distB="0" distL="114300" distR="114300" simplePos="0" relativeHeight="251658240" behindDoc="0" locked="0" layoutInCell="1" allowOverlap="1">
                <wp:simplePos x="0" y="0"/>
                <wp:positionH relativeFrom="column">
                  <wp:posOffset>23495</wp:posOffset>
                </wp:positionH>
                <wp:positionV relativeFrom="paragraph">
                  <wp:posOffset>-405765</wp:posOffset>
                </wp:positionV>
                <wp:extent cx="1495425" cy="519430"/>
                <wp:effectExtent l="0" t="0" r="9525" b="0"/>
                <wp:wrapSquare wrapText="bothSides"/>
                <wp:docPr id="217" name="Imagen 217" descr="Logo Supervisa con Slogan 593 x 207 pixeles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Logo Supervisa con Slogan 593 x 207 pixeles fondo blanco"/>
                        <pic:cNvPicPr>
                          <a:picLocks noChangeAspect="1" noChangeArrowheads="1"/>
                        </pic:cNvPicPr>
                      </pic:nvPicPr>
                      <pic:blipFill>
                        <a:blip r:embed="rId1"/>
                        <a:srcRect/>
                        <a:stretch>
                          <a:fillRect/>
                        </a:stretch>
                      </pic:blipFill>
                      <pic:spPr bwMode="auto">
                        <a:xfrm>
                          <a:off x="0" y="0"/>
                          <a:ext cx="1495425" cy="5194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4834" w:type="dxa"/>
          <w:vMerge w:val="restart"/>
          <w:noWrap/>
          <w:vAlign w:val="center"/>
        </w:tcPr>
        <w:p w:rsidR="00771682" w:rsidRDefault="00771682">
          <w:pPr>
            <w:pStyle w:val="Ttulo7"/>
            <w:rPr>
              <w:rFonts w:eastAsia="Arial Unicode MS"/>
            </w:rPr>
          </w:pPr>
          <w:r>
            <w:t>SUPERVISA S.A.</w:t>
          </w:r>
        </w:p>
      </w:tc>
      <w:tc>
        <w:tcPr>
          <w:tcW w:w="2410" w:type="dxa"/>
          <w:vMerge w:val="restart"/>
          <w:noWrap/>
          <w:vAlign w:val="center"/>
        </w:tcPr>
        <w:p w:rsidR="00771682" w:rsidRDefault="00771682" w:rsidP="006E2C5D">
          <w:pPr>
            <w:jc w:val="center"/>
            <w:rPr>
              <w:rFonts w:ascii="Arial" w:eastAsia="Arial Unicode MS" w:hAnsi="Arial" w:cs="Arial"/>
              <w:sz w:val="24"/>
              <w:szCs w:val="24"/>
            </w:rPr>
          </w:pPr>
          <w:r>
            <w:rPr>
              <w:rFonts w:ascii="Arial" w:eastAsia="Arial Unicode MS" w:hAnsi="Arial" w:cs="Arial"/>
              <w:sz w:val="24"/>
              <w:szCs w:val="24"/>
            </w:rPr>
            <w:t xml:space="preserve">CÓDIGO: </w:t>
          </w:r>
          <w:r w:rsidR="006E2C5D">
            <w:rPr>
              <w:rFonts w:ascii="Arial" w:eastAsia="Arial Unicode MS" w:hAnsi="Arial" w:cs="Arial"/>
              <w:sz w:val="24"/>
              <w:szCs w:val="24"/>
            </w:rPr>
            <w:t>INS-07</w:t>
          </w:r>
        </w:p>
      </w:tc>
    </w:tr>
    <w:tr w:rsidR="00771682" w:rsidTr="00183D8F">
      <w:trPr>
        <w:cantSplit/>
        <w:trHeight w:val="455"/>
      </w:trPr>
      <w:tc>
        <w:tcPr>
          <w:tcW w:w="2542" w:type="dxa"/>
          <w:vMerge/>
          <w:vAlign w:val="center"/>
        </w:tcPr>
        <w:p w:rsidR="00771682" w:rsidRDefault="00771682">
          <w:pPr>
            <w:rPr>
              <w:rFonts w:ascii="Arial" w:eastAsia="Arial Unicode MS" w:hAnsi="Arial" w:cs="Arial"/>
            </w:rPr>
          </w:pPr>
        </w:p>
      </w:tc>
      <w:tc>
        <w:tcPr>
          <w:tcW w:w="4834" w:type="dxa"/>
          <w:vMerge/>
          <w:vAlign w:val="center"/>
        </w:tcPr>
        <w:p w:rsidR="00771682" w:rsidRDefault="00771682">
          <w:pPr>
            <w:rPr>
              <w:rFonts w:ascii="Arial" w:eastAsia="Arial Unicode MS" w:hAnsi="Arial" w:cs="Arial"/>
              <w:b/>
              <w:bCs/>
              <w:sz w:val="32"/>
              <w:szCs w:val="32"/>
            </w:rPr>
          </w:pPr>
        </w:p>
      </w:tc>
      <w:tc>
        <w:tcPr>
          <w:tcW w:w="2410" w:type="dxa"/>
          <w:vMerge/>
          <w:vAlign w:val="center"/>
        </w:tcPr>
        <w:p w:rsidR="00771682" w:rsidRDefault="00771682">
          <w:pPr>
            <w:rPr>
              <w:rFonts w:ascii="Arial" w:eastAsia="Arial Unicode MS" w:hAnsi="Arial" w:cs="Arial"/>
              <w:sz w:val="24"/>
              <w:szCs w:val="24"/>
            </w:rPr>
          </w:pPr>
        </w:p>
      </w:tc>
    </w:tr>
    <w:tr w:rsidR="00771682" w:rsidTr="00183D8F">
      <w:trPr>
        <w:cantSplit/>
        <w:trHeight w:val="520"/>
      </w:trPr>
      <w:tc>
        <w:tcPr>
          <w:tcW w:w="2542" w:type="dxa"/>
          <w:vMerge/>
          <w:vAlign w:val="center"/>
        </w:tcPr>
        <w:p w:rsidR="00771682" w:rsidRDefault="00771682">
          <w:pPr>
            <w:rPr>
              <w:rFonts w:ascii="Arial" w:eastAsia="Arial Unicode MS" w:hAnsi="Arial" w:cs="Arial"/>
            </w:rPr>
          </w:pPr>
        </w:p>
      </w:tc>
      <w:tc>
        <w:tcPr>
          <w:tcW w:w="4834" w:type="dxa"/>
          <w:noWrap/>
          <w:vAlign w:val="center"/>
        </w:tcPr>
        <w:p w:rsidR="00771682" w:rsidRDefault="00771682" w:rsidP="00BC6432">
          <w:pPr>
            <w:pStyle w:val="Ttulo6"/>
          </w:pPr>
          <w:r>
            <w:t>SISTEMA DE GESTION INTEGRAL SQ</w:t>
          </w:r>
        </w:p>
      </w:tc>
      <w:tc>
        <w:tcPr>
          <w:tcW w:w="2410" w:type="dxa"/>
          <w:noWrap/>
          <w:vAlign w:val="center"/>
        </w:tcPr>
        <w:p w:rsidR="00771682" w:rsidRDefault="00771682" w:rsidP="006E2C5D">
          <w:pPr>
            <w:jc w:val="center"/>
            <w:rPr>
              <w:rFonts w:ascii="Arial" w:eastAsia="Arial Unicode MS" w:hAnsi="Arial" w:cs="Arial"/>
            </w:rPr>
          </w:pPr>
          <w:r>
            <w:rPr>
              <w:rFonts w:ascii="Arial" w:eastAsia="Arial Unicode MS" w:hAnsi="Arial" w:cs="Arial"/>
            </w:rPr>
            <w:t xml:space="preserve">FECHA: </w:t>
          </w:r>
          <w:r w:rsidR="006E2C5D">
            <w:rPr>
              <w:rFonts w:ascii="Arial" w:eastAsia="Arial Unicode MS" w:hAnsi="Arial" w:cs="Arial"/>
            </w:rPr>
            <w:t>20/04/2016</w:t>
          </w:r>
        </w:p>
      </w:tc>
    </w:tr>
    <w:tr w:rsidR="00771682" w:rsidTr="00183D8F">
      <w:trPr>
        <w:cantSplit/>
        <w:trHeight w:val="255"/>
      </w:trPr>
      <w:tc>
        <w:tcPr>
          <w:tcW w:w="2542" w:type="dxa"/>
          <w:vMerge/>
          <w:vAlign w:val="center"/>
        </w:tcPr>
        <w:p w:rsidR="00771682" w:rsidRDefault="00771682">
          <w:pPr>
            <w:rPr>
              <w:rFonts w:ascii="Arial" w:eastAsia="Arial Unicode MS" w:hAnsi="Arial" w:cs="Arial"/>
            </w:rPr>
          </w:pPr>
        </w:p>
      </w:tc>
      <w:tc>
        <w:tcPr>
          <w:tcW w:w="4834" w:type="dxa"/>
          <w:vMerge w:val="restart"/>
          <w:noWrap/>
          <w:vAlign w:val="center"/>
        </w:tcPr>
        <w:p w:rsidR="00771682" w:rsidRPr="009033AE" w:rsidRDefault="006E2C5D" w:rsidP="003121CB">
          <w:pPr>
            <w:pStyle w:val="Ttulo6"/>
          </w:pPr>
          <w:r>
            <w:t>MANUAL SARLAFT</w:t>
          </w:r>
        </w:p>
      </w:tc>
      <w:tc>
        <w:tcPr>
          <w:tcW w:w="2410" w:type="dxa"/>
          <w:vMerge w:val="restart"/>
          <w:noWrap/>
          <w:vAlign w:val="center"/>
        </w:tcPr>
        <w:p w:rsidR="00771682" w:rsidRDefault="00771682" w:rsidP="00F779D3">
          <w:pPr>
            <w:jc w:val="center"/>
            <w:rPr>
              <w:rFonts w:ascii="Arial" w:eastAsia="Arial Unicode MS" w:hAnsi="Arial" w:cs="Arial"/>
            </w:rPr>
          </w:pPr>
          <w:r>
            <w:rPr>
              <w:rFonts w:ascii="Arial" w:eastAsia="Arial Unicode MS" w:hAnsi="Arial" w:cs="Arial"/>
            </w:rPr>
            <w:t>VERSION: 01-16</w:t>
          </w:r>
        </w:p>
      </w:tc>
    </w:tr>
    <w:tr w:rsidR="00771682" w:rsidTr="00183D8F">
      <w:trPr>
        <w:cantSplit/>
        <w:trHeight w:val="255"/>
      </w:trPr>
      <w:tc>
        <w:tcPr>
          <w:tcW w:w="2542" w:type="dxa"/>
          <w:vMerge/>
          <w:vAlign w:val="center"/>
        </w:tcPr>
        <w:p w:rsidR="00771682" w:rsidRDefault="00771682">
          <w:pPr>
            <w:rPr>
              <w:rFonts w:ascii="Arial" w:eastAsia="Arial Unicode MS" w:hAnsi="Arial" w:cs="Arial"/>
            </w:rPr>
          </w:pPr>
        </w:p>
      </w:tc>
      <w:tc>
        <w:tcPr>
          <w:tcW w:w="4834" w:type="dxa"/>
          <w:vMerge/>
          <w:vAlign w:val="center"/>
        </w:tcPr>
        <w:p w:rsidR="00771682" w:rsidRDefault="00771682">
          <w:pPr>
            <w:rPr>
              <w:rFonts w:ascii="Arial" w:eastAsia="Arial Unicode MS" w:hAnsi="Arial" w:cs="Arial"/>
              <w:b/>
              <w:bCs/>
              <w:sz w:val="24"/>
              <w:szCs w:val="24"/>
            </w:rPr>
          </w:pPr>
        </w:p>
      </w:tc>
      <w:tc>
        <w:tcPr>
          <w:tcW w:w="2410" w:type="dxa"/>
          <w:vMerge/>
          <w:vAlign w:val="center"/>
        </w:tcPr>
        <w:p w:rsidR="00771682" w:rsidRDefault="00771682">
          <w:pPr>
            <w:rPr>
              <w:rFonts w:ascii="Arial" w:eastAsia="Arial Unicode MS" w:hAnsi="Arial" w:cs="Arial"/>
            </w:rPr>
          </w:pPr>
        </w:p>
      </w:tc>
    </w:tr>
  </w:tbl>
  <w:p w:rsidR="00771682" w:rsidRDefault="00771682">
    <w:pPr>
      <w:pStyle w:val="Encabezado"/>
      <w:rPr>
        <w:lang w:val="es-ES_tradnl"/>
      </w:rPr>
    </w:pPr>
  </w:p>
  <w:p w:rsidR="00771682" w:rsidRDefault="0077168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4"/>
      <w:numFmt w:val="decimal"/>
      <w:lvlText w:val="%1."/>
      <w:lvlJc w:val="left"/>
      <w:pPr>
        <w:tabs>
          <w:tab w:val="num" w:pos="1276"/>
        </w:tabs>
      </w:pPr>
    </w:lvl>
  </w:abstractNum>
  <w:abstractNum w:abstractNumId="1" w15:restartNumberingAfterBreak="0">
    <w:nsid w:val="00000002"/>
    <w:multiLevelType w:val="singleLevel"/>
    <w:tmpl w:val="00000002"/>
    <w:name w:val="WW8Num2"/>
    <w:lvl w:ilvl="0">
      <w:start w:val="1"/>
      <w:numFmt w:val="decimal"/>
      <w:lvlText w:val="%1."/>
      <w:lvlJc w:val="left"/>
      <w:pPr>
        <w:tabs>
          <w:tab w:val="num" w:pos="1276"/>
        </w:tabs>
      </w:pPr>
    </w:lvl>
  </w:abstractNum>
  <w:abstractNum w:abstractNumId="2" w15:restartNumberingAfterBreak="0">
    <w:nsid w:val="00000003"/>
    <w:multiLevelType w:val="multilevel"/>
    <w:tmpl w:val="00000003"/>
    <w:name w:val="WW8Num3"/>
    <w:lvl w:ilvl="0">
      <w:start w:val="4"/>
      <w:numFmt w:val="decimal"/>
      <w:lvlText w:val="%1."/>
      <w:lvlJc w:val="left"/>
      <w:pPr>
        <w:tabs>
          <w:tab w:val="num" w:pos="360"/>
        </w:tabs>
      </w:pPr>
    </w:lvl>
    <w:lvl w:ilvl="1">
      <w:start w:val="1"/>
      <w:numFmt w:val="decimal"/>
      <w:lvlText w:val="%1.%2"/>
      <w:lvlJc w:val="left"/>
      <w:pPr>
        <w:tabs>
          <w:tab w:val="num" w:pos="1135"/>
        </w:tabs>
      </w:pPr>
    </w:lvl>
    <w:lvl w:ilvl="2">
      <w:start w:val="1"/>
      <w:numFmt w:val="decimal"/>
      <w:lvlText w:val="%1.%2.%3."/>
      <w:lvlJc w:val="left"/>
      <w:pPr>
        <w:tabs>
          <w:tab w:val="num" w:pos="1910"/>
        </w:tabs>
      </w:pPr>
    </w:lvl>
    <w:lvl w:ilvl="3">
      <w:start w:val="1"/>
      <w:numFmt w:val="decimal"/>
      <w:lvlText w:val="%1.%2.%3.%4."/>
      <w:lvlJc w:val="left"/>
      <w:pPr>
        <w:tabs>
          <w:tab w:val="num" w:pos="2685"/>
        </w:tabs>
      </w:pPr>
    </w:lvl>
    <w:lvl w:ilvl="4">
      <w:start w:val="1"/>
      <w:numFmt w:val="decimal"/>
      <w:lvlText w:val="%1.%2.%3.%4.%5."/>
      <w:lvlJc w:val="left"/>
      <w:pPr>
        <w:tabs>
          <w:tab w:val="num" w:pos="3460"/>
        </w:tabs>
      </w:pPr>
    </w:lvl>
    <w:lvl w:ilvl="5">
      <w:start w:val="1"/>
      <w:numFmt w:val="decimal"/>
      <w:lvlText w:val="%1.%2.%3.%4.%5.%6."/>
      <w:lvlJc w:val="left"/>
      <w:pPr>
        <w:tabs>
          <w:tab w:val="num" w:pos="4235"/>
        </w:tabs>
      </w:pPr>
    </w:lvl>
    <w:lvl w:ilvl="6">
      <w:start w:val="1"/>
      <w:numFmt w:val="decimal"/>
      <w:lvlText w:val="%1.%2.%3.%4.%5.%6.%7."/>
      <w:lvlJc w:val="left"/>
      <w:pPr>
        <w:tabs>
          <w:tab w:val="num" w:pos="5010"/>
        </w:tabs>
      </w:pPr>
    </w:lvl>
    <w:lvl w:ilvl="7">
      <w:start w:val="1"/>
      <w:numFmt w:val="decimal"/>
      <w:lvlText w:val="%1.%2.%3.%4.%5.%6.%7.%8."/>
      <w:lvlJc w:val="left"/>
      <w:pPr>
        <w:tabs>
          <w:tab w:val="num" w:pos="5785"/>
        </w:tabs>
      </w:pPr>
    </w:lvl>
    <w:lvl w:ilvl="8">
      <w:start w:val="1"/>
      <w:numFmt w:val="decimal"/>
      <w:lvlText w:val="%1.%2.%3.%4.%5.%6.%7.%8.%9."/>
      <w:lvlJc w:val="left"/>
      <w:pPr>
        <w:tabs>
          <w:tab w:val="num" w:pos="6560"/>
        </w:tabs>
      </w:pPr>
    </w:lvl>
  </w:abstractNum>
  <w:abstractNum w:abstractNumId="3" w15:restartNumberingAfterBreak="0">
    <w:nsid w:val="00000004"/>
    <w:multiLevelType w:val="multilevel"/>
    <w:tmpl w:val="00000004"/>
    <w:name w:val="WW8Num4"/>
    <w:lvl w:ilvl="0">
      <w:start w:val="4"/>
      <w:numFmt w:val="decimal"/>
      <w:lvlText w:val="%1."/>
      <w:lvlJc w:val="left"/>
      <w:pPr>
        <w:tabs>
          <w:tab w:val="num" w:pos="360"/>
        </w:tabs>
      </w:pPr>
    </w:lvl>
    <w:lvl w:ilvl="1">
      <w:start w:val="1"/>
      <w:numFmt w:val="decimal"/>
      <w:lvlText w:val="%1.%2."/>
      <w:lvlJc w:val="left"/>
      <w:pPr>
        <w:tabs>
          <w:tab w:val="num" w:pos="747"/>
        </w:tabs>
      </w:pPr>
    </w:lvl>
    <w:lvl w:ilvl="2">
      <w:start w:val="1"/>
      <w:numFmt w:val="decimal"/>
      <w:lvlText w:val="%1.%2.%3."/>
      <w:lvlJc w:val="left"/>
      <w:pPr>
        <w:tabs>
          <w:tab w:val="num" w:pos="1134"/>
        </w:tabs>
      </w:pPr>
    </w:lvl>
    <w:lvl w:ilvl="3">
      <w:start w:val="1"/>
      <w:numFmt w:val="decimal"/>
      <w:lvlText w:val="%1.%2.%3.%4."/>
      <w:lvlJc w:val="left"/>
      <w:pPr>
        <w:tabs>
          <w:tab w:val="num" w:pos="1521"/>
        </w:tabs>
      </w:pPr>
    </w:lvl>
    <w:lvl w:ilvl="4">
      <w:start w:val="1"/>
      <w:numFmt w:val="decimal"/>
      <w:lvlText w:val="%1.%2.%3.%4.%5."/>
      <w:lvlJc w:val="left"/>
      <w:pPr>
        <w:tabs>
          <w:tab w:val="num" w:pos="1908"/>
        </w:tabs>
      </w:pPr>
    </w:lvl>
    <w:lvl w:ilvl="5">
      <w:start w:val="1"/>
      <w:numFmt w:val="decimal"/>
      <w:lvlText w:val="%1.%2.%3.%4.%5.%6."/>
      <w:lvlJc w:val="left"/>
      <w:pPr>
        <w:tabs>
          <w:tab w:val="num" w:pos="2295"/>
        </w:tabs>
      </w:pPr>
    </w:lvl>
    <w:lvl w:ilvl="6">
      <w:start w:val="1"/>
      <w:numFmt w:val="decimal"/>
      <w:lvlText w:val="%1.%2.%3.%4.%5.%6.%7."/>
      <w:lvlJc w:val="left"/>
      <w:pPr>
        <w:tabs>
          <w:tab w:val="num" w:pos="2682"/>
        </w:tabs>
      </w:pPr>
    </w:lvl>
    <w:lvl w:ilvl="7">
      <w:start w:val="1"/>
      <w:numFmt w:val="decimal"/>
      <w:lvlText w:val="%1.%2.%3.%4.%5.%6.%7.%8."/>
      <w:lvlJc w:val="left"/>
      <w:pPr>
        <w:tabs>
          <w:tab w:val="num" w:pos="3069"/>
        </w:tabs>
      </w:pPr>
    </w:lvl>
    <w:lvl w:ilvl="8">
      <w:start w:val="1"/>
      <w:numFmt w:val="decimal"/>
      <w:lvlText w:val="%1.%2.%3.%4.%5.%6.%7.%8.%9."/>
      <w:lvlJc w:val="left"/>
      <w:pPr>
        <w:tabs>
          <w:tab w:val="num" w:pos="3456"/>
        </w:tabs>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pPr>
      <w:rPr>
        <w:rFonts w:ascii="Symbol" w:hAnsi="Symbol" w:cs="Courier New"/>
        <w:sz w:val="18"/>
        <w:szCs w:val="18"/>
      </w:rPr>
    </w:lvl>
    <w:lvl w:ilvl="1">
      <w:start w:val="1"/>
      <w:numFmt w:val="bullet"/>
      <w:lvlText w:val=""/>
      <w:lvlJc w:val="left"/>
      <w:pPr>
        <w:tabs>
          <w:tab w:val="num" w:pos="1080"/>
        </w:tabs>
      </w:pPr>
      <w:rPr>
        <w:rFonts w:ascii="Symbol" w:hAnsi="Symbol" w:cs="Courier New"/>
        <w:sz w:val="18"/>
        <w:szCs w:val="18"/>
      </w:rPr>
    </w:lvl>
    <w:lvl w:ilvl="2">
      <w:start w:val="1"/>
      <w:numFmt w:val="bullet"/>
      <w:lvlText w:val=""/>
      <w:lvlJc w:val="left"/>
      <w:pPr>
        <w:tabs>
          <w:tab w:val="num" w:pos="1440"/>
        </w:tabs>
      </w:pPr>
      <w:rPr>
        <w:rFonts w:ascii="Symbol" w:hAnsi="Symbol" w:cs="Courier New"/>
        <w:sz w:val="18"/>
        <w:szCs w:val="18"/>
      </w:rPr>
    </w:lvl>
    <w:lvl w:ilvl="3">
      <w:start w:val="1"/>
      <w:numFmt w:val="bullet"/>
      <w:lvlText w:val=""/>
      <w:lvlJc w:val="left"/>
      <w:pPr>
        <w:tabs>
          <w:tab w:val="num" w:pos="1800"/>
        </w:tabs>
      </w:pPr>
      <w:rPr>
        <w:rFonts w:ascii="Symbol" w:hAnsi="Symbol" w:cs="Courier New"/>
        <w:sz w:val="18"/>
        <w:szCs w:val="18"/>
      </w:rPr>
    </w:lvl>
    <w:lvl w:ilvl="4">
      <w:start w:val="1"/>
      <w:numFmt w:val="bullet"/>
      <w:lvlText w:val=""/>
      <w:lvlJc w:val="left"/>
      <w:pPr>
        <w:tabs>
          <w:tab w:val="num" w:pos="2160"/>
        </w:tabs>
      </w:pPr>
      <w:rPr>
        <w:rFonts w:ascii="Symbol" w:hAnsi="Symbol" w:cs="Courier New"/>
        <w:sz w:val="18"/>
        <w:szCs w:val="18"/>
      </w:rPr>
    </w:lvl>
    <w:lvl w:ilvl="5">
      <w:start w:val="1"/>
      <w:numFmt w:val="bullet"/>
      <w:lvlText w:val=""/>
      <w:lvlJc w:val="left"/>
      <w:pPr>
        <w:tabs>
          <w:tab w:val="num" w:pos="2520"/>
        </w:tabs>
      </w:pPr>
      <w:rPr>
        <w:rFonts w:ascii="Symbol" w:hAnsi="Symbol" w:cs="Courier New"/>
        <w:sz w:val="18"/>
        <w:szCs w:val="18"/>
      </w:rPr>
    </w:lvl>
    <w:lvl w:ilvl="6">
      <w:start w:val="1"/>
      <w:numFmt w:val="bullet"/>
      <w:lvlText w:val=""/>
      <w:lvlJc w:val="left"/>
      <w:pPr>
        <w:tabs>
          <w:tab w:val="num" w:pos="2880"/>
        </w:tabs>
      </w:pPr>
      <w:rPr>
        <w:rFonts w:ascii="Symbol" w:hAnsi="Symbol" w:cs="Courier New"/>
        <w:sz w:val="18"/>
        <w:szCs w:val="18"/>
      </w:rPr>
    </w:lvl>
    <w:lvl w:ilvl="7">
      <w:start w:val="1"/>
      <w:numFmt w:val="bullet"/>
      <w:lvlText w:val=""/>
      <w:lvlJc w:val="left"/>
      <w:pPr>
        <w:tabs>
          <w:tab w:val="num" w:pos="3240"/>
        </w:tabs>
      </w:pPr>
      <w:rPr>
        <w:rFonts w:ascii="Symbol" w:hAnsi="Symbol" w:cs="Courier New"/>
        <w:sz w:val="18"/>
        <w:szCs w:val="18"/>
      </w:rPr>
    </w:lvl>
    <w:lvl w:ilvl="8">
      <w:start w:val="1"/>
      <w:numFmt w:val="bullet"/>
      <w:lvlText w:val=""/>
      <w:lvlJc w:val="left"/>
      <w:pPr>
        <w:tabs>
          <w:tab w:val="num" w:pos="3600"/>
        </w:tabs>
      </w:pPr>
      <w:rPr>
        <w:rFonts w:ascii="Symbol" w:hAnsi="Symbol" w:cs="Courier New"/>
        <w:sz w:val="18"/>
        <w:szCs w:val="18"/>
      </w:rPr>
    </w:lvl>
  </w:abstractNum>
  <w:abstractNum w:abstractNumId="5" w15:restartNumberingAfterBreak="0">
    <w:nsid w:val="00000006"/>
    <w:multiLevelType w:val="multilevel"/>
    <w:tmpl w:val="00000006"/>
    <w:name w:val="WW8Num6"/>
    <w:lvl w:ilvl="0">
      <w:start w:val="1"/>
      <w:numFmt w:val="bullet"/>
      <w:lvlText w:val=""/>
      <w:lvlJc w:val="left"/>
      <w:pPr>
        <w:tabs>
          <w:tab w:val="num" w:pos="708"/>
        </w:tabs>
      </w:pPr>
      <w:rPr>
        <w:rFonts w:ascii="Symbol" w:hAnsi="Symbol" w:cs="Courier New"/>
        <w:sz w:val="18"/>
        <w:szCs w:val="18"/>
      </w:rPr>
    </w:lvl>
    <w:lvl w:ilvl="1">
      <w:start w:val="1"/>
      <w:numFmt w:val="bullet"/>
      <w:lvlText w:val=""/>
      <w:lvlJc w:val="left"/>
      <w:pPr>
        <w:tabs>
          <w:tab w:val="num" w:pos="1428"/>
        </w:tabs>
      </w:pPr>
      <w:rPr>
        <w:rFonts w:ascii="Symbol" w:hAnsi="Symbol" w:cs="Courier New"/>
        <w:sz w:val="18"/>
        <w:szCs w:val="18"/>
      </w:rPr>
    </w:lvl>
    <w:lvl w:ilvl="2">
      <w:start w:val="1"/>
      <w:numFmt w:val="bullet"/>
      <w:lvlText w:val=""/>
      <w:lvlJc w:val="left"/>
      <w:pPr>
        <w:tabs>
          <w:tab w:val="num" w:pos="2148"/>
        </w:tabs>
      </w:pPr>
      <w:rPr>
        <w:rFonts w:ascii="Symbol" w:hAnsi="Symbol" w:cs="Courier New"/>
        <w:sz w:val="18"/>
        <w:szCs w:val="18"/>
      </w:rPr>
    </w:lvl>
    <w:lvl w:ilvl="3">
      <w:start w:val="1"/>
      <w:numFmt w:val="bullet"/>
      <w:lvlText w:val=""/>
      <w:lvlJc w:val="left"/>
      <w:pPr>
        <w:tabs>
          <w:tab w:val="num" w:pos="2868"/>
        </w:tabs>
      </w:pPr>
      <w:rPr>
        <w:rFonts w:ascii="Symbol" w:hAnsi="Symbol" w:cs="Courier New"/>
        <w:sz w:val="18"/>
        <w:szCs w:val="18"/>
      </w:rPr>
    </w:lvl>
    <w:lvl w:ilvl="4">
      <w:start w:val="1"/>
      <w:numFmt w:val="bullet"/>
      <w:lvlText w:val=""/>
      <w:lvlJc w:val="left"/>
      <w:pPr>
        <w:tabs>
          <w:tab w:val="num" w:pos="3588"/>
        </w:tabs>
      </w:pPr>
      <w:rPr>
        <w:rFonts w:ascii="Symbol" w:hAnsi="Symbol" w:cs="Courier New"/>
        <w:sz w:val="18"/>
        <w:szCs w:val="18"/>
      </w:rPr>
    </w:lvl>
    <w:lvl w:ilvl="5">
      <w:start w:val="1"/>
      <w:numFmt w:val="bullet"/>
      <w:lvlText w:val=""/>
      <w:lvlJc w:val="left"/>
      <w:pPr>
        <w:tabs>
          <w:tab w:val="num" w:pos="4308"/>
        </w:tabs>
      </w:pPr>
      <w:rPr>
        <w:rFonts w:ascii="Symbol" w:hAnsi="Symbol" w:cs="Courier New"/>
        <w:sz w:val="18"/>
        <w:szCs w:val="18"/>
      </w:rPr>
    </w:lvl>
    <w:lvl w:ilvl="6">
      <w:start w:val="1"/>
      <w:numFmt w:val="bullet"/>
      <w:lvlText w:val=""/>
      <w:lvlJc w:val="left"/>
      <w:pPr>
        <w:tabs>
          <w:tab w:val="num" w:pos="5028"/>
        </w:tabs>
      </w:pPr>
      <w:rPr>
        <w:rFonts w:ascii="Symbol" w:hAnsi="Symbol" w:cs="Courier New"/>
        <w:sz w:val="18"/>
        <w:szCs w:val="18"/>
      </w:rPr>
    </w:lvl>
    <w:lvl w:ilvl="7">
      <w:start w:val="1"/>
      <w:numFmt w:val="bullet"/>
      <w:lvlText w:val=""/>
      <w:lvlJc w:val="left"/>
      <w:pPr>
        <w:tabs>
          <w:tab w:val="num" w:pos="5748"/>
        </w:tabs>
      </w:pPr>
      <w:rPr>
        <w:rFonts w:ascii="Symbol" w:hAnsi="Symbol" w:cs="Courier New"/>
        <w:sz w:val="18"/>
        <w:szCs w:val="18"/>
      </w:rPr>
    </w:lvl>
    <w:lvl w:ilvl="8">
      <w:start w:val="1"/>
      <w:numFmt w:val="bullet"/>
      <w:lvlText w:val=""/>
      <w:lvlJc w:val="left"/>
      <w:pPr>
        <w:tabs>
          <w:tab w:val="num" w:pos="6468"/>
        </w:tabs>
      </w:pPr>
      <w:rPr>
        <w:rFonts w:ascii="Symbol" w:hAnsi="Symbol" w:cs="Courier New"/>
        <w:sz w:val="18"/>
        <w:szCs w:val="18"/>
      </w:rPr>
    </w:lvl>
  </w:abstractNum>
  <w:abstractNum w:abstractNumId="6" w15:restartNumberingAfterBreak="0">
    <w:nsid w:val="00000007"/>
    <w:multiLevelType w:val="multilevel"/>
    <w:tmpl w:val="00000007"/>
    <w:name w:val="WW8Num7"/>
    <w:lvl w:ilvl="0">
      <w:start w:val="4"/>
      <w:numFmt w:val="decimal"/>
      <w:lvlText w:val="%1."/>
      <w:lvlJc w:val="left"/>
      <w:pPr>
        <w:tabs>
          <w:tab w:val="num" w:pos="360"/>
        </w:tabs>
      </w:pPr>
    </w:lvl>
    <w:lvl w:ilvl="1">
      <w:start w:val="1"/>
      <w:numFmt w:val="decimal"/>
      <w:lvlText w:val="%1.%2."/>
      <w:lvlJc w:val="left"/>
      <w:pPr>
        <w:tabs>
          <w:tab w:val="num" w:pos="393"/>
        </w:tabs>
      </w:pPr>
    </w:lvl>
    <w:lvl w:ilvl="2">
      <w:start w:val="4"/>
      <w:numFmt w:val="decimal"/>
      <w:lvlText w:val="%1.%2.%3"/>
      <w:lvlJc w:val="left"/>
      <w:pPr>
        <w:tabs>
          <w:tab w:val="num" w:pos="426"/>
        </w:tabs>
      </w:pPr>
    </w:lvl>
    <w:lvl w:ilvl="3">
      <w:start w:val="1"/>
      <w:numFmt w:val="decimal"/>
      <w:lvlText w:val="%1.%2.%3.%4."/>
      <w:lvlJc w:val="left"/>
      <w:pPr>
        <w:tabs>
          <w:tab w:val="num" w:pos="459"/>
        </w:tabs>
      </w:pPr>
    </w:lvl>
    <w:lvl w:ilvl="4">
      <w:start w:val="1"/>
      <w:numFmt w:val="decimal"/>
      <w:lvlText w:val="%1.%2.%3.%4.%5."/>
      <w:lvlJc w:val="left"/>
      <w:pPr>
        <w:tabs>
          <w:tab w:val="num" w:pos="492"/>
        </w:tabs>
      </w:pPr>
    </w:lvl>
    <w:lvl w:ilvl="5">
      <w:start w:val="1"/>
      <w:numFmt w:val="decimal"/>
      <w:lvlText w:val="%1.%2.%3.%4.%5.%6."/>
      <w:lvlJc w:val="left"/>
      <w:pPr>
        <w:tabs>
          <w:tab w:val="num" w:pos="525"/>
        </w:tabs>
      </w:pPr>
    </w:lvl>
    <w:lvl w:ilvl="6">
      <w:start w:val="1"/>
      <w:numFmt w:val="decimal"/>
      <w:lvlText w:val="%1.%2.%3.%4.%5.%6.%7."/>
      <w:lvlJc w:val="left"/>
      <w:pPr>
        <w:tabs>
          <w:tab w:val="num" w:pos="558"/>
        </w:tabs>
      </w:pPr>
    </w:lvl>
    <w:lvl w:ilvl="7">
      <w:start w:val="1"/>
      <w:numFmt w:val="decimal"/>
      <w:lvlText w:val="%1.%2.%3.%4.%5.%6.%7.%8."/>
      <w:lvlJc w:val="left"/>
      <w:pPr>
        <w:tabs>
          <w:tab w:val="num" w:pos="591"/>
        </w:tabs>
      </w:pPr>
    </w:lvl>
    <w:lvl w:ilvl="8">
      <w:start w:val="1"/>
      <w:numFmt w:val="decimal"/>
      <w:lvlText w:val="%1.%2.%3.%4.%5.%6.%7.%8.%9."/>
      <w:lvlJc w:val="left"/>
      <w:pPr>
        <w:tabs>
          <w:tab w:val="num" w:pos="624"/>
        </w:tabs>
      </w:p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pPr>
      <w:rPr>
        <w:rFonts w:ascii="Symbol" w:hAnsi="Symbol"/>
      </w:rPr>
    </w:lvl>
    <w:lvl w:ilvl="1">
      <w:start w:val="1"/>
      <w:numFmt w:val="bullet"/>
      <w:lvlText w:val=""/>
      <w:lvlJc w:val="left"/>
      <w:pPr>
        <w:tabs>
          <w:tab w:val="num" w:pos="1080"/>
        </w:tabs>
      </w:pPr>
      <w:rPr>
        <w:rFonts w:ascii="Symbol" w:hAnsi="Symbol"/>
      </w:rPr>
    </w:lvl>
    <w:lvl w:ilvl="2">
      <w:start w:val="1"/>
      <w:numFmt w:val="bullet"/>
      <w:lvlText w:val=""/>
      <w:lvlJc w:val="left"/>
      <w:pPr>
        <w:tabs>
          <w:tab w:val="num" w:pos="1440"/>
        </w:tabs>
      </w:pPr>
      <w:rPr>
        <w:rFonts w:ascii="Symbol" w:hAnsi="Symbol"/>
      </w:rPr>
    </w:lvl>
    <w:lvl w:ilvl="3">
      <w:start w:val="1"/>
      <w:numFmt w:val="bullet"/>
      <w:lvlText w:val=""/>
      <w:lvlJc w:val="left"/>
      <w:pPr>
        <w:tabs>
          <w:tab w:val="num" w:pos="1800"/>
        </w:tabs>
      </w:pPr>
      <w:rPr>
        <w:rFonts w:ascii="Symbol" w:hAnsi="Symbol"/>
      </w:rPr>
    </w:lvl>
    <w:lvl w:ilvl="4">
      <w:start w:val="1"/>
      <w:numFmt w:val="bullet"/>
      <w:lvlText w:val=""/>
      <w:lvlJc w:val="left"/>
      <w:pPr>
        <w:tabs>
          <w:tab w:val="num" w:pos="2160"/>
        </w:tabs>
      </w:pPr>
      <w:rPr>
        <w:rFonts w:ascii="Symbol" w:hAnsi="Symbol"/>
      </w:rPr>
    </w:lvl>
    <w:lvl w:ilvl="5">
      <w:start w:val="1"/>
      <w:numFmt w:val="bullet"/>
      <w:lvlText w:val=""/>
      <w:lvlJc w:val="left"/>
      <w:pPr>
        <w:tabs>
          <w:tab w:val="num" w:pos="2520"/>
        </w:tabs>
      </w:pPr>
      <w:rPr>
        <w:rFonts w:ascii="Symbol" w:hAnsi="Symbol"/>
      </w:rPr>
    </w:lvl>
    <w:lvl w:ilvl="6">
      <w:start w:val="1"/>
      <w:numFmt w:val="bullet"/>
      <w:lvlText w:val=""/>
      <w:lvlJc w:val="left"/>
      <w:pPr>
        <w:tabs>
          <w:tab w:val="num" w:pos="2880"/>
        </w:tabs>
      </w:pPr>
      <w:rPr>
        <w:rFonts w:ascii="Symbol" w:hAnsi="Symbol"/>
      </w:rPr>
    </w:lvl>
    <w:lvl w:ilvl="7">
      <w:start w:val="1"/>
      <w:numFmt w:val="bullet"/>
      <w:lvlText w:val=""/>
      <w:lvlJc w:val="left"/>
      <w:pPr>
        <w:tabs>
          <w:tab w:val="num" w:pos="3240"/>
        </w:tabs>
      </w:pPr>
      <w:rPr>
        <w:rFonts w:ascii="Symbol" w:hAnsi="Symbol"/>
      </w:rPr>
    </w:lvl>
    <w:lvl w:ilvl="8">
      <w:start w:val="1"/>
      <w:numFmt w:val="bullet"/>
      <w:lvlText w:val=""/>
      <w:lvlJc w:val="left"/>
      <w:pPr>
        <w:tabs>
          <w:tab w:val="num" w:pos="3600"/>
        </w:tabs>
      </w:pPr>
      <w:rPr>
        <w:rFonts w:ascii="Symbol" w:hAnsi="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pPr>
      <w:rPr>
        <w:rFonts w:ascii="Symbol" w:hAnsi="Symbol" w:cs="Courier New"/>
        <w:sz w:val="18"/>
        <w:szCs w:val="18"/>
      </w:rPr>
    </w:lvl>
    <w:lvl w:ilvl="1">
      <w:start w:val="1"/>
      <w:numFmt w:val="bullet"/>
      <w:lvlText w:val=""/>
      <w:lvlJc w:val="left"/>
      <w:pPr>
        <w:tabs>
          <w:tab w:val="num" w:pos="1080"/>
        </w:tabs>
      </w:pPr>
      <w:rPr>
        <w:rFonts w:ascii="Symbol" w:hAnsi="Symbol" w:cs="Courier New"/>
        <w:sz w:val="18"/>
        <w:szCs w:val="18"/>
      </w:rPr>
    </w:lvl>
    <w:lvl w:ilvl="2">
      <w:start w:val="1"/>
      <w:numFmt w:val="bullet"/>
      <w:lvlText w:val=""/>
      <w:lvlJc w:val="left"/>
      <w:pPr>
        <w:tabs>
          <w:tab w:val="num" w:pos="1440"/>
        </w:tabs>
      </w:pPr>
      <w:rPr>
        <w:rFonts w:ascii="Symbol" w:hAnsi="Symbol" w:cs="Courier New"/>
        <w:sz w:val="18"/>
        <w:szCs w:val="18"/>
      </w:rPr>
    </w:lvl>
    <w:lvl w:ilvl="3">
      <w:start w:val="1"/>
      <w:numFmt w:val="bullet"/>
      <w:lvlText w:val=""/>
      <w:lvlJc w:val="left"/>
      <w:pPr>
        <w:tabs>
          <w:tab w:val="num" w:pos="1800"/>
        </w:tabs>
      </w:pPr>
      <w:rPr>
        <w:rFonts w:ascii="Symbol" w:hAnsi="Symbol" w:cs="Courier New"/>
        <w:sz w:val="18"/>
        <w:szCs w:val="18"/>
      </w:rPr>
    </w:lvl>
    <w:lvl w:ilvl="4">
      <w:start w:val="1"/>
      <w:numFmt w:val="bullet"/>
      <w:lvlText w:val=""/>
      <w:lvlJc w:val="left"/>
      <w:pPr>
        <w:tabs>
          <w:tab w:val="num" w:pos="2160"/>
        </w:tabs>
      </w:pPr>
      <w:rPr>
        <w:rFonts w:ascii="Symbol" w:hAnsi="Symbol" w:cs="Courier New"/>
        <w:sz w:val="18"/>
        <w:szCs w:val="18"/>
      </w:rPr>
    </w:lvl>
    <w:lvl w:ilvl="5">
      <w:start w:val="1"/>
      <w:numFmt w:val="bullet"/>
      <w:lvlText w:val=""/>
      <w:lvlJc w:val="left"/>
      <w:pPr>
        <w:tabs>
          <w:tab w:val="num" w:pos="2520"/>
        </w:tabs>
      </w:pPr>
      <w:rPr>
        <w:rFonts w:ascii="Symbol" w:hAnsi="Symbol" w:cs="Courier New"/>
        <w:sz w:val="18"/>
        <w:szCs w:val="18"/>
      </w:rPr>
    </w:lvl>
    <w:lvl w:ilvl="6">
      <w:start w:val="1"/>
      <w:numFmt w:val="bullet"/>
      <w:lvlText w:val=""/>
      <w:lvlJc w:val="left"/>
      <w:pPr>
        <w:tabs>
          <w:tab w:val="num" w:pos="2880"/>
        </w:tabs>
      </w:pPr>
      <w:rPr>
        <w:rFonts w:ascii="Symbol" w:hAnsi="Symbol" w:cs="Courier New"/>
        <w:sz w:val="18"/>
        <w:szCs w:val="18"/>
      </w:rPr>
    </w:lvl>
    <w:lvl w:ilvl="7">
      <w:start w:val="1"/>
      <w:numFmt w:val="bullet"/>
      <w:lvlText w:val=""/>
      <w:lvlJc w:val="left"/>
      <w:pPr>
        <w:tabs>
          <w:tab w:val="num" w:pos="3240"/>
        </w:tabs>
      </w:pPr>
      <w:rPr>
        <w:rFonts w:ascii="Symbol" w:hAnsi="Symbol" w:cs="Courier New"/>
        <w:sz w:val="18"/>
        <w:szCs w:val="18"/>
      </w:rPr>
    </w:lvl>
    <w:lvl w:ilvl="8">
      <w:start w:val="1"/>
      <w:numFmt w:val="bullet"/>
      <w:lvlText w:val=""/>
      <w:lvlJc w:val="left"/>
      <w:pPr>
        <w:tabs>
          <w:tab w:val="num" w:pos="3600"/>
        </w:tabs>
      </w:pPr>
      <w:rPr>
        <w:rFonts w:ascii="Symbol" w:hAnsi="Symbol" w:cs="Courier New"/>
        <w:sz w:val="18"/>
        <w:szCs w:val="18"/>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pPr>
      <w:rPr>
        <w:rFonts w:ascii="Symbol" w:hAnsi="Symbol" w:cs="Courier New"/>
        <w:sz w:val="18"/>
        <w:szCs w:val="18"/>
      </w:rPr>
    </w:lvl>
    <w:lvl w:ilvl="1">
      <w:start w:val="1"/>
      <w:numFmt w:val="bullet"/>
      <w:lvlText w:val=""/>
      <w:lvlJc w:val="left"/>
      <w:pPr>
        <w:tabs>
          <w:tab w:val="num" w:pos="1080"/>
        </w:tabs>
      </w:pPr>
      <w:rPr>
        <w:rFonts w:ascii="Symbol" w:hAnsi="Symbol" w:cs="Courier New"/>
        <w:sz w:val="18"/>
        <w:szCs w:val="18"/>
      </w:rPr>
    </w:lvl>
    <w:lvl w:ilvl="2">
      <w:start w:val="1"/>
      <w:numFmt w:val="bullet"/>
      <w:lvlText w:val=""/>
      <w:lvlJc w:val="left"/>
      <w:pPr>
        <w:tabs>
          <w:tab w:val="num" w:pos="1440"/>
        </w:tabs>
      </w:pPr>
      <w:rPr>
        <w:rFonts w:ascii="Symbol" w:hAnsi="Symbol" w:cs="Courier New"/>
        <w:sz w:val="18"/>
        <w:szCs w:val="18"/>
      </w:rPr>
    </w:lvl>
    <w:lvl w:ilvl="3">
      <w:start w:val="1"/>
      <w:numFmt w:val="bullet"/>
      <w:lvlText w:val=""/>
      <w:lvlJc w:val="left"/>
      <w:pPr>
        <w:tabs>
          <w:tab w:val="num" w:pos="1800"/>
        </w:tabs>
      </w:pPr>
      <w:rPr>
        <w:rFonts w:ascii="Symbol" w:hAnsi="Symbol" w:cs="Courier New"/>
        <w:sz w:val="18"/>
        <w:szCs w:val="18"/>
      </w:rPr>
    </w:lvl>
    <w:lvl w:ilvl="4">
      <w:start w:val="1"/>
      <w:numFmt w:val="bullet"/>
      <w:lvlText w:val=""/>
      <w:lvlJc w:val="left"/>
      <w:pPr>
        <w:tabs>
          <w:tab w:val="num" w:pos="2160"/>
        </w:tabs>
      </w:pPr>
      <w:rPr>
        <w:rFonts w:ascii="Symbol" w:hAnsi="Symbol" w:cs="Courier New"/>
        <w:sz w:val="18"/>
        <w:szCs w:val="18"/>
      </w:rPr>
    </w:lvl>
    <w:lvl w:ilvl="5">
      <w:start w:val="1"/>
      <w:numFmt w:val="bullet"/>
      <w:lvlText w:val=""/>
      <w:lvlJc w:val="left"/>
      <w:pPr>
        <w:tabs>
          <w:tab w:val="num" w:pos="2520"/>
        </w:tabs>
      </w:pPr>
      <w:rPr>
        <w:rFonts w:ascii="Symbol" w:hAnsi="Symbol" w:cs="Courier New"/>
        <w:sz w:val="18"/>
        <w:szCs w:val="18"/>
      </w:rPr>
    </w:lvl>
    <w:lvl w:ilvl="6">
      <w:start w:val="1"/>
      <w:numFmt w:val="bullet"/>
      <w:lvlText w:val=""/>
      <w:lvlJc w:val="left"/>
      <w:pPr>
        <w:tabs>
          <w:tab w:val="num" w:pos="2880"/>
        </w:tabs>
      </w:pPr>
      <w:rPr>
        <w:rFonts w:ascii="Symbol" w:hAnsi="Symbol" w:cs="Courier New"/>
        <w:sz w:val="18"/>
        <w:szCs w:val="18"/>
      </w:rPr>
    </w:lvl>
    <w:lvl w:ilvl="7">
      <w:start w:val="1"/>
      <w:numFmt w:val="bullet"/>
      <w:lvlText w:val=""/>
      <w:lvlJc w:val="left"/>
      <w:pPr>
        <w:tabs>
          <w:tab w:val="num" w:pos="3240"/>
        </w:tabs>
      </w:pPr>
      <w:rPr>
        <w:rFonts w:ascii="Symbol" w:hAnsi="Symbol" w:cs="Courier New"/>
        <w:sz w:val="18"/>
        <w:szCs w:val="18"/>
      </w:rPr>
    </w:lvl>
    <w:lvl w:ilvl="8">
      <w:start w:val="1"/>
      <w:numFmt w:val="bullet"/>
      <w:lvlText w:val=""/>
      <w:lvlJc w:val="left"/>
      <w:pPr>
        <w:tabs>
          <w:tab w:val="num" w:pos="3600"/>
        </w:tabs>
      </w:pPr>
      <w:rPr>
        <w:rFonts w:ascii="Symbol" w:hAnsi="Symbol" w:cs="Courier New"/>
        <w:sz w:val="18"/>
        <w:szCs w:val="18"/>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pPr>
      <w:rPr>
        <w:rFonts w:ascii="Symbol" w:hAnsi="Symbol"/>
      </w:rPr>
    </w:lvl>
    <w:lvl w:ilvl="1">
      <w:start w:val="1"/>
      <w:numFmt w:val="bullet"/>
      <w:lvlText w:val=""/>
      <w:lvlJc w:val="left"/>
      <w:pPr>
        <w:tabs>
          <w:tab w:val="num" w:pos="1080"/>
        </w:tabs>
      </w:pPr>
      <w:rPr>
        <w:rFonts w:ascii="Symbol" w:hAnsi="Symbol"/>
      </w:rPr>
    </w:lvl>
    <w:lvl w:ilvl="2">
      <w:start w:val="1"/>
      <w:numFmt w:val="bullet"/>
      <w:lvlText w:val=""/>
      <w:lvlJc w:val="left"/>
      <w:pPr>
        <w:tabs>
          <w:tab w:val="num" w:pos="1440"/>
        </w:tabs>
      </w:pPr>
      <w:rPr>
        <w:rFonts w:ascii="Symbol" w:hAnsi="Symbol"/>
      </w:rPr>
    </w:lvl>
    <w:lvl w:ilvl="3">
      <w:start w:val="1"/>
      <w:numFmt w:val="bullet"/>
      <w:lvlText w:val=""/>
      <w:lvlJc w:val="left"/>
      <w:pPr>
        <w:tabs>
          <w:tab w:val="num" w:pos="1800"/>
        </w:tabs>
      </w:pPr>
      <w:rPr>
        <w:rFonts w:ascii="Symbol" w:hAnsi="Symbol"/>
      </w:rPr>
    </w:lvl>
    <w:lvl w:ilvl="4">
      <w:start w:val="1"/>
      <w:numFmt w:val="bullet"/>
      <w:lvlText w:val=""/>
      <w:lvlJc w:val="left"/>
      <w:pPr>
        <w:tabs>
          <w:tab w:val="num" w:pos="2160"/>
        </w:tabs>
      </w:pPr>
      <w:rPr>
        <w:rFonts w:ascii="Symbol" w:hAnsi="Symbol"/>
      </w:rPr>
    </w:lvl>
    <w:lvl w:ilvl="5">
      <w:start w:val="1"/>
      <w:numFmt w:val="bullet"/>
      <w:lvlText w:val=""/>
      <w:lvlJc w:val="left"/>
      <w:pPr>
        <w:tabs>
          <w:tab w:val="num" w:pos="2520"/>
        </w:tabs>
      </w:pPr>
      <w:rPr>
        <w:rFonts w:ascii="Symbol" w:hAnsi="Symbol"/>
      </w:rPr>
    </w:lvl>
    <w:lvl w:ilvl="6">
      <w:start w:val="1"/>
      <w:numFmt w:val="bullet"/>
      <w:lvlText w:val=""/>
      <w:lvlJc w:val="left"/>
      <w:pPr>
        <w:tabs>
          <w:tab w:val="num" w:pos="2880"/>
        </w:tabs>
      </w:pPr>
      <w:rPr>
        <w:rFonts w:ascii="Symbol" w:hAnsi="Symbol"/>
      </w:rPr>
    </w:lvl>
    <w:lvl w:ilvl="7">
      <w:start w:val="1"/>
      <w:numFmt w:val="bullet"/>
      <w:lvlText w:val=""/>
      <w:lvlJc w:val="left"/>
      <w:pPr>
        <w:tabs>
          <w:tab w:val="num" w:pos="3240"/>
        </w:tabs>
      </w:pPr>
      <w:rPr>
        <w:rFonts w:ascii="Symbol" w:hAnsi="Symbol"/>
      </w:rPr>
    </w:lvl>
    <w:lvl w:ilvl="8">
      <w:start w:val="1"/>
      <w:numFmt w:val="bullet"/>
      <w:lvlText w:val=""/>
      <w:lvlJc w:val="left"/>
      <w:pPr>
        <w:tabs>
          <w:tab w:val="num" w:pos="3600"/>
        </w:tabs>
      </w:pPr>
      <w:rPr>
        <w:rFonts w:ascii="Symbol" w:hAnsi="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pPr>
      <w:rPr>
        <w:rFonts w:ascii="Symbol" w:hAnsi="Symbol"/>
      </w:rPr>
    </w:lvl>
    <w:lvl w:ilvl="1">
      <w:start w:val="1"/>
      <w:numFmt w:val="bullet"/>
      <w:lvlText w:val=""/>
      <w:lvlJc w:val="left"/>
      <w:pPr>
        <w:tabs>
          <w:tab w:val="num" w:pos="1080"/>
        </w:tabs>
      </w:pPr>
      <w:rPr>
        <w:rFonts w:ascii="Symbol" w:hAnsi="Symbol"/>
      </w:rPr>
    </w:lvl>
    <w:lvl w:ilvl="2">
      <w:start w:val="1"/>
      <w:numFmt w:val="bullet"/>
      <w:lvlText w:val=""/>
      <w:lvlJc w:val="left"/>
      <w:pPr>
        <w:tabs>
          <w:tab w:val="num" w:pos="1440"/>
        </w:tabs>
      </w:pPr>
      <w:rPr>
        <w:rFonts w:ascii="Symbol" w:hAnsi="Symbol"/>
      </w:rPr>
    </w:lvl>
    <w:lvl w:ilvl="3">
      <w:start w:val="1"/>
      <w:numFmt w:val="bullet"/>
      <w:lvlText w:val=""/>
      <w:lvlJc w:val="left"/>
      <w:pPr>
        <w:tabs>
          <w:tab w:val="num" w:pos="1800"/>
        </w:tabs>
      </w:pPr>
      <w:rPr>
        <w:rFonts w:ascii="Symbol" w:hAnsi="Symbol"/>
      </w:rPr>
    </w:lvl>
    <w:lvl w:ilvl="4">
      <w:start w:val="1"/>
      <w:numFmt w:val="bullet"/>
      <w:lvlText w:val=""/>
      <w:lvlJc w:val="left"/>
      <w:pPr>
        <w:tabs>
          <w:tab w:val="num" w:pos="2160"/>
        </w:tabs>
      </w:pPr>
      <w:rPr>
        <w:rFonts w:ascii="Symbol" w:hAnsi="Symbol"/>
      </w:rPr>
    </w:lvl>
    <w:lvl w:ilvl="5">
      <w:start w:val="1"/>
      <w:numFmt w:val="bullet"/>
      <w:lvlText w:val=""/>
      <w:lvlJc w:val="left"/>
      <w:pPr>
        <w:tabs>
          <w:tab w:val="num" w:pos="2520"/>
        </w:tabs>
      </w:pPr>
      <w:rPr>
        <w:rFonts w:ascii="Symbol" w:hAnsi="Symbol"/>
      </w:rPr>
    </w:lvl>
    <w:lvl w:ilvl="6">
      <w:start w:val="1"/>
      <w:numFmt w:val="bullet"/>
      <w:lvlText w:val=""/>
      <w:lvlJc w:val="left"/>
      <w:pPr>
        <w:tabs>
          <w:tab w:val="num" w:pos="2880"/>
        </w:tabs>
      </w:pPr>
      <w:rPr>
        <w:rFonts w:ascii="Symbol" w:hAnsi="Symbol"/>
      </w:rPr>
    </w:lvl>
    <w:lvl w:ilvl="7">
      <w:start w:val="1"/>
      <w:numFmt w:val="bullet"/>
      <w:lvlText w:val=""/>
      <w:lvlJc w:val="left"/>
      <w:pPr>
        <w:tabs>
          <w:tab w:val="num" w:pos="3240"/>
        </w:tabs>
      </w:pPr>
      <w:rPr>
        <w:rFonts w:ascii="Symbol" w:hAnsi="Symbol"/>
      </w:rPr>
    </w:lvl>
    <w:lvl w:ilvl="8">
      <w:start w:val="1"/>
      <w:numFmt w:val="bullet"/>
      <w:lvlText w:val=""/>
      <w:lvlJc w:val="left"/>
      <w:pPr>
        <w:tabs>
          <w:tab w:val="num" w:pos="3600"/>
        </w:tabs>
      </w:pPr>
      <w:rPr>
        <w:rFonts w:ascii="Symbol" w:hAnsi="Symbol"/>
      </w:rPr>
    </w:lvl>
  </w:abstractNum>
  <w:abstractNum w:abstractNumId="12" w15:restartNumberingAfterBreak="0">
    <w:nsid w:val="03F877F6"/>
    <w:multiLevelType w:val="multilevel"/>
    <w:tmpl w:val="8B0020AE"/>
    <w:lvl w:ilvl="0">
      <w:start w:val="4"/>
      <w:numFmt w:val="decimal"/>
      <w:lvlText w:val="%1."/>
      <w:lvlJc w:val="left"/>
      <w:pPr>
        <w:ind w:left="585" w:hanging="585"/>
      </w:pPr>
      <w:rPr>
        <w:rFonts w:hint="default"/>
        <w:b/>
        <w:i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3CF1489"/>
    <w:multiLevelType w:val="multilevel"/>
    <w:tmpl w:val="0D86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542FD"/>
    <w:multiLevelType w:val="multilevel"/>
    <w:tmpl w:val="58C0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D6D2F"/>
    <w:multiLevelType w:val="multilevel"/>
    <w:tmpl w:val="035C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A0758"/>
    <w:multiLevelType w:val="multilevel"/>
    <w:tmpl w:val="BD76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F06B25"/>
    <w:multiLevelType w:val="multilevel"/>
    <w:tmpl w:val="E0328AFC"/>
    <w:lvl w:ilvl="0">
      <w:start w:val="1"/>
      <w:numFmt w:val="decimal"/>
      <w:lvlText w:val="%1."/>
      <w:lvlJc w:val="left"/>
      <w:pPr>
        <w:ind w:left="462" w:hanging="360"/>
      </w:pPr>
      <w:rPr>
        <w:rFonts w:hint="default"/>
        <w:b/>
      </w:rPr>
    </w:lvl>
    <w:lvl w:ilvl="1">
      <w:start w:val="1"/>
      <w:numFmt w:val="decimal"/>
      <w:isLgl/>
      <w:lvlText w:val="%1.%2."/>
      <w:lvlJc w:val="left"/>
      <w:pPr>
        <w:ind w:left="822" w:hanging="720"/>
      </w:pPr>
      <w:rPr>
        <w:rFonts w:hint="default"/>
        <w:b/>
      </w:rPr>
    </w:lvl>
    <w:lvl w:ilvl="2">
      <w:start w:val="1"/>
      <w:numFmt w:val="decimal"/>
      <w:isLgl/>
      <w:lvlText w:val="%1.%2.%3."/>
      <w:lvlJc w:val="left"/>
      <w:pPr>
        <w:ind w:left="822" w:hanging="720"/>
      </w:pPr>
      <w:rPr>
        <w:rFonts w:hint="default"/>
        <w:b/>
      </w:rPr>
    </w:lvl>
    <w:lvl w:ilvl="3">
      <w:start w:val="1"/>
      <w:numFmt w:val="decimal"/>
      <w:isLgl/>
      <w:lvlText w:val="%1.%2.%3.%4."/>
      <w:lvlJc w:val="left"/>
      <w:pPr>
        <w:ind w:left="1182" w:hanging="1080"/>
      </w:pPr>
      <w:rPr>
        <w:rFonts w:hint="default"/>
        <w:b/>
      </w:rPr>
    </w:lvl>
    <w:lvl w:ilvl="4">
      <w:start w:val="1"/>
      <w:numFmt w:val="decimal"/>
      <w:isLgl/>
      <w:lvlText w:val="%1.%2.%3.%4.%5."/>
      <w:lvlJc w:val="left"/>
      <w:pPr>
        <w:ind w:left="1182" w:hanging="1080"/>
      </w:pPr>
      <w:rPr>
        <w:rFonts w:hint="default"/>
        <w:b/>
      </w:rPr>
    </w:lvl>
    <w:lvl w:ilvl="5">
      <w:start w:val="1"/>
      <w:numFmt w:val="decimal"/>
      <w:isLgl/>
      <w:lvlText w:val="%1.%2.%3.%4.%5.%6."/>
      <w:lvlJc w:val="left"/>
      <w:pPr>
        <w:ind w:left="1542" w:hanging="1440"/>
      </w:pPr>
      <w:rPr>
        <w:rFonts w:hint="default"/>
        <w:b/>
      </w:rPr>
    </w:lvl>
    <w:lvl w:ilvl="6">
      <w:start w:val="1"/>
      <w:numFmt w:val="decimal"/>
      <w:isLgl/>
      <w:lvlText w:val="%1.%2.%3.%4.%5.%6.%7."/>
      <w:lvlJc w:val="left"/>
      <w:pPr>
        <w:ind w:left="1542" w:hanging="1440"/>
      </w:pPr>
      <w:rPr>
        <w:rFonts w:hint="default"/>
        <w:b/>
      </w:rPr>
    </w:lvl>
    <w:lvl w:ilvl="7">
      <w:start w:val="1"/>
      <w:numFmt w:val="decimal"/>
      <w:isLgl/>
      <w:lvlText w:val="%1.%2.%3.%4.%5.%6.%7.%8."/>
      <w:lvlJc w:val="left"/>
      <w:pPr>
        <w:ind w:left="1902" w:hanging="1800"/>
      </w:pPr>
      <w:rPr>
        <w:rFonts w:hint="default"/>
        <w:b/>
      </w:rPr>
    </w:lvl>
    <w:lvl w:ilvl="8">
      <w:start w:val="1"/>
      <w:numFmt w:val="decimal"/>
      <w:isLgl/>
      <w:lvlText w:val="%1.%2.%3.%4.%5.%6.%7.%8.%9."/>
      <w:lvlJc w:val="left"/>
      <w:pPr>
        <w:ind w:left="2262" w:hanging="2160"/>
      </w:pPr>
      <w:rPr>
        <w:rFonts w:hint="default"/>
        <w:b/>
      </w:rPr>
    </w:lvl>
  </w:abstractNum>
  <w:abstractNum w:abstractNumId="18" w15:restartNumberingAfterBreak="0">
    <w:nsid w:val="45312FA3"/>
    <w:multiLevelType w:val="hybridMultilevel"/>
    <w:tmpl w:val="45C892C6"/>
    <w:lvl w:ilvl="0" w:tplc="EB969AE2">
      <w:start w:val="1"/>
      <w:numFmt w:val="bullet"/>
      <w:lvlText w:val="•"/>
      <w:lvlJc w:val="left"/>
      <w:pPr>
        <w:tabs>
          <w:tab w:val="num" w:pos="720"/>
        </w:tabs>
        <w:ind w:left="720" w:hanging="360"/>
      </w:pPr>
      <w:rPr>
        <w:rFonts w:ascii="Arial" w:hAnsi="Arial" w:hint="default"/>
      </w:rPr>
    </w:lvl>
    <w:lvl w:ilvl="1" w:tplc="360E27F6">
      <w:start w:val="1"/>
      <w:numFmt w:val="bullet"/>
      <w:lvlText w:val="•"/>
      <w:lvlJc w:val="left"/>
      <w:pPr>
        <w:tabs>
          <w:tab w:val="num" w:pos="1440"/>
        </w:tabs>
        <w:ind w:left="1440" w:hanging="360"/>
      </w:pPr>
      <w:rPr>
        <w:rFonts w:ascii="Arial" w:hAnsi="Arial" w:hint="default"/>
      </w:rPr>
    </w:lvl>
    <w:lvl w:ilvl="2" w:tplc="240A0001">
      <w:start w:val="1"/>
      <w:numFmt w:val="bullet"/>
      <w:lvlText w:val=""/>
      <w:lvlJc w:val="left"/>
      <w:pPr>
        <w:tabs>
          <w:tab w:val="num" w:pos="2160"/>
        </w:tabs>
        <w:ind w:left="2160" w:hanging="360"/>
      </w:pPr>
      <w:rPr>
        <w:rFonts w:ascii="Symbol" w:hAnsi="Symbol" w:hint="default"/>
      </w:rPr>
    </w:lvl>
    <w:lvl w:ilvl="3" w:tplc="F3E0934C" w:tentative="1">
      <w:start w:val="1"/>
      <w:numFmt w:val="bullet"/>
      <w:lvlText w:val="•"/>
      <w:lvlJc w:val="left"/>
      <w:pPr>
        <w:tabs>
          <w:tab w:val="num" w:pos="2880"/>
        </w:tabs>
        <w:ind w:left="2880" w:hanging="360"/>
      </w:pPr>
      <w:rPr>
        <w:rFonts w:ascii="Arial" w:hAnsi="Arial" w:hint="default"/>
      </w:rPr>
    </w:lvl>
    <w:lvl w:ilvl="4" w:tplc="762E41A8" w:tentative="1">
      <w:start w:val="1"/>
      <w:numFmt w:val="bullet"/>
      <w:lvlText w:val="•"/>
      <w:lvlJc w:val="left"/>
      <w:pPr>
        <w:tabs>
          <w:tab w:val="num" w:pos="3600"/>
        </w:tabs>
        <w:ind w:left="3600" w:hanging="360"/>
      </w:pPr>
      <w:rPr>
        <w:rFonts w:ascii="Arial" w:hAnsi="Arial" w:hint="default"/>
      </w:rPr>
    </w:lvl>
    <w:lvl w:ilvl="5" w:tplc="1F7A02D0" w:tentative="1">
      <w:start w:val="1"/>
      <w:numFmt w:val="bullet"/>
      <w:lvlText w:val="•"/>
      <w:lvlJc w:val="left"/>
      <w:pPr>
        <w:tabs>
          <w:tab w:val="num" w:pos="4320"/>
        </w:tabs>
        <w:ind w:left="4320" w:hanging="360"/>
      </w:pPr>
      <w:rPr>
        <w:rFonts w:ascii="Arial" w:hAnsi="Arial" w:hint="default"/>
      </w:rPr>
    </w:lvl>
    <w:lvl w:ilvl="6" w:tplc="5142BCE2" w:tentative="1">
      <w:start w:val="1"/>
      <w:numFmt w:val="bullet"/>
      <w:lvlText w:val="•"/>
      <w:lvlJc w:val="left"/>
      <w:pPr>
        <w:tabs>
          <w:tab w:val="num" w:pos="5040"/>
        </w:tabs>
        <w:ind w:left="5040" w:hanging="360"/>
      </w:pPr>
      <w:rPr>
        <w:rFonts w:ascii="Arial" w:hAnsi="Arial" w:hint="default"/>
      </w:rPr>
    </w:lvl>
    <w:lvl w:ilvl="7" w:tplc="B2A299EC" w:tentative="1">
      <w:start w:val="1"/>
      <w:numFmt w:val="bullet"/>
      <w:lvlText w:val="•"/>
      <w:lvlJc w:val="left"/>
      <w:pPr>
        <w:tabs>
          <w:tab w:val="num" w:pos="5760"/>
        </w:tabs>
        <w:ind w:left="5760" w:hanging="360"/>
      </w:pPr>
      <w:rPr>
        <w:rFonts w:ascii="Arial" w:hAnsi="Arial" w:hint="default"/>
      </w:rPr>
    </w:lvl>
    <w:lvl w:ilvl="8" w:tplc="7E306C8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A5669AD"/>
    <w:multiLevelType w:val="multilevel"/>
    <w:tmpl w:val="DC68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B37408"/>
    <w:multiLevelType w:val="multilevel"/>
    <w:tmpl w:val="4D18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0064AD"/>
    <w:multiLevelType w:val="multilevel"/>
    <w:tmpl w:val="2146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8"/>
  </w:num>
  <w:num w:numId="3">
    <w:abstractNumId w:val="17"/>
  </w:num>
  <w:num w:numId="4">
    <w:abstractNumId w:val="15"/>
  </w:num>
  <w:num w:numId="5">
    <w:abstractNumId w:val="19"/>
    <w:lvlOverride w:ilvl="0">
      <w:lvl w:ilvl="0">
        <w:numFmt w:val="lowerLetter"/>
        <w:lvlText w:val="%1."/>
        <w:lvlJc w:val="left"/>
      </w:lvl>
    </w:lvlOverride>
  </w:num>
  <w:num w:numId="6">
    <w:abstractNumId w:val="21"/>
    <w:lvlOverride w:ilvl="0">
      <w:lvl w:ilvl="0">
        <w:numFmt w:val="lowerLetter"/>
        <w:lvlText w:val="%1."/>
        <w:lvlJc w:val="left"/>
      </w:lvl>
    </w:lvlOverride>
  </w:num>
  <w:num w:numId="7">
    <w:abstractNumId w:val="20"/>
  </w:num>
  <w:num w:numId="8">
    <w:abstractNumId w:val="16"/>
  </w:num>
  <w:num w:numId="9">
    <w:abstractNumId w:val="13"/>
  </w:num>
  <w:num w:numId="10">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64D"/>
    <w:rsid w:val="0000694A"/>
    <w:rsid w:val="0002686E"/>
    <w:rsid w:val="00032D13"/>
    <w:rsid w:val="0004254E"/>
    <w:rsid w:val="00043F26"/>
    <w:rsid w:val="00066A61"/>
    <w:rsid w:val="00093AC4"/>
    <w:rsid w:val="000A232E"/>
    <w:rsid w:val="000B3802"/>
    <w:rsid w:val="000D1A71"/>
    <w:rsid w:val="000F1413"/>
    <w:rsid w:val="000F75B0"/>
    <w:rsid w:val="00103ED5"/>
    <w:rsid w:val="00110D0D"/>
    <w:rsid w:val="0011200E"/>
    <w:rsid w:val="00143BF3"/>
    <w:rsid w:val="00146D55"/>
    <w:rsid w:val="001474F1"/>
    <w:rsid w:val="00152C21"/>
    <w:rsid w:val="001540C6"/>
    <w:rsid w:val="001556BA"/>
    <w:rsid w:val="001563C3"/>
    <w:rsid w:val="00165329"/>
    <w:rsid w:val="00183D8F"/>
    <w:rsid w:val="001A32CF"/>
    <w:rsid w:val="001A7E1B"/>
    <w:rsid w:val="001C2068"/>
    <w:rsid w:val="001C5847"/>
    <w:rsid w:val="001C71E9"/>
    <w:rsid w:val="001F49A6"/>
    <w:rsid w:val="00201E50"/>
    <w:rsid w:val="0020352C"/>
    <w:rsid w:val="00205871"/>
    <w:rsid w:val="002272BC"/>
    <w:rsid w:val="00237717"/>
    <w:rsid w:val="00245258"/>
    <w:rsid w:val="0024785E"/>
    <w:rsid w:val="0028399C"/>
    <w:rsid w:val="002932A0"/>
    <w:rsid w:val="002A0534"/>
    <w:rsid w:val="002A5ED9"/>
    <w:rsid w:val="002C1783"/>
    <w:rsid w:val="002C63FB"/>
    <w:rsid w:val="002E59ED"/>
    <w:rsid w:val="003121CB"/>
    <w:rsid w:val="00315069"/>
    <w:rsid w:val="00321AA6"/>
    <w:rsid w:val="003309D7"/>
    <w:rsid w:val="003331AF"/>
    <w:rsid w:val="00340416"/>
    <w:rsid w:val="00344526"/>
    <w:rsid w:val="0035145F"/>
    <w:rsid w:val="00351C81"/>
    <w:rsid w:val="003522BA"/>
    <w:rsid w:val="003555E5"/>
    <w:rsid w:val="00360364"/>
    <w:rsid w:val="003611BE"/>
    <w:rsid w:val="003B0BCF"/>
    <w:rsid w:val="003C7B2B"/>
    <w:rsid w:val="00407413"/>
    <w:rsid w:val="00410353"/>
    <w:rsid w:val="004146F7"/>
    <w:rsid w:val="004303FF"/>
    <w:rsid w:val="00430592"/>
    <w:rsid w:val="00445C4C"/>
    <w:rsid w:val="004574C1"/>
    <w:rsid w:val="00460988"/>
    <w:rsid w:val="00460FD0"/>
    <w:rsid w:val="00471046"/>
    <w:rsid w:val="00476BFA"/>
    <w:rsid w:val="00484978"/>
    <w:rsid w:val="004C02B1"/>
    <w:rsid w:val="004E2B45"/>
    <w:rsid w:val="004F3752"/>
    <w:rsid w:val="00515F23"/>
    <w:rsid w:val="0053425D"/>
    <w:rsid w:val="00542E9B"/>
    <w:rsid w:val="00547C35"/>
    <w:rsid w:val="005574C4"/>
    <w:rsid w:val="00562DD0"/>
    <w:rsid w:val="0057104D"/>
    <w:rsid w:val="005B5997"/>
    <w:rsid w:val="005D3569"/>
    <w:rsid w:val="005E05D2"/>
    <w:rsid w:val="005E5E7E"/>
    <w:rsid w:val="006105C0"/>
    <w:rsid w:val="006159BC"/>
    <w:rsid w:val="006459A2"/>
    <w:rsid w:val="006605F3"/>
    <w:rsid w:val="00672AEA"/>
    <w:rsid w:val="00683D56"/>
    <w:rsid w:val="00696B0F"/>
    <w:rsid w:val="006B6910"/>
    <w:rsid w:val="006C124C"/>
    <w:rsid w:val="006C2426"/>
    <w:rsid w:val="006C4BC2"/>
    <w:rsid w:val="006E2C5D"/>
    <w:rsid w:val="006E6AC6"/>
    <w:rsid w:val="006F46D3"/>
    <w:rsid w:val="006F7111"/>
    <w:rsid w:val="00700557"/>
    <w:rsid w:val="00745100"/>
    <w:rsid w:val="00763A1E"/>
    <w:rsid w:val="00771682"/>
    <w:rsid w:val="007718D9"/>
    <w:rsid w:val="00776EF0"/>
    <w:rsid w:val="007900CA"/>
    <w:rsid w:val="0079764A"/>
    <w:rsid w:val="007A07F3"/>
    <w:rsid w:val="007A2038"/>
    <w:rsid w:val="007A6B7B"/>
    <w:rsid w:val="007F0DDA"/>
    <w:rsid w:val="0081631E"/>
    <w:rsid w:val="00842ECB"/>
    <w:rsid w:val="00844347"/>
    <w:rsid w:val="008504AF"/>
    <w:rsid w:val="00854248"/>
    <w:rsid w:val="00856F26"/>
    <w:rsid w:val="00857952"/>
    <w:rsid w:val="00885912"/>
    <w:rsid w:val="00897E54"/>
    <w:rsid w:val="008B1619"/>
    <w:rsid w:val="008C0610"/>
    <w:rsid w:val="008C1FEA"/>
    <w:rsid w:val="008D0479"/>
    <w:rsid w:val="008D6FCF"/>
    <w:rsid w:val="008D7375"/>
    <w:rsid w:val="008D7451"/>
    <w:rsid w:val="008E5B72"/>
    <w:rsid w:val="008E6193"/>
    <w:rsid w:val="008F5E42"/>
    <w:rsid w:val="009033AE"/>
    <w:rsid w:val="00914FDB"/>
    <w:rsid w:val="00932774"/>
    <w:rsid w:val="00936B71"/>
    <w:rsid w:val="00957184"/>
    <w:rsid w:val="009701A7"/>
    <w:rsid w:val="009A2528"/>
    <w:rsid w:val="009D03D7"/>
    <w:rsid w:val="00A201C5"/>
    <w:rsid w:val="00A31024"/>
    <w:rsid w:val="00A3595E"/>
    <w:rsid w:val="00A456B7"/>
    <w:rsid w:val="00A5014D"/>
    <w:rsid w:val="00A51B8E"/>
    <w:rsid w:val="00A675E1"/>
    <w:rsid w:val="00A747EF"/>
    <w:rsid w:val="00AA67F8"/>
    <w:rsid w:val="00AB5FA7"/>
    <w:rsid w:val="00AC0116"/>
    <w:rsid w:val="00AD4596"/>
    <w:rsid w:val="00B106E3"/>
    <w:rsid w:val="00B12AC7"/>
    <w:rsid w:val="00B2771C"/>
    <w:rsid w:val="00B634EE"/>
    <w:rsid w:val="00B63DB3"/>
    <w:rsid w:val="00B75B17"/>
    <w:rsid w:val="00B84BDE"/>
    <w:rsid w:val="00B953CB"/>
    <w:rsid w:val="00BB4DD0"/>
    <w:rsid w:val="00BB545E"/>
    <w:rsid w:val="00BB7782"/>
    <w:rsid w:val="00BC6432"/>
    <w:rsid w:val="00C0092E"/>
    <w:rsid w:val="00C02363"/>
    <w:rsid w:val="00C550D6"/>
    <w:rsid w:val="00C57C9B"/>
    <w:rsid w:val="00C82B2E"/>
    <w:rsid w:val="00C94580"/>
    <w:rsid w:val="00C95FE3"/>
    <w:rsid w:val="00CC1C85"/>
    <w:rsid w:val="00CE064D"/>
    <w:rsid w:val="00CE21D1"/>
    <w:rsid w:val="00CF0F7C"/>
    <w:rsid w:val="00D01980"/>
    <w:rsid w:val="00D02C91"/>
    <w:rsid w:val="00D15B2D"/>
    <w:rsid w:val="00D17E7B"/>
    <w:rsid w:val="00D54658"/>
    <w:rsid w:val="00D62D28"/>
    <w:rsid w:val="00D66A93"/>
    <w:rsid w:val="00D67804"/>
    <w:rsid w:val="00D77C3B"/>
    <w:rsid w:val="00D806C8"/>
    <w:rsid w:val="00D84805"/>
    <w:rsid w:val="00D965C7"/>
    <w:rsid w:val="00DD74D2"/>
    <w:rsid w:val="00DD7E87"/>
    <w:rsid w:val="00DF190F"/>
    <w:rsid w:val="00E05B6B"/>
    <w:rsid w:val="00E229AD"/>
    <w:rsid w:val="00E50D74"/>
    <w:rsid w:val="00E64AC0"/>
    <w:rsid w:val="00E70FE9"/>
    <w:rsid w:val="00E7421F"/>
    <w:rsid w:val="00E76459"/>
    <w:rsid w:val="00EA1971"/>
    <w:rsid w:val="00EA3288"/>
    <w:rsid w:val="00EA5B9C"/>
    <w:rsid w:val="00EA72AF"/>
    <w:rsid w:val="00EF7747"/>
    <w:rsid w:val="00F0607C"/>
    <w:rsid w:val="00F22738"/>
    <w:rsid w:val="00F26170"/>
    <w:rsid w:val="00F34697"/>
    <w:rsid w:val="00F36001"/>
    <w:rsid w:val="00F42C21"/>
    <w:rsid w:val="00F51436"/>
    <w:rsid w:val="00F55FD8"/>
    <w:rsid w:val="00F57A24"/>
    <w:rsid w:val="00F70523"/>
    <w:rsid w:val="00F779D3"/>
    <w:rsid w:val="00F81971"/>
    <w:rsid w:val="00FE6372"/>
    <w:rsid w:val="00FF59F2"/>
  </w:rsids>
  <m:mathPr>
    <m:mathFont m:val="Cambria Math"/>
    <m:brkBin m:val="before"/>
    <m:brkBinSub m:val="--"/>
    <m:smallFrac m:val="0"/>
    <m:dispDef/>
    <m:lMargin m:val="0"/>
    <m:rMargin m:val="0"/>
    <m:defJc m:val="centerGroup"/>
    <m:wrapIndent m:val="1440"/>
    <m:intLim m:val="subSup"/>
    <m:naryLim m:val="undOvr"/>
  </m:mathPr>
  <w:themeFontLang w:val="es-CO"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17255B-B73D-4C4D-B9BE-1D1FFE4C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569"/>
    <w:pPr>
      <w:suppressAutoHyphens/>
    </w:pPr>
    <w:rPr>
      <w:lang w:val="es-ES" w:eastAsia="ar-SA"/>
    </w:rPr>
  </w:style>
  <w:style w:type="paragraph" w:styleId="Ttulo1">
    <w:name w:val="heading 1"/>
    <w:basedOn w:val="Normal"/>
    <w:next w:val="Normal"/>
    <w:link w:val="Ttulo1Car"/>
    <w:uiPriority w:val="9"/>
    <w:qFormat/>
    <w:rsid w:val="005D3569"/>
    <w:pPr>
      <w:keepNext/>
      <w:jc w:val="center"/>
      <w:outlineLvl w:val="0"/>
    </w:pPr>
    <w:rPr>
      <w:rFonts w:ascii="Arial" w:hAnsi="Arial" w:cs="Arial"/>
      <w:b/>
      <w:bCs/>
      <w:sz w:val="16"/>
    </w:rPr>
  </w:style>
  <w:style w:type="paragraph" w:styleId="Ttulo2">
    <w:name w:val="heading 2"/>
    <w:basedOn w:val="Normal"/>
    <w:next w:val="Normal"/>
    <w:link w:val="Ttulo2Car"/>
    <w:uiPriority w:val="9"/>
    <w:qFormat/>
    <w:rsid w:val="005D3569"/>
    <w:pPr>
      <w:keepNext/>
      <w:outlineLvl w:val="1"/>
    </w:pPr>
    <w:rPr>
      <w:rFonts w:ascii="Arial" w:hAnsi="Arial" w:cs="Arial"/>
      <w:sz w:val="24"/>
    </w:rPr>
  </w:style>
  <w:style w:type="paragraph" w:styleId="Ttulo3">
    <w:name w:val="heading 3"/>
    <w:basedOn w:val="Normal"/>
    <w:next w:val="Normal"/>
    <w:link w:val="Ttulo3Car"/>
    <w:uiPriority w:val="9"/>
    <w:qFormat/>
    <w:rsid w:val="005D3569"/>
    <w:pPr>
      <w:keepNext/>
      <w:ind w:left="1276"/>
      <w:jc w:val="both"/>
      <w:outlineLvl w:val="2"/>
    </w:pPr>
    <w:rPr>
      <w:rFonts w:ascii="Arial" w:hAnsi="Arial"/>
      <w:sz w:val="24"/>
    </w:rPr>
  </w:style>
  <w:style w:type="paragraph" w:styleId="Ttulo4">
    <w:name w:val="heading 4"/>
    <w:basedOn w:val="Normal"/>
    <w:next w:val="Normal"/>
    <w:link w:val="Ttulo4Car"/>
    <w:uiPriority w:val="9"/>
    <w:qFormat/>
    <w:rsid w:val="005D3569"/>
    <w:pPr>
      <w:keepNext/>
      <w:ind w:left="851"/>
      <w:jc w:val="both"/>
      <w:outlineLvl w:val="3"/>
    </w:pPr>
    <w:rPr>
      <w:rFonts w:ascii="Arial" w:hAnsi="Arial"/>
      <w:sz w:val="24"/>
    </w:rPr>
  </w:style>
  <w:style w:type="paragraph" w:styleId="Ttulo5">
    <w:name w:val="heading 5"/>
    <w:basedOn w:val="Normal"/>
    <w:next w:val="Normal"/>
    <w:link w:val="Ttulo5Car"/>
    <w:uiPriority w:val="9"/>
    <w:qFormat/>
    <w:rsid w:val="005D3569"/>
    <w:pPr>
      <w:keepNext/>
      <w:tabs>
        <w:tab w:val="left" w:pos="1701"/>
      </w:tabs>
      <w:jc w:val="both"/>
      <w:outlineLvl w:val="4"/>
    </w:pPr>
    <w:rPr>
      <w:rFonts w:ascii="Arial" w:hAnsi="Arial"/>
      <w:color w:val="FF0000"/>
      <w:sz w:val="24"/>
    </w:rPr>
  </w:style>
  <w:style w:type="paragraph" w:styleId="Ttulo6">
    <w:name w:val="heading 6"/>
    <w:basedOn w:val="Normal"/>
    <w:next w:val="Normal"/>
    <w:link w:val="Ttulo6Car"/>
    <w:qFormat/>
    <w:rsid w:val="005D3569"/>
    <w:pPr>
      <w:keepNext/>
      <w:jc w:val="center"/>
      <w:outlineLvl w:val="5"/>
    </w:pPr>
    <w:rPr>
      <w:rFonts w:ascii="Arial" w:hAnsi="Arial" w:cs="Arial"/>
      <w:b/>
      <w:bCs/>
      <w:sz w:val="24"/>
    </w:rPr>
  </w:style>
  <w:style w:type="paragraph" w:styleId="Ttulo7">
    <w:name w:val="heading 7"/>
    <w:basedOn w:val="Normal"/>
    <w:next w:val="Normal"/>
    <w:link w:val="Ttulo7Car"/>
    <w:uiPriority w:val="9"/>
    <w:qFormat/>
    <w:rsid w:val="005D3569"/>
    <w:pPr>
      <w:keepNext/>
      <w:jc w:val="center"/>
      <w:outlineLvl w:val="6"/>
    </w:pPr>
    <w:rPr>
      <w:rFonts w:ascii="Arial" w:hAnsi="Arial" w:cs="Arial"/>
      <w:b/>
      <w:bCs/>
      <w:sz w:val="32"/>
      <w:szCs w:val="32"/>
    </w:rPr>
  </w:style>
  <w:style w:type="paragraph" w:styleId="Ttulo8">
    <w:name w:val="heading 8"/>
    <w:basedOn w:val="Normal"/>
    <w:next w:val="Normal"/>
    <w:link w:val="Ttulo8Car"/>
    <w:uiPriority w:val="9"/>
    <w:qFormat/>
    <w:rsid w:val="005D3569"/>
    <w:pPr>
      <w:keepNext/>
      <w:jc w:val="center"/>
      <w:outlineLvl w:val="7"/>
    </w:pPr>
    <w:rPr>
      <w:rFonts w:ascii="Arial" w:hAnsi="Arial" w:cs="Arial"/>
      <w:b/>
      <w:bCs/>
    </w:rPr>
  </w:style>
  <w:style w:type="paragraph" w:styleId="Ttulo9">
    <w:name w:val="heading 9"/>
    <w:basedOn w:val="Normal"/>
    <w:next w:val="Normal"/>
    <w:link w:val="Ttulo9Car"/>
    <w:uiPriority w:val="9"/>
    <w:qFormat/>
    <w:rsid w:val="005D3569"/>
    <w:pPr>
      <w:keepNext/>
      <w:ind w:left="426"/>
      <w:jc w:val="both"/>
      <w:outlineLvl w:val="8"/>
    </w:pPr>
    <w:rPr>
      <w:rFonts w:ascii="Arial" w:hAnsi="Arial"/>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5z0">
    <w:name w:val="WW8Num5z0"/>
    <w:rsid w:val="005D3569"/>
    <w:rPr>
      <w:rFonts w:ascii="Symbol" w:hAnsi="Symbol" w:cs="Courier New"/>
      <w:sz w:val="18"/>
      <w:szCs w:val="18"/>
    </w:rPr>
  </w:style>
  <w:style w:type="character" w:customStyle="1" w:styleId="WW8Num6z0">
    <w:name w:val="WW8Num6z0"/>
    <w:rsid w:val="005D3569"/>
    <w:rPr>
      <w:rFonts w:ascii="Symbol" w:hAnsi="Symbol" w:cs="Courier New"/>
      <w:sz w:val="18"/>
      <w:szCs w:val="18"/>
    </w:rPr>
  </w:style>
  <w:style w:type="character" w:customStyle="1" w:styleId="WW8Num8z0">
    <w:name w:val="WW8Num8z0"/>
    <w:rsid w:val="005D3569"/>
    <w:rPr>
      <w:rFonts w:ascii="Symbol" w:hAnsi="Symbol"/>
    </w:rPr>
  </w:style>
  <w:style w:type="character" w:customStyle="1" w:styleId="WW8Num9z0">
    <w:name w:val="WW8Num9z0"/>
    <w:rsid w:val="005D3569"/>
    <w:rPr>
      <w:rFonts w:ascii="Symbol" w:hAnsi="Symbol" w:cs="Courier New"/>
      <w:sz w:val="18"/>
      <w:szCs w:val="18"/>
    </w:rPr>
  </w:style>
  <w:style w:type="character" w:customStyle="1" w:styleId="WW8Num10z0">
    <w:name w:val="WW8Num10z0"/>
    <w:rsid w:val="005D3569"/>
    <w:rPr>
      <w:rFonts w:ascii="Symbol" w:hAnsi="Symbol" w:cs="Courier New"/>
      <w:sz w:val="18"/>
      <w:szCs w:val="18"/>
    </w:rPr>
  </w:style>
  <w:style w:type="character" w:customStyle="1" w:styleId="WW8Num11z0">
    <w:name w:val="WW8Num11z0"/>
    <w:rsid w:val="005D3569"/>
    <w:rPr>
      <w:rFonts w:ascii="Symbol" w:hAnsi="Symbol"/>
    </w:rPr>
  </w:style>
  <w:style w:type="character" w:customStyle="1" w:styleId="WW8Num12z0">
    <w:name w:val="WW8Num12z0"/>
    <w:rsid w:val="005D3569"/>
    <w:rPr>
      <w:rFonts w:ascii="Symbol" w:hAnsi="Symbol"/>
    </w:rPr>
  </w:style>
  <w:style w:type="character" w:customStyle="1" w:styleId="Absatz-Standardschriftart">
    <w:name w:val="Absatz-Standardschriftart"/>
    <w:rsid w:val="005D3569"/>
  </w:style>
  <w:style w:type="character" w:customStyle="1" w:styleId="WW8Num7z0">
    <w:name w:val="WW8Num7z0"/>
    <w:rsid w:val="005D3569"/>
    <w:rPr>
      <w:rFonts w:ascii="Symbol" w:hAnsi="Symbol" w:cs="Courier New"/>
      <w:sz w:val="18"/>
      <w:szCs w:val="18"/>
    </w:rPr>
  </w:style>
  <w:style w:type="character" w:customStyle="1" w:styleId="WW8Num13z0">
    <w:name w:val="WW8Num13z0"/>
    <w:rsid w:val="005D3569"/>
    <w:rPr>
      <w:rFonts w:ascii="Symbol" w:hAnsi="Symbol" w:cs="Courier New"/>
      <w:sz w:val="18"/>
      <w:szCs w:val="18"/>
    </w:rPr>
  </w:style>
  <w:style w:type="character" w:customStyle="1" w:styleId="WW8Num14z0">
    <w:name w:val="WW8Num14z0"/>
    <w:rsid w:val="005D3569"/>
    <w:rPr>
      <w:rFonts w:ascii="Symbol" w:hAnsi="Symbol" w:cs="Courier New"/>
      <w:sz w:val="18"/>
      <w:szCs w:val="18"/>
    </w:rPr>
  </w:style>
  <w:style w:type="character" w:customStyle="1" w:styleId="WW8Num15z0">
    <w:name w:val="WW8Num15z0"/>
    <w:rsid w:val="005D3569"/>
    <w:rPr>
      <w:rFonts w:ascii="Symbol" w:hAnsi="Symbol" w:cs="Courier New"/>
      <w:sz w:val="18"/>
      <w:szCs w:val="18"/>
    </w:rPr>
  </w:style>
  <w:style w:type="character" w:customStyle="1" w:styleId="WW8Num16z0">
    <w:name w:val="WW8Num16z0"/>
    <w:rsid w:val="005D3569"/>
    <w:rPr>
      <w:rFonts w:ascii="Symbol" w:hAnsi="Symbol" w:cs="Courier New"/>
      <w:sz w:val="18"/>
      <w:szCs w:val="18"/>
    </w:rPr>
  </w:style>
  <w:style w:type="character" w:customStyle="1" w:styleId="WW8Num17z0">
    <w:name w:val="WW8Num17z0"/>
    <w:rsid w:val="005D3569"/>
    <w:rPr>
      <w:rFonts w:ascii="Symbol" w:hAnsi="Symbol" w:cs="Courier New"/>
      <w:sz w:val="18"/>
      <w:szCs w:val="18"/>
    </w:rPr>
  </w:style>
  <w:style w:type="character" w:customStyle="1" w:styleId="WW-Fuentedeprrafopredeter">
    <w:name w:val="WW-Fuente de párrafo predeter."/>
    <w:rsid w:val="005D3569"/>
  </w:style>
  <w:style w:type="character" w:customStyle="1" w:styleId="WW8Num7z1">
    <w:name w:val="WW8Num7z1"/>
    <w:rsid w:val="005D3569"/>
    <w:rPr>
      <w:b/>
    </w:rPr>
  </w:style>
  <w:style w:type="character" w:customStyle="1" w:styleId="WW8Num12z1">
    <w:name w:val="WW8Num12z1"/>
    <w:rsid w:val="005D3569"/>
    <w:rPr>
      <w:rFonts w:ascii="Courier New" w:hAnsi="Courier New"/>
    </w:rPr>
  </w:style>
  <w:style w:type="character" w:customStyle="1" w:styleId="WW8Num12z2">
    <w:name w:val="WW8Num12z2"/>
    <w:rsid w:val="005D3569"/>
    <w:rPr>
      <w:rFonts w:ascii="Wingdings" w:hAnsi="Wingdings"/>
    </w:rPr>
  </w:style>
  <w:style w:type="character" w:customStyle="1" w:styleId="WW8Num18z0">
    <w:name w:val="WW8Num18z0"/>
    <w:rsid w:val="005D3569"/>
    <w:rPr>
      <w:rFonts w:ascii="Symbol" w:hAnsi="Symbol"/>
    </w:rPr>
  </w:style>
  <w:style w:type="character" w:customStyle="1" w:styleId="WW8Num24z0">
    <w:name w:val="WW8Num24z0"/>
    <w:rsid w:val="005D3569"/>
    <w:rPr>
      <w:rFonts w:ascii="Symbol" w:hAnsi="Symbol"/>
    </w:rPr>
  </w:style>
  <w:style w:type="character" w:customStyle="1" w:styleId="WW8Num24z1">
    <w:name w:val="WW8Num24z1"/>
    <w:rsid w:val="005D3569"/>
    <w:rPr>
      <w:rFonts w:ascii="Courier New" w:hAnsi="Courier New"/>
    </w:rPr>
  </w:style>
  <w:style w:type="character" w:customStyle="1" w:styleId="WW8Num24z2">
    <w:name w:val="WW8Num24z2"/>
    <w:rsid w:val="005D3569"/>
    <w:rPr>
      <w:rFonts w:ascii="Wingdings" w:hAnsi="Wingdings"/>
    </w:rPr>
  </w:style>
  <w:style w:type="character" w:customStyle="1" w:styleId="WW8NumSt20z0">
    <w:name w:val="WW8NumSt20z0"/>
    <w:rsid w:val="005D3569"/>
    <w:rPr>
      <w:rFonts w:ascii="Symbol" w:hAnsi="Symbol"/>
    </w:rPr>
  </w:style>
  <w:style w:type="character" w:customStyle="1" w:styleId="WW8NumSt27z0">
    <w:name w:val="WW8NumSt27z0"/>
    <w:rsid w:val="005D3569"/>
    <w:rPr>
      <w:rFonts w:ascii="Symbol" w:hAnsi="Symbol"/>
    </w:rPr>
  </w:style>
  <w:style w:type="character" w:customStyle="1" w:styleId="WW-Fuentedeprrafopredeter1">
    <w:name w:val="WW-Fuente de párrafo predeter.1"/>
    <w:rsid w:val="005D3569"/>
  </w:style>
  <w:style w:type="character" w:styleId="Nmerodepgina">
    <w:name w:val="page number"/>
    <w:basedOn w:val="WW-Fuentedeprrafopredeter1"/>
    <w:semiHidden/>
    <w:rsid w:val="005D3569"/>
  </w:style>
  <w:style w:type="character" w:customStyle="1" w:styleId="Carcterdenumeracin">
    <w:name w:val="Carácter de numeración"/>
    <w:rsid w:val="005D3569"/>
  </w:style>
  <w:style w:type="character" w:customStyle="1" w:styleId="Vietas">
    <w:name w:val="Viñetas"/>
    <w:rsid w:val="005D3569"/>
    <w:rPr>
      <w:rFonts w:ascii="StarSymbol" w:eastAsia="StarSymbol" w:hAnsi="StarSymbol" w:cs="Courier New"/>
      <w:sz w:val="18"/>
      <w:szCs w:val="18"/>
    </w:rPr>
  </w:style>
  <w:style w:type="paragraph" w:styleId="Textoindependiente">
    <w:name w:val="Body Text"/>
    <w:basedOn w:val="Normal"/>
    <w:semiHidden/>
    <w:rsid w:val="005D3569"/>
    <w:pPr>
      <w:jc w:val="both"/>
    </w:pPr>
    <w:rPr>
      <w:sz w:val="24"/>
    </w:rPr>
  </w:style>
  <w:style w:type="paragraph" w:styleId="Lista">
    <w:name w:val="List"/>
    <w:basedOn w:val="Textoindependiente"/>
    <w:semiHidden/>
    <w:rsid w:val="005D3569"/>
    <w:rPr>
      <w:rFonts w:cs="MS Mincho"/>
    </w:rPr>
  </w:style>
  <w:style w:type="paragraph" w:customStyle="1" w:styleId="Etiqueta">
    <w:name w:val="Etiqueta"/>
    <w:basedOn w:val="Normal"/>
    <w:rsid w:val="005D3569"/>
    <w:pPr>
      <w:suppressLineNumbers/>
      <w:spacing w:before="120" w:after="120"/>
    </w:pPr>
    <w:rPr>
      <w:rFonts w:cs="MS Mincho"/>
      <w:i/>
      <w:iCs/>
    </w:rPr>
  </w:style>
  <w:style w:type="paragraph" w:customStyle="1" w:styleId="ndice">
    <w:name w:val="Índice"/>
    <w:basedOn w:val="Normal"/>
    <w:rsid w:val="005D3569"/>
    <w:pPr>
      <w:suppressLineNumbers/>
    </w:pPr>
    <w:rPr>
      <w:rFonts w:cs="MS Mincho"/>
    </w:rPr>
  </w:style>
  <w:style w:type="paragraph" w:styleId="Encabezado">
    <w:name w:val="header"/>
    <w:basedOn w:val="Normal"/>
    <w:next w:val="Textoindependiente"/>
    <w:semiHidden/>
    <w:rsid w:val="005D3569"/>
    <w:pPr>
      <w:keepNext/>
      <w:spacing w:before="240" w:after="120"/>
    </w:pPr>
    <w:rPr>
      <w:rFonts w:ascii="Arial" w:eastAsia="MS Mincho" w:hAnsi="Arial" w:cs="MS Mincho"/>
      <w:sz w:val="28"/>
      <w:szCs w:val="28"/>
    </w:rPr>
  </w:style>
  <w:style w:type="paragraph" w:styleId="Sangra2detindependiente">
    <w:name w:val="Body Text Indent 2"/>
    <w:basedOn w:val="Normal"/>
    <w:semiHidden/>
    <w:rsid w:val="005D3569"/>
    <w:pPr>
      <w:ind w:left="1276"/>
      <w:jc w:val="both"/>
    </w:pPr>
    <w:rPr>
      <w:rFonts w:ascii="Arial" w:hAnsi="Arial"/>
      <w:sz w:val="24"/>
    </w:rPr>
  </w:style>
  <w:style w:type="paragraph" w:styleId="Sangradetextonormal">
    <w:name w:val="Body Text Indent"/>
    <w:basedOn w:val="Normal"/>
    <w:semiHidden/>
    <w:rsid w:val="005D3569"/>
    <w:pPr>
      <w:ind w:left="540"/>
      <w:jc w:val="both"/>
    </w:pPr>
    <w:rPr>
      <w:sz w:val="24"/>
    </w:rPr>
  </w:style>
  <w:style w:type="paragraph" w:styleId="Piedepgina">
    <w:name w:val="footer"/>
    <w:basedOn w:val="Normal"/>
    <w:semiHidden/>
    <w:rsid w:val="005D3569"/>
    <w:pPr>
      <w:tabs>
        <w:tab w:val="center" w:pos="4252"/>
        <w:tab w:val="right" w:pos="8504"/>
      </w:tabs>
    </w:pPr>
  </w:style>
  <w:style w:type="paragraph" w:styleId="Textoindependiente2">
    <w:name w:val="Body Text 2"/>
    <w:basedOn w:val="Normal"/>
    <w:semiHidden/>
    <w:rsid w:val="005D3569"/>
    <w:rPr>
      <w:rFonts w:ascii="Arial" w:hAnsi="Arial" w:cs="Arial"/>
      <w:sz w:val="24"/>
    </w:rPr>
  </w:style>
  <w:style w:type="paragraph" w:customStyle="1" w:styleId="SUPERVISA">
    <w:name w:val="SUPERVISA"/>
    <w:basedOn w:val="Normal"/>
    <w:rsid w:val="005D3569"/>
    <w:pPr>
      <w:overflowPunct w:val="0"/>
      <w:autoSpaceDE w:val="0"/>
      <w:jc w:val="both"/>
      <w:textAlignment w:val="baseline"/>
    </w:pPr>
    <w:rPr>
      <w:rFonts w:ascii="Arial" w:hAnsi="Arial"/>
      <w:sz w:val="22"/>
      <w:lang w:val="es-ES_tradnl"/>
    </w:rPr>
  </w:style>
  <w:style w:type="paragraph" w:styleId="Sangra3detindependiente">
    <w:name w:val="Body Text Indent 3"/>
    <w:basedOn w:val="Normal"/>
    <w:semiHidden/>
    <w:rsid w:val="005D3569"/>
    <w:pPr>
      <w:tabs>
        <w:tab w:val="left" w:pos="1134"/>
      </w:tabs>
      <w:ind w:left="916"/>
      <w:jc w:val="both"/>
    </w:pPr>
    <w:rPr>
      <w:rFonts w:ascii="Arial" w:hAnsi="Arial"/>
      <w:bCs/>
      <w:sz w:val="24"/>
    </w:rPr>
  </w:style>
  <w:style w:type="paragraph" w:customStyle="1" w:styleId="Contenidodelatabla">
    <w:name w:val="Contenido de la tabla"/>
    <w:basedOn w:val="Normal"/>
    <w:rsid w:val="005D3569"/>
    <w:pPr>
      <w:suppressLineNumbers/>
    </w:pPr>
  </w:style>
  <w:style w:type="paragraph" w:customStyle="1" w:styleId="Encabezadodelatabla">
    <w:name w:val="Encabezado de la tabla"/>
    <w:basedOn w:val="Contenidodelatabla"/>
    <w:rsid w:val="005D3569"/>
    <w:pPr>
      <w:jc w:val="center"/>
    </w:pPr>
    <w:rPr>
      <w:b/>
      <w:bCs/>
      <w:i/>
      <w:iCs/>
    </w:rPr>
  </w:style>
  <w:style w:type="paragraph" w:customStyle="1" w:styleId="Contenidodelmarco">
    <w:name w:val="Contenido del marco"/>
    <w:basedOn w:val="Textoindependiente"/>
    <w:rsid w:val="005D3569"/>
  </w:style>
  <w:style w:type="paragraph" w:customStyle="1" w:styleId="WW-Sangra2detindependiente">
    <w:name w:val="WW-Sangría 2 de t. independiente"/>
    <w:basedOn w:val="Normal"/>
    <w:rsid w:val="005D3569"/>
    <w:pPr>
      <w:ind w:left="851"/>
      <w:jc w:val="both"/>
    </w:pPr>
    <w:rPr>
      <w:rFonts w:ascii="Arial" w:hAnsi="Arial"/>
      <w:sz w:val="24"/>
    </w:rPr>
  </w:style>
  <w:style w:type="character" w:styleId="Hipervnculo">
    <w:name w:val="Hyperlink"/>
    <w:semiHidden/>
    <w:rsid w:val="005D3569"/>
    <w:rPr>
      <w:rFonts w:ascii="Arial" w:hAnsi="Arial"/>
      <w:dstrike w:val="0"/>
      <w:color w:val="000080"/>
      <w:sz w:val="24"/>
      <w:u w:val="none"/>
      <w:vertAlign w:val="baseline"/>
    </w:rPr>
  </w:style>
  <w:style w:type="paragraph" w:styleId="Prrafodelista">
    <w:name w:val="List Paragraph"/>
    <w:basedOn w:val="Normal"/>
    <w:uiPriority w:val="34"/>
    <w:qFormat/>
    <w:rsid w:val="00547C35"/>
    <w:pPr>
      <w:ind w:left="720"/>
    </w:pPr>
  </w:style>
  <w:style w:type="paragraph" w:styleId="Textodeglobo">
    <w:name w:val="Balloon Text"/>
    <w:basedOn w:val="Normal"/>
    <w:semiHidden/>
    <w:rsid w:val="00EF7747"/>
    <w:rPr>
      <w:rFonts w:ascii="Tahoma" w:hAnsi="Tahoma" w:cs="Tahoma"/>
      <w:sz w:val="16"/>
      <w:szCs w:val="16"/>
    </w:rPr>
  </w:style>
  <w:style w:type="paragraph" w:styleId="NormalWeb">
    <w:name w:val="Normal (Web)"/>
    <w:basedOn w:val="Normal"/>
    <w:uiPriority w:val="99"/>
    <w:semiHidden/>
    <w:unhideWhenUsed/>
    <w:rsid w:val="008D7375"/>
    <w:pPr>
      <w:suppressAutoHyphens w:val="0"/>
      <w:spacing w:before="100" w:beforeAutospacing="1" w:after="100" w:afterAutospacing="1"/>
    </w:pPr>
    <w:rPr>
      <w:rFonts w:eastAsiaTheme="minorEastAsia"/>
      <w:sz w:val="24"/>
      <w:szCs w:val="24"/>
      <w:lang w:val="es-CO" w:eastAsia="es-CO"/>
    </w:rPr>
  </w:style>
  <w:style w:type="character" w:customStyle="1" w:styleId="Ttulo1Car">
    <w:name w:val="Título 1 Car"/>
    <w:basedOn w:val="Fuentedeprrafopredeter"/>
    <w:link w:val="Ttulo1"/>
    <w:uiPriority w:val="9"/>
    <w:rsid w:val="001C2068"/>
    <w:rPr>
      <w:rFonts w:ascii="Arial" w:hAnsi="Arial" w:cs="Arial"/>
      <w:b/>
      <w:bCs/>
      <w:sz w:val="16"/>
      <w:lang w:val="es-ES" w:eastAsia="ar-SA"/>
    </w:rPr>
  </w:style>
  <w:style w:type="character" w:customStyle="1" w:styleId="Ttulo2Car">
    <w:name w:val="Título 2 Car"/>
    <w:basedOn w:val="Fuentedeprrafopredeter"/>
    <w:link w:val="Ttulo2"/>
    <w:uiPriority w:val="9"/>
    <w:rsid w:val="001C2068"/>
    <w:rPr>
      <w:rFonts w:ascii="Arial" w:hAnsi="Arial" w:cs="Arial"/>
      <w:sz w:val="24"/>
      <w:lang w:val="es-ES" w:eastAsia="ar-SA"/>
    </w:rPr>
  </w:style>
  <w:style w:type="character" w:customStyle="1" w:styleId="Ttulo3Car">
    <w:name w:val="Título 3 Car"/>
    <w:basedOn w:val="Fuentedeprrafopredeter"/>
    <w:link w:val="Ttulo3"/>
    <w:uiPriority w:val="9"/>
    <w:rsid w:val="001C2068"/>
    <w:rPr>
      <w:rFonts w:ascii="Arial" w:hAnsi="Arial"/>
      <w:sz w:val="24"/>
      <w:lang w:val="es-ES" w:eastAsia="ar-SA"/>
    </w:rPr>
  </w:style>
  <w:style w:type="character" w:customStyle="1" w:styleId="Ttulo4Car">
    <w:name w:val="Título 4 Car"/>
    <w:basedOn w:val="Fuentedeprrafopredeter"/>
    <w:link w:val="Ttulo4"/>
    <w:uiPriority w:val="9"/>
    <w:rsid w:val="001C2068"/>
    <w:rPr>
      <w:rFonts w:ascii="Arial" w:hAnsi="Arial"/>
      <w:sz w:val="24"/>
      <w:lang w:val="es-ES" w:eastAsia="ar-SA"/>
    </w:rPr>
  </w:style>
  <w:style w:type="character" w:customStyle="1" w:styleId="Ttulo5Car">
    <w:name w:val="Título 5 Car"/>
    <w:basedOn w:val="Fuentedeprrafopredeter"/>
    <w:link w:val="Ttulo5"/>
    <w:uiPriority w:val="9"/>
    <w:rsid w:val="001C2068"/>
    <w:rPr>
      <w:rFonts w:ascii="Arial" w:hAnsi="Arial"/>
      <w:color w:val="FF0000"/>
      <w:sz w:val="24"/>
      <w:lang w:val="es-ES" w:eastAsia="ar-SA"/>
    </w:rPr>
  </w:style>
  <w:style w:type="character" w:customStyle="1" w:styleId="Ttulo6Car">
    <w:name w:val="Título 6 Car"/>
    <w:basedOn w:val="Fuentedeprrafopredeter"/>
    <w:link w:val="Ttulo6"/>
    <w:rsid w:val="001C2068"/>
    <w:rPr>
      <w:rFonts w:ascii="Arial" w:hAnsi="Arial" w:cs="Arial"/>
      <w:b/>
      <w:bCs/>
      <w:sz w:val="24"/>
      <w:lang w:val="es-ES" w:eastAsia="ar-SA"/>
    </w:rPr>
  </w:style>
  <w:style w:type="character" w:customStyle="1" w:styleId="Ttulo7Car">
    <w:name w:val="Título 7 Car"/>
    <w:basedOn w:val="Fuentedeprrafopredeter"/>
    <w:link w:val="Ttulo7"/>
    <w:uiPriority w:val="9"/>
    <w:rsid w:val="001C2068"/>
    <w:rPr>
      <w:rFonts w:ascii="Arial" w:hAnsi="Arial" w:cs="Arial"/>
      <w:b/>
      <w:bCs/>
      <w:sz w:val="32"/>
      <w:szCs w:val="32"/>
      <w:lang w:val="es-ES" w:eastAsia="ar-SA"/>
    </w:rPr>
  </w:style>
  <w:style w:type="character" w:customStyle="1" w:styleId="Ttulo8Car">
    <w:name w:val="Título 8 Car"/>
    <w:basedOn w:val="Fuentedeprrafopredeter"/>
    <w:link w:val="Ttulo8"/>
    <w:uiPriority w:val="9"/>
    <w:rsid w:val="001C2068"/>
    <w:rPr>
      <w:rFonts w:ascii="Arial" w:hAnsi="Arial" w:cs="Arial"/>
      <w:b/>
      <w:bCs/>
      <w:lang w:val="es-ES" w:eastAsia="ar-SA"/>
    </w:rPr>
  </w:style>
  <w:style w:type="character" w:customStyle="1" w:styleId="Ttulo9Car">
    <w:name w:val="Título 9 Car"/>
    <w:basedOn w:val="Fuentedeprrafopredeter"/>
    <w:link w:val="Ttulo9"/>
    <w:uiPriority w:val="9"/>
    <w:rsid w:val="001C2068"/>
    <w:rPr>
      <w:rFonts w:ascii="Arial" w:hAnsi="Arial"/>
      <w:b/>
      <w:sz w:val="24"/>
      <w:lang w:val="es-ES" w:eastAsia="ar-SA"/>
    </w:rPr>
  </w:style>
  <w:style w:type="character" w:customStyle="1" w:styleId="apple-tab-span">
    <w:name w:val="apple-tab-span"/>
    <w:basedOn w:val="Fuentedeprrafopredeter"/>
    <w:rsid w:val="002A5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6334">
      <w:bodyDiv w:val="1"/>
      <w:marLeft w:val="0"/>
      <w:marRight w:val="0"/>
      <w:marTop w:val="0"/>
      <w:marBottom w:val="0"/>
      <w:divBdr>
        <w:top w:val="none" w:sz="0" w:space="0" w:color="auto"/>
        <w:left w:val="none" w:sz="0" w:space="0" w:color="auto"/>
        <w:bottom w:val="none" w:sz="0" w:space="0" w:color="auto"/>
        <w:right w:val="none" w:sz="0" w:space="0" w:color="auto"/>
      </w:divBdr>
    </w:div>
    <w:div w:id="740523980">
      <w:bodyDiv w:val="1"/>
      <w:marLeft w:val="0"/>
      <w:marRight w:val="0"/>
      <w:marTop w:val="0"/>
      <w:marBottom w:val="0"/>
      <w:divBdr>
        <w:top w:val="none" w:sz="0" w:space="0" w:color="auto"/>
        <w:left w:val="none" w:sz="0" w:space="0" w:color="auto"/>
        <w:bottom w:val="none" w:sz="0" w:space="0" w:color="auto"/>
        <w:right w:val="none" w:sz="0" w:space="0" w:color="auto"/>
      </w:divBdr>
      <w:divsChild>
        <w:div w:id="1088961815">
          <w:marLeft w:val="-70"/>
          <w:marRight w:val="0"/>
          <w:marTop w:val="0"/>
          <w:marBottom w:val="0"/>
          <w:divBdr>
            <w:top w:val="none" w:sz="0" w:space="0" w:color="auto"/>
            <w:left w:val="none" w:sz="0" w:space="0" w:color="auto"/>
            <w:bottom w:val="none" w:sz="0" w:space="0" w:color="auto"/>
            <w:right w:val="none" w:sz="0" w:space="0" w:color="auto"/>
          </w:divBdr>
        </w:div>
        <w:div w:id="195044122">
          <w:marLeft w:val="0"/>
          <w:marRight w:val="0"/>
          <w:marTop w:val="0"/>
          <w:marBottom w:val="0"/>
          <w:divBdr>
            <w:top w:val="none" w:sz="0" w:space="0" w:color="auto"/>
            <w:left w:val="none" w:sz="0" w:space="0" w:color="auto"/>
            <w:bottom w:val="none" w:sz="0" w:space="0" w:color="auto"/>
            <w:right w:val="none" w:sz="0" w:space="0" w:color="auto"/>
          </w:divBdr>
        </w:div>
      </w:divsChild>
    </w:div>
    <w:div w:id="795563264">
      <w:bodyDiv w:val="1"/>
      <w:marLeft w:val="0"/>
      <w:marRight w:val="0"/>
      <w:marTop w:val="0"/>
      <w:marBottom w:val="0"/>
      <w:divBdr>
        <w:top w:val="none" w:sz="0" w:space="0" w:color="auto"/>
        <w:left w:val="none" w:sz="0" w:space="0" w:color="auto"/>
        <w:bottom w:val="none" w:sz="0" w:space="0" w:color="auto"/>
        <w:right w:val="none" w:sz="0" w:space="0" w:color="auto"/>
      </w:divBdr>
      <w:divsChild>
        <w:div w:id="1188789460">
          <w:marLeft w:val="1886"/>
          <w:marRight w:val="0"/>
          <w:marTop w:val="100"/>
          <w:marBottom w:val="0"/>
          <w:divBdr>
            <w:top w:val="none" w:sz="0" w:space="0" w:color="auto"/>
            <w:left w:val="none" w:sz="0" w:space="0" w:color="auto"/>
            <w:bottom w:val="none" w:sz="0" w:space="0" w:color="auto"/>
            <w:right w:val="none" w:sz="0" w:space="0" w:color="auto"/>
          </w:divBdr>
        </w:div>
        <w:div w:id="1457676397">
          <w:marLeft w:val="1886"/>
          <w:marRight w:val="0"/>
          <w:marTop w:val="100"/>
          <w:marBottom w:val="0"/>
          <w:divBdr>
            <w:top w:val="none" w:sz="0" w:space="0" w:color="auto"/>
            <w:left w:val="none" w:sz="0" w:space="0" w:color="auto"/>
            <w:bottom w:val="none" w:sz="0" w:space="0" w:color="auto"/>
            <w:right w:val="none" w:sz="0" w:space="0" w:color="auto"/>
          </w:divBdr>
        </w:div>
        <w:div w:id="409667317">
          <w:marLeft w:val="1886"/>
          <w:marRight w:val="0"/>
          <w:marTop w:val="100"/>
          <w:marBottom w:val="0"/>
          <w:divBdr>
            <w:top w:val="none" w:sz="0" w:space="0" w:color="auto"/>
            <w:left w:val="none" w:sz="0" w:space="0" w:color="auto"/>
            <w:bottom w:val="none" w:sz="0" w:space="0" w:color="auto"/>
            <w:right w:val="none" w:sz="0" w:space="0" w:color="auto"/>
          </w:divBdr>
        </w:div>
        <w:div w:id="232811429">
          <w:marLeft w:val="1886"/>
          <w:marRight w:val="0"/>
          <w:marTop w:val="100"/>
          <w:marBottom w:val="0"/>
          <w:divBdr>
            <w:top w:val="none" w:sz="0" w:space="0" w:color="auto"/>
            <w:left w:val="none" w:sz="0" w:space="0" w:color="auto"/>
            <w:bottom w:val="none" w:sz="0" w:space="0" w:color="auto"/>
            <w:right w:val="none" w:sz="0" w:space="0" w:color="auto"/>
          </w:divBdr>
        </w:div>
      </w:divsChild>
    </w:div>
    <w:div w:id="1242527702">
      <w:bodyDiv w:val="1"/>
      <w:marLeft w:val="0"/>
      <w:marRight w:val="0"/>
      <w:marTop w:val="0"/>
      <w:marBottom w:val="0"/>
      <w:divBdr>
        <w:top w:val="none" w:sz="0" w:space="0" w:color="auto"/>
        <w:left w:val="none" w:sz="0" w:space="0" w:color="auto"/>
        <w:bottom w:val="none" w:sz="0" w:space="0" w:color="auto"/>
        <w:right w:val="none" w:sz="0" w:space="0" w:color="auto"/>
      </w:divBdr>
    </w:div>
    <w:div w:id="1264923988">
      <w:bodyDiv w:val="1"/>
      <w:marLeft w:val="0"/>
      <w:marRight w:val="0"/>
      <w:marTop w:val="0"/>
      <w:marBottom w:val="0"/>
      <w:divBdr>
        <w:top w:val="none" w:sz="0" w:space="0" w:color="auto"/>
        <w:left w:val="none" w:sz="0" w:space="0" w:color="auto"/>
        <w:bottom w:val="none" w:sz="0" w:space="0" w:color="auto"/>
        <w:right w:val="none" w:sz="0" w:space="0" w:color="auto"/>
      </w:divBdr>
    </w:div>
    <w:div w:id="1650330757">
      <w:bodyDiv w:val="1"/>
      <w:marLeft w:val="0"/>
      <w:marRight w:val="0"/>
      <w:marTop w:val="0"/>
      <w:marBottom w:val="0"/>
      <w:divBdr>
        <w:top w:val="none" w:sz="0" w:space="0" w:color="auto"/>
        <w:left w:val="none" w:sz="0" w:space="0" w:color="auto"/>
        <w:bottom w:val="none" w:sz="0" w:space="0" w:color="auto"/>
        <w:right w:val="none" w:sz="0" w:space="0" w:color="auto"/>
      </w:divBdr>
    </w:div>
    <w:div w:id="1751349569">
      <w:bodyDiv w:val="1"/>
      <w:marLeft w:val="0"/>
      <w:marRight w:val="0"/>
      <w:marTop w:val="0"/>
      <w:marBottom w:val="0"/>
      <w:divBdr>
        <w:top w:val="none" w:sz="0" w:space="0" w:color="auto"/>
        <w:left w:val="none" w:sz="0" w:space="0" w:color="auto"/>
        <w:bottom w:val="none" w:sz="0" w:space="0" w:color="auto"/>
        <w:right w:val="none" w:sz="0" w:space="0" w:color="auto"/>
      </w:divBdr>
    </w:div>
    <w:div w:id="1981685177">
      <w:bodyDiv w:val="1"/>
      <w:marLeft w:val="0"/>
      <w:marRight w:val="0"/>
      <w:marTop w:val="0"/>
      <w:marBottom w:val="0"/>
      <w:divBdr>
        <w:top w:val="none" w:sz="0" w:space="0" w:color="auto"/>
        <w:left w:val="none" w:sz="0" w:space="0" w:color="auto"/>
        <w:bottom w:val="none" w:sz="0" w:space="0" w:color="auto"/>
        <w:right w:val="none" w:sz="0" w:space="0" w:color="auto"/>
      </w:divBdr>
      <w:divsChild>
        <w:div w:id="1480727657">
          <w:marLeft w:val="0"/>
          <w:marRight w:val="0"/>
          <w:marTop w:val="0"/>
          <w:marBottom w:val="0"/>
          <w:divBdr>
            <w:top w:val="none" w:sz="0" w:space="0" w:color="auto"/>
            <w:left w:val="none" w:sz="0" w:space="0" w:color="auto"/>
            <w:bottom w:val="none" w:sz="0" w:space="0" w:color="auto"/>
            <w:right w:val="none" w:sz="0" w:space="0" w:color="auto"/>
          </w:divBdr>
          <w:divsChild>
            <w:div w:id="1502693910">
              <w:marLeft w:val="0"/>
              <w:marRight w:val="0"/>
              <w:marTop w:val="0"/>
              <w:marBottom w:val="0"/>
              <w:divBdr>
                <w:top w:val="none" w:sz="0" w:space="0" w:color="auto"/>
                <w:left w:val="none" w:sz="0" w:space="0" w:color="auto"/>
                <w:bottom w:val="none" w:sz="0" w:space="0" w:color="auto"/>
                <w:right w:val="none" w:sz="0" w:space="0" w:color="auto"/>
              </w:divBdr>
            </w:div>
            <w:div w:id="875196671">
              <w:marLeft w:val="0"/>
              <w:marRight w:val="0"/>
              <w:marTop w:val="0"/>
              <w:marBottom w:val="0"/>
              <w:divBdr>
                <w:top w:val="none" w:sz="0" w:space="0" w:color="auto"/>
                <w:left w:val="none" w:sz="0" w:space="0" w:color="auto"/>
                <w:bottom w:val="none" w:sz="0" w:space="0" w:color="auto"/>
                <w:right w:val="none" w:sz="0" w:space="0" w:color="auto"/>
              </w:divBdr>
            </w:div>
            <w:div w:id="116487212">
              <w:marLeft w:val="0"/>
              <w:marRight w:val="0"/>
              <w:marTop w:val="0"/>
              <w:marBottom w:val="0"/>
              <w:divBdr>
                <w:top w:val="none" w:sz="0" w:space="0" w:color="auto"/>
                <w:left w:val="none" w:sz="0" w:space="0" w:color="auto"/>
                <w:bottom w:val="none" w:sz="0" w:space="0" w:color="auto"/>
                <w:right w:val="none" w:sz="0" w:space="0" w:color="auto"/>
              </w:divBdr>
            </w:div>
          </w:divsChild>
        </w:div>
        <w:div w:id="1053117652">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treas.gov/offices/enforcement/ofac/sdn/index.shtml" TargetMode="External"/><Relationship Id="rId13" Type="http://schemas.openxmlformats.org/officeDocument/2006/relationships/hyperlink" Target="http://www.ustreas.gov/offices/enforcement/ofac/sdn/index.shtml" TargetMode="External"/><Relationship Id="rId18" Type="http://schemas.openxmlformats.org/officeDocument/2006/relationships/hyperlink" Target="http://antecedentes.policia.gov.co:7003/WebJudicial/index.x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200.93.128.206/siborinternet/index.asp" TargetMode="External"/><Relationship Id="rId17" Type="http://schemas.openxmlformats.org/officeDocument/2006/relationships/hyperlink" Target="http://www.ustreas.gov/offices/enforcement/ofac/sdn/index.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200.93.128.206/siborinternet/index.asp" TargetMode="External"/><Relationship Id="rId20" Type="http://schemas.openxmlformats.org/officeDocument/2006/relationships/hyperlink" Target="http://200.93.128.206/siborinternet/index.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curaduria.gov.co/portal/antecedentes.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rocuraduria.gov.co/portal/antecedentes.html" TargetMode="External"/><Relationship Id="rId23" Type="http://schemas.openxmlformats.org/officeDocument/2006/relationships/footer" Target="footer2.xml"/><Relationship Id="rId10" Type="http://schemas.openxmlformats.org/officeDocument/2006/relationships/hyperlink" Target="http://antecedentes.policia.gov.co:7003/WebJudicial/index.xhtml" TargetMode="External"/><Relationship Id="rId19" Type="http://schemas.openxmlformats.org/officeDocument/2006/relationships/hyperlink" Target="http://www.procuraduria.gov.co/portal/antecedentes.html" TargetMode="External"/><Relationship Id="rId4" Type="http://schemas.openxmlformats.org/officeDocument/2006/relationships/settings" Target="settings.xml"/><Relationship Id="rId9" Type="http://schemas.openxmlformats.org/officeDocument/2006/relationships/hyperlink" Target="http://www.un.org/sc/committees/1267/consolist.shtml" TargetMode="External"/><Relationship Id="rId14" Type="http://schemas.openxmlformats.org/officeDocument/2006/relationships/hyperlink" Target="http://antecedentes.policia.gov.co:7003/WebJudicial/index.xhtml" TargetMode="External"/><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F020FA-65AB-47F7-AC54-2F760615D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19</Pages>
  <Words>5452</Words>
  <Characters>29991</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1</vt:lpstr>
    </vt:vector>
  </TitlesOfParts>
  <Company>Supervisa Ltda</Company>
  <LinksUpToDate>false</LinksUpToDate>
  <CharactersWithSpaces>35373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SANTIAGO GELZO</dc:creator>
  <cp:lastModifiedBy>Oscar Ivan Cuestas</cp:lastModifiedBy>
  <cp:revision>16</cp:revision>
  <cp:lastPrinted>2009-07-30T13:39:00Z</cp:lastPrinted>
  <dcterms:created xsi:type="dcterms:W3CDTF">2016-04-20T21:56:00Z</dcterms:created>
  <dcterms:modified xsi:type="dcterms:W3CDTF">2016-04-21T21:01:00Z</dcterms:modified>
</cp:coreProperties>
</file>